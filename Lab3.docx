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17EF9" w14:textId="77777777" w:rsidR="00A14387" w:rsidRDefault="00991F92" w:rsidP="00C6125A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>
        <w:rPr>
          <w:noProof/>
          <w:lang w:eastAsia="zh-CN"/>
        </w:rPr>
        <w:drawing>
          <wp:inline distT="0" distB="0" distL="0" distR="0" wp14:anchorId="4EB1886F" wp14:editId="0BCBFC25">
            <wp:extent cx="540385" cy="504825"/>
            <wp:effectExtent l="0" t="0" r="0" b="9525"/>
            <wp:docPr id="1" name="Picture 2" descr="NP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PU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125A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  <w:t xml:space="preserve">    </w:t>
      </w:r>
      <w:r w:rsidR="00A14387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>Northwestern Polytechnic University</w:t>
      </w:r>
    </w:p>
    <w:p w14:paraId="72A105B9" w14:textId="77777777" w:rsidR="00C6125A" w:rsidRDefault="00C6125A" w:rsidP="00C6125A">
      <w:pPr>
        <w:snapToGrid w:val="0"/>
        <w:jc w:val="center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2665804C" w14:textId="77777777" w:rsidR="00C6125A" w:rsidRPr="00C6125A" w:rsidRDefault="00C6125A" w:rsidP="00C6125A"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 w:rsidRPr="00C6125A">
        <w:rPr>
          <w:rFonts w:eastAsia="TimesNewRomanPS-BoldMT" w:cs="SimSun"/>
          <w:b/>
          <w:bCs/>
          <w:sz w:val="24"/>
          <w:lang w:eastAsia="zh-CN"/>
        </w:rPr>
        <w:t>CE450L Lab - Embedded Engineering Lab</w:t>
      </w:r>
    </w:p>
    <w:p w14:paraId="1EF7A147" w14:textId="77777777" w:rsidR="00991F92" w:rsidRDefault="00C6125A" w:rsidP="00C6125A"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Lab</w:t>
      </w:r>
      <w:r w:rsidR="00991F92">
        <w:rPr>
          <w:rFonts w:eastAsia="TimesNewRomanPS-BoldMT" w:cs="SimSun"/>
          <w:b/>
          <w:bCs/>
          <w:sz w:val="24"/>
          <w:lang w:eastAsia="zh-CN"/>
        </w:rPr>
        <w:t xml:space="preserve"> </w:t>
      </w:r>
      <w:r>
        <w:rPr>
          <w:rFonts w:eastAsia="TimesNewRomanPS-BoldMT" w:cs="SimSun"/>
          <w:b/>
          <w:bCs/>
          <w:sz w:val="24"/>
          <w:lang w:eastAsia="zh-CN"/>
        </w:rPr>
        <w:t>Assignment #3</w:t>
      </w:r>
    </w:p>
    <w:p w14:paraId="1CF2E714" w14:textId="77777777" w:rsidR="00991F92" w:rsidRDefault="00991F92" w:rsidP="00991F92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Due day: 1</w:t>
      </w:r>
      <w:r w:rsidR="00C6125A">
        <w:rPr>
          <w:rFonts w:eastAsia="TimesNewRomanPS-BoldMT" w:cs="SimSun"/>
          <w:b/>
          <w:bCs/>
          <w:sz w:val="24"/>
          <w:lang w:eastAsia="zh-CN"/>
        </w:rPr>
        <w:t>0/6</w:t>
      </w:r>
      <w:r>
        <w:rPr>
          <w:rFonts w:eastAsia="TimesNewRomanPS-BoldMT" w:cs="SimSun"/>
          <w:b/>
          <w:bCs/>
          <w:sz w:val="24"/>
          <w:lang w:eastAsia="zh-CN"/>
        </w:rPr>
        <w:t>/2021</w:t>
      </w:r>
    </w:p>
    <w:p w14:paraId="2D97AC47" w14:textId="77777777" w:rsidR="00991F92" w:rsidRDefault="00991F92" w:rsidP="00991F92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</w:p>
    <w:p w14:paraId="2EB8FA9C" w14:textId="77777777" w:rsidR="00991F92" w:rsidRDefault="00991F92" w:rsidP="00991F92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0972EBD9" w14:textId="77777777" w:rsidR="00991F92" w:rsidRDefault="00991F92" w:rsidP="00991F92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18CE87A7" w14:textId="77777777" w:rsidR="00991F92" w:rsidRDefault="00991F92" w:rsidP="00991F92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</w:t>
      </w:r>
      <w:r w:rsidR="00EF3315">
        <w:rPr>
          <w:rFonts w:eastAsia="TimesNewRomanPS-BoldMT" w:cs="SimSun"/>
          <w:b/>
          <w:bCs/>
          <w:sz w:val="24"/>
          <w:lang w:eastAsia="zh-CN"/>
        </w:rPr>
        <w:t>ush the source code to GitH</w:t>
      </w:r>
      <w:r>
        <w:rPr>
          <w:rFonts w:eastAsia="TimesNewRomanPS-BoldMT" w:cs="SimSun"/>
          <w:b/>
          <w:bCs/>
          <w:sz w:val="24"/>
          <w:lang w:eastAsia="zh-CN"/>
        </w:rPr>
        <w:t xml:space="preserve">ub or answer sheet in </w:t>
      </w:r>
      <w:r w:rsidRPr="0036640E">
        <w:rPr>
          <w:rFonts w:eastAsia="TimesNewRomanPS-BoldMT" w:cs="SimSun"/>
          <w:b/>
          <w:bCs/>
          <w:color w:val="FF0000"/>
          <w:sz w:val="24"/>
          <w:lang w:eastAsia="zh-CN"/>
        </w:rPr>
        <w:t>word file</w:t>
      </w:r>
    </w:p>
    <w:p w14:paraId="4636BE66" w14:textId="77777777" w:rsidR="00991F92" w:rsidRDefault="00991F92" w:rsidP="00991F92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Please follow the code style rule like programs on handout.</w:t>
      </w:r>
    </w:p>
    <w:p w14:paraId="3D3339C1" w14:textId="77777777" w:rsidR="00991F92" w:rsidRDefault="00991F92" w:rsidP="00991F92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713B6DC3" w14:textId="77777777" w:rsidR="00991F92" w:rsidRDefault="00991F92" w:rsidP="006A6B06">
      <w:pPr>
        <w:pStyle w:val="NoSpacing"/>
        <w:ind w:left="270" w:hanging="27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4. Takes academic honesty and integrity seriously (Zero Tolerance of Cheating &amp; Plagiarism)</w:t>
      </w:r>
    </w:p>
    <w:p w14:paraId="0FEECB14" w14:textId="77777777" w:rsidR="00A14387" w:rsidRPr="00991F92" w:rsidRDefault="00A14387">
      <w:pPr>
        <w:rPr>
          <w:rFonts w:eastAsia="TimesNewRomanPS-BoldMT" w:cs="SimSun"/>
          <w:b/>
          <w:bCs/>
          <w:szCs w:val="28"/>
        </w:rPr>
      </w:pPr>
    </w:p>
    <w:p w14:paraId="56F16DD8" w14:textId="77777777" w:rsidR="002D6467" w:rsidRDefault="00A14387">
      <w:pPr>
        <w:rPr>
          <w:rFonts w:cs="SimSun"/>
          <w:b/>
          <w:bCs/>
          <w:sz w:val="32"/>
          <w:szCs w:val="32"/>
        </w:rPr>
      </w:pPr>
      <w:r>
        <w:rPr>
          <w:rFonts w:cs="SimSun"/>
          <w:b/>
          <w:bCs/>
          <w:sz w:val="32"/>
          <w:szCs w:val="32"/>
        </w:rPr>
        <w:t>Objectives:</w:t>
      </w:r>
    </w:p>
    <w:p w14:paraId="070FDE6D" w14:textId="77777777" w:rsidR="002D6467" w:rsidRDefault="002D6467">
      <w:pPr>
        <w:rPr>
          <w:rFonts w:cs="SimSun"/>
          <w:b/>
          <w:bCs/>
          <w:sz w:val="32"/>
          <w:szCs w:val="32"/>
        </w:rPr>
      </w:pPr>
    </w:p>
    <w:p w14:paraId="06D49EBE" w14:textId="77777777" w:rsidR="007C4BA0" w:rsidRDefault="007C4BA0">
      <w:pPr>
        <w:spacing w:line="305" w:lineRule="atLeast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In this week, student will write c program to solve basic problem</w:t>
      </w:r>
      <w:r w:rsidR="00E41B05">
        <w:rPr>
          <w:rFonts w:eastAsia="Times New Roman"/>
          <w:sz w:val="26"/>
          <w:szCs w:val="26"/>
        </w:rPr>
        <w:t xml:space="preserve"> by simple </w:t>
      </w:r>
      <w:r w:rsidR="00316774">
        <w:rPr>
          <w:rFonts w:eastAsia="Times New Roman"/>
          <w:sz w:val="26"/>
          <w:szCs w:val="26"/>
        </w:rPr>
        <w:t xml:space="preserve">statements, such as </w:t>
      </w:r>
      <w:r w:rsidR="00316774" w:rsidRPr="00316774">
        <w:rPr>
          <w:rFonts w:eastAsia="Times New Roman"/>
          <w:i/>
          <w:sz w:val="26"/>
          <w:szCs w:val="26"/>
        </w:rPr>
        <w:t>"</w:t>
      </w:r>
      <w:proofErr w:type="spellStart"/>
      <w:r w:rsidRPr="00316774">
        <w:rPr>
          <w:rFonts w:eastAsia="Times New Roman"/>
          <w:i/>
          <w:sz w:val="26"/>
          <w:szCs w:val="26"/>
        </w:rPr>
        <w:t>printf</w:t>
      </w:r>
      <w:proofErr w:type="spellEnd"/>
      <w:r w:rsidR="00316774" w:rsidRPr="00316774">
        <w:rPr>
          <w:rFonts w:eastAsia="Times New Roman"/>
          <w:i/>
          <w:sz w:val="26"/>
          <w:szCs w:val="26"/>
        </w:rPr>
        <w:t xml:space="preserve">" </w:t>
      </w:r>
      <w:r w:rsidR="00316774">
        <w:rPr>
          <w:rFonts w:eastAsia="Times New Roman"/>
          <w:sz w:val="26"/>
          <w:szCs w:val="26"/>
        </w:rPr>
        <w:t xml:space="preserve">and </w:t>
      </w:r>
      <w:r w:rsidR="00316774" w:rsidRPr="00316774">
        <w:rPr>
          <w:rFonts w:eastAsia="Times New Roman"/>
          <w:i/>
          <w:sz w:val="26"/>
          <w:szCs w:val="26"/>
        </w:rPr>
        <w:t>"</w:t>
      </w:r>
      <w:proofErr w:type="spellStart"/>
      <w:r w:rsidRPr="00316774">
        <w:rPr>
          <w:rFonts w:eastAsia="Times New Roman"/>
          <w:i/>
          <w:sz w:val="26"/>
          <w:szCs w:val="26"/>
        </w:rPr>
        <w:t>scanf</w:t>
      </w:r>
      <w:proofErr w:type="spellEnd"/>
      <w:r w:rsidR="00316774" w:rsidRPr="00316774">
        <w:rPr>
          <w:rFonts w:eastAsia="Times New Roman"/>
          <w:i/>
          <w:sz w:val="26"/>
          <w:szCs w:val="26"/>
        </w:rPr>
        <w:t>"</w:t>
      </w:r>
      <w:r>
        <w:rPr>
          <w:rFonts w:eastAsia="Times New Roman"/>
          <w:sz w:val="26"/>
          <w:szCs w:val="26"/>
        </w:rPr>
        <w:t xml:space="preserve"> etc.</w:t>
      </w:r>
    </w:p>
    <w:p w14:paraId="25DA99C5" w14:textId="77777777" w:rsidR="00742D0B" w:rsidRPr="00C86AC2" w:rsidRDefault="00742D0B" w:rsidP="00BA2F2F">
      <w:pPr>
        <w:snapToGrid w:val="0"/>
        <w:spacing w:before="100" w:after="100"/>
        <w:rPr>
          <w:rFonts w:eastAsia="Palatino-Bold" w:cs="SimSun"/>
          <w:b/>
          <w:bCs/>
          <w:sz w:val="26"/>
          <w:szCs w:val="26"/>
        </w:rPr>
      </w:pPr>
    </w:p>
    <w:p w14:paraId="4E49DDA0" w14:textId="77777777" w:rsidR="00A14387" w:rsidRDefault="00A14387">
      <w:pPr>
        <w:snapToGrid w:val="0"/>
        <w:spacing w:before="100" w:after="100"/>
        <w:rPr>
          <w:rFonts w:cs="SimSun"/>
          <w:b/>
          <w:bCs/>
          <w:sz w:val="32"/>
          <w:szCs w:val="32"/>
        </w:rPr>
      </w:pPr>
      <w:r>
        <w:rPr>
          <w:rFonts w:cs="SimSun"/>
          <w:b/>
          <w:bCs/>
          <w:sz w:val="32"/>
          <w:szCs w:val="32"/>
        </w:rPr>
        <w:t xml:space="preserve">The Laboratory Assignments: </w:t>
      </w:r>
    </w:p>
    <w:p w14:paraId="02C832C6" w14:textId="77777777" w:rsidR="00C87B0F" w:rsidRPr="007270EE" w:rsidRDefault="005834FD" w:rsidP="007270EE">
      <w:pPr>
        <w:pStyle w:val="ListParagraph"/>
        <w:numPr>
          <w:ilvl w:val="0"/>
          <w:numId w:val="6"/>
        </w:numPr>
        <w:spacing w:line="305" w:lineRule="atLeast"/>
        <w:ind w:left="360"/>
        <w:rPr>
          <w:rFonts w:eastAsia="Times New Roman"/>
          <w:sz w:val="26"/>
          <w:szCs w:val="26"/>
        </w:rPr>
      </w:pPr>
      <w:r w:rsidRPr="005834FD">
        <w:rPr>
          <w:rFonts w:eastAsia="Times New Roman"/>
          <w:b/>
          <w:szCs w:val="26"/>
        </w:rPr>
        <w:t xml:space="preserve">Requirements: </w:t>
      </w:r>
      <w:r w:rsidR="00C87B0F" w:rsidRPr="00C87B0F">
        <w:rPr>
          <w:rFonts w:eastAsia="Times New Roman"/>
          <w:sz w:val="26"/>
          <w:szCs w:val="26"/>
        </w:rPr>
        <w:t xml:space="preserve">write </w:t>
      </w:r>
      <w:r w:rsidR="00130A2B">
        <w:rPr>
          <w:rFonts w:eastAsia="Times New Roman"/>
          <w:sz w:val="26"/>
          <w:szCs w:val="26"/>
        </w:rPr>
        <w:t>programs for</w:t>
      </w:r>
      <w:r w:rsidR="00C87B0F" w:rsidRPr="00C87B0F">
        <w:rPr>
          <w:rFonts w:eastAsia="Times New Roman"/>
          <w:sz w:val="26"/>
          <w:szCs w:val="26"/>
        </w:rPr>
        <w:t xml:space="preserve"> the following questions, and then post them in </w:t>
      </w:r>
      <w:r w:rsidR="00EF3315" w:rsidRPr="00EF3315">
        <w:rPr>
          <w:rFonts w:eastAsia="TimesNewRomanPS-BoldMT" w:cs="SimSun"/>
          <w:bCs/>
          <w:sz w:val="24"/>
          <w:lang w:eastAsia="zh-CN"/>
        </w:rPr>
        <w:t>GitHub</w:t>
      </w:r>
      <w:r w:rsidR="00130A2B">
        <w:rPr>
          <w:rFonts w:eastAsia="Times New Roman"/>
          <w:sz w:val="26"/>
          <w:szCs w:val="26"/>
        </w:rPr>
        <w:t xml:space="preserve"> including </w:t>
      </w:r>
      <w:r w:rsidR="006C2360">
        <w:rPr>
          <w:rFonts w:eastAsia="Times New Roman"/>
          <w:sz w:val="26"/>
          <w:szCs w:val="26"/>
        </w:rPr>
        <w:t xml:space="preserve">program description in header block comments area. </w:t>
      </w:r>
      <w:r w:rsidR="00130A2B">
        <w:rPr>
          <w:rFonts w:eastAsia="Times New Roman"/>
          <w:sz w:val="26"/>
          <w:szCs w:val="26"/>
        </w:rPr>
        <w:t xml:space="preserve"> </w:t>
      </w:r>
    </w:p>
    <w:p w14:paraId="55507BC4" w14:textId="77777777" w:rsidR="00A14387" w:rsidRDefault="00A14387">
      <w:pPr>
        <w:rPr>
          <w:sz w:val="20"/>
          <w:szCs w:val="20"/>
          <w:lang w:eastAsia="zh-CN"/>
        </w:rPr>
      </w:pPr>
    </w:p>
    <w:p w14:paraId="0BA903FF" w14:textId="77777777" w:rsidR="00A840EC" w:rsidRDefault="00525D14" w:rsidP="00E83653">
      <w:pPr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Write p</w:t>
      </w:r>
      <w:r w:rsidR="005D0BFB" w:rsidRPr="00E83653">
        <w:rPr>
          <w:rFonts w:eastAsia="Times New Roman"/>
          <w:sz w:val="26"/>
          <w:szCs w:val="26"/>
        </w:rPr>
        <w:t>rogram to find sum of two numbers.</w:t>
      </w:r>
    </w:p>
    <w:p w14:paraId="6E0B066E" w14:textId="77777777" w:rsidR="00CF5858" w:rsidRDefault="00CF5858" w:rsidP="00CF5858">
      <w:pPr>
        <w:autoSpaceDE w:val="0"/>
        <w:autoSpaceDN w:val="0"/>
        <w:adjustRightInd w:val="0"/>
        <w:ind w:left="720"/>
        <w:rPr>
          <w:b/>
          <w:bCs/>
          <w:sz w:val="22"/>
          <w:szCs w:val="22"/>
          <w:lang w:eastAsia="zh-CN"/>
        </w:rPr>
      </w:pPr>
    </w:p>
    <w:p w14:paraId="38029E07" w14:textId="77777777" w:rsidR="00CF5858" w:rsidRPr="00471CC9" w:rsidRDefault="00CF5858" w:rsidP="00CF5858">
      <w:pPr>
        <w:autoSpaceDE w:val="0"/>
        <w:autoSpaceDN w:val="0"/>
        <w:adjustRightInd w:val="0"/>
        <w:ind w:left="720"/>
        <w:rPr>
          <w:bCs/>
          <w:i/>
          <w:sz w:val="22"/>
          <w:szCs w:val="22"/>
          <w:lang w:eastAsia="zh-CN"/>
        </w:rPr>
      </w:pPr>
      <w:r w:rsidRPr="00471CC9">
        <w:rPr>
          <w:bCs/>
          <w:i/>
          <w:sz w:val="22"/>
          <w:szCs w:val="22"/>
          <w:lang w:eastAsia="zh-CN"/>
        </w:rPr>
        <w:t>Output:</w:t>
      </w:r>
    </w:p>
    <w:p w14:paraId="4657076F" w14:textId="00A884EA" w:rsidR="001C3665" w:rsidRPr="00471CC9" w:rsidRDefault="00364D72" w:rsidP="00A47074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  <w:r>
        <w:rPr>
          <w:i/>
          <w:sz w:val="22"/>
          <w:szCs w:val="22"/>
          <w:lang w:eastAsia="zh-CN"/>
        </w:rPr>
        <w:t>Enter two numbers</w:t>
      </w:r>
      <w:r w:rsidR="00CF5858" w:rsidRPr="00471CC9">
        <w:rPr>
          <w:i/>
          <w:sz w:val="22"/>
          <w:szCs w:val="22"/>
          <w:lang w:eastAsia="zh-CN"/>
        </w:rPr>
        <w:t>: 5    6</w:t>
      </w:r>
    </w:p>
    <w:p w14:paraId="13C50777" w14:textId="58A948F5" w:rsidR="00962122" w:rsidRPr="00A47074" w:rsidRDefault="00CF5858" w:rsidP="00CF5858">
      <w:pPr>
        <w:autoSpaceDE w:val="0"/>
        <w:autoSpaceDN w:val="0"/>
        <w:adjustRightInd w:val="0"/>
        <w:ind w:left="720"/>
        <w:rPr>
          <w:i/>
          <w:color w:val="000000" w:themeColor="text1"/>
          <w:sz w:val="22"/>
          <w:szCs w:val="22"/>
          <w:lang w:eastAsia="zh-CN"/>
        </w:rPr>
      </w:pPr>
      <w:r w:rsidRPr="00A47074">
        <w:rPr>
          <w:i/>
          <w:color w:val="000000" w:themeColor="text1"/>
          <w:sz w:val="22"/>
          <w:szCs w:val="22"/>
          <w:lang w:eastAsia="zh-CN"/>
        </w:rPr>
        <w:t>sum=11</w:t>
      </w:r>
    </w:p>
    <w:p w14:paraId="7160D62D" w14:textId="77777777" w:rsidR="00A47074" w:rsidRPr="00A47074" w:rsidRDefault="00A47074" w:rsidP="00CF5858">
      <w:pPr>
        <w:autoSpaceDE w:val="0"/>
        <w:autoSpaceDN w:val="0"/>
        <w:adjustRightInd w:val="0"/>
        <w:ind w:left="720"/>
        <w:rPr>
          <w:iCs/>
          <w:color w:val="000000" w:themeColor="text1"/>
          <w:sz w:val="22"/>
          <w:szCs w:val="22"/>
          <w:lang w:eastAsia="zh-CN"/>
        </w:rPr>
      </w:pPr>
    </w:p>
    <w:p w14:paraId="3DBFDAC4" w14:textId="77777777" w:rsidR="00750F77" w:rsidRPr="00750F77" w:rsidRDefault="00750F77" w:rsidP="00750F77">
      <w:pPr>
        <w:autoSpaceDE w:val="0"/>
        <w:autoSpaceDN w:val="0"/>
        <w:adjustRightInd w:val="0"/>
        <w:ind w:left="720"/>
        <w:rPr>
          <w:b/>
          <w:bCs/>
          <w:i/>
          <w:color w:val="0070C0"/>
          <w:sz w:val="22"/>
          <w:szCs w:val="22"/>
          <w:lang w:eastAsia="zh-CN"/>
        </w:rPr>
      </w:pPr>
      <w:r w:rsidRPr="00750F77">
        <w:rPr>
          <w:b/>
          <w:bCs/>
          <w:i/>
          <w:color w:val="0070C0"/>
          <w:sz w:val="22"/>
          <w:szCs w:val="22"/>
          <w:lang w:eastAsia="zh-CN"/>
        </w:rPr>
        <w:t>#include&lt;stdio.h&gt;</w:t>
      </w:r>
    </w:p>
    <w:p w14:paraId="04386F9E" w14:textId="77777777" w:rsidR="00750F77" w:rsidRPr="00750F77" w:rsidRDefault="00750F77" w:rsidP="00750F77">
      <w:pPr>
        <w:autoSpaceDE w:val="0"/>
        <w:autoSpaceDN w:val="0"/>
        <w:adjustRightInd w:val="0"/>
        <w:ind w:left="720"/>
        <w:rPr>
          <w:b/>
          <w:bCs/>
          <w:i/>
          <w:color w:val="0070C0"/>
          <w:sz w:val="22"/>
          <w:szCs w:val="22"/>
          <w:lang w:eastAsia="zh-CN"/>
        </w:rPr>
      </w:pPr>
      <w:r w:rsidRPr="00750F77">
        <w:rPr>
          <w:b/>
          <w:bCs/>
          <w:i/>
          <w:color w:val="0070C0"/>
          <w:sz w:val="22"/>
          <w:szCs w:val="22"/>
          <w:lang w:eastAsia="zh-CN"/>
        </w:rPr>
        <w:t>#include&lt;conio.h&gt;</w:t>
      </w:r>
    </w:p>
    <w:p w14:paraId="041EAEC8" w14:textId="77777777" w:rsidR="00750F77" w:rsidRPr="00750F77" w:rsidRDefault="00750F77" w:rsidP="00750F77">
      <w:pPr>
        <w:autoSpaceDE w:val="0"/>
        <w:autoSpaceDN w:val="0"/>
        <w:adjustRightInd w:val="0"/>
        <w:ind w:left="720"/>
        <w:rPr>
          <w:b/>
          <w:bCs/>
          <w:i/>
          <w:color w:val="0070C0"/>
          <w:sz w:val="22"/>
          <w:szCs w:val="22"/>
          <w:lang w:eastAsia="zh-CN"/>
        </w:rPr>
      </w:pPr>
      <w:r w:rsidRPr="00750F77">
        <w:rPr>
          <w:b/>
          <w:bCs/>
          <w:i/>
          <w:color w:val="0070C0"/>
          <w:sz w:val="22"/>
          <w:szCs w:val="22"/>
          <w:lang w:eastAsia="zh-CN"/>
        </w:rPr>
        <w:t>void main()</w:t>
      </w:r>
    </w:p>
    <w:p w14:paraId="2823F2D8" w14:textId="77777777" w:rsidR="00750F77" w:rsidRPr="00750F77" w:rsidRDefault="00750F77" w:rsidP="00750F77">
      <w:pPr>
        <w:autoSpaceDE w:val="0"/>
        <w:autoSpaceDN w:val="0"/>
        <w:adjustRightInd w:val="0"/>
        <w:ind w:left="720"/>
        <w:rPr>
          <w:b/>
          <w:bCs/>
          <w:i/>
          <w:color w:val="0070C0"/>
          <w:sz w:val="22"/>
          <w:szCs w:val="22"/>
          <w:lang w:eastAsia="zh-CN"/>
        </w:rPr>
      </w:pPr>
    </w:p>
    <w:p w14:paraId="06280730" w14:textId="77777777" w:rsidR="00750F77" w:rsidRPr="00750F77" w:rsidRDefault="00750F77" w:rsidP="00750F77">
      <w:pPr>
        <w:autoSpaceDE w:val="0"/>
        <w:autoSpaceDN w:val="0"/>
        <w:adjustRightInd w:val="0"/>
        <w:ind w:left="720"/>
        <w:rPr>
          <w:b/>
          <w:bCs/>
          <w:i/>
          <w:color w:val="0070C0"/>
          <w:sz w:val="22"/>
          <w:szCs w:val="22"/>
          <w:lang w:eastAsia="zh-CN"/>
        </w:rPr>
      </w:pPr>
      <w:r w:rsidRPr="00750F77">
        <w:rPr>
          <w:b/>
          <w:bCs/>
          <w:i/>
          <w:color w:val="0070C0"/>
          <w:sz w:val="22"/>
          <w:szCs w:val="22"/>
          <w:lang w:eastAsia="zh-CN"/>
        </w:rPr>
        <w:t>{</w:t>
      </w:r>
    </w:p>
    <w:p w14:paraId="48A87130" w14:textId="77777777" w:rsidR="00750F77" w:rsidRPr="00750F77" w:rsidRDefault="00750F77" w:rsidP="00750F77">
      <w:pPr>
        <w:autoSpaceDE w:val="0"/>
        <w:autoSpaceDN w:val="0"/>
        <w:adjustRightInd w:val="0"/>
        <w:ind w:left="720"/>
        <w:rPr>
          <w:b/>
          <w:bCs/>
          <w:i/>
          <w:color w:val="0070C0"/>
          <w:sz w:val="22"/>
          <w:szCs w:val="22"/>
          <w:lang w:eastAsia="zh-CN"/>
        </w:rPr>
      </w:pPr>
      <w:r w:rsidRPr="00750F77">
        <w:rPr>
          <w:b/>
          <w:bCs/>
          <w:i/>
          <w:color w:val="0070C0"/>
          <w:sz w:val="22"/>
          <w:szCs w:val="22"/>
          <w:lang w:eastAsia="zh-CN"/>
        </w:rPr>
        <w:t xml:space="preserve">    int </w:t>
      </w:r>
      <w:proofErr w:type="spellStart"/>
      <w:r w:rsidRPr="00750F77">
        <w:rPr>
          <w:b/>
          <w:bCs/>
          <w:i/>
          <w:color w:val="0070C0"/>
          <w:sz w:val="22"/>
          <w:szCs w:val="22"/>
          <w:lang w:eastAsia="zh-CN"/>
        </w:rPr>
        <w:t>a,b,sum</w:t>
      </w:r>
      <w:proofErr w:type="spellEnd"/>
      <w:r w:rsidRPr="00750F77">
        <w:rPr>
          <w:b/>
          <w:bCs/>
          <w:i/>
          <w:color w:val="0070C0"/>
          <w:sz w:val="22"/>
          <w:szCs w:val="22"/>
          <w:lang w:eastAsia="zh-CN"/>
        </w:rPr>
        <w:t>;</w:t>
      </w:r>
    </w:p>
    <w:p w14:paraId="010B137C" w14:textId="77777777" w:rsidR="00750F77" w:rsidRPr="00750F77" w:rsidRDefault="00750F77" w:rsidP="00750F77">
      <w:pPr>
        <w:autoSpaceDE w:val="0"/>
        <w:autoSpaceDN w:val="0"/>
        <w:adjustRightInd w:val="0"/>
        <w:ind w:left="720"/>
        <w:rPr>
          <w:b/>
          <w:bCs/>
          <w:i/>
          <w:color w:val="0070C0"/>
          <w:sz w:val="22"/>
          <w:szCs w:val="22"/>
          <w:lang w:eastAsia="zh-CN"/>
        </w:rPr>
      </w:pPr>
      <w:r w:rsidRPr="00750F77">
        <w:rPr>
          <w:b/>
          <w:bCs/>
          <w:i/>
          <w:color w:val="0070C0"/>
          <w:sz w:val="22"/>
          <w:szCs w:val="22"/>
          <w:lang w:eastAsia="zh-CN"/>
        </w:rPr>
        <w:tab/>
      </w:r>
      <w:proofErr w:type="spellStart"/>
      <w:r w:rsidRPr="00750F77">
        <w:rPr>
          <w:b/>
          <w:bCs/>
          <w:i/>
          <w:color w:val="0070C0"/>
          <w:sz w:val="22"/>
          <w:szCs w:val="22"/>
          <w:lang w:eastAsia="zh-CN"/>
        </w:rPr>
        <w:t>printf</w:t>
      </w:r>
      <w:proofErr w:type="spellEnd"/>
      <w:r w:rsidRPr="00750F77">
        <w:rPr>
          <w:b/>
          <w:bCs/>
          <w:i/>
          <w:color w:val="0070C0"/>
          <w:sz w:val="22"/>
          <w:szCs w:val="22"/>
          <w:lang w:eastAsia="zh-CN"/>
        </w:rPr>
        <w:t>("Enter two numbers :");</w:t>
      </w:r>
    </w:p>
    <w:p w14:paraId="20F735BE" w14:textId="2C0C1A99" w:rsidR="00750F77" w:rsidRPr="00750F77" w:rsidRDefault="00750F77" w:rsidP="00750F77">
      <w:pPr>
        <w:autoSpaceDE w:val="0"/>
        <w:autoSpaceDN w:val="0"/>
        <w:adjustRightInd w:val="0"/>
        <w:ind w:left="720"/>
        <w:rPr>
          <w:b/>
          <w:bCs/>
          <w:i/>
          <w:color w:val="0070C0"/>
          <w:sz w:val="22"/>
          <w:szCs w:val="22"/>
          <w:lang w:eastAsia="zh-CN"/>
        </w:rPr>
      </w:pPr>
      <w:r w:rsidRPr="00750F77">
        <w:rPr>
          <w:b/>
          <w:bCs/>
          <w:i/>
          <w:color w:val="0070C0"/>
          <w:sz w:val="22"/>
          <w:szCs w:val="22"/>
          <w:lang w:eastAsia="zh-CN"/>
        </w:rPr>
        <w:tab/>
      </w:r>
      <w:proofErr w:type="spellStart"/>
      <w:r w:rsidRPr="00750F77">
        <w:rPr>
          <w:b/>
          <w:bCs/>
          <w:i/>
          <w:color w:val="0070C0"/>
          <w:sz w:val="22"/>
          <w:szCs w:val="22"/>
          <w:lang w:eastAsia="zh-CN"/>
        </w:rPr>
        <w:t>scanf</w:t>
      </w:r>
      <w:proofErr w:type="spellEnd"/>
      <w:r w:rsidRPr="00750F77">
        <w:rPr>
          <w:b/>
          <w:bCs/>
          <w:i/>
          <w:color w:val="0070C0"/>
          <w:sz w:val="22"/>
          <w:szCs w:val="22"/>
          <w:lang w:eastAsia="zh-CN"/>
        </w:rPr>
        <w:t>("%d</w:t>
      </w:r>
      <w:r w:rsidR="00A47074">
        <w:rPr>
          <w:b/>
          <w:bCs/>
          <w:i/>
          <w:color w:val="0070C0"/>
          <w:sz w:val="22"/>
          <w:szCs w:val="22"/>
          <w:lang w:eastAsia="zh-CN"/>
        </w:rPr>
        <w:t xml:space="preserve"> </w:t>
      </w:r>
      <w:r w:rsidRPr="00750F77">
        <w:rPr>
          <w:b/>
          <w:bCs/>
          <w:i/>
          <w:color w:val="0070C0"/>
          <w:sz w:val="22"/>
          <w:szCs w:val="22"/>
          <w:lang w:eastAsia="zh-CN"/>
        </w:rPr>
        <w:t>%</w:t>
      </w:r>
      <w:proofErr w:type="spellStart"/>
      <w:r w:rsidRPr="00750F77">
        <w:rPr>
          <w:b/>
          <w:bCs/>
          <w:i/>
          <w:color w:val="0070C0"/>
          <w:sz w:val="22"/>
          <w:szCs w:val="22"/>
          <w:lang w:eastAsia="zh-CN"/>
        </w:rPr>
        <w:t>d",&amp;a,&amp;b</w:t>
      </w:r>
      <w:proofErr w:type="spellEnd"/>
      <w:r w:rsidRPr="00750F77">
        <w:rPr>
          <w:b/>
          <w:bCs/>
          <w:i/>
          <w:color w:val="0070C0"/>
          <w:sz w:val="22"/>
          <w:szCs w:val="22"/>
          <w:lang w:eastAsia="zh-CN"/>
        </w:rPr>
        <w:t>);</w:t>
      </w:r>
      <w:r w:rsidR="00A47074" w:rsidRPr="00A47074">
        <w:t xml:space="preserve"> </w:t>
      </w:r>
      <w:r w:rsidR="00A47074" w:rsidRPr="00A47074">
        <w:rPr>
          <w:b/>
          <w:bCs/>
          <w:i/>
          <w:color w:val="0070C0"/>
          <w:sz w:val="22"/>
          <w:szCs w:val="22"/>
          <w:lang w:eastAsia="zh-CN"/>
        </w:rPr>
        <w:t xml:space="preserve">/*Enter spacebar key while entering two </w:t>
      </w:r>
      <w:proofErr w:type="spellStart"/>
      <w:r w:rsidR="00A47074" w:rsidRPr="00A47074">
        <w:rPr>
          <w:b/>
          <w:bCs/>
          <w:i/>
          <w:color w:val="0070C0"/>
          <w:sz w:val="22"/>
          <w:szCs w:val="22"/>
          <w:lang w:eastAsia="zh-CN"/>
        </w:rPr>
        <w:t>values,eg</w:t>
      </w:r>
      <w:proofErr w:type="spellEnd"/>
      <w:r w:rsidR="00A47074" w:rsidRPr="00A47074">
        <w:rPr>
          <w:b/>
          <w:bCs/>
          <w:i/>
          <w:color w:val="0070C0"/>
          <w:sz w:val="22"/>
          <w:szCs w:val="22"/>
          <w:lang w:eastAsia="zh-CN"/>
        </w:rPr>
        <w:t xml:space="preserve"> :5 (space) 2 and press enter*/</w:t>
      </w:r>
    </w:p>
    <w:p w14:paraId="46D58E9E" w14:textId="77777777" w:rsidR="00750F77" w:rsidRPr="00750F77" w:rsidRDefault="00750F77" w:rsidP="00750F77">
      <w:pPr>
        <w:autoSpaceDE w:val="0"/>
        <w:autoSpaceDN w:val="0"/>
        <w:adjustRightInd w:val="0"/>
        <w:ind w:left="720"/>
        <w:rPr>
          <w:b/>
          <w:bCs/>
          <w:i/>
          <w:color w:val="0070C0"/>
          <w:sz w:val="22"/>
          <w:szCs w:val="22"/>
          <w:lang w:eastAsia="zh-CN"/>
        </w:rPr>
      </w:pPr>
      <w:r w:rsidRPr="00750F77">
        <w:rPr>
          <w:b/>
          <w:bCs/>
          <w:i/>
          <w:color w:val="0070C0"/>
          <w:sz w:val="22"/>
          <w:szCs w:val="22"/>
          <w:lang w:eastAsia="zh-CN"/>
        </w:rPr>
        <w:tab/>
        <w:t xml:space="preserve">sum = </w:t>
      </w:r>
      <w:proofErr w:type="spellStart"/>
      <w:r w:rsidRPr="00750F77">
        <w:rPr>
          <w:b/>
          <w:bCs/>
          <w:i/>
          <w:color w:val="0070C0"/>
          <w:sz w:val="22"/>
          <w:szCs w:val="22"/>
          <w:lang w:eastAsia="zh-CN"/>
        </w:rPr>
        <w:t>a+b</w:t>
      </w:r>
      <w:proofErr w:type="spellEnd"/>
      <w:r w:rsidRPr="00750F77">
        <w:rPr>
          <w:b/>
          <w:bCs/>
          <w:i/>
          <w:color w:val="0070C0"/>
          <w:sz w:val="22"/>
          <w:szCs w:val="22"/>
          <w:lang w:eastAsia="zh-CN"/>
        </w:rPr>
        <w:t>;</w:t>
      </w:r>
    </w:p>
    <w:p w14:paraId="09CD2B84" w14:textId="77777777" w:rsidR="00750F77" w:rsidRPr="00750F77" w:rsidRDefault="00750F77" w:rsidP="00750F77">
      <w:pPr>
        <w:autoSpaceDE w:val="0"/>
        <w:autoSpaceDN w:val="0"/>
        <w:adjustRightInd w:val="0"/>
        <w:ind w:left="720"/>
        <w:rPr>
          <w:b/>
          <w:bCs/>
          <w:i/>
          <w:color w:val="0070C0"/>
          <w:sz w:val="22"/>
          <w:szCs w:val="22"/>
          <w:lang w:eastAsia="zh-CN"/>
        </w:rPr>
      </w:pPr>
      <w:r w:rsidRPr="00750F77">
        <w:rPr>
          <w:b/>
          <w:bCs/>
          <w:i/>
          <w:color w:val="0070C0"/>
          <w:sz w:val="22"/>
          <w:szCs w:val="22"/>
          <w:lang w:eastAsia="zh-CN"/>
        </w:rPr>
        <w:tab/>
      </w:r>
      <w:proofErr w:type="spellStart"/>
      <w:r w:rsidRPr="00750F77">
        <w:rPr>
          <w:b/>
          <w:bCs/>
          <w:i/>
          <w:color w:val="0070C0"/>
          <w:sz w:val="22"/>
          <w:szCs w:val="22"/>
          <w:lang w:eastAsia="zh-CN"/>
        </w:rPr>
        <w:t>printf</w:t>
      </w:r>
      <w:proofErr w:type="spellEnd"/>
      <w:r w:rsidRPr="00750F77">
        <w:rPr>
          <w:b/>
          <w:bCs/>
          <w:i/>
          <w:color w:val="0070C0"/>
          <w:sz w:val="22"/>
          <w:szCs w:val="22"/>
          <w:lang w:eastAsia="zh-CN"/>
        </w:rPr>
        <w:t>("=&gt;%d+%d=%d",</w:t>
      </w:r>
      <w:proofErr w:type="spellStart"/>
      <w:r w:rsidRPr="00750F77">
        <w:rPr>
          <w:b/>
          <w:bCs/>
          <w:i/>
          <w:color w:val="0070C0"/>
          <w:sz w:val="22"/>
          <w:szCs w:val="22"/>
          <w:lang w:eastAsia="zh-CN"/>
        </w:rPr>
        <w:t>a,b,sum</w:t>
      </w:r>
      <w:proofErr w:type="spellEnd"/>
      <w:r w:rsidRPr="00750F77">
        <w:rPr>
          <w:b/>
          <w:bCs/>
          <w:i/>
          <w:color w:val="0070C0"/>
          <w:sz w:val="22"/>
          <w:szCs w:val="22"/>
          <w:lang w:eastAsia="zh-CN"/>
        </w:rPr>
        <w:t>);</w:t>
      </w:r>
    </w:p>
    <w:p w14:paraId="770E4B45" w14:textId="0979443B" w:rsidR="00750F77" w:rsidRDefault="00750F77" w:rsidP="00750F77">
      <w:pPr>
        <w:autoSpaceDE w:val="0"/>
        <w:autoSpaceDN w:val="0"/>
        <w:adjustRightInd w:val="0"/>
        <w:ind w:left="720"/>
        <w:rPr>
          <w:b/>
          <w:bCs/>
          <w:i/>
          <w:color w:val="0070C0"/>
          <w:sz w:val="22"/>
          <w:szCs w:val="22"/>
          <w:lang w:eastAsia="zh-CN"/>
        </w:rPr>
      </w:pPr>
      <w:r w:rsidRPr="00750F77">
        <w:rPr>
          <w:b/>
          <w:bCs/>
          <w:i/>
          <w:color w:val="0070C0"/>
          <w:sz w:val="22"/>
          <w:szCs w:val="22"/>
          <w:lang w:eastAsia="zh-CN"/>
        </w:rPr>
        <w:tab/>
      </w:r>
      <w:proofErr w:type="spellStart"/>
      <w:r w:rsidRPr="00750F77">
        <w:rPr>
          <w:b/>
          <w:bCs/>
          <w:i/>
          <w:color w:val="0070C0"/>
          <w:sz w:val="22"/>
          <w:szCs w:val="22"/>
          <w:lang w:eastAsia="zh-CN"/>
        </w:rPr>
        <w:t>getch</w:t>
      </w:r>
      <w:proofErr w:type="spellEnd"/>
      <w:r w:rsidRPr="00750F77">
        <w:rPr>
          <w:b/>
          <w:bCs/>
          <w:i/>
          <w:color w:val="0070C0"/>
          <w:sz w:val="22"/>
          <w:szCs w:val="22"/>
          <w:lang w:eastAsia="zh-CN"/>
        </w:rPr>
        <w:t>();</w:t>
      </w:r>
    </w:p>
    <w:p w14:paraId="0C3B38C5" w14:textId="77777777" w:rsidR="00AB5B38" w:rsidRPr="00750F77" w:rsidRDefault="00AB5B38" w:rsidP="00750F77">
      <w:pPr>
        <w:autoSpaceDE w:val="0"/>
        <w:autoSpaceDN w:val="0"/>
        <w:adjustRightInd w:val="0"/>
        <w:ind w:left="720"/>
        <w:rPr>
          <w:b/>
          <w:bCs/>
          <w:i/>
          <w:color w:val="0070C0"/>
          <w:sz w:val="22"/>
          <w:szCs w:val="22"/>
          <w:lang w:eastAsia="zh-CN"/>
        </w:rPr>
      </w:pPr>
    </w:p>
    <w:p w14:paraId="08BC276B" w14:textId="77777777" w:rsidR="00CF5858" w:rsidRPr="00750F77" w:rsidRDefault="00CF5858" w:rsidP="00CF5858">
      <w:pPr>
        <w:autoSpaceDE w:val="0"/>
        <w:autoSpaceDN w:val="0"/>
        <w:adjustRightInd w:val="0"/>
        <w:rPr>
          <w:b/>
          <w:bCs/>
          <w:color w:val="0070C0"/>
          <w:sz w:val="22"/>
          <w:szCs w:val="22"/>
          <w:lang w:eastAsia="zh-CN"/>
        </w:rPr>
      </w:pPr>
    </w:p>
    <w:p w14:paraId="3540D66A" w14:textId="77777777" w:rsidR="00962122" w:rsidRDefault="00647D72" w:rsidP="00E83653">
      <w:pPr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lastRenderedPageBreak/>
        <w:t>Write p</w:t>
      </w:r>
      <w:r w:rsidR="004201BA" w:rsidRPr="00AB17F9">
        <w:rPr>
          <w:rFonts w:eastAsia="Times New Roman"/>
          <w:sz w:val="26"/>
          <w:szCs w:val="26"/>
        </w:rPr>
        <w:t>rogram to find a</w:t>
      </w:r>
      <w:r w:rsidR="00EE00AE">
        <w:rPr>
          <w:rFonts w:eastAsia="Times New Roman"/>
          <w:sz w:val="26"/>
          <w:szCs w:val="26"/>
        </w:rPr>
        <w:t>rea and circumference of circle</w:t>
      </w:r>
    </w:p>
    <w:p w14:paraId="136E703C" w14:textId="77777777" w:rsidR="0092336E" w:rsidRDefault="0092336E" w:rsidP="0092336E">
      <w:pPr>
        <w:spacing w:line="305" w:lineRule="atLeast"/>
        <w:ind w:left="720"/>
        <w:rPr>
          <w:rFonts w:eastAsia="Times New Roman"/>
          <w:sz w:val="26"/>
          <w:szCs w:val="26"/>
        </w:rPr>
      </w:pPr>
    </w:p>
    <w:p w14:paraId="0ED46B77" w14:textId="77777777" w:rsidR="00592EDB" w:rsidRPr="00C643D7" w:rsidRDefault="00592EDB" w:rsidP="0092336E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  <w:r w:rsidRPr="00C643D7">
        <w:rPr>
          <w:i/>
          <w:sz w:val="22"/>
          <w:szCs w:val="22"/>
          <w:lang w:eastAsia="zh-CN"/>
        </w:rPr>
        <w:t>Output:</w:t>
      </w:r>
    </w:p>
    <w:p w14:paraId="062B7A84" w14:textId="77777777" w:rsidR="00592EDB" w:rsidRDefault="00592EDB" w:rsidP="0092336E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  <w:r w:rsidRPr="00C643D7">
        <w:rPr>
          <w:i/>
          <w:sz w:val="22"/>
          <w:szCs w:val="22"/>
          <w:lang w:eastAsia="zh-CN"/>
        </w:rPr>
        <w:t>enter radius of a circle: 5</w:t>
      </w:r>
    </w:p>
    <w:p w14:paraId="4D07DBF7" w14:textId="77777777" w:rsidR="00B62A68" w:rsidRPr="00C643D7" w:rsidRDefault="00B62A68" w:rsidP="0092336E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</w:p>
    <w:p w14:paraId="418E6D8B" w14:textId="77777777" w:rsidR="00592EDB" w:rsidRPr="00C643D7" w:rsidRDefault="00592EDB" w:rsidP="0092336E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  <w:r w:rsidRPr="00C643D7">
        <w:rPr>
          <w:i/>
          <w:sz w:val="22"/>
          <w:szCs w:val="22"/>
          <w:lang w:eastAsia="zh-CN"/>
        </w:rPr>
        <w:t>area of circle=78.000</w:t>
      </w:r>
    </w:p>
    <w:p w14:paraId="100D4D08" w14:textId="202D004C" w:rsidR="000E5617" w:rsidRDefault="00592EDB" w:rsidP="00C643D7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  <w:r w:rsidRPr="00C643D7">
        <w:rPr>
          <w:i/>
          <w:sz w:val="22"/>
          <w:szCs w:val="22"/>
          <w:lang w:eastAsia="zh-CN"/>
        </w:rPr>
        <w:t>circumference=31.4</w:t>
      </w:r>
    </w:p>
    <w:p w14:paraId="7971301C" w14:textId="77777777" w:rsidR="00731C59" w:rsidRDefault="00731C59" w:rsidP="00C643D7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</w:p>
    <w:p w14:paraId="2F9456B1" w14:textId="77777777" w:rsidR="00731C59" w:rsidRPr="00731C59" w:rsidRDefault="00731C59" w:rsidP="00731C59">
      <w:pPr>
        <w:autoSpaceDE w:val="0"/>
        <w:autoSpaceDN w:val="0"/>
        <w:adjustRightInd w:val="0"/>
        <w:ind w:left="720"/>
        <w:rPr>
          <w:b/>
          <w:bCs/>
          <w:i/>
          <w:color w:val="0070C0"/>
          <w:sz w:val="22"/>
          <w:szCs w:val="22"/>
          <w:lang w:eastAsia="zh-CN"/>
        </w:rPr>
      </w:pPr>
      <w:r w:rsidRPr="00731C59">
        <w:rPr>
          <w:b/>
          <w:bCs/>
          <w:i/>
          <w:color w:val="0070C0"/>
          <w:sz w:val="22"/>
          <w:szCs w:val="22"/>
          <w:lang w:eastAsia="zh-CN"/>
        </w:rPr>
        <w:t>#include&lt;stdio.h&gt;</w:t>
      </w:r>
    </w:p>
    <w:p w14:paraId="68CE8A48" w14:textId="77777777" w:rsidR="00731C59" w:rsidRPr="00731C59" w:rsidRDefault="00731C59" w:rsidP="00731C59">
      <w:pPr>
        <w:autoSpaceDE w:val="0"/>
        <w:autoSpaceDN w:val="0"/>
        <w:adjustRightInd w:val="0"/>
        <w:ind w:left="720"/>
        <w:rPr>
          <w:b/>
          <w:bCs/>
          <w:i/>
          <w:color w:val="0070C0"/>
          <w:sz w:val="22"/>
          <w:szCs w:val="22"/>
          <w:lang w:eastAsia="zh-CN"/>
        </w:rPr>
      </w:pPr>
      <w:r w:rsidRPr="00731C59">
        <w:rPr>
          <w:b/>
          <w:bCs/>
          <w:i/>
          <w:color w:val="0070C0"/>
          <w:sz w:val="22"/>
          <w:szCs w:val="22"/>
          <w:lang w:eastAsia="zh-CN"/>
        </w:rPr>
        <w:t>#include&lt;conio.h&gt;</w:t>
      </w:r>
    </w:p>
    <w:p w14:paraId="569BDF05" w14:textId="77777777" w:rsidR="00731C59" w:rsidRPr="00731C59" w:rsidRDefault="00731C59" w:rsidP="00731C59">
      <w:pPr>
        <w:autoSpaceDE w:val="0"/>
        <w:autoSpaceDN w:val="0"/>
        <w:adjustRightInd w:val="0"/>
        <w:ind w:left="720"/>
        <w:rPr>
          <w:b/>
          <w:bCs/>
          <w:i/>
          <w:color w:val="0070C0"/>
          <w:sz w:val="22"/>
          <w:szCs w:val="22"/>
          <w:lang w:eastAsia="zh-CN"/>
        </w:rPr>
      </w:pPr>
      <w:r w:rsidRPr="00731C59">
        <w:rPr>
          <w:b/>
          <w:bCs/>
          <w:i/>
          <w:color w:val="0070C0"/>
          <w:sz w:val="22"/>
          <w:szCs w:val="22"/>
          <w:lang w:eastAsia="zh-CN"/>
        </w:rPr>
        <w:t>void main()</w:t>
      </w:r>
    </w:p>
    <w:p w14:paraId="34C7AE1D" w14:textId="77777777" w:rsidR="00731C59" w:rsidRPr="00731C59" w:rsidRDefault="00731C59" w:rsidP="00731C59">
      <w:pPr>
        <w:autoSpaceDE w:val="0"/>
        <w:autoSpaceDN w:val="0"/>
        <w:adjustRightInd w:val="0"/>
        <w:ind w:left="720"/>
        <w:rPr>
          <w:b/>
          <w:bCs/>
          <w:i/>
          <w:color w:val="0070C0"/>
          <w:sz w:val="22"/>
          <w:szCs w:val="22"/>
          <w:lang w:eastAsia="zh-CN"/>
        </w:rPr>
      </w:pPr>
    </w:p>
    <w:p w14:paraId="6B6F6C91" w14:textId="77777777" w:rsidR="00731C59" w:rsidRPr="00731C59" w:rsidRDefault="00731C59" w:rsidP="00731C59">
      <w:pPr>
        <w:autoSpaceDE w:val="0"/>
        <w:autoSpaceDN w:val="0"/>
        <w:adjustRightInd w:val="0"/>
        <w:ind w:left="720"/>
        <w:rPr>
          <w:b/>
          <w:bCs/>
          <w:i/>
          <w:color w:val="0070C0"/>
          <w:sz w:val="22"/>
          <w:szCs w:val="22"/>
          <w:lang w:eastAsia="zh-CN"/>
        </w:rPr>
      </w:pPr>
      <w:r w:rsidRPr="00731C59">
        <w:rPr>
          <w:b/>
          <w:bCs/>
          <w:i/>
          <w:color w:val="0070C0"/>
          <w:sz w:val="22"/>
          <w:szCs w:val="22"/>
          <w:lang w:eastAsia="zh-CN"/>
        </w:rPr>
        <w:t>{</w:t>
      </w:r>
    </w:p>
    <w:p w14:paraId="2CA4F54E" w14:textId="77777777" w:rsidR="00731C59" w:rsidRPr="00731C59" w:rsidRDefault="00731C59" w:rsidP="00731C59">
      <w:pPr>
        <w:autoSpaceDE w:val="0"/>
        <w:autoSpaceDN w:val="0"/>
        <w:adjustRightInd w:val="0"/>
        <w:ind w:left="720"/>
        <w:rPr>
          <w:b/>
          <w:bCs/>
          <w:i/>
          <w:color w:val="0070C0"/>
          <w:sz w:val="22"/>
          <w:szCs w:val="22"/>
          <w:lang w:eastAsia="zh-CN"/>
        </w:rPr>
      </w:pPr>
      <w:r w:rsidRPr="00731C59">
        <w:rPr>
          <w:b/>
          <w:bCs/>
          <w:i/>
          <w:color w:val="0070C0"/>
          <w:sz w:val="22"/>
          <w:szCs w:val="22"/>
          <w:lang w:eastAsia="zh-CN"/>
        </w:rPr>
        <w:t xml:space="preserve">    float </w:t>
      </w:r>
      <w:proofErr w:type="spellStart"/>
      <w:r w:rsidRPr="00731C59">
        <w:rPr>
          <w:b/>
          <w:bCs/>
          <w:i/>
          <w:color w:val="0070C0"/>
          <w:sz w:val="22"/>
          <w:szCs w:val="22"/>
          <w:lang w:eastAsia="zh-CN"/>
        </w:rPr>
        <w:t>a,area,circum</w:t>
      </w:r>
      <w:proofErr w:type="spellEnd"/>
      <w:r w:rsidRPr="00731C59">
        <w:rPr>
          <w:b/>
          <w:bCs/>
          <w:i/>
          <w:color w:val="0070C0"/>
          <w:sz w:val="22"/>
          <w:szCs w:val="22"/>
          <w:lang w:eastAsia="zh-CN"/>
        </w:rPr>
        <w:t>;</w:t>
      </w:r>
    </w:p>
    <w:p w14:paraId="4F638A46" w14:textId="77777777" w:rsidR="00731C59" w:rsidRPr="00731C59" w:rsidRDefault="00731C59" w:rsidP="00731C59">
      <w:pPr>
        <w:autoSpaceDE w:val="0"/>
        <w:autoSpaceDN w:val="0"/>
        <w:adjustRightInd w:val="0"/>
        <w:ind w:left="720"/>
        <w:rPr>
          <w:b/>
          <w:bCs/>
          <w:i/>
          <w:color w:val="0070C0"/>
          <w:sz w:val="22"/>
          <w:szCs w:val="22"/>
          <w:lang w:eastAsia="zh-CN"/>
        </w:rPr>
      </w:pPr>
      <w:r w:rsidRPr="00731C59">
        <w:rPr>
          <w:b/>
          <w:bCs/>
          <w:i/>
          <w:color w:val="0070C0"/>
          <w:sz w:val="22"/>
          <w:szCs w:val="22"/>
          <w:lang w:eastAsia="zh-CN"/>
        </w:rPr>
        <w:tab/>
      </w:r>
      <w:proofErr w:type="spellStart"/>
      <w:r w:rsidRPr="00731C59">
        <w:rPr>
          <w:b/>
          <w:bCs/>
          <w:i/>
          <w:color w:val="0070C0"/>
          <w:sz w:val="22"/>
          <w:szCs w:val="22"/>
          <w:lang w:eastAsia="zh-CN"/>
        </w:rPr>
        <w:t>printf</w:t>
      </w:r>
      <w:proofErr w:type="spellEnd"/>
      <w:r w:rsidRPr="00731C59">
        <w:rPr>
          <w:b/>
          <w:bCs/>
          <w:i/>
          <w:color w:val="0070C0"/>
          <w:sz w:val="22"/>
          <w:szCs w:val="22"/>
          <w:lang w:eastAsia="zh-CN"/>
        </w:rPr>
        <w:t>("Enter radius of a circle = ");</w:t>
      </w:r>
    </w:p>
    <w:p w14:paraId="38BC9092" w14:textId="77777777" w:rsidR="00731C59" w:rsidRPr="00731C59" w:rsidRDefault="00731C59" w:rsidP="00731C59">
      <w:pPr>
        <w:autoSpaceDE w:val="0"/>
        <w:autoSpaceDN w:val="0"/>
        <w:adjustRightInd w:val="0"/>
        <w:ind w:left="720"/>
        <w:rPr>
          <w:b/>
          <w:bCs/>
          <w:i/>
          <w:color w:val="0070C0"/>
          <w:sz w:val="22"/>
          <w:szCs w:val="22"/>
          <w:lang w:eastAsia="zh-CN"/>
        </w:rPr>
      </w:pPr>
      <w:r w:rsidRPr="00731C59">
        <w:rPr>
          <w:b/>
          <w:bCs/>
          <w:i/>
          <w:color w:val="0070C0"/>
          <w:sz w:val="22"/>
          <w:szCs w:val="22"/>
          <w:lang w:eastAsia="zh-CN"/>
        </w:rPr>
        <w:tab/>
      </w:r>
      <w:proofErr w:type="spellStart"/>
      <w:r w:rsidRPr="00731C59">
        <w:rPr>
          <w:b/>
          <w:bCs/>
          <w:i/>
          <w:color w:val="0070C0"/>
          <w:sz w:val="22"/>
          <w:szCs w:val="22"/>
          <w:lang w:eastAsia="zh-CN"/>
        </w:rPr>
        <w:t>scanf</w:t>
      </w:r>
      <w:proofErr w:type="spellEnd"/>
      <w:r w:rsidRPr="00731C59">
        <w:rPr>
          <w:b/>
          <w:bCs/>
          <w:i/>
          <w:color w:val="0070C0"/>
          <w:sz w:val="22"/>
          <w:szCs w:val="22"/>
          <w:lang w:eastAsia="zh-CN"/>
        </w:rPr>
        <w:t>("%</w:t>
      </w:r>
      <w:proofErr w:type="spellStart"/>
      <w:r w:rsidRPr="00731C59">
        <w:rPr>
          <w:b/>
          <w:bCs/>
          <w:i/>
          <w:color w:val="0070C0"/>
          <w:sz w:val="22"/>
          <w:szCs w:val="22"/>
          <w:lang w:eastAsia="zh-CN"/>
        </w:rPr>
        <w:t>f",&amp;a</w:t>
      </w:r>
      <w:proofErr w:type="spellEnd"/>
      <w:r w:rsidRPr="00731C59">
        <w:rPr>
          <w:b/>
          <w:bCs/>
          <w:i/>
          <w:color w:val="0070C0"/>
          <w:sz w:val="22"/>
          <w:szCs w:val="22"/>
          <w:lang w:eastAsia="zh-CN"/>
        </w:rPr>
        <w:t>);</w:t>
      </w:r>
    </w:p>
    <w:p w14:paraId="35031585" w14:textId="77777777" w:rsidR="00731C59" w:rsidRPr="00731C59" w:rsidRDefault="00731C59" w:rsidP="00731C59">
      <w:pPr>
        <w:autoSpaceDE w:val="0"/>
        <w:autoSpaceDN w:val="0"/>
        <w:adjustRightInd w:val="0"/>
        <w:ind w:left="720"/>
        <w:rPr>
          <w:b/>
          <w:bCs/>
          <w:i/>
          <w:color w:val="0070C0"/>
          <w:sz w:val="22"/>
          <w:szCs w:val="22"/>
          <w:lang w:eastAsia="zh-CN"/>
        </w:rPr>
      </w:pPr>
      <w:r w:rsidRPr="00731C59">
        <w:rPr>
          <w:b/>
          <w:bCs/>
          <w:i/>
          <w:color w:val="0070C0"/>
          <w:sz w:val="22"/>
          <w:szCs w:val="22"/>
          <w:lang w:eastAsia="zh-CN"/>
        </w:rPr>
        <w:tab/>
        <w:t>area = 3.14*(a*a);</w:t>
      </w:r>
    </w:p>
    <w:p w14:paraId="525D590C" w14:textId="77777777" w:rsidR="00731C59" w:rsidRPr="00731C59" w:rsidRDefault="00731C59" w:rsidP="00731C59">
      <w:pPr>
        <w:autoSpaceDE w:val="0"/>
        <w:autoSpaceDN w:val="0"/>
        <w:adjustRightInd w:val="0"/>
        <w:ind w:left="720"/>
        <w:rPr>
          <w:b/>
          <w:bCs/>
          <w:i/>
          <w:color w:val="0070C0"/>
          <w:sz w:val="22"/>
          <w:szCs w:val="22"/>
          <w:lang w:eastAsia="zh-CN"/>
        </w:rPr>
      </w:pPr>
      <w:r w:rsidRPr="00731C59">
        <w:rPr>
          <w:b/>
          <w:bCs/>
          <w:i/>
          <w:color w:val="0070C0"/>
          <w:sz w:val="22"/>
          <w:szCs w:val="22"/>
          <w:lang w:eastAsia="zh-CN"/>
        </w:rPr>
        <w:tab/>
      </w:r>
      <w:proofErr w:type="spellStart"/>
      <w:r w:rsidRPr="00731C59">
        <w:rPr>
          <w:b/>
          <w:bCs/>
          <w:i/>
          <w:color w:val="0070C0"/>
          <w:sz w:val="22"/>
          <w:szCs w:val="22"/>
          <w:lang w:eastAsia="zh-CN"/>
        </w:rPr>
        <w:t>circum</w:t>
      </w:r>
      <w:proofErr w:type="spellEnd"/>
      <w:r w:rsidRPr="00731C59">
        <w:rPr>
          <w:b/>
          <w:bCs/>
          <w:i/>
          <w:color w:val="0070C0"/>
          <w:sz w:val="22"/>
          <w:szCs w:val="22"/>
          <w:lang w:eastAsia="zh-CN"/>
        </w:rPr>
        <w:t>=2*3.14*a;</w:t>
      </w:r>
    </w:p>
    <w:p w14:paraId="622DF102" w14:textId="77777777" w:rsidR="00731C59" w:rsidRPr="00731C59" w:rsidRDefault="00731C59" w:rsidP="00731C59">
      <w:pPr>
        <w:autoSpaceDE w:val="0"/>
        <w:autoSpaceDN w:val="0"/>
        <w:adjustRightInd w:val="0"/>
        <w:ind w:left="720"/>
        <w:rPr>
          <w:b/>
          <w:bCs/>
          <w:i/>
          <w:color w:val="0070C0"/>
          <w:sz w:val="22"/>
          <w:szCs w:val="22"/>
          <w:lang w:eastAsia="zh-CN"/>
        </w:rPr>
      </w:pPr>
      <w:r w:rsidRPr="00731C59">
        <w:rPr>
          <w:b/>
          <w:bCs/>
          <w:i/>
          <w:color w:val="0070C0"/>
          <w:sz w:val="22"/>
          <w:szCs w:val="22"/>
          <w:lang w:eastAsia="zh-CN"/>
        </w:rPr>
        <w:tab/>
      </w:r>
      <w:proofErr w:type="spellStart"/>
      <w:r w:rsidRPr="00731C59">
        <w:rPr>
          <w:b/>
          <w:bCs/>
          <w:i/>
          <w:color w:val="0070C0"/>
          <w:sz w:val="22"/>
          <w:szCs w:val="22"/>
          <w:lang w:eastAsia="zh-CN"/>
        </w:rPr>
        <w:t>printf</w:t>
      </w:r>
      <w:proofErr w:type="spellEnd"/>
      <w:r w:rsidRPr="00731C59">
        <w:rPr>
          <w:b/>
          <w:bCs/>
          <w:i/>
          <w:color w:val="0070C0"/>
          <w:sz w:val="22"/>
          <w:szCs w:val="22"/>
          <w:lang w:eastAsia="zh-CN"/>
        </w:rPr>
        <w:t>("=&gt;area of circle = %0.3f\</w:t>
      </w:r>
      <w:proofErr w:type="spellStart"/>
      <w:r w:rsidRPr="00731C59">
        <w:rPr>
          <w:b/>
          <w:bCs/>
          <w:i/>
          <w:color w:val="0070C0"/>
          <w:sz w:val="22"/>
          <w:szCs w:val="22"/>
          <w:lang w:eastAsia="zh-CN"/>
        </w:rPr>
        <w:t>n",area</w:t>
      </w:r>
      <w:proofErr w:type="spellEnd"/>
      <w:r w:rsidRPr="00731C59">
        <w:rPr>
          <w:b/>
          <w:bCs/>
          <w:i/>
          <w:color w:val="0070C0"/>
          <w:sz w:val="22"/>
          <w:szCs w:val="22"/>
          <w:lang w:eastAsia="zh-CN"/>
        </w:rPr>
        <w:t>);</w:t>
      </w:r>
    </w:p>
    <w:p w14:paraId="1783B6CA" w14:textId="77777777" w:rsidR="00731C59" w:rsidRPr="00731C59" w:rsidRDefault="00731C59" w:rsidP="00731C59">
      <w:pPr>
        <w:autoSpaceDE w:val="0"/>
        <w:autoSpaceDN w:val="0"/>
        <w:adjustRightInd w:val="0"/>
        <w:ind w:left="720"/>
        <w:rPr>
          <w:b/>
          <w:bCs/>
          <w:i/>
          <w:color w:val="0070C0"/>
          <w:sz w:val="22"/>
          <w:szCs w:val="22"/>
          <w:lang w:eastAsia="zh-CN"/>
        </w:rPr>
      </w:pPr>
      <w:r w:rsidRPr="00731C59">
        <w:rPr>
          <w:b/>
          <w:bCs/>
          <w:i/>
          <w:color w:val="0070C0"/>
          <w:sz w:val="22"/>
          <w:szCs w:val="22"/>
          <w:lang w:eastAsia="zh-CN"/>
        </w:rPr>
        <w:tab/>
      </w:r>
      <w:proofErr w:type="spellStart"/>
      <w:r w:rsidRPr="00731C59">
        <w:rPr>
          <w:b/>
          <w:bCs/>
          <w:i/>
          <w:color w:val="0070C0"/>
          <w:sz w:val="22"/>
          <w:szCs w:val="22"/>
          <w:lang w:eastAsia="zh-CN"/>
        </w:rPr>
        <w:t>printf</w:t>
      </w:r>
      <w:proofErr w:type="spellEnd"/>
      <w:r w:rsidRPr="00731C59">
        <w:rPr>
          <w:b/>
          <w:bCs/>
          <w:i/>
          <w:color w:val="0070C0"/>
          <w:sz w:val="22"/>
          <w:szCs w:val="22"/>
          <w:lang w:eastAsia="zh-CN"/>
        </w:rPr>
        <w:t>("=&gt;circumference of circle = %0.1f",circum);</w:t>
      </w:r>
    </w:p>
    <w:p w14:paraId="33082DCA" w14:textId="77777777" w:rsidR="00731C59" w:rsidRPr="00731C59" w:rsidRDefault="00731C59" w:rsidP="00731C59">
      <w:pPr>
        <w:autoSpaceDE w:val="0"/>
        <w:autoSpaceDN w:val="0"/>
        <w:adjustRightInd w:val="0"/>
        <w:ind w:left="720"/>
        <w:rPr>
          <w:b/>
          <w:bCs/>
          <w:i/>
          <w:color w:val="0070C0"/>
          <w:sz w:val="22"/>
          <w:szCs w:val="22"/>
          <w:lang w:eastAsia="zh-CN"/>
        </w:rPr>
      </w:pPr>
      <w:r w:rsidRPr="00731C59">
        <w:rPr>
          <w:b/>
          <w:bCs/>
          <w:i/>
          <w:color w:val="0070C0"/>
          <w:sz w:val="22"/>
          <w:szCs w:val="22"/>
          <w:lang w:eastAsia="zh-CN"/>
        </w:rPr>
        <w:tab/>
      </w:r>
      <w:proofErr w:type="spellStart"/>
      <w:r w:rsidRPr="00731C59">
        <w:rPr>
          <w:b/>
          <w:bCs/>
          <w:i/>
          <w:color w:val="0070C0"/>
          <w:sz w:val="22"/>
          <w:szCs w:val="22"/>
          <w:lang w:eastAsia="zh-CN"/>
        </w:rPr>
        <w:t>getch</w:t>
      </w:r>
      <w:proofErr w:type="spellEnd"/>
      <w:r w:rsidRPr="00731C59">
        <w:rPr>
          <w:b/>
          <w:bCs/>
          <w:i/>
          <w:color w:val="0070C0"/>
          <w:sz w:val="22"/>
          <w:szCs w:val="22"/>
          <w:lang w:eastAsia="zh-CN"/>
        </w:rPr>
        <w:t>();</w:t>
      </w:r>
    </w:p>
    <w:p w14:paraId="0924D09F" w14:textId="5BD16005" w:rsidR="00731C59" w:rsidRPr="00731C59" w:rsidRDefault="00731C59" w:rsidP="00731C59">
      <w:pPr>
        <w:autoSpaceDE w:val="0"/>
        <w:autoSpaceDN w:val="0"/>
        <w:adjustRightInd w:val="0"/>
        <w:ind w:left="720"/>
        <w:rPr>
          <w:b/>
          <w:bCs/>
          <w:i/>
          <w:color w:val="0070C0"/>
          <w:sz w:val="22"/>
          <w:szCs w:val="22"/>
          <w:lang w:eastAsia="zh-CN"/>
        </w:rPr>
      </w:pPr>
      <w:r w:rsidRPr="00731C59">
        <w:rPr>
          <w:b/>
          <w:bCs/>
          <w:i/>
          <w:color w:val="0070C0"/>
          <w:sz w:val="22"/>
          <w:szCs w:val="22"/>
          <w:lang w:eastAsia="zh-CN"/>
        </w:rPr>
        <w:t>}</w:t>
      </w:r>
    </w:p>
    <w:p w14:paraId="6950F615" w14:textId="77777777" w:rsidR="00833FD9" w:rsidRPr="00731C59" w:rsidRDefault="00833FD9" w:rsidP="00833FD9">
      <w:pPr>
        <w:autoSpaceDE w:val="0"/>
        <w:autoSpaceDN w:val="0"/>
        <w:adjustRightInd w:val="0"/>
        <w:rPr>
          <w:b/>
          <w:bCs/>
          <w:i/>
          <w:color w:val="0070C0"/>
          <w:sz w:val="22"/>
          <w:szCs w:val="22"/>
          <w:lang w:eastAsia="zh-CN"/>
        </w:rPr>
      </w:pPr>
    </w:p>
    <w:p w14:paraId="61FD7D16" w14:textId="77777777" w:rsidR="00C643D7" w:rsidRDefault="00647D72" w:rsidP="00833FD9">
      <w:pPr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Write p</w:t>
      </w:r>
      <w:r w:rsidR="00045CF5" w:rsidRPr="00C2390A">
        <w:rPr>
          <w:rFonts w:eastAsia="Times New Roman"/>
          <w:sz w:val="26"/>
          <w:szCs w:val="26"/>
        </w:rPr>
        <w:t>rog</w:t>
      </w:r>
      <w:r w:rsidR="00C2390A">
        <w:rPr>
          <w:rFonts w:eastAsia="Times New Roman"/>
          <w:sz w:val="26"/>
          <w:szCs w:val="26"/>
        </w:rPr>
        <w:t>ram to find the simple interest</w:t>
      </w:r>
    </w:p>
    <w:p w14:paraId="54B49FB0" w14:textId="77777777" w:rsidR="003D5E74" w:rsidRDefault="003D5E74" w:rsidP="003D5E74">
      <w:pPr>
        <w:spacing w:line="305" w:lineRule="atLeast"/>
        <w:ind w:left="720"/>
        <w:rPr>
          <w:rFonts w:eastAsia="Times New Roman"/>
          <w:sz w:val="26"/>
          <w:szCs w:val="26"/>
        </w:rPr>
      </w:pPr>
    </w:p>
    <w:p w14:paraId="305F15F4" w14:textId="77777777" w:rsidR="00AE44AD" w:rsidRPr="00C727F6" w:rsidRDefault="00AE44AD" w:rsidP="00AE44AD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  <w:r w:rsidRPr="00C727F6">
        <w:rPr>
          <w:i/>
          <w:sz w:val="22"/>
          <w:szCs w:val="22"/>
          <w:lang w:eastAsia="zh-CN"/>
        </w:rPr>
        <w:t>Output:</w:t>
      </w:r>
    </w:p>
    <w:p w14:paraId="4ADA0483" w14:textId="77777777" w:rsidR="00AE44AD" w:rsidRPr="00C727F6" w:rsidRDefault="00AE44AD" w:rsidP="00AE44AD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  <w:r w:rsidRPr="00C727F6">
        <w:rPr>
          <w:i/>
          <w:sz w:val="22"/>
          <w:szCs w:val="22"/>
          <w:lang w:eastAsia="zh-CN"/>
        </w:rPr>
        <w:t>enter principle, rate of interest &amp; time to find simple interest: 500   5      2</w:t>
      </w:r>
    </w:p>
    <w:p w14:paraId="28EBEB62" w14:textId="77777777" w:rsidR="00AE44AD" w:rsidRPr="00C727F6" w:rsidRDefault="00AE44AD" w:rsidP="00AE44AD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</w:p>
    <w:p w14:paraId="7DB1E79D" w14:textId="77777777" w:rsidR="004767E1" w:rsidRPr="00C727F6" w:rsidRDefault="00AE44AD" w:rsidP="00C727F6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  <w:r w:rsidRPr="00C727F6">
        <w:rPr>
          <w:i/>
          <w:sz w:val="22"/>
          <w:szCs w:val="22"/>
          <w:lang w:eastAsia="zh-CN"/>
        </w:rPr>
        <w:t>simple interest=50</w:t>
      </w:r>
    </w:p>
    <w:p w14:paraId="2D0F6A26" w14:textId="77777777" w:rsidR="00AE44AD" w:rsidRDefault="00AE44AD" w:rsidP="00AE44AD">
      <w:pPr>
        <w:spacing w:line="305" w:lineRule="atLeast"/>
        <w:ind w:left="720"/>
        <w:rPr>
          <w:rFonts w:eastAsia="Times New Roman"/>
          <w:sz w:val="26"/>
          <w:szCs w:val="26"/>
        </w:rPr>
      </w:pPr>
    </w:p>
    <w:p w14:paraId="4367EDE0" w14:textId="77777777" w:rsidR="00C727F6" w:rsidRDefault="00C727F6" w:rsidP="00AE44AD">
      <w:pPr>
        <w:spacing w:line="305" w:lineRule="atLeast"/>
        <w:ind w:left="720"/>
        <w:rPr>
          <w:rFonts w:eastAsia="Times New Roman"/>
          <w:sz w:val="26"/>
          <w:szCs w:val="26"/>
        </w:rPr>
      </w:pPr>
      <w:r w:rsidRPr="003B2485">
        <w:rPr>
          <w:rFonts w:eastAsia="Times New Roman"/>
          <w:i/>
          <w:sz w:val="26"/>
          <w:szCs w:val="26"/>
        </w:rPr>
        <w:t>[hint]</w:t>
      </w:r>
      <w:r w:rsidR="009C15E9" w:rsidRPr="003B2485">
        <w:rPr>
          <w:rFonts w:eastAsia="Times New Roman"/>
          <w:i/>
          <w:sz w:val="26"/>
          <w:szCs w:val="26"/>
        </w:rPr>
        <w:tab/>
      </w:r>
      <w:r w:rsidR="009C15E9">
        <w:rPr>
          <w:rFonts w:eastAsia="Times New Roman"/>
          <w:sz w:val="26"/>
          <w:szCs w:val="26"/>
        </w:rPr>
        <w:tab/>
      </w:r>
      <m:oMath>
        <m:r>
          <w:rPr>
            <w:rFonts w:ascii="Cambria Math" w:eastAsia="Times New Roman" w:hAnsi="Cambria Math"/>
            <w:sz w:val="24"/>
            <w:szCs w:val="26"/>
          </w:rPr>
          <m:t xml:space="preserve">simple interest= </m:t>
        </m:r>
        <m:f>
          <m:fPr>
            <m:ctrlPr>
              <w:rPr>
                <w:rFonts w:ascii="Cambria Math" w:eastAsia="Times New Roman" w:hAnsi="Cambria Math"/>
                <w:i/>
                <w:sz w:val="24"/>
                <w:szCs w:val="26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  <w:szCs w:val="26"/>
              </w:rPr>
              <m:t xml:space="preserve">(principle)*(rate of interest)*(time) </m:t>
            </m:r>
          </m:num>
          <m:den>
            <m:r>
              <w:rPr>
                <w:rFonts w:ascii="Cambria Math" w:eastAsia="Times New Roman" w:hAnsi="Cambria Math"/>
                <w:sz w:val="24"/>
                <w:szCs w:val="26"/>
              </w:rPr>
              <m:t>100</m:t>
            </m:r>
          </m:den>
        </m:f>
      </m:oMath>
    </w:p>
    <w:p w14:paraId="22BB30DA" w14:textId="77777777" w:rsidR="00A47074" w:rsidRPr="00A47074" w:rsidRDefault="00A47074" w:rsidP="00A47074">
      <w:pPr>
        <w:spacing w:line="305" w:lineRule="atLeast"/>
        <w:ind w:left="720"/>
        <w:rPr>
          <w:rFonts w:eastAsia="Times New Roman"/>
          <w:b/>
          <w:bCs/>
          <w:i/>
          <w:iCs/>
          <w:color w:val="0070C0"/>
          <w:sz w:val="22"/>
          <w:szCs w:val="22"/>
        </w:rPr>
      </w:pPr>
      <w:r w:rsidRPr="00A47074">
        <w:rPr>
          <w:rFonts w:eastAsia="Times New Roman"/>
          <w:b/>
          <w:bCs/>
          <w:i/>
          <w:iCs/>
          <w:color w:val="0070C0"/>
          <w:sz w:val="22"/>
          <w:szCs w:val="22"/>
        </w:rPr>
        <w:t>#include&lt;stdio.h&gt;</w:t>
      </w:r>
    </w:p>
    <w:p w14:paraId="024DF317" w14:textId="77777777" w:rsidR="00A47074" w:rsidRPr="00A47074" w:rsidRDefault="00A47074" w:rsidP="00A47074">
      <w:pPr>
        <w:spacing w:line="305" w:lineRule="atLeast"/>
        <w:ind w:left="720"/>
        <w:rPr>
          <w:rFonts w:eastAsia="Times New Roman"/>
          <w:b/>
          <w:bCs/>
          <w:i/>
          <w:iCs/>
          <w:color w:val="0070C0"/>
          <w:sz w:val="22"/>
          <w:szCs w:val="22"/>
        </w:rPr>
      </w:pPr>
      <w:r w:rsidRPr="00A47074">
        <w:rPr>
          <w:rFonts w:eastAsia="Times New Roman"/>
          <w:b/>
          <w:bCs/>
          <w:i/>
          <w:iCs/>
          <w:color w:val="0070C0"/>
          <w:sz w:val="22"/>
          <w:szCs w:val="22"/>
        </w:rPr>
        <w:t>#include&lt;conio.h&gt;</w:t>
      </w:r>
    </w:p>
    <w:p w14:paraId="03736F4F" w14:textId="77777777" w:rsidR="00A47074" w:rsidRPr="00A47074" w:rsidRDefault="00A47074" w:rsidP="00A47074">
      <w:pPr>
        <w:spacing w:line="305" w:lineRule="atLeast"/>
        <w:ind w:left="720"/>
        <w:rPr>
          <w:rFonts w:eastAsia="Times New Roman"/>
          <w:b/>
          <w:bCs/>
          <w:i/>
          <w:iCs/>
          <w:color w:val="0070C0"/>
          <w:sz w:val="22"/>
          <w:szCs w:val="22"/>
        </w:rPr>
      </w:pPr>
      <w:r w:rsidRPr="00A47074">
        <w:rPr>
          <w:rFonts w:eastAsia="Times New Roman"/>
          <w:b/>
          <w:bCs/>
          <w:i/>
          <w:iCs/>
          <w:color w:val="0070C0"/>
          <w:sz w:val="22"/>
          <w:szCs w:val="22"/>
        </w:rPr>
        <w:t>void main()</w:t>
      </w:r>
    </w:p>
    <w:p w14:paraId="7E81D4C8" w14:textId="77777777" w:rsidR="00A47074" w:rsidRPr="00A47074" w:rsidRDefault="00A47074" w:rsidP="00A47074">
      <w:pPr>
        <w:spacing w:line="305" w:lineRule="atLeast"/>
        <w:ind w:left="720"/>
        <w:rPr>
          <w:rFonts w:eastAsia="Times New Roman"/>
          <w:b/>
          <w:bCs/>
          <w:i/>
          <w:iCs/>
          <w:color w:val="0070C0"/>
          <w:sz w:val="22"/>
          <w:szCs w:val="22"/>
        </w:rPr>
      </w:pPr>
      <w:r w:rsidRPr="00A47074">
        <w:rPr>
          <w:rFonts w:eastAsia="Times New Roman"/>
          <w:b/>
          <w:bCs/>
          <w:i/>
          <w:iCs/>
          <w:color w:val="0070C0"/>
          <w:sz w:val="22"/>
          <w:szCs w:val="22"/>
        </w:rPr>
        <w:t>{</w:t>
      </w:r>
    </w:p>
    <w:p w14:paraId="55CCFE7F" w14:textId="77777777" w:rsidR="00A47074" w:rsidRPr="00A47074" w:rsidRDefault="00A47074" w:rsidP="00A47074">
      <w:pPr>
        <w:spacing w:line="305" w:lineRule="atLeast"/>
        <w:ind w:left="720"/>
        <w:rPr>
          <w:rFonts w:eastAsia="Times New Roman"/>
          <w:b/>
          <w:bCs/>
          <w:i/>
          <w:iCs/>
          <w:color w:val="0070C0"/>
          <w:sz w:val="22"/>
          <w:szCs w:val="22"/>
        </w:rPr>
      </w:pPr>
      <w:r w:rsidRPr="00A47074">
        <w:rPr>
          <w:rFonts w:eastAsia="Times New Roman"/>
          <w:b/>
          <w:bCs/>
          <w:i/>
          <w:iCs/>
          <w:color w:val="0070C0"/>
          <w:sz w:val="22"/>
          <w:szCs w:val="22"/>
        </w:rPr>
        <w:t xml:space="preserve">    long int principle, time, </w:t>
      </w:r>
      <w:proofErr w:type="spellStart"/>
      <w:r w:rsidRPr="00A47074">
        <w:rPr>
          <w:rFonts w:eastAsia="Times New Roman"/>
          <w:b/>
          <w:bCs/>
          <w:i/>
          <w:iCs/>
          <w:color w:val="0070C0"/>
          <w:sz w:val="22"/>
          <w:szCs w:val="22"/>
        </w:rPr>
        <w:t>rate_of_interest</w:t>
      </w:r>
      <w:proofErr w:type="spellEnd"/>
      <w:r w:rsidRPr="00A47074">
        <w:rPr>
          <w:rFonts w:eastAsia="Times New Roman"/>
          <w:b/>
          <w:bCs/>
          <w:i/>
          <w:iCs/>
          <w:color w:val="0070C0"/>
          <w:sz w:val="22"/>
          <w:szCs w:val="22"/>
        </w:rPr>
        <w:t>, SI;</w:t>
      </w:r>
    </w:p>
    <w:p w14:paraId="344C36D0" w14:textId="77777777" w:rsidR="00A47074" w:rsidRPr="00A47074" w:rsidRDefault="00A47074" w:rsidP="00A47074">
      <w:pPr>
        <w:spacing w:line="305" w:lineRule="atLeast"/>
        <w:ind w:left="720"/>
        <w:rPr>
          <w:rFonts w:eastAsia="Times New Roman"/>
          <w:b/>
          <w:bCs/>
          <w:i/>
          <w:iCs/>
          <w:color w:val="0070C0"/>
          <w:sz w:val="22"/>
          <w:szCs w:val="22"/>
        </w:rPr>
      </w:pPr>
    </w:p>
    <w:p w14:paraId="6ADF99E2" w14:textId="77777777" w:rsidR="00A47074" w:rsidRPr="00A47074" w:rsidRDefault="00A47074" w:rsidP="00A47074">
      <w:pPr>
        <w:spacing w:line="305" w:lineRule="atLeast"/>
        <w:ind w:left="720"/>
        <w:rPr>
          <w:rFonts w:eastAsia="Times New Roman"/>
          <w:b/>
          <w:bCs/>
          <w:i/>
          <w:iCs/>
          <w:color w:val="0070C0"/>
          <w:sz w:val="22"/>
          <w:szCs w:val="22"/>
        </w:rPr>
      </w:pPr>
      <w:r w:rsidRPr="00A47074">
        <w:rPr>
          <w:rFonts w:eastAsia="Times New Roman"/>
          <w:b/>
          <w:bCs/>
          <w:i/>
          <w:iCs/>
          <w:color w:val="0070C0"/>
          <w:sz w:val="22"/>
          <w:szCs w:val="22"/>
        </w:rPr>
        <w:t xml:space="preserve">   </w:t>
      </w:r>
    </w:p>
    <w:p w14:paraId="1F1F6884" w14:textId="77777777" w:rsidR="00A47074" w:rsidRPr="00A47074" w:rsidRDefault="00A47074" w:rsidP="00A47074">
      <w:pPr>
        <w:spacing w:line="305" w:lineRule="atLeast"/>
        <w:ind w:left="720"/>
        <w:rPr>
          <w:rFonts w:eastAsia="Times New Roman"/>
          <w:b/>
          <w:bCs/>
          <w:i/>
          <w:iCs/>
          <w:color w:val="0070C0"/>
          <w:sz w:val="22"/>
          <w:szCs w:val="22"/>
        </w:rPr>
      </w:pPr>
      <w:r w:rsidRPr="00A47074">
        <w:rPr>
          <w:rFonts w:eastAsia="Times New Roman"/>
          <w:b/>
          <w:bCs/>
          <w:i/>
          <w:iCs/>
          <w:color w:val="0070C0"/>
          <w:sz w:val="22"/>
          <w:szCs w:val="22"/>
        </w:rPr>
        <w:t xml:space="preserve">    </w:t>
      </w:r>
      <w:proofErr w:type="spellStart"/>
      <w:r w:rsidRPr="00A47074">
        <w:rPr>
          <w:rFonts w:eastAsia="Times New Roman"/>
          <w:b/>
          <w:bCs/>
          <w:i/>
          <w:iCs/>
          <w:color w:val="0070C0"/>
          <w:sz w:val="22"/>
          <w:szCs w:val="22"/>
        </w:rPr>
        <w:t>printf</w:t>
      </w:r>
      <w:proofErr w:type="spellEnd"/>
      <w:r w:rsidRPr="00A47074">
        <w:rPr>
          <w:rFonts w:eastAsia="Times New Roman"/>
          <w:b/>
          <w:bCs/>
          <w:i/>
          <w:iCs/>
          <w:color w:val="0070C0"/>
          <w:sz w:val="22"/>
          <w:szCs w:val="22"/>
        </w:rPr>
        <w:t>("enter principle, rate of interest &amp; time to find simple interest: ");</w:t>
      </w:r>
    </w:p>
    <w:p w14:paraId="12F95BB5" w14:textId="77777777" w:rsidR="00A47074" w:rsidRPr="00A47074" w:rsidRDefault="00A47074" w:rsidP="00A47074">
      <w:pPr>
        <w:spacing w:line="305" w:lineRule="atLeast"/>
        <w:ind w:left="720"/>
        <w:rPr>
          <w:rFonts w:eastAsia="Times New Roman"/>
          <w:b/>
          <w:bCs/>
          <w:i/>
          <w:iCs/>
          <w:color w:val="0070C0"/>
          <w:sz w:val="22"/>
          <w:szCs w:val="22"/>
        </w:rPr>
      </w:pPr>
      <w:r w:rsidRPr="00A47074">
        <w:rPr>
          <w:rFonts w:eastAsia="Times New Roman"/>
          <w:b/>
          <w:bCs/>
          <w:i/>
          <w:iCs/>
          <w:color w:val="0070C0"/>
          <w:sz w:val="22"/>
          <w:szCs w:val="22"/>
        </w:rPr>
        <w:t xml:space="preserve">    </w:t>
      </w:r>
      <w:proofErr w:type="spellStart"/>
      <w:r w:rsidRPr="00A47074">
        <w:rPr>
          <w:rFonts w:eastAsia="Times New Roman"/>
          <w:b/>
          <w:bCs/>
          <w:i/>
          <w:iCs/>
          <w:color w:val="0070C0"/>
          <w:sz w:val="22"/>
          <w:szCs w:val="22"/>
        </w:rPr>
        <w:t>scanf</w:t>
      </w:r>
      <w:proofErr w:type="spellEnd"/>
      <w:r w:rsidRPr="00A47074">
        <w:rPr>
          <w:rFonts w:eastAsia="Times New Roman"/>
          <w:b/>
          <w:bCs/>
          <w:i/>
          <w:iCs/>
          <w:color w:val="0070C0"/>
          <w:sz w:val="22"/>
          <w:szCs w:val="22"/>
        </w:rPr>
        <w:t>("%</w:t>
      </w:r>
      <w:proofErr w:type="spellStart"/>
      <w:r w:rsidRPr="00A47074">
        <w:rPr>
          <w:rFonts w:eastAsia="Times New Roman"/>
          <w:b/>
          <w:bCs/>
          <w:i/>
          <w:iCs/>
          <w:color w:val="0070C0"/>
          <w:sz w:val="22"/>
          <w:szCs w:val="22"/>
        </w:rPr>
        <w:t>ld</w:t>
      </w:r>
      <w:proofErr w:type="spellEnd"/>
      <w:r w:rsidRPr="00A47074">
        <w:rPr>
          <w:rFonts w:eastAsia="Times New Roman"/>
          <w:b/>
          <w:bCs/>
          <w:i/>
          <w:iCs/>
          <w:color w:val="0070C0"/>
          <w:sz w:val="22"/>
          <w:szCs w:val="22"/>
        </w:rPr>
        <w:t xml:space="preserve"> %</w:t>
      </w:r>
      <w:proofErr w:type="spellStart"/>
      <w:r w:rsidRPr="00A47074">
        <w:rPr>
          <w:rFonts w:eastAsia="Times New Roman"/>
          <w:b/>
          <w:bCs/>
          <w:i/>
          <w:iCs/>
          <w:color w:val="0070C0"/>
          <w:sz w:val="22"/>
          <w:szCs w:val="22"/>
        </w:rPr>
        <w:t>ld</w:t>
      </w:r>
      <w:proofErr w:type="spellEnd"/>
      <w:r w:rsidRPr="00A47074">
        <w:rPr>
          <w:rFonts w:eastAsia="Times New Roman"/>
          <w:b/>
          <w:bCs/>
          <w:i/>
          <w:iCs/>
          <w:color w:val="0070C0"/>
          <w:sz w:val="22"/>
          <w:szCs w:val="22"/>
        </w:rPr>
        <w:t xml:space="preserve"> %</w:t>
      </w:r>
      <w:proofErr w:type="spellStart"/>
      <w:r w:rsidRPr="00A47074">
        <w:rPr>
          <w:rFonts w:eastAsia="Times New Roman"/>
          <w:b/>
          <w:bCs/>
          <w:i/>
          <w:iCs/>
          <w:color w:val="0070C0"/>
          <w:sz w:val="22"/>
          <w:szCs w:val="22"/>
        </w:rPr>
        <w:t>ld</w:t>
      </w:r>
      <w:proofErr w:type="spellEnd"/>
      <w:r w:rsidRPr="00A47074">
        <w:rPr>
          <w:rFonts w:eastAsia="Times New Roman"/>
          <w:b/>
          <w:bCs/>
          <w:i/>
          <w:iCs/>
          <w:color w:val="0070C0"/>
          <w:sz w:val="22"/>
          <w:szCs w:val="22"/>
        </w:rPr>
        <w:t>",&amp;principle, &amp;</w:t>
      </w:r>
      <w:proofErr w:type="spellStart"/>
      <w:r w:rsidRPr="00A47074">
        <w:rPr>
          <w:rFonts w:eastAsia="Times New Roman"/>
          <w:b/>
          <w:bCs/>
          <w:i/>
          <w:iCs/>
          <w:color w:val="0070C0"/>
          <w:sz w:val="22"/>
          <w:szCs w:val="22"/>
        </w:rPr>
        <w:t>rate_of_interest</w:t>
      </w:r>
      <w:proofErr w:type="spellEnd"/>
      <w:r w:rsidRPr="00A47074">
        <w:rPr>
          <w:rFonts w:eastAsia="Times New Roman"/>
          <w:b/>
          <w:bCs/>
          <w:i/>
          <w:iCs/>
          <w:color w:val="0070C0"/>
          <w:sz w:val="22"/>
          <w:szCs w:val="22"/>
        </w:rPr>
        <w:t xml:space="preserve"> ,&amp;time); /*Enter space after each input */</w:t>
      </w:r>
    </w:p>
    <w:p w14:paraId="033FFABC" w14:textId="77777777" w:rsidR="00A47074" w:rsidRPr="00A47074" w:rsidRDefault="00A47074" w:rsidP="00A47074">
      <w:pPr>
        <w:spacing w:line="305" w:lineRule="atLeast"/>
        <w:ind w:left="720"/>
        <w:rPr>
          <w:rFonts w:eastAsia="Times New Roman"/>
          <w:b/>
          <w:bCs/>
          <w:i/>
          <w:iCs/>
          <w:color w:val="0070C0"/>
          <w:sz w:val="22"/>
          <w:szCs w:val="22"/>
        </w:rPr>
      </w:pPr>
      <w:r w:rsidRPr="00A47074">
        <w:rPr>
          <w:rFonts w:eastAsia="Times New Roman"/>
          <w:b/>
          <w:bCs/>
          <w:i/>
          <w:iCs/>
          <w:color w:val="0070C0"/>
          <w:sz w:val="22"/>
          <w:szCs w:val="22"/>
        </w:rPr>
        <w:t xml:space="preserve">    SI = (principle * time * </w:t>
      </w:r>
      <w:proofErr w:type="spellStart"/>
      <w:r w:rsidRPr="00A47074">
        <w:rPr>
          <w:rFonts w:eastAsia="Times New Roman"/>
          <w:b/>
          <w:bCs/>
          <w:i/>
          <w:iCs/>
          <w:color w:val="0070C0"/>
          <w:sz w:val="22"/>
          <w:szCs w:val="22"/>
        </w:rPr>
        <w:t>rate_of_interest</w:t>
      </w:r>
      <w:proofErr w:type="spellEnd"/>
      <w:r w:rsidRPr="00A47074">
        <w:rPr>
          <w:rFonts w:eastAsia="Times New Roman"/>
          <w:b/>
          <w:bCs/>
          <w:i/>
          <w:iCs/>
          <w:color w:val="0070C0"/>
          <w:sz w:val="22"/>
          <w:szCs w:val="22"/>
        </w:rPr>
        <w:t>) / 100;</w:t>
      </w:r>
    </w:p>
    <w:p w14:paraId="4882B8D1" w14:textId="77777777" w:rsidR="00A47074" w:rsidRPr="00A47074" w:rsidRDefault="00A47074" w:rsidP="00A47074">
      <w:pPr>
        <w:spacing w:line="305" w:lineRule="atLeast"/>
        <w:ind w:left="720"/>
        <w:rPr>
          <w:rFonts w:eastAsia="Times New Roman"/>
          <w:b/>
          <w:bCs/>
          <w:i/>
          <w:iCs/>
          <w:color w:val="0070C0"/>
          <w:sz w:val="22"/>
          <w:szCs w:val="22"/>
        </w:rPr>
      </w:pPr>
      <w:r w:rsidRPr="00A47074">
        <w:rPr>
          <w:rFonts w:eastAsia="Times New Roman"/>
          <w:b/>
          <w:bCs/>
          <w:i/>
          <w:iCs/>
          <w:color w:val="0070C0"/>
          <w:sz w:val="22"/>
          <w:szCs w:val="22"/>
        </w:rPr>
        <w:t xml:space="preserve">    </w:t>
      </w:r>
      <w:proofErr w:type="spellStart"/>
      <w:r w:rsidRPr="00A47074">
        <w:rPr>
          <w:rFonts w:eastAsia="Times New Roman"/>
          <w:b/>
          <w:bCs/>
          <w:i/>
          <w:iCs/>
          <w:color w:val="0070C0"/>
          <w:sz w:val="22"/>
          <w:szCs w:val="22"/>
        </w:rPr>
        <w:t>printf</w:t>
      </w:r>
      <w:proofErr w:type="spellEnd"/>
      <w:r w:rsidRPr="00A47074">
        <w:rPr>
          <w:rFonts w:eastAsia="Times New Roman"/>
          <w:b/>
          <w:bCs/>
          <w:i/>
          <w:iCs/>
          <w:color w:val="0070C0"/>
          <w:sz w:val="22"/>
          <w:szCs w:val="22"/>
        </w:rPr>
        <w:t>("Simple Interest = %</w:t>
      </w:r>
      <w:proofErr w:type="spellStart"/>
      <w:r w:rsidRPr="00A47074">
        <w:rPr>
          <w:rFonts w:eastAsia="Times New Roman"/>
          <w:b/>
          <w:bCs/>
          <w:i/>
          <w:iCs/>
          <w:color w:val="0070C0"/>
          <w:sz w:val="22"/>
          <w:szCs w:val="22"/>
        </w:rPr>
        <w:t>ld</w:t>
      </w:r>
      <w:proofErr w:type="spellEnd"/>
      <w:r w:rsidRPr="00A47074">
        <w:rPr>
          <w:rFonts w:eastAsia="Times New Roman"/>
          <w:b/>
          <w:bCs/>
          <w:i/>
          <w:iCs/>
          <w:color w:val="0070C0"/>
          <w:sz w:val="22"/>
          <w:szCs w:val="22"/>
        </w:rPr>
        <w:t>", SI);</w:t>
      </w:r>
    </w:p>
    <w:p w14:paraId="59F8FE72" w14:textId="77777777" w:rsidR="00A47074" w:rsidRPr="00A47074" w:rsidRDefault="00A47074" w:rsidP="00A47074">
      <w:pPr>
        <w:spacing w:line="305" w:lineRule="atLeast"/>
        <w:ind w:left="720"/>
        <w:rPr>
          <w:rFonts w:eastAsia="Times New Roman"/>
          <w:b/>
          <w:bCs/>
          <w:i/>
          <w:iCs/>
          <w:color w:val="0070C0"/>
          <w:sz w:val="22"/>
          <w:szCs w:val="22"/>
        </w:rPr>
      </w:pPr>
      <w:r w:rsidRPr="00A47074">
        <w:rPr>
          <w:rFonts w:eastAsia="Times New Roman"/>
          <w:b/>
          <w:bCs/>
          <w:i/>
          <w:iCs/>
          <w:color w:val="0070C0"/>
          <w:sz w:val="22"/>
          <w:szCs w:val="22"/>
        </w:rPr>
        <w:tab/>
      </w:r>
      <w:proofErr w:type="spellStart"/>
      <w:r w:rsidRPr="00A47074">
        <w:rPr>
          <w:rFonts w:eastAsia="Times New Roman"/>
          <w:b/>
          <w:bCs/>
          <w:i/>
          <w:iCs/>
          <w:color w:val="0070C0"/>
          <w:sz w:val="22"/>
          <w:szCs w:val="22"/>
        </w:rPr>
        <w:t>getch</w:t>
      </w:r>
      <w:proofErr w:type="spellEnd"/>
      <w:r w:rsidRPr="00A47074">
        <w:rPr>
          <w:rFonts w:eastAsia="Times New Roman"/>
          <w:b/>
          <w:bCs/>
          <w:i/>
          <w:iCs/>
          <w:color w:val="0070C0"/>
          <w:sz w:val="22"/>
          <w:szCs w:val="22"/>
        </w:rPr>
        <w:t>();</w:t>
      </w:r>
    </w:p>
    <w:p w14:paraId="051D7B74" w14:textId="76468848" w:rsidR="003B2485" w:rsidRDefault="00A47074" w:rsidP="00A47074">
      <w:pPr>
        <w:spacing w:line="305" w:lineRule="atLeast"/>
        <w:ind w:left="720"/>
        <w:rPr>
          <w:rFonts w:eastAsia="Times New Roman"/>
          <w:b/>
          <w:bCs/>
          <w:i/>
          <w:iCs/>
          <w:color w:val="0070C0"/>
          <w:sz w:val="22"/>
          <w:szCs w:val="22"/>
        </w:rPr>
      </w:pPr>
      <w:r w:rsidRPr="00A47074">
        <w:rPr>
          <w:rFonts w:eastAsia="Times New Roman"/>
          <w:b/>
          <w:bCs/>
          <w:i/>
          <w:iCs/>
          <w:color w:val="0070C0"/>
          <w:sz w:val="22"/>
          <w:szCs w:val="22"/>
        </w:rPr>
        <w:t>}</w:t>
      </w:r>
    </w:p>
    <w:p w14:paraId="2D43C7FD" w14:textId="1C5C0D41" w:rsidR="00A47074" w:rsidRDefault="00A47074" w:rsidP="00A47074">
      <w:pPr>
        <w:spacing w:line="305" w:lineRule="atLeast"/>
        <w:ind w:left="720"/>
        <w:rPr>
          <w:rFonts w:eastAsia="Times New Roman"/>
          <w:b/>
          <w:bCs/>
          <w:i/>
          <w:iCs/>
          <w:color w:val="0070C0"/>
          <w:sz w:val="22"/>
          <w:szCs w:val="22"/>
        </w:rPr>
      </w:pPr>
    </w:p>
    <w:p w14:paraId="12753003" w14:textId="77777777" w:rsidR="00A47074" w:rsidRPr="00A47074" w:rsidRDefault="00A47074" w:rsidP="00A47074">
      <w:pPr>
        <w:spacing w:line="305" w:lineRule="atLeast"/>
        <w:ind w:left="720"/>
        <w:rPr>
          <w:rFonts w:eastAsia="Times New Roman"/>
          <w:b/>
          <w:bCs/>
          <w:i/>
          <w:iCs/>
          <w:color w:val="0070C0"/>
          <w:sz w:val="22"/>
          <w:szCs w:val="22"/>
        </w:rPr>
      </w:pPr>
    </w:p>
    <w:p w14:paraId="5715B2C8" w14:textId="77777777" w:rsidR="00B66519" w:rsidRDefault="0093580A" w:rsidP="00833FD9">
      <w:pPr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Write p</w:t>
      </w:r>
      <w:r w:rsidR="003A1441" w:rsidRPr="0093580A">
        <w:rPr>
          <w:rFonts w:eastAsia="Times New Roman"/>
          <w:sz w:val="26"/>
          <w:szCs w:val="26"/>
        </w:rPr>
        <w:t xml:space="preserve">rogram to convert temperature from </w:t>
      </w:r>
      <w:r>
        <w:rPr>
          <w:rFonts w:eastAsia="Times New Roman"/>
          <w:sz w:val="26"/>
          <w:szCs w:val="26"/>
        </w:rPr>
        <w:t>degree centigrade to Fahrenheit</w:t>
      </w:r>
    </w:p>
    <w:p w14:paraId="767891D9" w14:textId="77777777" w:rsidR="00590659" w:rsidRDefault="00590659" w:rsidP="00590659">
      <w:pPr>
        <w:spacing w:line="305" w:lineRule="atLeast"/>
        <w:ind w:left="720"/>
        <w:rPr>
          <w:rFonts w:eastAsia="Times New Roman"/>
          <w:sz w:val="26"/>
          <w:szCs w:val="26"/>
        </w:rPr>
      </w:pPr>
    </w:p>
    <w:p w14:paraId="0A8020F4" w14:textId="77777777" w:rsidR="00F5277E" w:rsidRPr="00590659" w:rsidRDefault="00F5277E" w:rsidP="00590659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  <w:r w:rsidRPr="00590659">
        <w:rPr>
          <w:i/>
          <w:sz w:val="22"/>
          <w:szCs w:val="22"/>
          <w:lang w:eastAsia="zh-CN"/>
        </w:rPr>
        <w:t>Output:</w:t>
      </w:r>
    </w:p>
    <w:p w14:paraId="707CF280" w14:textId="77777777" w:rsidR="00F5277E" w:rsidRPr="00590659" w:rsidRDefault="00F5277E" w:rsidP="00590659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  <w:r w:rsidRPr="00590659">
        <w:rPr>
          <w:i/>
          <w:sz w:val="22"/>
          <w:szCs w:val="22"/>
          <w:lang w:eastAsia="zh-CN"/>
        </w:rPr>
        <w:t>enter temp in centigrade: 32</w:t>
      </w:r>
    </w:p>
    <w:p w14:paraId="04700BBE" w14:textId="77777777" w:rsidR="00590659" w:rsidRDefault="00590659" w:rsidP="00590659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</w:p>
    <w:p w14:paraId="597F3996" w14:textId="77777777" w:rsidR="009D6366" w:rsidRDefault="00F5277E" w:rsidP="00590659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  <w:r w:rsidRPr="00590659">
        <w:rPr>
          <w:i/>
          <w:sz w:val="22"/>
          <w:szCs w:val="22"/>
          <w:lang w:eastAsia="zh-CN"/>
        </w:rPr>
        <w:t>temp in Fahrenheit=89.59998</w:t>
      </w:r>
    </w:p>
    <w:p w14:paraId="00D106DD" w14:textId="77777777" w:rsidR="00590659" w:rsidRDefault="00590659" w:rsidP="00590659">
      <w:pPr>
        <w:autoSpaceDE w:val="0"/>
        <w:autoSpaceDN w:val="0"/>
        <w:adjustRightInd w:val="0"/>
        <w:rPr>
          <w:i/>
          <w:sz w:val="22"/>
          <w:szCs w:val="22"/>
          <w:lang w:eastAsia="zh-CN"/>
        </w:rPr>
      </w:pPr>
    </w:p>
    <w:p w14:paraId="6E00F7D1" w14:textId="77777777" w:rsidR="002B167D" w:rsidRPr="00D8593C" w:rsidRDefault="00590659" w:rsidP="002B167D">
      <w:pPr>
        <w:spacing w:line="305" w:lineRule="atLeast"/>
        <w:ind w:left="720"/>
        <w:rPr>
          <w:rFonts w:eastAsia="Times New Roman"/>
          <w:i/>
          <w:sz w:val="24"/>
          <w:szCs w:val="26"/>
        </w:rPr>
      </w:pPr>
      <w:r w:rsidRPr="003B2485">
        <w:rPr>
          <w:rFonts w:eastAsia="Times New Roman"/>
          <w:i/>
          <w:sz w:val="26"/>
          <w:szCs w:val="26"/>
        </w:rPr>
        <w:t>[hint]</w:t>
      </w:r>
      <w:r w:rsidRPr="003B2485">
        <w:rPr>
          <w:rFonts w:eastAsia="Times New Roman"/>
          <w:i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</w:r>
      <m:oMath>
        <m:r>
          <w:rPr>
            <w:rFonts w:ascii="Cambria Math" w:hAnsi="Cambria Math"/>
            <w:sz w:val="22"/>
            <w:szCs w:val="22"/>
            <w:lang w:eastAsia="zh-CN"/>
          </w:rPr>
          <m:t>Fahrenheit</m:t>
        </m:r>
        <m:r>
          <w:rPr>
            <w:rFonts w:ascii="Cambria Math" w:eastAsia="Times New Roman" w:hAnsi="Cambria Math"/>
            <w:sz w:val="24"/>
            <w:szCs w:val="26"/>
          </w:rPr>
          <m:t xml:space="preserve">= 1.8* </m:t>
        </m:r>
        <m:r>
          <w:rPr>
            <w:rFonts w:ascii="Cambria Math" w:hAnsi="Cambria Math"/>
            <w:sz w:val="22"/>
            <w:szCs w:val="22"/>
            <w:lang w:eastAsia="zh-CN"/>
          </w:rPr>
          <m:t>centigrade</m:t>
        </m:r>
        <m:r>
          <w:rPr>
            <w:rFonts w:ascii="Cambria Math"/>
            <w:sz w:val="22"/>
            <w:szCs w:val="22"/>
            <w:lang w:eastAsia="zh-CN"/>
          </w:rPr>
          <m:t>+32</m:t>
        </m:r>
      </m:oMath>
    </w:p>
    <w:p w14:paraId="362FFB39" w14:textId="77777777" w:rsidR="00590659" w:rsidRDefault="00590659" w:rsidP="00590659">
      <w:pPr>
        <w:autoSpaceDE w:val="0"/>
        <w:autoSpaceDN w:val="0"/>
        <w:adjustRightInd w:val="0"/>
        <w:rPr>
          <w:i/>
          <w:sz w:val="22"/>
          <w:szCs w:val="22"/>
          <w:lang w:eastAsia="zh-CN"/>
        </w:rPr>
      </w:pPr>
    </w:p>
    <w:p w14:paraId="2ABAF0E3" w14:textId="77777777" w:rsidR="00AB5B38" w:rsidRPr="00AB5B38" w:rsidRDefault="00AB5B38" w:rsidP="00AB5B38">
      <w:pPr>
        <w:autoSpaceDE w:val="0"/>
        <w:autoSpaceDN w:val="0"/>
        <w:adjustRightInd w:val="0"/>
        <w:ind w:firstLine="720"/>
        <w:rPr>
          <w:b/>
          <w:bCs/>
          <w:i/>
          <w:color w:val="0070C0"/>
          <w:sz w:val="22"/>
          <w:szCs w:val="22"/>
          <w:lang w:eastAsia="zh-CN"/>
        </w:rPr>
      </w:pPr>
      <w:r w:rsidRPr="00AB5B38">
        <w:rPr>
          <w:b/>
          <w:bCs/>
          <w:i/>
          <w:color w:val="0070C0"/>
          <w:sz w:val="22"/>
          <w:szCs w:val="22"/>
          <w:lang w:eastAsia="zh-CN"/>
        </w:rPr>
        <w:t>#include&lt;stdio.h&gt;</w:t>
      </w:r>
    </w:p>
    <w:p w14:paraId="60B7F534" w14:textId="77777777" w:rsidR="00AB5B38" w:rsidRPr="00AB5B38" w:rsidRDefault="00AB5B38" w:rsidP="00AB5B38">
      <w:pPr>
        <w:autoSpaceDE w:val="0"/>
        <w:autoSpaceDN w:val="0"/>
        <w:adjustRightInd w:val="0"/>
        <w:ind w:firstLine="720"/>
        <w:rPr>
          <w:b/>
          <w:bCs/>
          <w:i/>
          <w:color w:val="0070C0"/>
          <w:sz w:val="22"/>
          <w:szCs w:val="22"/>
          <w:lang w:eastAsia="zh-CN"/>
        </w:rPr>
      </w:pPr>
      <w:r w:rsidRPr="00AB5B38">
        <w:rPr>
          <w:b/>
          <w:bCs/>
          <w:i/>
          <w:color w:val="0070C0"/>
          <w:sz w:val="22"/>
          <w:szCs w:val="22"/>
          <w:lang w:eastAsia="zh-CN"/>
        </w:rPr>
        <w:t>#include&lt;conio.h&gt;</w:t>
      </w:r>
    </w:p>
    <w:p w14:paraId="0C46A356" w14:textId="77777777" w:rsidR="00AB5B38" w:rsidRPr="00AB5B38" w:rsidRDefault="00AB5B38" w:rsidP="00AB5B38">
      <w:pPr>
        <w:autoSpaceDE w:val="0"/>
        <w:autoSpaceDN w:val="0"/>
        <w:adjustRightInd w:val="0"/>
        <w:ind w:firstLine="720"/>
        <w:rPr>
          <w:b/>
          <w:bCs/>
          <w:i/>
          <w:color w:val="0070C0"/>
          <w:sz w:val="22"/>
          <w:szCs w:val="22"/>
          <w:lang w:eastAsia="zh-CN"/>
        </w:rPr>
      </w:pPr>
      <w:r w:rsidRPr="00AB5B38">
        <w:rPr>
          <w:b/>
          <w:bCs/>
          <w:i/>
          <w:color w:val="0070C0"/>
          <w:sz w:val="22"/>
          <w:szCs w:val="22"/>
          <w:lang w:eastAsia="zh-CN"/>
        </w:rPr>
        <w:t>void main()</w:t>
      </w:r>
    </w:p>
    <w:p w14:paraId="0CF4CCBF" w14:textId="77777777" w:rsidR="00AB5B38" w:rsidRPr="00AB5B38" w:rsidRDefault="00AB5B38" w:rsidP="00AB5B38">
      <w:pPr>
        <w:autoSpaceDE w:val="0"/>
        <w:autoSpaceDN w:val="0"/>
        <w:adjustRightInd w:val="0"/>
        <w:ind w:firstLine="720"/>
        <w:rPr>
          <w:b/>
          <w:bCs/>
          <w:i/>
          <w:color w:val="0070C0"/>
          <w:sz w:val="22"/>
          <w:szCs w:val="22"/>
          <w:lang w:eastAsia="zh-CN"/>
        </w:rPr>
      </w:pPr>
      <w:r w:rsidRPr="00AB5B38">
        <w:rPr>
          <w:b/>
          <w:bCs/>
          <w:i/>
          <w:color w:val="0070C0"/>
          <w:sz w:val="22"/>
          <w:szCs w:val="22"/>
          <w:lang w:eastAsia="zh-CN"/>
        </w:rPr>
        <w:t>{</w:t>
      </w:r>
    </w:p>
    <w:p w14:paraId="265F7F33" w14:textId="77777777" w:rsidR="00AB5B38" w:rsidRPr="00AB5B38" w:rsidRDefault="00AB5B38" w:rsidP="00AB5B38">
      <w:pPr>
        <w:autoSpaceDE w:val="0"/>
        <w:autoSpaceDN w:val="0"/>
        <w:adjustRightInd w:val="0"/>
        <w:ind w:firstLine="720"/>
        <w:rPr>
          <w:b/>
          <w:bCs/>
          <w:i/>
          <w:color w:val="0070C0"/>
          <w:sz w:val="22"/>
          <w:szCs w:val="22"/>
          <w:lang w:eastAsia="zh-CN"/>
        </w:rPr>
      </w:pPr>
      <w:r w:rsidRPr="00AB5B38">
        <w:rPr>
          <w:b/>
          <w:bCs/>
          <w:i/>
          <w:color w:val="0070C0"/>
          <w:sz w:val="22"/>
          <w:szCs w:val="22"/>
          <w:lang w:eastAsia="zh-CN"/>
        </w:rPr>
        <w:t xml:space="preserve">    float </w:t>
      </w:r>
      <w:proofErr w:type="spellStart"/>
      <w:r w:rsidRPr="00AB5B38">
        <w:rPr>
          <w:b/>
          <w:bCs/>
          <w:i/>
          <w:color w:val="0070C0"/>
          <w:sz w:val="22"/>
          <w:szCs w:val="22"/>
          <w:lang w:eastAsia="zh-CN"/>
        </w:rPr>
        <w:t>centigrade,fahren</w:t>
      </w:r>
      <w:proofErr w:type="spellEnd"/>
      <w:r w:rsidRPr="00AB5B38">
        <w:rPr>
          <w:b/>
          <w:bCs/>
          <w:i/>
          <w:color w:val="0070C0"/>
          <w:sz w:val="22"/>
          <w:szCs w:val="22"/>
          <w:lang w:eastAsia="zh-CN"/>
        </w:rPr>
        <w:t>;</w:t>
      </w:r>
    </w:p>
    <w:p w14:paraId="389F89C4" w14:textId="77777777" w:rsidR="00AB5B38" w:rsidRPr="00AB5B38" w:rsidRDefault="00AB5B38" w:rsidP="00AB5B38">
      <w:pPr>
        <w:autoSpaceDE w:val="0"/>
        <w:autoSpaceDN w:val="0"/>
        <w:adjustRightInd w:val="0"/>
        <w:ind w:firstLine="720"/>
        <w:rPr>
          <w:b/>
          <w:bCs/>
          <w:i/>
          <w:color w:val="0070C0"/>
          <w:sz w:val="22"/>
          <w:szCs w:val="22"/>
          <w:lang w:eastAsia="zh-CN"/>
        </w:rPr>
      </w:pPr>
      <w:r w:rsidRPr="00AB5B38">
        <w:rPr>
          <w:b/>
          <w:bCs/>
          <w:i/>
          <w:color w:val="0070C0"/>
          <w:sz w:val="22"/>
          <w:szCs w:val="22"/>
          <w:lang w:eastAsia="zh-CN"/>
        </w:rPr>
        <w:tab/>
      </w:r>
      <w:proofErr w:type="spellStart"/>
      <w:r w:rsidRPr="00AB5B38">
        <w:rPr>
          <w:b/>
          <w:bCs/>
          <w:i/>
          <w:color w:val="0070C0"/>
          <w:sz w:val="22"/>
          <w:szCs w:val="22"/>
          <w:lang w:eastAsia="zh-CN"/>
        </w:rPr>
        <w:t>printf</w:t>
      </w:r>
      <w:proofErr w:type="spellEnd"/>
      <w:r w:rsidRPr="00AB5B38">
        <w:rPr>
          <w:b/>
          <w:bCs/>
          <w:i/>
          <w:color w:val="0070C0"/>
          <w:sz w:val="22"/>
          <w:szCs w:val="22"/>
          <w:lang w:eastAsia="zh-CN"/>
        </w:rPr>
        <w:t>("enter temp in centigrade: ");</w:t>
      </w:r>
    </w:p>
    <w:p w14:paraId="5B74ED8E" w14:textId="77777777" w:rsidR="00AB5B38" w:rsidRPr="00AB5B38" w:rsidRDefault="00AB5B38" w:rsidP="00AB5B38">
      <w:pPr>
        <w:autoSpaceDE w:val="0"/>
        <w:autoSpaceDN w:val="0"/>
        <w:adjustRightInd w:val="0"/>
        <w:ind w:firstLine="720"/>
        <w:rPr>
          <w:b/>
          <w:bCs/>
          <w:i/>
          <w:color w:val="0070C0"/>
          <w:sz w:val="22"/>
          <w:szCs w:val="22"/>
          <w:lang w:eastAsia="zh-CN"/>
        </w:rPr>
      </w:pPr>
      <w:r w:rsidRPr="00AB5B38">
        <w:rPr>
          <w:b/>
          <w:bCs/>
          <w:i/>
          <w:color w:val="0070C0"/>
          <w:sz w:val="22"/>
          <w:szCs w:val="22"/>
          <w:lang w:eastAsia="zh-CN"/>
        </w:rPr>
        <w:tab/>
      </w:r>
      <w:proofErr w:type="spellStart"/>
      <w:r w:rsidRPr="00AB5B38">
        <w:rPr>
          <w:b/>
          <w:bCs/>
          <w:i/>
          <w:color w:val="0070C0"/>
          <w:sz w:val="22"/>
          <w:szCs w:val="22"/>
          <w:lang w:eastAsia="zh-CN"/>
        </w:rPr>
        <w:t>scanf</w:t>
      </w:r>
      <w:proofErr w:type="spellEnd"/>
      <w:r w:rsidRPr="00AB5B38">
        <w:rPr>
          <w:b/>
          <w:bCs/>
          <w:i/>
          <w:color w:val="0070C0"/>
          <w:sz w:val="22"/>
          <w:szCs w:val="22"/>
          <w:lang w:eastAsia="zh-CN"/>
        </w:rPr>
        <w:t>("%</w:t>
      </w:r>
      <w:proofErr w:type="spellStart"/>
      <w:r w:rsidRPr="00AB5B38">
        <w:rPr>
          <w:b/>
          <w:bCs/>
          <w:i/>
          <w:color w:val="0070C0"/>
          <w:sz w:val="22"/>
          <w:szCs w:val="22"/>
          <w:lang w:eastAsia="zh-CN"/>
        </w:rPr>
        <w:t>f",&amp;centigrade</w:t>
      </w:r>
      <w:proofErr w:type="spellEnd"/>
      <w:r w:rsidRPr="00AB5B38">
        <w:rPr>
          <w:b/>
          <w:bCs/>
          <w:i/>
          <w:color w:val="0070C0"/>
          <w:sz w:val="22"/>
          <w:szCs w:val="22"/>
          <w:lang w:eastAsia="zh-CN"/>
        </w:rPr>
        <w:t xml:space="preserve">); </w:t>
      </w:r>
    </w:p>
    <w:p w14:paraId="2FCA5A1F" w14:textId="77777777" w:rsidR="00AB5B38" w:rsidRPr="00AB5B38" w:rsidRDefault="00AB5B38" w:rsidP="00AB5B38">
      <w:pPr>
        <w:autoSpaceDE w:val="0"/>
        <w:autoSpaceDN w:val="0"/>
        <w:adjustRightInd w:val="0"/>
        <w:ind w:firstLine="720"/>
        <w:rPr>
          <w:b/>
          <w:bCs/>
          <w:i/>
          <w:color w:val="0070C0"/>
          <w:sz w:val="22"/>
          <w:szCs w:val="22"/>
          <w:lang w:eastAsia="zh-CN"/>
        </w:rPr>
      </w:pPr>
      <w:r w:rsidRPr="00AB5B38">
        <w:rPr>
          <w:b/>
          <w:bCs/>
          <w:i/>
          <w:color w:val="0070C0"/>
          <w:sz w:val="22"/>
          <w:szCs w:val="22"/>
          <w:lang w:eastAsia="zh-CN"/>
        </w:rPr>
        <w:tab/>
      </w:r>
      <w:proofErr w:type="spellStart"/>
      <w:r w:rsidRPr="00AB5B38">
        <w:rPr>
          <w:b/>
          <w:bCs/>
          <w:i/>
          <w:color w:val="0070C0"/>
          <w:sz w:val="22"/>
          <w:szCs w:val="22"/>
          <w:lang w:eastAsia="zh-CN"/>
        </w:rPr>
        <w:t>fahren</w:t>
      </w:r>
      <w:proofErr w:type="spellEnd"/>
      <w:r w:rsidRPr="00AB5B38">
        <w:rPr>
          <w:b/>
          <w:bCs/>
          <w:i/>
          <w:color w:val="0070C0"/>
          <w:sz w:val="22"/>
          <w:szCs w:val="22"/>
          <w:lang w:eastAsia="zh-CN"/>
        </w:rPr>
        <w:t xml:space="preserve"> = 1.8* centigrade+32;</w:t>
      </w:r>
    </w:p>
    <w:p w14:paraId="00F02292" w14:textId="77777777" w:rsidR="00AB5B38" w:rsidRPr="00AB5B38" w:rsidRDefault="00AB5B38" w:rsidP="00AB5B38">
      <w:pPr>
        <w:autoSpaceDE w:val="0"/>
        <w:autoSpaceDN w:val="0"/>
        <w:adjustRightInd w:val="0"/>
        <w:ind w:firstLine="720"/>
        <w:rPr>
          <w:b/>
          <w:bCs/>
          <w:i/>
          <w:color w:val="0070C0"/>
          <w:sz w:val="22"/>
          <w:szCs w:val="22"/>
          <w:lang w:eastAsia="zh-CN"/>
        </w:rPr>
      </w:pPr>
      <w:r w:rsidRPr="00AB5B38">
        <w:rPr>
          <w:b/>
          <w:bCs/>
          <w:i/>
          <w:color w:val="0070C0"/>
          <w:sz w:val="22"/>
          <w:szCs w:val="22"/>
          <w:lang w:eastAsia="zh-CN"/>
        </w:rPr>
        <w:tab/>
      </w:r>
      <w:proofErr w:type="spellStart"/>
      <w:r w:rsidRPr="00AB5B38">
        <w:rPr>
          <w:b/>
          <w:bCs/>
          <w:i/>
          <w:color w:val="0070C0"/>
          <w:sz w:val="22"/>
          <w:szCs w:val="22"/>
          <w:lang w:eastAsia="zh-CN"/>
        </w:rPr>
        <w:t>printf</w:t>
      </w:r>
      <w:proofErr w:type="spellEnd"/>
      <w:r w:rsidRPr="00AB5B38">
        <w:rPr>
          <w:b/>
          <w:bCs/>
          <w:i/>
          <w:color w:val="0070C0"/>
          <w:sz w:val="22"/>
          <w:szCs w:val="22"/>
          <w:lang w:eastAsia="zh-CN"/>
        </w:rPr>
        <w:t>("=&gt;temp in Fahrenheit=%f",</w:t>
      </w:r>
      <w:proofErr w:type="spellStart"/>
      <w:r w:rsidRPr="00AB5B38">
        <w:rPr>
          <w:b/>
          <w:bCs/>
          <w:i/>
          <w:color w:val="0070C0"/>
          <w:sz w:val="22"/>
          <w:szCs w:val="22"/>
          <w:lang w:eastAsia="zh-CN"/>
        </w:rPr>
        <w:t>fahren</w:t>
      </w:r>
      <w:proofErr w:type="spellEnd"/>
      <w:r w:rsidRPr="00AB5B38">
        <w:rPr>
          <w:b/>
          <w:bCs/>
          <w:i/>
          <w:color w:val="0070C0"/>
          <w:sz w:val="22"/>
          <w:szCs w:val="22"/>
          <w:lang w:eastAsia="zh-CN"/>
        </w:rPr>
        <w:t>);</w:t>
      </w:r>
    </w:p>
    <w:p w14:paraId="176ADD36" w14:textId="77777777" w:rsidR="00AB5B38" w:rsidRPr="00AB5B38" w:rsidRDefault="00AB5B38" w:rsidP="00AB5B38">
      <w:pPr>
        <w:autoSpaceDE w:val="0"/>
        <w:autoSpaceDN w:val="0"/>
        <w:adjustRightInd w:val="0"/>
        <w:ind w:firstLine="720"/>
        <w:rPr>
          <w:b/>
          <w:bCs/>
          <w:i/>
          <w:color w:val="0070C0"/>
          <w:sz w:val="22"/>
          <w:szCs w:val="22"/>
          <w:lang w:eastAsia="zh-CN"/>
        </w:rPr>
      </w:pPr>
      <w:r w:rsidRPr="00AB5B38">
        <w:rPr>
          <w:b/>
          <w:bCs/>
          <w:i/>
          <w:color w:val="0070C0"/>
          <w:sz w:val="22"/>
          <w:szCs w:val="22"/>
          <w:lang w:eastAsia="zh-CN"/>
        </w:rPr>
        <w:tab/>
      </w:r>
      <w:proofErr w:type="spellStart"/>
      <w:r w:rsidRPr="00AB5B38">
        <w:rPr>
          <w:b/>
          <w:bCs/>
          <w:i/>
          <w:color w:val="0070C0"/>
          <w:sz w:val="22"/>
          <w:szCs w:val="22"/>
          <w:lang w:eastAsia="zh-CN"/>
        </w:rPr>
        <w:t>getch</w:t>
      </w:r>
      <w:proofErr w:type="spellEnd"/>
      <w:r w:rsidRPr="00AB5B38">
        <w:rPr>
          <w:b/>
          <w:bCs/>
          <w:i/>
          <w:color w:val="0070C0"/>
          <w:sz w:val="22"/>
          <w:szCs w:val="22"/>
          <w:lang w:eastAsia="zh-CN"/>
        </w:rPr>
        <w:t>();</w:t>
      </w:r>
    </w:p>
    <w:p w14:paraId="69C5871B" w14:textId="79B50D7F" w:rsidR="00C141B4" w:rsidRPr="00AB5B38" w:rsidRDefault="00AB5B38" w:rsidP="00AB5B38">
      <w:pPr>
        <w:autoSpaceDE w:val="0"/>
        <w:autoSpaceDN w:val="0"/>
        <w:adjustRightInd w:val="0"/>
        <w:ind w:firstLine="720"/>
        <w:rPr>
          <w:b/>
          <w:bCs/>
          <w:i/>
          <w:color w:val="0070C0"/>
          <w:sz w:val="22"/>
          <w:szCs w:val="22"/>
          <w:lang w:eastAsia="zh-CN"/>
        </w:rPr>
      </w:pPr>
      <w:r w:rsidRPr="00AB5B38">
        <w:rPr>
          <w:b/>
          <w:bCs/>
          <w:i/>
          <w:color w:val="0070C0"/>
          <w:sz w:val="22"/>
          <w:szCs w:val="22"/>
          <w:lang w:eastAsia="zh-CN"/>
        </w:rPr>
        <w:t>}</w:t>
      </w:r>
    </w:p>
    <w:p w14:paraId="59DD0900" w14:textId="77777777" w:rsidR="00504B35" w:rsidRDefault="00E971B0" w:rsidP="00833FD9">
      <w:pPr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Write p</w:t>
      </w:r>
      <w:r w:rsidR="0053261D" w:rsidRPr="00E971B0">
        <w:rPr>
          <w:rFonts w:eastAsia="Times New Roman"/>
          <w:sz w:val="26"/>
          <w:szCs w:val="26"/>
        </w:rPr>
        <w:t>rogram to calculate sum of 5 subjects and find percentage</w:t>
      </w:r>
    </w:p>
    <w:p w14:paraId="0FAF17F3" w14:textId="77777777" w:rsidR="00C907C2" w:rsidRDefault="00C907C2" w:rsidP="00C907C2">
      <w:pPr>
        <w:spacing w:line="305" w:lineRule="atLeast"/>
        <w:ind w:left="720"/>
        <w:rPr>
          <w:rFonts w:eastAsia="Times New Roman"/>
          <w:sz w:val="26"/>
          <w:szCs w:val="26"/>
        </w:rPr>
      </w:pPr>
    </w:p>
    <w:p w14:paraId="4B367BAD" w14:textId="77777777" w:rsidR="00C907C2" w:rsidRPr="00E9271B" w:rsidRDefault="00C907C2" w:rsidP="00E9271B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  <w:r w:rsidRPr="00E9271B">
        <w:rPr>
          <w:i/>
          <w:sz w:val="22"/>
          <w:szCs w:val="22"/>
          <w:lang w:eastAsia="zh-CN"/>
        </w:rPr>
        <w:t>Output:</w:t>
      </w:r>
    </w:p>
    <w:p w14:paraId="043370BF" w14:textId="77777777" w:rsidR="00C907C2" w:rsidRDefault="00C907C2" w:rsidP="00E9271B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  <w:r w:rsidRPr="00E9271B">
        <w:rPr>
          <w:i/>
          <w:sz w:val="22"/>
          <w:szCs w:val="22"/>
          <w:lang w:eastAsia="zh-CN"/>
        </w:rPr>
        <w:t>enter marks of 5 subjects: 60</w:t>
      </w:r>
      <w:r w:rsidR="00E9271B">
        <w:rPr>
          <w:i/>
          <w:sz w:val="22"/>
          <w:szCs w:val="22"/>
          <w:lang w:eastAsia="zh-CN"/>
        </w:rPr>
        <w:t xml:space="preserve">    </w:t>
      </w:r>
      <w:r w:rsidR="00AA0CA9">
        <w:rPr>
          <w:i/>
          <w:sz w:val="22"/>
          <w:szCs w:val="22"/>
          <w:lang w:eastAsia="zh-CN"/>
        </w:rPr>
        <w:t xml:space="preserve"> </w:t>
      </w:r>
      <w:r w:rsidRPr="00E9271B">
        <w:rPr>
          <w:i/>
          <w:sz w:val="22"/>
          <w:szCs w:val="22"/>
          <w:lang w:eastAsia="zh-CN"/>
        </w:rPr>
        <w:t>65</w:t>
      </w:r>
      <w:r w:rsidR="00E9271B">
        <w:rPr>
          <w:i/>
          <w:sz w:val="22"/>
          <w:szCs w:val="22"/>
          <w:lang w:eastAsia="zh-CN"/>
        </w:rPr>
        <w:t xml:space="preserve">     </w:t>
      </w:r>
      <w:r w:rsidR="00503E9F">
        <w:rPr>
          <w:i/>
          <w:sz w:val="22"/>
          <w:szCs w:val="22"/>
          <w:lang w:eastAsia="zh-CN"/>
        </w:rPr>
        <w:t>55</w:t>
      </w:r>
      <w:r w:rsidR="00E9271B">
        <w:rPr>
          <w:i/>
          <w:sz w:val="22"/>
          <w:szCs w:val="22"/>
          <w:lang w:eastAsia="zh-CN"/>
        </w:rPr>
        <w:t xml:space="preserve">     </w:t>
      </w:r>
      <w:r w:rsidRPr="00E9271B">
        <w:rPr>
          <w:i/>
          <w:sz w:val="22"/>
          <w:szCs w:val="22"/>
          <w:lang w:eastAsia="zh-CN"/>
        </w:rPr>
        <w:t>60</w:t>
      </w:r>
      <w:r w:rsidR="00E9271B">
        <w:rPr>
          <w:i/>
          <w:sz w:val="22"/>
          <w:szCs w:val="22"/>
          <w:lang w:eastAsia="zh-CN"/>
        </w:rPr>
        <w:t xml:space="preserve">    </w:t>
      </w:r>
      <w:r w:rsidRPr="00E9271B">
        <w:rPr>
          <w:i/>
          <w:sz w:val="22"/>
          <w:szCs w:val="22"/>
          <w:lang w:eastAsia="zh-CN"/>
        </w:rPr>
        <w:t>60</w:t>
      </w:r>
    </w:p>
    <w:p w14:paraId="4478FB25" w14:textId="77777777" w:rsidR="00E9271B" w:rsidRDefault="00AA0CA9" w:rsidP="00E9271B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  <w:r>
        <w:rPr>
          <w:i/>
          <w:sz w:val="22"/>
          <w:szCs w:val="22"/>
          <w:lang w:eastAsia="zh-CN"/>
        </w:rPr>
        <w:t>enter assumption total number: 500</w:t>
      </w:r>
    </w:p>
    <w:p w14:paraId="70479746" w14:textId="77777777" w:rsidR="00AA0CA9" w:rsidRPr="00E9271B" w:rsidRDefault="00AA0CA9" w:rsidP="00E9271B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</w:p>
    <w:p w14:paraId="05835AA9" w14:textId="77777777" w:rsidR="00C907C2" w:rsidRPr="00E9271B" w:rsidRDefault="00C907C2" w:rsidP="00E9271B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  <w:r w:rsidRPr="00E9271B">
        <w:rPr>
          <w:i/>
          <w:sz w:val="22"/>
          <w:szCs w:val="22"/>
          <w:lang w:eastAsia="zh-CN"/>
        </w:rPr>
        <w:t>sum=300</w:t>
      </w:r>
    </w:p>
    <w:p w14:paraId="6A1BD005" w14:textId="6338A1B6" w:rsidR="00E13C13" w:rsidRPr="00E9271B" w:rsidRDefault="00C907C2" w:rsidP="00412A12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  <w:r w:rsidRPr="00E9271B">
        <w:rPr>
          <w:i/>
          <w:sz w:val="22"/>
          <w:szCs w:val="22"/>
          <w:lang w:eastAsia="zh-CN"/>
        </w:rPr>
        <w:t>percentage=60.000</w:t>
      </w:r>
    </w:p>
    <w:p w14:paraId="7D32B831" w14:textId="0EA0B922" w:rsidR="00E13C13" w:rsidRPr="00412A12" w:rsidRDefault="00E13C13" w:rsidP="00412A12">
      <w:pPr>
        <w:spacing w:line="305" w:lineRule="atLeast"/>
        <w:ind w:left="720"/>
        <w:rPr>
          <w:rFonts w:eastAsia="Times New Roman"/>
          <w:sz w:val="24"/>
          <w:szCs w:val="26"/>
        </w:rPr>
      </w:pPr>
      <w:r w:rsidRPr="003B2485">
        <w:rPr>
          <w:rFonts w:eastAsia="Times New Roman"/>
          <w:i/>
          <w:sz w:val="26"/>
          <w:szCs w:val="26"/>
        </w:rPr>
        <w:t>[hint]</w:t>
      </w:r>
      <w:r w:rsidRPr="003B2485">
        <w:rPr>
          <w:rFonts w:eastAsia="Times New Roman"/>
          <w:i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</w:r>
      <m:oMath>
        <m:r>
          <w:rPr>
            <w:rFonts w:ascii="Cambria Math" w:hAnsi="Cambria Math"/>
            <w:sz w:val="22"/>
            <w:szCs w:val="22"/>
            <w:lang w:eastAsia="zh-CN"/>
          </w:rPr>
          <m:t>percentage</m:t>
        </m:r>
        <m:r>
          <w:rPr>
            <w:rFonts w:ascii="Cambria Math" w:eastAsia="Times New Roman" w:hAnsi="Cambria Math"/>
            <w:sz w:val="24"/>
            <w:szCs w:val="26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z w:val="24"/>
                <w:szCs w:val="26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eastAsia="zh-CN"/>
              </w:rPr>
              <m:t>sum</m:t>
            </m:r>
            <m:r>
              <w:rPr>
                <w:rFonts w:ascii="Cambria Math"/>
                <w:sz w:val="22"/>
                <w:szCs w:val="22"/>
                <w:lang w:eastAsia="zh-CN"/>
              </w:rPr>
              <m:t xml:space="preserve"> </m:t>
            </m:r>
            <m:r>
              <w:rPr>
                <w:rFonts w:ascii="Cambria Math" w:eastAsia="Times New Roman" w:hAnsi="Cambria Math"/>
                <w:sz w:val="24"/>
                <w:szCs w:val="26"/>
              </w:rPr>
              <m:t xml:space="preserve"> </m:t>
            </m:r>
          </m:num>
          <m:den>
            <m:r>
              <w:rPr>
                <w:rFonts w:ascii="Cambria Math" w:eastAsia="Times New Roman" w:hAnsi="Cambria Math"/>
                <w:sz w:val="24"/>
                <w:szCs w:val="26"/>
              </w:rPr>
              <m:t>total</m:t>
            </m:r>
          </m:den>
        </m:f>
      </m:oMath>
    </w:p>
    <w:p w14:paraId="7E12BFFF" w14:textId="77777777" w:rsidR="00412A12" w:rsidRPr="00412A12" w:rsidRDefault="00412A12" w:rsidP="00412A12">
      <w:pPr>
        <w:spacing w:line="305" w:lineRule="atLeast"/>
        <w:ind w:left="720"/>
        <w:rPr>
          <w:rFonts w:eastAsia="Times New Roman"/>
          <w:b/>
          <w:bCs/>
          <w:i/>
          <w:iCs/>
          <w:color w:val="0070C0"/>
          <w:sz w:val="26"/>
          <w:szCs w:val="26"/>
        </w:rPr>
      </w:pPr>
      <w:r w:rsidRPr="00412A12">
        <w:rPr>
          <w:rFonts w:eastAsia="Times New Roman"/>
          <w:b/>
          <w:bCs/>
          <w:i/>
          <w:iCs/>
          <w:color w:val="0070C0"/>
          <w:sz w:val="26"/>
          <w:szCs w:val="26"/>
        </w:rPr>
        <w:t>#include&lt;stdio.h&gt;</w:t>
      </w:r>
    </w:p>
    <w:p w14:paraId="305C895B" w14:textId="77777777" w:rsidR="00412A12" w:rsidRPr="00412A12" w:rsidRDefault="00412A12" w:rsidP="00412A12">
      <w:pPr>
        <w:spacing w:line="305" w:lineRule="atLeast"/>
        <w:ind w:left="720"/>
        <w:rPr>
          <w:rFonts w:eastAsia="Times New Roman"/>
          <w:b/>
          <w:bCs/>
          <w:i/>
          <w:iCs/>
          <w:color w:val="0070C0"/>
          <w:sz w:val="26"/>
          <w:szCs w:val="26"/>
        </w:rPr>
      </w:pPr>
      <w:r w:rsidRPr="00412A12">
        <w:rPr>
          <w:rFonts w:eastAsia="Times New Roman"/>
          <w:b/>
          <w:bCs/>
          <w:i/>
          <w:iCs/>
          <w:color w:val="0070C0"/>
          <w:sz w:val="26"/>
          <w:szCs w:val="26"/>
        </w:rPr>
        <w:t>#include&lt;conio.h&gt;</w:t>
      </w:r>
    </w:p>
    <w:p w14:paraId="690E3B4D" w14:textId="77777777" w:rsidR="00412A12" w:rsidRPr="00412A12" w:rsidRDefault="00412A12" w:rsidP="00412A12">
      <w:pPr>
        <w:spacing w:line="305" w:lineRule="atLeast"/>
        <w:ind w:left="720"/>
        <w:rPr>
          <w:rFonts w:eastAsia="Times New Roman"/>
          <w:b/>
          <w:bCs/>
          <w:i/>
          <w:iCs/>
          <w:color w:val="0070C0"/>
          <w:sz w:val="26"/>
          <w:szCs w:val="26"/>
        </w:rPr>
      </w:pPr>
      <w:r w:rsidRPr="00412A12">
        <w:rPr>
          <w:rFonts w:eastAsia="Times New Roman"/>
          <w:b/>
          <w:bCs/>
          <w:i/>
          <w:iCs/>
          <w:color w:val="0070C0"/>
          <w:sz w:val="26"/>
          <w:szCs w:val="26"/>
        </w:rPr>
        <w:t>void main()</w:t>
      </w:r>
    </w:p>
    <w:p w14:paraId="6205F19B" w14:textId="77777777" w:rsidR="00412A12" w:rsidRPr="00412A12" w:rsidRDefault="00412A12" w:rsidP="00412A12">
      <w:pPr>
        <w:spacing w:line="305" w:lineRule="atLeast"/>
        <w:ind w:left="720"/>
        <w:rPr>
          <w:rFonts w:eastAsia="Times New Roman"/>
          <w:b/>
          <w:bCs/>
          <w:i/>
          <w:iCs/>
          <w:color w:val="0070C0"/>
          <w:sz w:val="26"/>
          <w:szCs w:val="26"/>
        </w:rPr>
      </w:pPr>
      <w:r w:rsidRPr="00412A12">
        <w:rPr>
          <w:rFonts w:eastAsia="Times New Roman"/>
          <w:b/>
          <w:bCs/>
          <w:i/>
          <w:iCs/>
          <w:color w:val="0070C0"/>
          <w:sz w:val="26"/>
          <w:szCs w:val="26"/>
        </w:rPr>
        <w:t>{</w:t>
      </w:r>
    </w:p>
    <w:p w14:paraId="1912B216" w14:textId="77777777" w:rsidR="00412A12" w:rsidRPr="00412A12" w:rsidRDefault="00412A12" w:rsidP="00412A12">
      <w:pPr>
        <w:spacing w:line="305" w:lineRule="atLeast"/>
        <w:ind w:left="720"/>
        <w:rPr>
          <w:rFonts w:eastAsia="Times New Roman"/>
          <w:b/>
          <w:bCs/>
          <w:i/>
          <w:iCs/>
          <w:color w:val="0070C0"/>
          <w:sz w:val="26"/>
          <w:szCs w:val="26"/>
        </w:rPr>
      </w:pPr>
      <w:r w:rsidRPr="00412A12">
        <w:rPr>
          <w:rFonts w:eastAsia="Times New Roman"/>
          <w:b/>
          <w:bCs/>
          <w:i/>
          <w:iCs/>
          <w:color w:val="0070C0"/>
          <w:sz w:val="26"/>
          <w:szCs w:val="26"/>
        </w:rPr>
        <w:t xml:space="preserve">    int sum ,</w:t>
      </w:r>
      <w:proofErr w:type="spellStart"/>
      <w:r w:rsidRPr="00412A12">
        <w:rPr>
          <w:rFonts w:eastAsia="Times New Roman"/>
          <w:b/>
          <w:bCs/>
          <w:i/>
          <w:iCs/>
          <w:color w:val="0070C0"/>
          <w:sz w:val="26"/>
          <w:szCs w:val="26"/>
        </w:rPr>
        <w:t>a,b,c,d,e</w:t>
      </w:r>
      <w:proofErr w:type="spellEnd"/>
      <w:r w:rsidRPr="00412A12">
        <w:rPr>
          <w:rFonts w:eastAsia="Times New Roman"/>
          <w:b/>
          <w:bCs/>
          <w:i/>
          <w:iCs/>
          <w:color w:val="0070C0"/>
          <w:sz w:val="26"/>
          <w:szCs w:val="26"/>
        </w:rPr>
        <w:t>;</w:t>
      </w:r>
    </w:p>
    <w:p w14:paraId="7D46A33F" w14:textId="77777777" w:rsidR="00412A12" w:rsidRPr="00412A12" w:rsidRDefault="00412A12" w:rsidP="00412A12">
      <w:pPr>
        <w:spacing w:line="305" w:lineRule="atLeast"/>
        <w:ind w:left="720"/>
        <w:rPr>
          <w:rFonts w:eastAsia="Times New Roman"/>
          <w:b/>
          <w:bCs/>
          <w:i/>
          <w:iCs/>
          <w:color w:val="0070C0"/>
          <w:sz w:val="26"/>
          <w:szCs w:val="26"/>
        </w:rPr>
      </w:pPr>
      <w:r w:rsidRPr="00412A12">
        <w:rPr>
          <w:rFonts w:eastAsia="Times New Roman"/>
          <w:b/>
          <w:bCs/>
          <w:i/>
          <w:iCs/>
          <w:color w:val="0070C0"/>
          <w:sz w:val="26"/>
          <w:szCs w:val="26"/>
        </w:rPr>
        <w:t xml:space="preserve">    float </w:t>
      </w:r>
      <w:proofErr w:type="spellStart"/>
      <w:r w:rsidRPr="00412A12">
        <w:rPr>
          <w:rFonts w:eastAsia="Times New Roman"/>
          <w:b/>
          <w:bCs/>
          <w:i/>
          <w:iCs/>
          <w:color w:val="0070C0"/>
          <w:sz w:val="26"/>
          <w:szCs w:val="26"/>
        </w:rPr>
        <w:t>percentage,total</w:t>
      </w:r>
      <w:proofErr w:type="spellEnd"/>
      <w:r w:rsidRPr="00412A12">
        <w:rPr>
          <w:rFonts w:eastAsia="Times New Roman"/>
          <w:b/>
          <w:bCs/>
          <w:i/>
          <w:iCs/>
          <w:color w:val="0070C0"/>
          <w:sz w:val="26"/>
          <w:szCs w:val="26"/>
        </w:rPr>
        <w:t>;</w:t>
      </w:r>
    </w:p>
    <w:p w14:paraId="19F19D01" w14:textId="77777777" w:rsidR="00412A12" w:rsidRPr="00412A12" w:rsidRDefault="00412A12" w:rsidP="00412A12">
      <w:pPr>
        <w:spacing w:line="305" w:lineRule="atLeast"/>
        <w:ind w:left="720"/>
        <w:rPr>
          <w:rFonts w:eastAsia="Times New Roman"/>
          <w:b/>
          <w:bCs/>
          <w:i/>
          <w:iCs/>
          <w:color w:val="0070C0"/>
          <w:sz w:val="26"/>
          <w:szCs w:val="26"/>
        </w:rPr>
      </w:pPr>
      <w:r w:rsidRPr="00412A12">
        <w:rPr>
          <w:rFonts w:eastAsia="Times New Roman"/>
          <w:b/>
          <w:bCs/>
          <w:i/>
          <w:iCs/>
          <w:color w:val="0070C0"/>
          <w:sz w:val="26"/>
          <w:szCs w:val="26"/>
        </w:rPr>
        <w:tab/>
      </w:r>
      <w:proofErr w:type="spellStart"/>
      <w:r w:rsidRPr="00412A12">
        <w:rPr>
          <w:rFonts w:eastAsia="Times New Roman"/>
          <w:b/>
          <w:bCs/>
          <w:i/>
          <w:iCs/>
          <w:color w:val="0070C0"/>
          <w:sz w:val="26"/>
          <w:szCs w:val="26"/>
        </w:rPr>
        <w:t>printf</w:t>
      </w:r>
      <w:proofErr w:type="spellEnd"/>
      <w:r w:rsidRPr="00412A12">
        <w:rPr>
          <w:rFonts w:eastAsia="Times New Roman"/>
          <w:b/>
          <w:bCs/>
          <w:i/>
          <w:iCs/>
          <w:color w:val="0070C0"/>
          <w:sz w:val="26"/>
          <w:szCs w:val="26"/>
        </w:rPr>
        <w:t>("enter marks of 5 subjects:");</w:t>
      </w:r>
    </w:p>
    <w:p w14:paraId="6520DF3E" w14:textId="77777777" w:rsidR="00412A12" w:rsidRPr="00412A12" w:rsidRDefault="00412A12" w:rsidP="00412A12">
      <w:pPr>
        <w:spacing w:line="305" w:lineRule="atLeast"/>
        <w:ind w:left="720"/>
        <w:rPr>
          <w:rFonts w:eastAsia="Times New Roman"/>
          <w:b/>
          <w:bCs/>
          <w:i/>
          <w:iCs/>
          <w:color w:val="0070C0"/>
          <w:sz w:val="26"/>
          <w:szCs w:val="26"/>
        </w:rPr>
      </w:pPr>
      <w:r w:rsidRPr="00412A12">
        <w:rPr>
          <w:rFonts w:eastAsia="Times New Roman"/>
          <w:b/>
          <w:bCs/>
          <w:i/>
          <w:iCs/>
          <w:color w:val="0070C0"/>
          <w:sz w:val="26"/>
          <w:szCs w:val="26"/>
        </w:rPr>
        <w:tab/>
      </w:r>
      <w:proofErr w:type="spellStart"/>
      <w:r w:rsidRPr="00412A12">
        <w:rPr>
          <w:rFonts w:eastAsia="Times New Roman"/>
          <w:b/>
          <w:bCs/>
          <w:i/>
          <w:iCs/>
          <w:color w:val="0070C0"/>
          <w:sz w:val="26"/>
          <w:szCs w:val="26"/>
        </w:rPr>
        <w:t>scanf</w:t>
      </w:r>
      <w:proofErr w:type="spellEnd"/>
      <w:r w:rsidRPr="00412A12">
        <w:rPr>
          <w:rFonts w:eastAsia="Times New Roman"/>
          <w:b/>
          <w:bCs/>
          <w:i/>
          <w:iCs/>
          <w:color w:val="0070C0"/>
          <w:sz w:val="26"/>
          <w:szCs w:val="26"/>
        </w:rPr>
        <w:t>("%d %d %d %d %</w:t>
      </w:r>
      <w:proofErr w:type="spellStart"/>
      <w:r w:rsidRPr="00412A12">
        <w:rPr>
          <w:rFonts w:eastAsia="Times New Roman"/>
          <w:b/>
          <w:bCs/>
          <w:i/>
          <w:iCs/>
          <w:color w:val="0070C0"/>
          <w:sz w:val="26"/>
          <w:szCs w:val="26"/>
        </w:rPr>
        <w:t>d",&amp;a,&amp;b,&amp;c,&amp;d,&amp;e</w:t>
      </w:r>
      <w:proofErr w:type="spellEnd"/>
      <w:r w:rsidRPr="00412A12">
        <w:rPr>
          <w:rFonts w:eastAsia="Times New Roman"/>
          <w:b/>
          <w:bCs/>
          <w:i/>
          <w:iCs/>
          <w:color w:val="0070C0"/>
          <w:sz w:val="26"/>
          <w:szCs w:val="26"/>
        </w:rPr>
        <w:t xml:space="preserve">); </w:t>
      </w:r>
    </w:p>
    <w:p w14:paraId="392129FC" w14:textId="77777777" w:rsidR="00412A12" w:rsidRPr="00412A12" w:rsidRDefault="00412A12" w:rsidP="00412A12">
      <w:pPr>
        <w:spacing w:line="305" w:lineRule="atLeast"/>
        <w:ind w:left="720"/>
        <w:rPr>
          <w:rFonts w:eastAsia="Times New Roman"/>
          <w:b/>
          <w:bCs/>
          <w:i/>
          <w:iCs/>
          <w:color w:val="0070C0"/>
          <w:sz w:val="26"/>
          <w:szCs w:val="26"/>
        </w:rPr>
      </w:pPr>
      <w:r w:rsidRPr="00412A12">
        <w:rPr>
          <w:rFonts w:eastAsia="Times New Roman"/>
          <w:b/>
          <w:bCs/>
          <w:i/>
          <w:iCs/>
          <w:color w:val="0070C0"/>
          <w:sz w:val="26"/>
          <w:szCs w:val="26"/>
        </w:rPr>
        <w:tab/>
      </w:r>
      <w:proofErr w:type="spellStart"/>
      <w:r w:rsidRPr="00412A12">
        <w:rPr>
          <w:rFonts w:eastAsia="Times New Roman"/>
          <w:b/>
          <w:bCs/>
          <w:i/>
          <w:iCs/>
          <w:color w:val="0070C0"/>
          <w:sz w:val="26"/>
          <w:szCs w:val="26"/>
        </w:rPr>
        <w:t>printf</w:t>
      </w:r>
      <w:proofErr w:type="spellEnd"/>
      <w:r w:rsidRPr="00412A12">
        <w:rPr>
          <w:rFonts w:eastAsia="Times New Roman"/>
          <w:b/>
          <w:bCs/>
          <w:i/>
          <w:iCs/>
          <w:color w:val="0070C0"/>
          <w:sz w:val="26"/>
          <w:szCs w:val="26"/>
        </w:rPr>
        <w:t>("enter assumption total number:");</w:t>
      </w:r>
    </w:p>
    <w:p w14:paraId="485487EE" w14:textId="77777777" w:rsidR="00412A12" w:rsidRPr="00412A12" w:rsidRDefault="00412A12" w:rsidP="00412A12">
      <w:pPr>
        <w:spacing w:line="305" w:lineRule="atLeast"/>
        <w:ind w:left="720"/>
        <w:rPr>
          <w:rFonts w:eastAsia="Times New Roman"/>
          <w:b/>
          <w:bCs/>
          <w:i/>
          <w:iCs/>
          <w:color w:val="0070C0"/>
          <w:sz w:val="26"/>
          <w:szCs w:val="26"/>
        </w:rPr>
      </w:pPr>
      <w:r w:rsidRPr="00412A12">
        <w:rPr>
          <w:rFonts w:eastAsia="Times New Roman"/>
          <w:b/>
          <w:bCs/>
          <w:i/>
          <w:iCs/>
          <w:color w:val="0070C0"/>
          <w:sz w:val="26"/>
          <w:szCs w:val="26"/>
        </w:rPr>
        <w:tab/>
      </w:r>
      <w:proofErr w:type="spellStart"/>
      <w:r w:rsidRPr="00412A12">
        <w:rPr>
          <w:rFonts w:eastAsia="Times New Roman"/>
          <w:b/>
          <w:bCs/>
          <w:i/>
          <w:iCs/>
          <w:color w:val="0070C0"/>
          <w:sz w:val="26"/>
          <w:szCs w:val="26"/>
        </w:rPr>
        <w:t>scanf</w:t>
      </w:r>
      <w:proofErr w:type="spellEnd"/>
      <w:r w:rsidRPr="00412A12">
        <w:rPr>
          <w:rFonts w:eastAsia="Times New Roman"/>
          <w:b/>
          <w:bCs/>
          <w:i/>
          <w:iCs/>
          <w:color w:val="0070C0"/>
          <w:sz w:val="26"/>
          <w:szCs w:val="26"/>
        </w:rPr>
        <w:t>("%</w:t>
      </w:r>
      <w:proofErr w:type="spellStart"/>
      <w:r w:rsidRPr="00412A12">
        <w:rPr>
          <w:rFonts w:eastAsia="Times New Roman"/>
          <w:b/>
          <w:bCs/>
          <w:i/>
          <w:iCs/>
          <w:color w:val="0070C0"/>
          <w:sz w:val="26"/>
          <w:szCs w:val="26"/>
        </w:rPr>
        <w:t>f",&amp;total</w:t>
      </w:r>
      <w:proofErr w:type="spellEnd"/>
      <w:r w:rsidRPr="00412A12">
        <w:rPr>
          <w:rFonts w:eastAsia="Times New Roman"/>
          <w:b/>
          <w:bCs/>
          <w:i/>
          <w:iCs/>
          <w:color w:val="0070C0"/>
          <w:sz w:val="26"/>
          <w:szCs w:val="26"/>
        </w:rPr>
        <w:t>);</w:t>
      </w:r>
    </w:p>
    <w:p w14:paraId="6DEF9810" w14:textId="77777777" w:rsidR="00412A12" w:rsidRPr="00412A12" w:rsidRDefault="00412A12" w:rsidP="00412A12">
      <w:pPr>
        <w:spacing w:line="305" w:lineRule="atLeast"/>
        <w:ind w:left="720"/>
        <w:rPr>
          <w:rFonts w:eastAsia="Times New Roman"/>
          <w:b/>
          <w:bCs/>
          <w:i/>
          <w:iCs/>
          <w:color w:val="0070C0"/>
          <w:sz w:val="26"/>
          <w:szCs w:val="26"/>
        </w:rPr>
      </w:pPr>
      <w:r w:rsidRPr="00412A12">
        <w:rPr>
          <w:rFonts w:eastAsia="Times New Roman"/>
          <w:b/>
          <w:bCs/>
          <w:i/>
          <w:iCs/>
          <w:color w:val="0070C0"/>
          <w:sz w:val="26"/>
          <w:szCs w:val="26"/>
        </w:rPr>
        <w:tab/>
        <w:t>sum=</w:t>
      </w:r>
      <w:proofErr w:type="spellStart"/>
      <w:r w:rsidRPr="00412A12">
        <w:rPr>
          <w:rFonts w:eastAsia="Times New Roman"/>
          <w:b/>
          <w:bCs/>
          <w:i/>
          <w:iCs/>
          <w:color w:val="0070C0"/>
          <w:sz w:val="26"/>
          <w:szCs w:val="26"/>
        </w:rPr>
        <w:t>a+b+c+d+e</w:t>
      </w:r>
      <w:proofErr w:type="spellEnd"/>
      <w:r w:rsidRPr="00412A12">
        <w:rPr>
          <w:rFonts w:eastAsia="Times New Roman"/>
          <w:b/>
          <w:bCs/>
          <w:i/>
          <w:iCs/>
          <w:color w:val="0070C0"/>
          <w:sz w:val="26"/>
          <w:szCs w:val="26"/>
        </w:rPr>
        <w:t>;</w:t>
      </w:r>
    </w:p>
    <w:p w14:paraId="1BA99F84" w14:textId="77777777" w:rsidR="00412A12" w:rsidRPr="00412A12" w:rsidRDefault="00412A12" w:rsidP="00412A12">
      <w:pPr>
        <w:spacing w:line="305" w:lineRule="atLeast"/>
        <w:ind w:left="720"/>
        <w:rPr>
          <w:rFonts w:eastAsia="Times New Roman"/>
          <w:b/>
          <w:bCs/>
          <w:i/>
          <w:iCs/>
          <w:color w:val="0070C0"/>
          <w:sz w:val="26"/>
          <w:szCs w:val="26"/>
        </w:rPr>
      </w:pPr>
      <w:r w:rsidRPr="00412A12">
        <w:rPr>
          <w:rFonts w:eastAsia="Times New Roman"/>
          <w:b/>
          <w:bCs/>
          <w:i/>
          <w:iCs/>
          <w:color w:val="0070C0"/>
          <w:sz w:val="26"/>
          <w:szCs w:val="26"/>
        </w:rPr>
        <w:tab/>
      </w:r>
      <w:proofErr w:type="spellStart"/>
      <w:r w:rsidRPr="00412A12">
        <w:rPr>
          <w:rFonts w:eastAsia="Times New Roman"/>
          <w:b/>
          <w:bCs/>
          <w:i/>
          <w:iCs/>
          <w:color w:val="0070C0"/>
          <w:sz w:val="26"/>
          <w:szCs w:val="26"/>
        </w:rPr>
        <w:t>printf</w:t>
      </w:r>
      <w:proofErr w:type="spellEnd"/>
      <w:r w:rsidRPr="00412A12">
        <w:rPr>
          <w:rFonts w:eastAsia="Times New Roman"/>
          <w:b/>
          <w:bCs/>
          <w:i/>
          <w:iCs/>
          <w:color w:val="0070C0"/>
          <w:sz w:val="26"/>
          <w:szCs w:val="26"/>
        </w:rPr>
        <w:t>("=&gt;Sum=%d\</w:t>
      </w:r>
      <w:proofErr w:type="spellStart"/>
      <w:r w:rsidRPr="00412A12">
        <w:rPr>
          <w:rFonts w:eastAsia="Times New Roman"/>
          <w:b/>
          <w:bCs/>
          <w:i/>
          <w:iCs/>
          <w:color w:val="0070C0"/>
          <w:sz w:val="26"/>
          <w:szCs w:val="26"/>
        </w:rPr>
        <w:t>n",sum</w:t>
      </w:r>
      <w:proofErr w:type="spellEnd"/>
      <w:r w:rsidRPr="00412A12">
        <w:rPr>
          <w:rFonts w:eastAsia="Times New Roman"/>
          <w:b/>
          <w:bCs/>
          <w:i/>
          <w:iCs/>
          <w:color w:val="0070C0"/>
          <w:sz w:val="26"/>
          <w:szCs w:val="26"/>
        </w:rPr>
        <w:t>);</w:t>
      </w:r>
    </w:p>
    <w:p w14:paraId="55594E9D" w14:textId="77777777" w:rsidR="00412A12" w:rsidRPr="00412A12" w:rsidRDefault="00412A12" w:rsidP="00412A12">
      <w:pPr>
        <w:spacing w:line="305" w:lineRule="atLeast"/>
        <w:ind w:left="720"/>
        <w:rPr>
          <w:rFonts w:eastAsia="Times New Roman"/>
          <w:b/>
          <w:bCs/>
          <w:i/>
          <w:iCs/>
          <w:color w:val="0070C0"/>
          <w:sz w:val="26"/>
          <w:szCs w:val="26"/>
        </w:rPr>
      </w:pPr>
      <w:r w:rsidRPr="00412A12">
        <w:rPr>
          <w:rFonts w:eastAsia="Times New Roman"/>
          <w:b/>
          <w:bCs/>
          <w:i/>
          <w:iCs/>
          <w:color w:val="0070C0"/>
          <w:sz w:val="26"/>
          <w:szCs w:val="26"/>
        </w:rPr>
        <w:tab/>
        <w:t>percentage=(sum/total)*100;</w:t>
      </w:r>
    </w:p>
    <w:p w14:paraId="5E29B7B2" w14:textId="77777777" w:rsidR="00412A12" w:rsidRPr="00412A12" w:rsidRDefault="00412A12" w:rsidP="00412A12">
      <w:pPr>
        <w:spacing w:line="305" w:lineRule="atLeast"/>
        <w:ind w:left="720"/>
        <w:rPr>
          <w:rFonts w:eastAsia="Times New Roman"/>
          <w:b/>
          <w:bCs/>
          <w:i/>
          <w:iCs/>
          <w:color w:val="0070C0"/>
          <w:sz w:val="26"/>
          <w:szCs w:val="26"/>
        </w:rPr>
      </w:pPr>
      <w:r w:rsidRPr="00412A12">
        <w:rPr>
          <w:rFonts w:eastAsia="Times New Roman"/>
          <w:b/>
          <w:bCs/>
          <w:i/>
          <w:iCs/>
          <w:color w:val="0070C0"/>
          <w:sz w:val="26"/>
          <w:szCs w:val="26"/>
        </w:rPr>
        <w:tab/>
      </w:r>
      <w:proofErr w:type="spellStart"/>
      <w:r w:rsidRPr="00412A12">
        <w:rPr>
          <w:rFonts w:eastAsia="Times New Roman"/>
          <w:b/>
          <w:bCs/>
          <w:i/>
          <w:iCs/>
          <w:color w:val="0070C0"/>
          <w:sz w:val="26"/>
          <w:szCs w:val="26"/>
        </w:rPr>
        <w:t>printf</w:t>
      </w:r>
      <w:proofErr w:type="spellEnd"/>
      <w:r w:rsidRPr="00412A12">
        <w:rPr>
          <w:rFonts w:eastAsia="Times New Roman"/>
          <w:b/>
          <w:bCs/>
          <w:i/>
          <w:iCs/>
          <w:color w:val="0070C0"/>
          <w:sz w:val="26"/>
          <w:szCs w:val="26"/>
        </w:rPr>
        <w:t>("=&gt;Percentage= %0.3f",percentage);</w:t>
      </w:r>
    </w:p>
    <w:p w14:paraId="01791FA1" w14:textId="77777777" w:rsidR="00412A12" w:rsidRPr="00412A12" w:rsidRDefault="00412A12" w:rsidP="00412A12">
      <w:pPr>
        <w:spacing w:line="305" w:lineRule="atLeast"/>
        <w:ind w:left="720"/>
        <w:rPr>
          <w:rFonts w:eastAsia="Times New Roman"/>
          <w:b/>
          <w:bCs/>
          <w:i/>
          <w:iCs/>
          <w:color w:val="0070C0"/>
          <w:sz w:val="26"/>
          <w:szCs w:val="26"/>
        </w:rPr>
      </w:pPr>
      <w:r w:rsidRPr="00412A12">
        <w:rPr>
          <w:rFonts w:eastAsia="Times New Roman"/>
          <w:b/>
          <w:bCs/>
          <w:i/>
          <w:iCs/>
          <w:color w:val="0070C0"/>
          <w:sz w:val="26"/>
          <w:szCs w:val="26"/>
        </w:rPr>
        <w:tab/>
      </w:r>
      <w:proofErr w:type="spellStart"/>
      <w:r w:rsidRPr="00412A12">
        <w:rPr>
          <w:rFonts w:eastAsia="Times New Roman"/>
          <w:b/>
          <w:bCs/>
          <w:i/>
          <w:iCs/>
          <w:color w:val="0070C0"/>
          <w:sz w:val="26"/>
          <w:szCs w:val="26"/>
        </w:rPr>
        <w:t>getch</w:t>
      </w:r>
      <w:proofErr w:type="spellEnd"/>
      <w:r w:rsidRPr="00412A12">
        <w:rPr>
          <w:rFonts w:eastAsia="Times New Roman"/>
          <w:b/>
          <w:bCs/>
          <w:i/>
          <w:iCs/>
          <w:color w:val="0070C0"/>
          <w:sz w:val="26"/>
          <w:szCs w:val="26"/>
        </w:rPr>
        <w:t>();</w:t>
      </w:r>
    </w:p>
    <w:p w14:paraId="79E12E13" w14:textId="46EB040D" w:rsidR="00C907C2" w:rsidRPr="00833FD9" w:rsidRDefault="00412A12" w:rsidP="00412A12">
      <w:pPr>
        <w:spacing w:line="305" w:lineRule="atLeast"/>
        <w:ind w:left="720"/>
        <w:rPr>
          <w:rFonts w:eastAsia="Times New Roman"/>
          <w:sz w:val="26"/>
          <w:szCs w:val="26"/>
        </w:rPr>
      </w:pPr>
      <w:r w:rsidRPr="00412A12">
        <w:rPr>
          <w:rFonts w:eastAsia="Times New Roman"/>
          <w:b/>
          <w:bCs/>
          <w:i/>
          <w:iCs/>
          <w:color w:val="0070C0"/>
          <w:sz w:val="26"/>
          <w:szCs w:val="26"/>
        </w:rPr>
        <w:t>}</w:t>
      </w:r>
    </w:p>
    <w:sectPr w:rsidR="00C907C2" w:rsidRPr="00833FD9">
      <w:pgSz w:w="12240" w:h="15840"/>
      <w:pgMar w:top="1440" w:right="17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Palatino-Bold">
    <w:altName w:val="Arial Unicode MS"/>
    <w:charset w:val="00"/>
    <w:family w:val="roman"/>
    <w:pitch w:val="default"/>
    <w:sig w:usb0="00000000" w:usb1="00000000" w:usb2="00000000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55318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74D"/>
    <w:rsid w:val="00022C48"/>
    <w:rsid w:val="00045CF5"/>
    <w:rsid w:val="0007312B"/>
    <w:rsid w:val="00086A01"/>
    <w:rsid w:val="00090951"/>
    <w:rsid w:val="000B0368"/>
    <w:rsid w:val="000B2E1D"/>
    <w:rsid w:val="000B7D28"/>
    <w:rsid w:val="000E1E08"/>
    <w:rsid w:val="000E5617"/>
    <w:rsid w:val="000F3F2F"/>
    <w:rsid w:val="00106DA6"/>
    <w:rsid w:val="0012483B"/>
    <w:rsid w:val="00130A2B"/>
    <w:rsid w:val="001318E6"/>
    <w:rsid w:val="00154A84"/>
    <w:rsid w:val="00172A27"/>
    <w:rsid w:val="0018374A"/>
    <w:rsid w:val="00197DBB"/>
    <w:rsid w:val="001A1C8B"/>
    <w:rsid w:val="001B225E"/>
    <w:rsid w:val="001C3665"/>
    <w:rsid w:val="001C51DE"/>
    <w:rsid w:val="001D42F2"/>
    <w:rsid w:val="001F0D9A"/>
    <w:rsid w:val="00210A62"/>
    <w:rsid w:val="00225C0D"/>
    <w:rsid w:val="00230B47"/>
    <w:rsid w:val="00237963"/>
    <w:rsid w:val="00257FF6"/>
    <w:rsid w:val="002619B4"/>
    <w:rsid w:val="002961A0"/>
    <w:rsid w:val="002B167D"/>
    <w:rsid w:val="002C0EFE"/>
    <w:rsid w:val="002D5B28"/>
    <w:rsid w:val="002D6467"/>
    <w:rsid w:val="002E1DA6"/>
    <w:rsid w:val="002F2F9A"/>
    <w:rsid w:val="00305740"/>
    <w:rsid w:val="003115FE"/>
    <w:rsid w:val="00316774"/>
    <w:rsid w:val="0033362A"/>
    <w:rsid w:val="00336F96"/>
    <w:rsid w:val="003417B8"/>
    <w:rsid w:val="00344527"/>
    <w:rsid w:val="00364D72"/>
    <w:rsid w:val="003A1441"/>
    <w:rsid w:val="003B0147"/>
    <w:rsid w:val="003B2485"/>
    <w:rsid w:val="003D5E74"/>
    <w:rsid w:val="003D7B10"/>
    <w:rsid w:val="003F0A3E"/>
    <w:rsid w:val="003F0B82"/>
    <w:rsid w:val="00400E06"/>
    <w:rsid w:val="00412A12"/>
    <w:rsid w:val="00416FFD"/>
    <w:rsid w:val="004201BA"/>
    <w:rsid w:val="00443A45"/>
    <w:rsid w:val="004505FB"/>
    <w:rsid w:val="00471CC9"/>
    <w:rsid w:val="004767E1"/>
    <w:rsid w:val="00503E9F"/>
    <w:rsid w:val="00504B35"/>
    <w:rsid w:val="00525D14"/>
    <w:rsid w:val="0053261D"/>
    <w:rsid w:val="0057747A"/>
    <w:rsid w:val="00582743"/>
    <w:rsid w:val="005834FD"/>
    <w:rsid w:val="00585C10"/>
    <w:rsid w:val="00590659"/>
    <w:rsid w:val="00592EDB"/>
    <w:rsid w:val="005A54E7"/>
    <w:rsid w:val="005D0BFB"/>
    <w:rsid w:val="005D14ED"/>
    <w:rsid w:val="00617286"/>
    <w:rsid w:val="00626F89"/>
    <w:rsid w:val="00627BC7"/>
    <w:rsid w:val="00645636"/>
    <w:rsid w:val="00647D72"/>
    <w:rsid w:val="006A6B06"/>
    <w:rsid w:val="006C2360"/>
    <w:rsid w:val="006F23DD"/>
    <w:rsid w:val="00714A5B"/>
    <w:rsid w:val="007270EE"/>
    <w:rsid w:val="00731C59"/>
    <w:rsid w:val="00742D0B"/>
    <w:rsid w:val="00744702"/>
    <w:rsid w:val="00750F77"/>
    <w:rsid w:val="007720E6"/>
    <w:rsid w:val="007C4BA0"/>
    <w:rsid w:val="007D290F"/>
    <w:rsid w:val="007F7D13"/>
    <w:rsid w:val="00820C86"/>
    <w:rsid w:val="00833FD9"/>
    <w:rsid w:val="00840957"/>
    <w:rsid w:val="00864E2A"/>
    <w:rsid w:val="00866953"/>
    <w:rsid w:val="00867A62"/>
    <w:rsid w:val="00884E49"/>
    <w:rsid w:val="00895C7B"/>
    <w:rsid w:val="008A28CF"/>
    <w:rsid w:val="008B0CF3"/>
    <w:rsid w:val="008B318B"/>
    <w:rsid w:val="008B3A7F"/>
    <w:rsid w:val="008B77FB"/>
    <w:rsid w:val="008F05CF"/>
    <w:rsid w:val="0091751C"/>
    <w:rsid w:val="00917CCE"/>
    <w:rsid w:val="0092199A"/>
    <w:rsid w:val="0092336E"/>
    <w:rsid w:val="0093580A"/>
    <w:rsid w:val="00962122"/>
    <w:rsid w:val="0097216D"/>
    <w:rsid w:val="00991F92"/>
    <w:rsid w:val="009936C1"/>
    <w:rsid w:val="009C15E9"/>
    <w:rsid w:val="009D0C64"/>
    <w:rsid w:val="009D6366"/>
    <w:rsid w:val="009F7450"/>
    <w:rsid w:val="00A14387"/>
    <w:rsid w:val="00A210A5"/>
    <w:rsid w:val="00A32DFE"/>
    <w:rsid w:val="00A47074"/>
    <w:rsid w:val="00A6072F"/>
    <w:rsid w:val="00A840EC"/>
    <w:rsid w:val="00A87AC5"/>
    <w:rsid w:val="00A95C38"/>
    <w:rsid w:val="00AA02A3"/>
    <w:rsid w:val="00AA0CA9"/>
    <w:rsid w:val="00AA5037"/>
    <w:rsid w:val="00AB17F9"/>
    <w:rsid w:val="00AB2554"/>
    <w:rsid w:val="00AB5B38"/>
    <w:rsid w:val="00AC4956"/>
    <w:rsid w:val="00AE44AD"/>
    <w:rsid w:val="00B45941"/>
    <w:rsid w:val="00B62A68"/>
    <w:rsid w:val="00B66519"/>
    <w:rsid w:val="00B8537C"/>
    <w:rsid w:val="00BA2F2F"/>
    <w:rsid w:val="00BF6898"/>
    <w:rsid w:val="00BF73A3"/>
    <w:rsid w:val="00C04984"/>
    <w:rsid w:val="00C141B4"/>
    <w:rsid w:val="00C141B9"/>
    <w:rsid w:val="00C1747E"/>
    <w:rsid w:val="00C2390A"/>
    <w:rsid w:val="00C31991"/>
    <w:rsid w:val="00C361CB"/>
    <w:rsid w:val="00C4673E"/>
    <w:rsid w:val="00C6125A"/>
    <w:rsid w:val="00C643D7"/>
    <w:rsid w:val="00C64BEE"/>
    <w:rsid w:val="00C727F6"/>
    <w:rsid w:val="00C82CC2"/>
    <w:rsid w:val="00C86AC2"/>
    <w:rsid w:val="00C87B0F"/>
    <w:rsid w:val="00C907C2"/>
    <w:rsid w:val="00C94CCF"/>
    <w:rsid w:val="00CB3005"/>
    <w:rsid w:val="00CB34F3"/>
    <w:rsid w:val="00CF5858"/>
    <w:rsid w:val="00D121BD"/>
    <w:rsid w:val="00D27115"/>
    <w:rsid w:val="00D54199"/>
    <w:rsid w:val="00D76AAE"/>
    <w:rsid w:val="00D858EF"/>
    <w:rsid w:val="00D8593C"/>
    <w:rsid w:val="00D9392D"/>
    <w:rsid w:val="00DB7348"/>
    <w:rsid w:val="00DF5E15"/>
    <w:rsid w:val="00E13C13"/>
    <w:rsid w:val="00E230EF"/>
    <w:rsid w:val="00E36EF2"/>
    <w:rsid w:val="00E41B05"/>
    <w:rsid w:val="00E50157"/>
    <w:rsid w:val="00E51760"/>
    <w:rsid w:val="00E67432"/>
    <w:rsid w:val="00E679C9"/>
    <w:rsid w:val="00E7032D"/>
    <w:rsid w:val="00E71A75"/>
    <w:rsid w:val="00E83653"/>
    <w:rsid w:val="00E849F5"/>
    <w:rsid w:val="00E8766A"/>
    <w:rsid w:val="00E9271B"/>
    <w:rsid w:val="00E95BBB"/>
    <w:rsid w:val="00E971B0"/>
    <w:rsid w:val="00EC5646"/>
    <w:rsid w:val="00EE00AE"/>
    <w:rsid w:val="00EE4731"/>
    <w:rsid w:val="00EF3315"/>
    <w:rsid w:val="00EF4227"/>
    <w:rsid w:val="00F34CC7"/>
    <w:rsid w:val="00F42977"/>
    <w:rsid w:val="00F441ED"/>
    <w:rsid w:val="00F5277E"/>
    <w:rsid w:val="00FE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5B810DE"/>
  <w15:docId w15:val="{58012B25-D191-4455-AF3D-AE6EEB5C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2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991F92"/>
    <w:rPr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1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474</Words>
  <Characters>2708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3176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Aditi Vaidya</cp:lastModifiedBy>
  <cp:revision>71</cp:revision>
  <cp:lastPrinted>2019-09-06T03:06:00Z</cp:lastPrinted>
  <dcterms:created xsi:type="dcterms:W3CDTF">2019-09-04T05:01:00Z</dcterms:created>
  <dcterms:modified xsi:type="dcterms:W3CDTF">2021-10-05T01:09:00Z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