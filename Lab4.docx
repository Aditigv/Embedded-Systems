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E40A6" w14:textId="77777777" w:rsidR="00222D8D" w:rsidRDefault="00222D8D" w:rsidP="00222D8D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>
        <w:rPr>
          <w:noProof/>
          <w:lang w:eastAsia="zh-CN"/>
        </w:rPr>
        <w:drawing>
          <wp:inline distT="0" distB="0" distL="0" distR="0" wp14:anchorId="6981E957" wp14:editId="37E1AA17">
            <wp:extent cx="540385" cy="504825"/>
            <wp:effectExtent l="0" t="0" r="0" b="9525"/>
            <wp:docPr id="2" name="Picture 2" descr="NP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PU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  <w:t xml:space="preserve">    Northwestern Polytechnic University</w:t>
      </w:r>
    </w:p>
    <w:p w14:paraId="43831BB6" w14:textId="77777777" w:rsidR="00222D8D" w:rsidRDefault="00222D8D" w:rsidP="00222D8D">
      <w:pPr>
        <w:snapToGrid w:val="0"/>
        <w:jc w:val="center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17CAF52E" w14:textId="77777777" w:rsidR="00222D8D" w:rsidRPr="00C6125A" w:rsidRDefault="00222D8D" w:rsidP="00222D8D"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 w:rsidRPr="00C6125A">
        <w:rPr>
          <w:rFonts w:eastAsia="TimesNewRomanPS-BoldMT" w:cs="SimSun"/>
          <w:b/>
          <w:bCs/>
          <w:sz w:val="24"/>
          <w:lang w:eastAsia="zh-CN"/>
        </w:rPr>
        <w:t>CE450L Lab - Embedded Engineering Lab</w:t>
      </w:r>
    </w:p>
    <w:p w14:paraId="602C93F1" w14:textId="77777777" w:rsidR="00222D8D" w:rsidRDefault="00222D8D" w:rsidP="00222D8D"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Lab </w:t>
      </w:r>
      <w:r w:rsidR="00403288">
        <w:rPr>
          <w:rFonts w:eastAsia="TimesNewRomanPS-BoldMT" w:cs="SimSun"/>
          <w:b/>
          <w:bCs/>
          <w:sz w:val="24"/>
          <w:lang w:eastAsia="zh-CN"/>
        </w:rPr>
        <w:t>Assignment #4</w:t>
      </w:r>
    </w:p>
    <w:p w14:paraId="2934612A" w14:textId="77777777" w:rsidR="00222D8D" w:rsidRDefault="00222D8D" w:rsidP="00222D8D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Due day: 1</w:t>
      </w:r>
      <w:r w:rsidR="007A6ED2">
        <w:rPr>
          <w:rFonts w:eastAsia="TimesNewRomanPS-BoldMT" w:cs="SimSun"/>
          <w:b/>
          <w:bCs/>
          <w:sz w:val="24"/>
          <w:lang w:eastAsia="zh-CN"/>
        </w:rPr>
        <w:t>0/13</w:t>
      </w:r>
      <w:r>
        <w:rPr>
          <w:rFonts w:eastAsia="TimesNewRomanPS-BoldMT" w:cs="SimSun"/>
          <w:b/>
          <w:bCs/>
          <w:sz w:val="24"/>
          <w:lang w:eastAsia="zh-CN"/>
        </w:rPr>
        <w:t>/2021</w:t>
      </w:r>
    </w:p>
    <w:p w14:paraId="59804F37" w14:textId="77777777" w:rsidR="00222D8D" w:rsidRDefault="00222D8D" w:rsidP="00222D8D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</w:p>
    <w:p w14:paraId="2A6BCB58" w14:textId="77777777" w:rsidR="00222D8D" w:rsidRDefault="00222D8D" w:rsidP="00222D8D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0464CB0F" w14:textId="77777777" w:rsidR="00222D8D" w:rsidRDefault="00222D8D" w:rsidP="00222D8D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29CEBAFE" w14:textId="77777777" w:rsidR="00222D8D" w:rsidRDefault="00222D8D" w:rsidP="00222D8D">
      <w:pPr>
        <w:numPr>
          <w:ilvl w:val="0"/>
          <w:numId w:val="8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Push the source code to GitHub or answer sheet in </w:t>
      </w:r>
      <w:r w:rsidRPr="0036640E">
        <w:rPr>
          <w:rFonts w:eastAsia="TimesNewRomanPS-BoldMT" w:cs="SimSun"/>
          <w:b/>
          <w:bCs/>
          <w:color w:val="FF0000"/>
          <w:sz w:val="24"/>
          <w:lang w:eastAsia="zh-CN"/>
        </w:rPr>
        <w:t>word file</w:t>
      </w:r>
    </w:p>
    <w:p w14:paraId="7AE8731E" w14:textId="77777777" w:rsidR="00222D8D" w:rsidRDefault="00222D8D" w:rsidP="00222D8D">
      <w:pPr>
        <w:numPr>
          <w:ilvl w:val="0"/>
          <w:numId w:val="8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Please follow the code style rule like programs on handout.</w:t>
      </w:r>
    </w:p>
    <w:p w14:paraId="429545BA" w14:textId="77777777" w:rsidR="00222D8D" w:rsidRDefault="00222D8D" w:rsidP="00222D8D">
      <w:pPr>
        <w:numPr>
          <w:ilvl w:val="0"/>
          <w:numId w:val="8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73A0C5E9" w14:textId="77777777" w:rsidR="00222D8D" w:rsidRDefault="00222D8D" w:rsidP="00222D8D">
      <w:pPr>
        <w:pStyle w:val="NoSpacing"/>
        <w:ind w:left="270" w:hanging="27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4. Takes academic honesty and integrity seriously (Zero Tolerance of Cheating &amp; Plagiarism)</w:t>
      </w:r>
    </w:p>
    <w:p w14:paraId="79D57793" w14:textId="77777777" w:rsidR="00197DBB" w:rsidRDefault="00197DBB">
      <w:pPr>
        <w:jc w:val="center"/>
        <w:rPr>
          <w:rFonts w:eastAsia="TimesNewRomanPS-BoldMT" w:cs="SimSun"/>
          <w:b/>
          <w:bCs/>
          <w:szCs w:val="28"/>
        </w:rPr>
      </w:pPr>
    </w:p>
    <w:p w14:paraId="0D592D07" w14:textId="77777777" w:rsidR="00A14387" w:rsidRDefault="00A14387">
      <w:pPr>
        <w:rPr>
          <w:rFonts w:eastAsia="TimesNewRomanPS-BoldMT" w:cs="SimSun"/>
          <w:b/>
          <w:bCs/>
          <w:szCs w:val="28"/>
          <w:lang w:val="en"/>
        </w:rPr>
      </w:pPr>
    </w:p>
    <w:p w14:paraId="31212B4D" w14:textId="77777777" w:rsidR="00A14387" w:rsidRPr="00222D8D" w:rsidRDefault="00A14387">
      <w:pPr>
        <w:rPr>
          <w:rFonts w:cs="SimSun"/>
          <w:b/>
          <w:bCs/>
          <w:szCs w:val="32"/>
        </w:rPr>
      </w:pPr>
      <w:r w:rsidRPr="00222D8D">
        <w:rPr>
          <w:rFonts w:cs="SimSun"/>
          <w:b/>
          <w:bCs/>
          <w:szCs w:val="32"/>
        </w:rPr>
        <w:t>Objectives:</w:t>
      </w:r>
    </w:p>
    <w:p w14:paraId="608706EE" w14:textId="77777777" w:rsidR="00742D0B" w:rsidRDefault="006F66AC" w:rsidP="003B21F3">
      <w:pPr>
        <w:spacing w:line="305" w:lineRule="atLeast"/>
        <w:rPr>
          <w:rFonts w:eastAsia="Times New Roman"/>
          <w:sz w:val="26"/>
          <w:szCs w:val="26"/>
        </w:rPr>
      </w:pPr>
      <w:r w:rsidRPr="006F66AC">
        <w:rPr>
          <w:rFonts w:eastAsia="Times New Roman"/>
          <w:sz w:val="26"/>
          <w:szCs w:val="26"/>
        </w:rPr>
        <w:t xml:space="preserve">This </w:t>
      </w:r>
      <w:r>
        <w:rPr>
          <w:rFonts w:eastAsia="Times New Roman"/>
          <w:sz w:val="26"/>
          <w:szCs w:val="26"/>
        </w:rPr>
        <w:t xml:space="preserve">exercise is to write programs to solve some interesting questions by logic operation, loops and conditional statements  </w:t>
      </w:r>
    </w:p>
    <w:p w14:paraId="3721D01F" w14:textId="77777777" w:rsidR="003B21F3" w:rsidRPr="003B21F3" w:rsidRDefault="003B21F3" w:rsidP="003B21F3">
      <w:pPr>
        <w:spacing w:line="305" w:lineRule="atLeast"/>
        <w:rPr>
          <w:rFonts w:eastAsia="Times New Roman"/>
          <w:sz w:val="26"/>
          <w:szCs w:val="26"/>
        </w:rPr>
      </w:pPr>
    </w:p>
    <w:p w14:paraId="273A122D" w14:textId="77777777" w:rsidR="00A14387" w:rsidRPr="00222D8D" w:rsidRDefault="00A14387">
      <w:pPr>
        <w:snapToGrid w:val="0"/>
        <w:spacing w:before="100" w:after="100"/>
        <w:rPr>
          <w:rFonts w:cs="SimSun"/>
          <w:b/>
          <w:bCs/>
          <w:szCs w:val="32"/>
        </w:rPr>
      </w:pPr>
      <w:r w:rsidRPr="00222D8D">
        <w:rPr>
          <w:rFonts w:cs="SimSun"/>
          <w:b/>
          <w:bCs/>
          <w:szCs w:val="32"/>
        </w:rPr>
        <w:t xml:space="preserve">The Laboratory Assignments: </w:t>
      </w:r>
    </w:p>
    <w:p w14:paraId="79D804D0" w14:textId="77777777" w:rsidR="005834FD" w:rsidRPr="00C87B0F" w:rsidRDefault="005834FD" w:rsidP="005834FD">
      <w:pPr>
        <w:pStyle w:val="ListParagraph"/>
        <w:numPr>
          <w:ilvl w:val="0"/>
          <w:numId w:val="6"/>
        </w:numPr>
        <w:spacing w:line="305" w:lineRule="atLeast"/>
        <w:rPr>
          <w:rFonts w:eastAsia="Times New Roman"/>
          <w:sz w:val="26"/>
          <w:szCs w:val="26"/>
        </w:rPr>
      </w:pPr>
      <w:r w:rsidRPr="005834FD">
        <w:rPr>
          <w:rFonts w:eastAsia="Times New Roman"/>
          <w:b/>
          <w:szCs w:val="26"/>
        </w:rPr>
        <w:t xml:space="preserve">Requirements: </w:t>
      </w:r>
      <w:r w:rsidR="00C87B0F" w:rsidRPr="00C87B0F">
        <w:rPr>
          <w:rFonts w:eastAsia="Times New Roman"/>
          <w:sz w:val="26"/>
          <w:szCs w:val="26"/>
        </w:rPr>
        <w:t xml:space="preserve">write </w:t>
      </w:r>
      <w:r w:rsidR="00130A2B">
        <w:rPr>
          <w:rFonts w:eastAsia="Times New Roman"/>
          <w:sz w:val="26"/>
          <w:szCs w:val="26"/>
        </w:rPr>
        <w:t>programs for</w:t>
      </w:r>
      <w:r w:rsidR="00C87B0F" w:rsidRPr="00C87B0F">
        <w:rPr>
          <w:rFonts w:eastAsia="Times New Roman"/>
          <w:sz w:val="26"/>
          <w:szCs w:val="26"/>
        </w:rPr>
        <w:t xml:space="preserve"> the following questions, and then post them in </w:t>
      </w:r>
      <w:proofErr w:type="spellStart"/>
      <w:r w:rsidR="00C87B0F" w:rsidRPr="00C87B0F">
        <w:rPr>
          <w:rFonts w:eastAsia="Times New Roman"/>
          <w:sz w:val="26"/>
          <w:szCs w:val="26"/>
        </w:rPr>
        <w:t>Github</w:t>
      </w:r>
      <w:proofErr w:type="spellEnd"/>
      <w:r w:rsidR="00130A2B">
        <w:rPr>
          <w:rFonts w:eastAsia="Times New Roman"/>
          <w:sz w:val="26"/>
          <w:szCs w:val="26"/>
        </w:rPr>
        <w:t xml:space="preserve"> including </w:t>
      </w:r>
      <w:r w:rsidR="006C2360">
        <w:rPr>
          <w:rFonts w:eastAsia="Times New Roman"/>
          <w:sz w:val="26"/>
          <w:szCs w:val="26"/>
        </w:rPr>
        <w:t xml:space="preserve">program description in header block comments area. </w:t>
      </w:r>
      <w:r w:rsidR="00130A2B">
        <w:rPr>
          <w:rFonts w:eastAsia="Times New Roman"/>
          <w:sz w:val="26"/>
          <w:szCs w:val="26"/>
        </w:rPr>
        <w:t xml:space="preserve"> </w:t>
      </w:r>
    </w:p>
    <w:p w14:paraId="27C2AF93" w14:textId="77777777" w:rsidR="00A14387" w:rsidRDefault="00A14387">
      <w:pPr>
        <w:rPr>
          <w:sz w:val="20"/>
          <w:szCs w:val="20"/>
          <w:lang w:eastAsia="zh-CN"/>
        </w:rPr>
      </w:pPr>
    </w:p>
    <w:p w14:paraId="72D656DE" w14:textId="77777777" w:rsidR="00A840EC" w:rsidRDefault="005704B3" w:rsidP="00E83653">
      <w:pPr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Swap two number</w:t>
      </w:r>
      <w:r w:rsidR="00F459B8">
        <w:rPr>
          <w:rFonts w:eastAsia="Times New Roman"/>
          <w:sz w:val="26"/>
          <w:szCs w:val="26"/>
        </w:rPr>
        <w:t>s</w:t>
      </w:r>
      <w:r>
        <w:rPr>
          <w:rFonts w:eastAsia="Times New Roman"/>
          <w:sz w:val="26"/>
          <w:szCs w:val="26"/>
        </w:rPr>
        <w:t xml:space="preserve"> witho</w:t>
      </w:r>
      <w:r w:rsidR="001439A0">
        <w:rPr>
          <w:rFonts w:eastAsia="Times New Roman"/>
          <w:sz w:val="26"/>
          <w:szCs w:val="26"/>
        </w:rPr>
        <w:t>ut using third variable avoiding</w:t>
      </w:r>
      <w:r>
        <w:rPr>
          <w:rFonts w:eastAsia="Times New Roman"/>
          <w:sz w:val="26"/>
          <w:szCs w:val="26"/>
        </w:rPr>
        <w:t xml:space="preserve"> overflow issue</w:t>
      </w:r>
    </w:p>
    <w:p w14:paraId="3B59A2FD" w14:textId="77777777" w:rsidR="006B15AD" w:rsidRPr="00315722" w:rsidRDefault="006B15AD" w:rsidP="006B15AD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bookmarkStart w:id="0" w:name="_Hlk84873185"/>
      <w:r w:rsidRPr="00315722">
        <w:rPr>
          <w:rFonts w:ascii="Courier New" w:eastAsia="Times New Roman" w:hAnsi="Courier New" w:cs="Courier New"/>
          <w:color w:val="4F81BD" w:themeColor="accent1"/>
          <w:sz w:val="24"/>
        </w:rPr>
        <w:t>#include &lt;</w:t>
      </w:r>
      <w:proofErr w:type="spellStart"/>
      <w:r w:rsidRPr="00315722">
        <w:rPr>
          <w:rFonts w:ascii="Courier New" w:eastAsia="Times New Roman" w:hAnsi="Courier New" w:cs="Courier New"/>
          <w:color w:val="4F81BD" w:themeColor="accent1"/>
          <w:sz w:val="24"/>
        </w:rPr>
        <w:t>stdio.h</w:t>
      </w:r>
      <w:proofErr w:type="spellEnd"/>
      <w:r w:rsidRPr="00315722">
        <w:rPr>
          <w:rFonts w:ascii="Courier New" w:eastAsia="Times New Roman" w:hAnsi="Courier New" w:cs="Courier New"/>
          <w:color w:val="4F81BD" w:themeColor="accent1"/>
          <w:sz w:val="24"/>
        </w:rPr>
        <w:t>&gt;</w:t>
      </w:r>
    </w:p>
    <w:p w14:paraId="78CE9B33" w14:textId="77777777" w:rsidR="006B15AD" w:rsidRPr="00315722" w:rsidRDefault="006B15AD" w:rsidP="006B15AD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315722">
        <w:rPr>
          <w:rFonts w:ascii="Courier New" w:eastAsia="Times New Roman" w:hAnsi="Courier New" w:cs="Courier New"/>
          <w:color w:val="4F81BD" w:themeColor="accent1"/>
          <w:sz w:val="24"/>
        </w:rPr>
        <w:t>void main()</w:t>
      </w:r>
    </w:p>
    <w:p w14:paraId="2924E4D2" w14:textId="77777777" w:rsidR="006B15AD" w:rsidRPr="00315722" w:rsidRDefault="006B15AD" w:rsidP="006B15AD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315722">
        <w:rPr>
          <w:rFonts w:ascii="Courier New" w:eastAsia="Times New Roman" w:hAnsi="Courier New" w:cs="Courier New"/>
          <w:color w:val="4F81BD" w:themeColor="accent1"/>
          <w:sz w:val="24"/>
        </w:rPr>
        <w:t>{</w:t>
      </w:r>
    </w:p>
    <w:p w14:paraId="076B1858" w14:textId="77777777" w:rsidR="006B15AD" w:rsidRPr="00315722" w:rsidRDefault="006B15AD" w:rsidP="006B15AD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315722">
        <w:rPr>
          <w:rFonts w:ascii="Courier New" w:eastAsia="Times New Roman" w:hAnsi="Courier New" w:cs="Courier New"/>
          <w:color w:val="4F81BD" w:themeColor="accent1"/>
          <w:sz w:val="24"/>
        </w:rPr>
        <w:t xml:space="preserve">    int </w:t>
      </w:r>
      <w:proofErr w:type="spellStart"/>
      <w:r w:rsidRPr="00315722">
        <w:rPr>
          <w:rFonts w:ascii="Courier New" w:eastAsia="Times New Roman" w:hAnsi="Courier New" w:cs="Courier New"/>
          <w:color w:val="4F81BD" w:themeColor="accent1"/>
          <w:sz w:val="24"/>
        </w:rPr>
        <w:t>a,b</w:t>
      </w:r>
      <w:proofErr w:type="spellEnd"/>
      <w:r w:rsidRPr="00315722">
        <w:rPr>
          <w:rFonts w:ascii="Courier New" w:eastAsia="Times New Roman" w:hAnsi="Courier New" w:cs="Courier New"/>
          <w:color w:val="4F81BD" w:themeColor="accent1"/>
          <w:sz w:val="24"/>
        </w:rPr>
        <w:t>;</w:t>
      </w:r>
    </w:p>
    <w:p w14:paraId="3291A975" w14:textId="77777777" w:rsidR="006B15AD" w:rsidRPr="00315722" w:rsidRDefault="006B15AD" w:rsidP="006B15AD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315722">
        <w:rPr>
          <w:rFonts w:ascii="Courier New" w:eastAsia="Times New Roman" w:hAnsi="Courier New" w:cs="Courier New"/>
          <w:color w:val="4F81BD" w:themeColor="accent1"/>
          <w:sz w:val="24"/>
        </w:rPr>
        <w:t xml:space="preserve">    </w:t>
      </w:r>
      <w:proofErr w:type="spellStart"/>
      <w:r w:rsidRPr="00315722">
        <w:rPr>
          <w:rFonts w:ascii="Courier New" w:eastAsia="Times New Roman" w:hAnsi="Courier New" w:cs="Courier New"/>
          <w:color w:val="4F81BD" w:themeColor="accent1"/>
          <w:sz w:val="24"/>
        </w:rPr>
        <w:t>printf</w:t>
      </w:r>
      <w:proofErr w:type="spellEnd"/>
      <w:r w:rsidRPr="00315722">
        <w:rPr>
          <w:rFonts w:ascii="Courier New" w:eastAsia="Times New Roman" w:hAnsi="Courier New" w:cs="Courier New"/>
          <w:color w:val="4F81BD" w:themeColor="accent1"/>
          <w:sz w:val="24"/>
        </w:rPr>
        <w:t>("Enter Value of a= ");</w:t>
      </w:r>
    </w:p>
    <w:p w14:paraId="191EBDE8" w14:textId="77777777" w:rsidR="006B15AD" w:rsidRPr="00315722" w:rsidRDefault="006B15AD" w:rsidP="006B15AD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315722">
        <w:rPr>
          <w:rFonts w:ascii="Courier New" w:eastAsia="Times New Roman" w:hAnsi="Courier New" w:cs="Courier New"/>
          <w:color w:val="4F81BD" w:themeColor="accent1"/>
          <w:sz w:val="24"/>
        </w:rPr>
        <w:t xml:space="preserve">    </w:t>
      </w:r>
      <w:proofErr w:type="spellStart"/>
      <w:r w:rsidRPr="00315722">
        <w:rPr>
          <w:rFonts w:ascii="Courier New" w:eastAsia="Times New Roman" w:hAnsi="Courier New" w:cs="Courier New"/>
          <w:color w:val="4F81BD" w:themeColor="accent1"/>
          <w:sz w:val="24"/>
        </w:rPr>
        <w:t>scanf</w:t>
      </w:r>
      <w:proofErr w:type="spellEnd"/>
      <w:r w:rsidRPr="00315722">
        <w:rPr>
          <w:rFonts w:ascii="Courier New" w:eastAsia="Times New Roman" w:hAnsi="Courier New" w:cs="Courier New"/>
          <w:color w:val="4F81BD" w:themeColor="accent1"/>
          <w:sz w:val="24"/>
        </w:rPr>
        <w:t>("%d", &amp;a);</w:t>
      </w:r>
    </w:p>
    <w:p w14:paraId="4B681CEF" w14:textId="77777777" w:rsidR="006B15AD" w:rsidRPr="00315722" w:rsidRDefault="006B15AD" w:rsidP="006B15AD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315722">
        <w:rPr>
          <w:rFonts w:ascii="Courier New" w:eastAsia="Times New Roman" w:hAnsi="Courier New" w:cs="Courier New"/>
          <w:color w:val="4F81BD" w:themeColor="accent1"/>
          <w:sz w:val="24"/>
        </w:rPr>
        <w:t xml:space="preserve">    </w:t>
      </w:r>
      <w:proofErr w:type="spellStart"/>
      <w:r w:rsidRPr="00315722">
        <w:rPr>
          <w:rFonts w:ascii="Courier New" w:eastAsia="Times New Roman" w:hAnsi="Courier New" w:cs="Courier New"/>
          <w:color w:val="4F81BD" w:themeColor="accent1"/>
          <w:sz w:val="24"/>
        </w:rPr>
        <w:t>printf</w:t>
      </w:r>
      <w:proofErr w:type="spellEnd"/>
      <w:r w:rsidRPr="00315722">
        <w:rPr>
          <w:rFonts w:ascii="Courier New" w:eastAsia="Times New Roman" w:hAnsi="Courier New" w:cs="Courier New"/>
          <w:color w:val="4F81BD" w:themeColor="accent1"/>
          <w:sz w:val="24"/>
        </w:rPr>
        <w:t>("\</w:t>
      </w:r>
      <w:proofErr w:type="spellStart"/>
      <w:r w:rsidRPr="00315722">
        <w:rPr>
          <w:rFonts w:ascii="Courier New" w:eastAsia="Times New Roman" w:hAnsi="Courier New" w:cs="Courier New"/>
          <w:color w:val="4F81BD" w:themeColor="accent1"/>
          <w:sz w:val="24"/>
        </w:rPr>
        <w:t>nEnter</w:t>
      </w:r>
      <w:proofErr w:type="spellEnd"/>
      <w:r w:rsidRPr="00315722">
        <w:rPr>
          <w:rFonts w:ascii="Courier New" w:eastAsia="Times New Roman" w:hAnsi="Courier New" w:cs="Courier New"/>
          <w:color w:val="4F81BD" w:themeColor="accent1"/>
          <w:sz w:val="24"/>
        </w:rPr>
        <w:t xml:space="preserve"> Value of b= ");</w:t>
      </w:r>
    </w:p>
    <w:p w14:paraId="2D7C66C6" w14:textId="5758E932" w:rsidR="006B15AD" w:rsidRPr="00315722" w:rsidRDefault="006B15AD" w:rsidP="006B15AD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315722">
        <w:rPr>
          <w:rFonts w:ascii="Courier New" w:eastAsia="Times New Roman" w:hAnsi="Courier New" w:cs="Courier New"/>
          <w:color w:val="4F81BD" w:themeColor="accent1"/>
          <w:sz w:val="24"/>
        </w:rPr>
        <w:t xml:space="preserve">    </w:t>
      </w:r>
      <w:proofErr w:type="spellStart"/>
      <w:r w:rsidRPr="00315722">
        <w:rPr>
          <w:rFonts w:ascii="Courier New" w:eastAsia="Times New Roman" w:hAnsi="Courier New" w:cs="Courier New"/>
          <w:color w:val="4F81BD" w:themeColor="accent1"/>
          <w:sz w:val="24"/>
        </w:rPr>
        <w:t>scanf</w:t>
      </w:r>
      <w:proofErr w:type="spellEnd"/>
      <w:r w:rsidRPr="00315722">
        <w:rPr>
          <w:rFonts w:ascii="Courier New" w:eastAsia="Times New Roman" w:hAnsi="Courier New" w:cs="Courier New"/>
          <w:color w:val="4F81BD" w:themeColor="accent1"/>
          <w:sz w:val="24"/>
        </w:rPr>
        <w:t>("%d", &amp;b);</w:t>
      </w:r>
    </w:p>
    <w:p w14:paraId="187F7533" w14:textId="77777777" w:rsidR="006B15AD" w:rsidRPr="00315722" w:rsidRDefault="006B15AD" w:rsidP="006B15AD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315722">
        <w:rPr>
          <w:rFonts w:ascii="Courier New" w:eastAsia="Times New Roman" w:hAnsi="Courier New" w:cs="Courier New"/>
          <w:color w:val="4F81BD" w:themeColor="accent1"/>
          <w:sz w:val="24"/>
        </w:rPr>
        <w:t xml:space="preserve">    int c = a;</w:t>
      </w:r>
    </w:p>
    <w:p w14:paraId="6CBFF300" w14:textId="77777777" w:rsidR="006B15AD" w:rsidRPr="00315722" w:rsidRDefault="006B15AD" w:rsidP="006B15AD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315722">
        <w:rPr>
          <w:rFonts w:ascii="Courier New" w:eastAsia="Times New Roman" w:hAnsi="Courier New" w:cs="Courier New"/>
          <w:color w:val="4F81BD" w:themeColor="accent1"/>
          <w:sz w:val="24"/>
        </w:rPr>
        <w:t xml:space="preserve">    a = b;</w:t>
      </w:r>
    </w:p>
    <w:p w14:paraId="41DC33CB" w14:textId="1677095F" w:rsidR="006B15AD" w:rsidRPr="00315722" w:rsidRDefault="006B15AD" w:rsidP="006B15AD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315722">
        <w:rPr>
          <w:rFonts w:ascii="Courier New" w:eastAsia="Times New Roman" w:hAnsi="Courier New" w:cs="Courier New"/>
          <w:color w:val="4F81BD" w:themeColor="accent1"/>
          <w:sz w:val="24"/>
        </w:rPr>
        <w:t xml:space="preserve">    b = c;</w:t>
      </w:r>
    </w:p>
    <w:p w14:paraId="37BBD6DA" w14:textId="77777777" w:rsidR="006B15AD" w:rsidRPr="00315722" w:rsidRDefault="006B15AD" w:rsidP="006B15AD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315722">
        <w:rPr>
          <w:rFonts w:ascii="Courier New" w:eastAsia="Times New Roman" w:hAnsi="Courier New" w:cs="Courier New"/>
          <w:color w:val="4F81BD" w:themeColor="accent1"/>
          <w:sz w:val="24"/>
        </w:rPr>
        <w:t xml:space="preserve">    </w:t>
      </w:r>
      <w:proofErr w:type="spellStart"/>
      <w:r w:rsidRPr="00315722">
        <w:rPr>
          <w:rFonts w:ascii="Courier New" w:eastAsia="Times New Roman" w:hAnsi="Courier New" w:cs="Courier New"/>
          <w:color w:val="4F81BD" w:themeColor="accent1"/>
          <w:sz w:val="24"/>
        </w:rPr>
        <w:t>printf</w:t>
      </w:r>
      <w:proofErr w:type="spellEnd"/>
      <w:r w:rsidRPr="00315722">
        <w:rPr>
          <w:rFonts w:ascii="Courier New" w:eastAsia="Times New Roman" w:hAnsi="Courier New" w:cs="Courier New"/>
          <w:color w:val="4F81BD" w:themeColor="accent1"/>
          <w:sz w:val="24"/>
        </w:rPr>
        <w:t>("\</w:t>
      </w:r>
      <w:proofErr w:type="spellStart"/>
      <w:r w:rsidRPr="00315722">
        <w:rPr>
          <w:rFonts w:ascii="Courier New" w:eastAsia="Times New Roman" w:hAnsi="Courier New" w:cs="Courier New"/>
          <w:color w:val="4F81BD" w:themeColor="accent1"/>
          <w:sz w:val="24"/>
        </w:rPr>
        <w:t>nSwap</w:t>
      </w:r>
      <w:proofErr w:type="spellEnd"/>
      <w:r w:rsidRPr="00315722">
        <w:rPr>
          <w:rFonts w:ascii="Courier New" w:eastAsia="Times New Roman" w:hAnsi="Courier New" w:cs="Courier New"/>
          <w:color w:val="4F81BD" w:themeColor="accent1"/>
          <w:sz w:val="24"/>
        </w:rPr>
        <w:t xml:space="preserve"> result: a = %d, b = %d", a, b);</w:t>
      </w:r>
    </w:p>
    <w:p w14:paraId="3C2E3672" w14:textId="77777777" w:rsidR="006B15AD" w:rsidRPr="00315722" w:rsidRDefault="006B15AD" w:rsidP="006B15AD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315722">
        <w:rPr>
          <w:rFonts w:ascii="Courier New" w:eastAsia="Times New Roman" w:hAnsi="Courier New" w:cs="Courier New"/>
          <w:color w:val="4F81BD" w:themeColor="accent1"/>
          <w:sz w:val="24"/>
        </w:rPr>
        <w:t xml:space="preserve">    return 0;</w:t>
      </w:r>
    </w:p>
    <w:p w14:paraId="75932218" w14:textId="77777777" w:rsidR="006B15AD" w:rsidRPr="00315722" w:rsidRDefault="006B15AD" w:rsidP="006B15AD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315722">
        <w:rPr>
          <w:rFonts w:ascii="Courier New" w:eastAsia="Times New Roman" w:hAnsi="Courier New" w:cs="Courier New"/>
          <w:color w:val="4F81BD" w:themeColor="accent1"/>
          <w:sz w:val="24"/>
        </w:rPr>
        <w:t xml:space="preserve">    </w:t>
      </w:r>
      <w:proofErr w:type="spellStart"/>
      <w:r w:rsidRPr="00315722">
        <w:rPr>
          <w:rFonts w:ascii="Courier New" w:eastAsia="Times New Roman" w:hAnsi="Courier New" w:cs="Courier New"/>
          <w:color w:val="4F81BD" w:themeColor="accent1"/>
          <w:sz w:val="24"/>
        </w:rPr>
        <w:t>getch</w:t>
      </w:r>
      <w:proofErr w:type="spellEnd"/>
      <w:r w:rsidRPr="00315722">
        <w:rPr>
          <w:rFonts w:ascii="Courier New" w:eastAsia="Times New Roman" w:hAnsi="Courier New" w:cs="Courier New"/>
          <w:color w:val="4F81BD" w:themeColor="accent1"/>
          <w:sz w:val="24"/>
        </w:rPr>
        <w:t>();</w:t>
      </w:r>
    </w:p>
    <w:p w14:paraId="23CF72E5" w14:textId="78126AAB" w:rsidR="00582B48" w:rsidRPr="00315722" w:rsidRDefault="006B15AD" w:rsidP="006B15AD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315722">
        <w:rPr>
          <w:rFonts w:ascii="Courier New" w:eastAsia="Times New Roman" w:hAnsi="Courier New" w:cs="Courier New"/>
          <w:color w:val="4F81BD" w:themeColor="accent1"/>
          <w:sz w:val="24"/>
        </w:rPr>
        <w:t>}</w:t>
      </w:r>
    </w:p>
    <w:bookmarkEnd w:id="0"/>
    <w:p w14:paraId="68777290" w14:textId="77777777" w:rsidR="00CF5858" w:rsidRDefault="00F459B8" w:rsidP="00F459B8">
      <w:pPr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lastRenderedPageBreak/>
        <w:t>R</w:t>
      </w:r>
      <w:r w:rsidR="000E183B">
        <w:rPr>
          <w:rFonts w:eastAsia="Times New Roman"/>
          <w:sz w:val="26"/>
          <w:szCs w:val="26"/>
        </w:rPr>
        <w:t>everse a given number and print it on the monitor</w:t>
      </w:r>
    </w:p>
    <w:p w14:paraId="4972E111" w14:textId="77777777" w:rsidR="000002B7" w:rsidRPr="00F459B8" w:rsidRDefault="000002B7" w:rsidP="000002B7">
      <w:pPr>
        <w:spacing w:line="305" w:lineRule="atLeast"/>
        <w:ind w:left="720"/>
        <w:rPr>
          <w:rFonts w:eastAsia="Times New Roman"/>
          <w:sz w:val="26"/>
          <w:szCs w:val="26"/>
        </w:rPr>
      </w:pPr>
    </w:p>
    <w:p w14:paraId="57313273" w14:textId="77777777" w:rsidR="00CF5858" w:rsidRPr="00471CC9" w:rsidRDefault="00CF5858" w:rsidP="00CF5858">
      <w:pPr>
        <w:autoSpaceDE w:val="0"/>
        <w:autoSpaceDN w:val="0"/>
        <w:adjustRightInd w:val="0"/>
        <w:ind w:left="720"/>
        <w:rPr>
          <w:bCs/>
          <w:i/>
          <w:sz w:val="22"/>
          <w:szCs w:val="22"/>
          <w:lang w:eastAsia="zh-CN"/>
        </w:rPr>
      </w:pPr>
      <w:r w:rsidRPr="00471CC9">
        <w:rPr>
          <w:bCs/>
          <w:i/>
          <w:sz w:val="22"/>
          <w:szCs w:val="22"/>
          <w:lang w:eastAsia="zh-CN"/>
        </w:rPr>
        <w:t>Output:</w:t>
      </w:r>
    </w:p>
    <w:p w14:paraId="1569477D" w14:textId="77777777" w:rsidR="000605F3" w:rsidRDefault="000605F3" w:rsidP="00BB3FCD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  <w:r w:rsidRPr="00BB3FCD">
        <w:rPr>
          <w:i/>
          <w:sz w:val="22"/>
          <w:szCs w:val="22"/>
          <w:lang w:eastAsia="zh-CN"/>
        </w:rPr>
        <w:t>enter any no to get its reverse: 456</w:t>
      </w:r>
    </w:p>
    <w:p w14:paraId="02E8347F" w14:textId="77777777" w:rsidR="00BB3FCD" w:rsidRPr="00BB3FCD" w:rsidRDefault="00BB3FCD" w:rsidP="00BB3FCD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</w:p>
    <w:p w14:paraId="21329473" w14:textId="288FFC37" w:rsidR="00CF5858" w:rsidRDefault="000605F3" w:rsidP="00BB3FCD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  <w:r w:rsidRPr="00BB3FCD">
        <w:rPr>
          <w:i/>
          <w:sz w:val="22"/>
          <w:szCs w:val="22"/>
          <w:lang w:eastAsia="zh-CN"/>
        </w:rPr>
        <w:t>reverse=654</w:t>
      </w:r>
    </w:p>
    <w:p w14:paraId="36CB8972" w14:textId="3964AE7C" w:rsidR="006B15AD" w:rsidRDefault="006B15AD" w:rsidP="00BB3FCD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</w:p>
    <w:p w14:paraId="7432B78D" w14:textId="77777777" w:rsidR="006B15AD" w:rsidRPr="00315722" w:rsidRDefault="006B15AD" w:rsidP="006B15AD">
      <w:pPr>
        <w:autoSpaceDE w:val="0"/>
        <w:autoSpaceDN w:val="0"/>
        <w:adjustRightInd w:val="0"/>
        <w:ind w:left="720"/>
        <w:rPr>
          <w:rFonts w:ascii="Courier New" w:hAnsi="Courier New" w:cs="Courier New"/>
          <w:iCs/>
          <w:color w:val="4F81BD" w:themeColor="accent1"/>
          <w:sz w:val="22"/>
          <w:szCs w:val="22"/>
          <w:lang w:eastAsia="zh-CN"/>
        </w:rPr>
      </w:pPr>
      <w:r w:rsidRPr="00315722">
        <w:rPr>
          <w:rFonts w:ascii="Courier New" w:hAnsi="Courier New" w:cs="Courier New"/>
          <w:iCs/>
          <w:color w:val="4F81BD" w:themeColor="accent1"/>
          <w:sz w:val="22"/>
          <w:szCs w:val="22"/>
          <w:lang w:eastAsia="zh-CN"/>
        </w:rPr>
        <w:t xml:space="preserve">#include&lt;stdio.h&gt;  </w:t>
      </w:r>
    </w:p>
    <w:p w14:paraId="58B88C17" w14:textId="77777777" w:rsidR="006B15AD" w:rsidRPr="00315722" w:rsidRDefault="006B15AD" w:rsidP="006B15AD">
      <w:pPr>
        <w:autoSpaceDE w:val="0"/>
        <w:autoSpaceDN w:val="0"/>
        <w:adjustRightInd w:val="0"/>
        <w:ind w:left="720"/>
        <w:rPr>
          <w:rFonts w:ascii="Courier New" w:hAnsi="Courier New" w:cs="Courier New"/>
          <w:iCs/>
          <w:color w:val="4F81BD" w:themeColor="accent1"/>
          <w:sz w:val="22"/>
          <w:szCs w:val="22"/>
          <w:lang w:eastAsia="zh-CN"/>
        </w:rPr>
      </w:pPr>
      <w:r w:rsidRPr="00315722">
        <w:rPr>
          <w:rFonts w:ascii="Courier New" w:hAnsi="Courier New" w:cs="Courier New"/>
          <w:iCs/>
          <w:color w:val="4F81BD" w:themeColor="accent1"/>
          <w:sz w:val="22"/>
          <w:szCs w:val="22"/>
          <w:lang w:eastAsia="zh-CN"/>
        </w:rPr>
        <w:t xml:space="preserve"> int main()    </w:t>
      </w:r>
    </w:p>
    <w:p w14:paraId="3AE32F8A" w14:textId="77777777" w:rsidR="006B15AD" w:rsidRPr="00315722" w:rsidRDefault="006B15AD" w:rsidP="006B15AD">
      <w:pPr>
        <w:autoSpaceDE w:val="0"/>
        <w:autoSpaceDN w:val="0"/>
        <w:adjustRightInd w:val="0"/>
        <w:ind w:left="720"/>
        <w:rPr>
          <w:rFonts w:ascii="Courier New" w:hAnsi="Courier New" w:cs="Courier New"/>
          <w:iCs/>
          <w:color w:val="4F81BD" w:themeColor="accent1"/>
          <w:sz w:val="22"/>
          <w:szCs w:val="22"/>
          <w:lang w:eastAsia="zh-CN"/>
        </w:rPr>
      </w:pPr>
      <w:r w:rsidRPr="00315722">
        <w:rPr>
          <w:rFonts w:ascii="Courier New" w:hAnsi="Courier New" w:cs="Courier New"/>
          <w:iCs/>
          <w:color w:val="4F81BD" w:themeColor="accent1"/>
          <w:sz w:val="22"/>
          <w:szCs w:val="22"/>
          <w:lang w:eastAsia="zh-CN"/>
        </w:rPr>
        <w:t xml:space="preserve">{    </w:t>
      </w:r>
    </w:p>
    <w:p w14:paraId="38A38B2A" w14:textId="77777777" w:rsidR="006B15AD" w:rsidRPr="00315722" w:rsidRDefault="006B15AD" w:rsidP="006B15AD">
      <w:pPr>
        <w:autoSpaceDE w:val="0"/>
        <w:autoSpaceDN w:val="0"/>
        <w:adjustRightInd w:val="0"/>
        <w:ind w:left="720"/>
        <w:rPr>
          <w:rFonts w:ascii="Courier New" w:hAnsi="Courier New" w:cs="Courier New"/>
          <w:iCs/>
          <w:color w:val="4F81BD" w:themeColor="accent1"/>
          <w:sz w:val="22"/>
          <w:szCs w:val="22"/>
          <w:lang w:eastAsia="zh-CN"/>
        </w:rPr>
      </w:pPr>
      <w:r w:rsidRPr="00315722">
        <w:rPr>
          <w:rFonts w:ascii="Courier New" w:hAnsi="Courier New" w:cs="Courier New"/>
          <w:iCs/>
          <w:color w:val="4F81BD" w:themeColor="accent1"/>
          <w:sz w:val="22"/>
          <w:szCs w:val="22"/>
          <w:lang w:eastAsia="zh-CN"/>
        </w:rPr>
        <w:t xml:space="preserve">int </w:t>
      </w:r>
      <w:proofErr w:type="spellStart"/>
      <w:r w:rsidRPr="00315722">
        <w:rPr>
          <w:rFonts w:ascii="Courier New" w:hAnsi="Courier New" w:cs="Courier New"/>
          <w:iCs/>
          <w:color w:val="4F81BD" w:themeColor="accent1"/>
          <w:sz w:val="22"/>
          <w:szCs w:val="22"/>
          <w:lang w:eastAsia="zh-CN"/>
        </w:rPr>
        <w:t>n,num</w:t>
      </w:r>
      <w:proofErr w:type="spellEnd"/>
      <w:r w:rsidRPr="00315722">
        <w:rPr>
          <w:rFonts w:ascii="Courier New" w:hAnsi="Courier New" w:cs="Courier New"/>
          <w:iCs/>
          <w:color w:val="4F81BD" w:themeColor="accent1"/>
          <w:sz w:val="22"/>
          <w:szCs w:val="22"/>
          <w:lang w:eastAsia="zh-CN"/>
        </w:rPr>
        <w:t xml:space="preserve">=0, a;    </w:t>
      </w:r>
    </w:p>
    <w:p w14:paraId="751E8F6A" w14:textId="77777777" w:rsidR="006B15AD" w:rsidRPr="00315722" w:rsidRDefault="006B15AD" w:rsidP="006B15AD">
      <w:pPr>
        <w:autoSpaceDE w:val="0"/>
        <w:autoSpaceDN w:val="0"/>
        <w:adjustRightInd w:val="0"/>
        <w:ind w:left="720"/>
        <w:rPr>
          <w:rFonts w:ascii="Courier New" w:hAnsi="Courier New" w:cs="Courier New"/>
          <w:iCs/>
          <w:color w:val="4F81BD" w:themeColor="accent1"/>
          <w:sz w:val="22"/>
          <w:szCs w:val="22"/>
          <w:lang w:eastAsia="zh-CN"/>
        </w:rPr>
      </w:pPr>
      <w:proofErr w:type="spellStart"/>
      <w:r w:rsidRPr="00315722">
        <w:rPr>
          <w:rFonts w:ascii="Courier New" w:hAnsi="Courier New" w:cs="Courier New"/>
          <w:iCs/>
          <w:color w:val="4F81BD" w:themeColor="accent1"/>
          <w:sz w:val="22"/>
          <w:szCs w:val="22"/>
          <w:lang w:eastAsia="zh-CN"/>
        </w:rPr>
        <w:t>printf</w:t>
      </w:r>
      <w:proofErr w:type="spellEnd"/>
      <w:r w:rsidRPr="00315722">
        <w:rPr>
          <w:rFonts w:ascii="Courier New" w:hAnsi="Courier New" w:cs="Courier New"/>
          <w:iCs/>
          <w:color w:val="4F81BD" w:themeColor="accent1"/>
          <w:sz w:val="22"/>
          <w:szCs w:val="22"/>
          <w:lang w:eastAsia="zh-CN"/>
        </w:rPr>
        <w:t xml:space="preserve">("Enter a number: ");    </w:t>
      </w:r>
    </w:p>
    <w:p w14:paraId="3070C873" w14:textId="77777777" w:rsidR="006B15AD" w:rsidRPr="00315722" w:rsidRDefault="006B15AD" w:rsidP="006B15AD">
      <w:pPr>
        <w:autoSpaceDE w:val="0"/>
        <w:autoSpaceDN w:val="0"/>
        <w:adjustRightInd w:val="0"/>
        <w:ind w:left="720"/>
        <w:rPr>
          <w:rFonts w:ascii="Courier New" w:hAnsi="Courier New" w:cs="Courier New"/>
          <w:iCs/>
          <w:color w:val="4F81BD" w:themeColor="accent1"/>
          <w:sz w:val="22"/>
          <w:szCs w:val="22"/>
          <w:lang w:eastAsia="zh-CN"/>
        </w:rPr>
      </w:pPr>
      <w:r w:rsidRPr="00315722">
        <w:rPr>
          <w:rFonts w:ascii="Courier New" w:hAnsi="Courier New" w:cs="Courier New"/>
          <w:iCs/>
          <w:color w:val="4F81BD" w:themeColor="accent1"/>
          <w:sz w:val="22"/>
          <w:szCs w:val="22"/>
          <w:lang w:eastAsia="zh-CN"/>
        </w:rPr>
        <w:t xml:space="preserve">  </w:t>
      </w:r>
      <w:proofErr w:type="spellStart"/>
      <w:r w:rsidRPr="00315722">
        <w:rPr>
          <w:rFonts w:ascii="Courier New" w:hAnsi="Courier New" w:cs="Courier New"/>
          <w:iCs/>
          <w:color w:val="4F81BD" w:themeColor="accent1"/>
          <w:sz w:val="22"/>
          <w:szCs w:val="22"/>
          <w:lang w:eastAsia="zh-CN"/>
        </w:rPr>
        <w:t>scanf</w:t>
      </w:r>
      <w:proofErr w:type="spellEnd"/>
      <w:r w:rsidRPr="00315722">
        <w:rPr>
          <w:rFonts w:ascii="Courier New" w:hAnsi="Courier New" w:cs="Courier New"/>
          <w:iCs/>
          <w:color w:val="4F81BD" w:themeColor="accent1"/>
          <w:sz w:val="22"/>
          <w:szCs w:val="22"/>
          <w:lang w:eastAsia="zh-CN"/>
        </w:rPr>
        <w:t xml:space="preserve">("%d", &amp;n);    </w:t>
      </w:r>
    </w:p>
    <w:p w14:paraId="71C6AFD4" w14:textId="77777777" w:rsidR="006B15AD" w:rsidRPr="00315722" w:rsidRDefault="006B15AD" w:rsidP="006B15AD">
      <w:pPr>
        <w:autoSpaceDE w:val="0"/>
        <w:autoSpaceDN w:val="0"/>
        <w:adjustRightInd w:val="0"/>
        <w:ind w:left="720"/>
        <w:rPr>
          <w:rFonts w:ascii="Courier New" w:hAnsi="Courier New" w:cs="Courier New"/>
          <w:iCs/>
          <w:color w:val="4F81BD" w:themeColor="accent1"/>
          <w:sz w:val="22"/>
          <w:szCs w:val="22"/>
          <w:lang w:eastAsia="zh-CN"/>
        </w:rPr>
      </w:pPr>
      <w:r w:rsidRPr="00315722">
        <w:rPr>
          <w:rFonts w:ascii="Courier New" w:hAnsi="Courier New" w:cs="Courier New"/>
          <w:iCs/>
          <w:color w:val="4F81BD" w:themeColor="accent1"/>
          <w:sz w:val="22"/>
          <w:szCs w:val="22"/>
          <w:lang w:eastAsia="zh-CN"/>
        </w:rPr>
        <w:t xml:space="preserve">  while(n!=0)    </w:t>
      </w:r>
    </w:p>
    <w:p w14:paraId="6E543FDD" w14:textId="77777777" w:rsidR="006B15AD" w:rsidRPr="00315722" w:rsidRDefault="006B15AD" w:rsidP="006B15AD">
      <w:pPr>
        <w:autoSpaceDE w:val="0"/>
        <w:autoSpaceDN w:val="0"/>
        <w:adjustRightInd w:val="0"/>
        <w:ind w:left="720"/>
        <w:rPr>
          <w:rFonts w:ascii="Courier New" w:hAnsi="Courier New" w:cs="Courier New"/>
          <w:iCs/>
          <w:color w:val="4F81BD" w:themeColor="accent1"/>
          <w:sz w:val="22"/>
          <w:szCs w:val="22"/>
          <w:lang w:eastAsia="zh-CN"/>
        </w:rPr>
      </w:pPr>
      <w:r w:rsidRPr="00315722">
        <w:rPr>
          <w:rFonts w:ascii="Courier New" w:hAnsi="Courier New" w:cs="Courier New"/>
          <w:iCs/>
          <w:color w:val="4F81BD" w:themeColor="accent1"/>
          <w:sz w:val="22"/>
          <w:szCs w:val="22"/>
          <w:lang w:eastAsia="zh-CN"/>
        </w:rPr>
        <w:t xml:space="preserve">  {    </w:t>
      </w:r>
    </w:p>
    <w:p w14:paraId="3122F833" w14:textId="77777777" w:rsidR="006B15AD" w:rsidRPr="00315722" w:rsidRDefault="006B15AD" w:rsidP="006B15AD">
      <w:pPr>
        <w:autoSpaceDE w:val="0"/>
        <w:autoSpaceDN w:val="0"/>
        <w:adjustRightInd w:val="0"/>
        <w:ind w:left="720"/>
        <w:rPr>
          <w:rFonts w:ascii="Courier New" w:hAnsi="Courier New" w:cs="Courier New"/>
          <w:iCs/>
          <w:color w:val="4F81BD" w:themeColor="accent1"/>
          <w:sz w:val="22"/>
          <w:szCs w:val="22"/>
          <w:lang w:eastAsia="zh-CN"/>
        </w:rPr>
      </w:pPr>
      <w:r w:rsidRPr="00315722">
        <w:rPr>
          <w:rFonts w:ascii="Courier New" w:hAnsi="Courier New" w:cs="Courier New"/>
          <w:iCs/>
          <w:color w:val="4F81BD" w:themeColor="accent1"/>
          <w:sz w:val="22"/>
          <w:szCs w:val="22"/>
          <w:lang w:eastAsia="zh-CN"/>
        </w:rPr>
        <w:t xml:space="preserve">     a=n%10;    </w:t>
      </w:r>
    </w:p>
    <w:p w14:paraId="25987A32" w14:textId="77777777" w:rsidR="006B15AD" w:rsidRPr="00315722" w:rsidRDefault="006B15AD" w:rsidP="006B15AD">
      <w:pPr>
        <w:autoSpaceDE w:val="0"/>
        <w:autoSpaceDN w:val="0"/>
        <w:adjustRightInd w:val="0"/>
        <w:ind w:left="720"/>
        <w:rPr>
          <w:rFonts w:ascii="Courier New" w:hAnsi="Courier New" w:cs="Courier New"/>
          <w:iCs/>
          <w:color w:val="4F81BD" w:themeColor="accent1"/>
          <w:sz w:val="22"/>
          <w:szCs w:val="22"/>
          <w:lang w:eastAsia="zh-CN"/>
        </w:rPr>
      </w:pPr>
      <w:r w:rsidRPr="00315722">
        <w:rPr>
          <w:rFonts w:ascii="Courier New" w:hAnsi="Courier New" w:cs="Courier New"/>
          <w:iCs/>
          <w:color w:val="4F81BD" w:themeColor="accent1"/>
          <w:sz w:val="22"/>
          <w:szCs w:val="22"/>
          <w:lang w:eastAsia="zh-CN"/>
        </w:rPr>
        <w:t xml:space="preserve">     num=num*10+a;    </w:t>
      </w:r>
    </w:p>
    <w:p w14:paraId="65949672" w14:textId="77777777" w:rsidR="006B15AD" w:rsidRPr="00315722" w:rsidRDefault="006B15AD" w:rsidP="006B15AD">
      <w:pPr>
        <w:autoSpaceDE w:val="0"/>
        <w:autoSpaceDN w:val="0"/>
        <w:adjustRightInd w:val="0"/>
        <w:ind w:left="720"/>
        <w:rPr>
          <w:rFonts w:ascii="Courier New" w:hAnsi="Courier New" w:cs="Courier New"/>
          <w:iCs/>
          <w:color w:val="4F81BD" w:themeColor="accent1"/>
          <w:sz w:val="22"/>
          <w:szCs w:val="22"/>
          <w:lang w:eastAsia="zh-CN"/>
        </w:rPr>
      </w:pPr>
      <w:r w:rsidRPr="00315722">
        <w:rPr>
          <w:rFonts w:ascii="Courier New" w:hAnsi="Courier New" w:cs="Courier New"/>
          <w:iCs/>
          <w:color w:val="4F81BD" w:themeColor="accent1"/>
          <w:sz w:val="22"/>
          <w:szCs w:val="22"/>
          <w:lang w:eastAsia="zh-CN"/>
        </w:rPr>
        <w:t xml:space="preserve">     n/=10;    </w:t>
      </w:r>
    </w:p>
    <w:p w14:paraId="105C7BCB" w14:textId="77777777" w:rsidR="006B15AD" w:rsidRPr="00315722" w:rsidRDefault="006B15AD" w:rsidP="006B15AD">
      <w:pPr>
        <w:autoSpaceDE w:val="0"/>
        <w:autoSpaceDN w:val="0"/>
        <w:adjustRightInd w:val="0"/>
        <w:ind w:left="720"/>
        <w:rPr>
          <w:rFonts w:ascii="Courier New" w:hAnsi="Courier New" w:cs="Courier New"/>
          <w:iCs/>
          <w:color w:val="4F81BD" w:themeColor="accent1"/>
          <w:sz w:val="22"/>
          <w:szCs w:val="22"/>
          <w:lang w:eastAsia="zh-CN"/>
        </w:rPr>
      </w:pPr>
      <w:r w:rsidRPr="00315722">
        <w:rPr>
          <w:rFonts w:ascii="Courier New" w:hAnsi="Courier New" w:cs="Courier New"/>
          <w:iCs/>
          <w:color w:val="4F81BD" w:themeColor="accent1"/>
          <w:sz w:val="22"/>
          <w:szCs w:val="22"/>
          <w:lang w:eastAsia="zh-CN"/>
        </w:rPr>
        <w:t xml:space="preserve">  }    </w:t>
      </w:r>
    </w:p>
    <w:p w14:paraId="4705CF32" w14:textId="77777777" w:rsidR="006B15AD" w:rsidRPr="00315722" w:rsidRDefault="006B15AD" w:rsidP="006B15AD">
      <w:pPr>
        <w:autoSpaceDE w:val="0"/>
        <w:autoSpaceDN w:val="0"/>
        <w:adjustRightInd w:val="0"/>
        <w:ind w:left="720"/>
        <w:rPr>
          <w:rFonts w:ascii="Courier New" w:hAnsi="Courier New" w:cs="Courier New"/>
          <w:iCs/>
          <w:color w:val="4F81BD" w:themeColor="accent1"/>
          <w:sz w:val="22"/>
          <w:szCs w:val="22"/>
          <w:lang w:eastAsia="zh-CN"/>
        </w:rPr>
      </w:pPr>
      <w:r w:rsidRPr="00315722">
        <w:rPr>
          <w:rFonts w:ascii="Courier New" w:hAnsi="Courier New" w:cs="Courier New"/>
          <w:iCs/>
          <w:color w:val="4F81BD" w:themeColor="accent1"/>
          <w:sz w:val="22"/>
          <w:szCs w:val="22"/>
          <w:lang w:eastAsia="zh-CN"/>
        </w:rPr>
        <w:t xml:space="preserve">  </w:t>
      </w:r>
      <w:proofErr w:type="spellStart"/>
      <w:r w:rsidRPr="00315722">
        <w:rPr>
          <w:rFonts w:ascii="Courier New" w:hAnsi="Courier New" w:cs="Courier New"/>
          <w:iCs/>
          <w:color w:val="4F81BD" w:themeColor="accent1"/>
          <w:sz w:val="22"/>
          <w:szCs w:val="22"/>
          <w:lang w:eastAsia="zh-CN"/>
        </w:rPr>
        <w:t>printf</w:t>
      </w:r>
      <w:proofErr w:type="spellEnd"/>
      <w:r w:rsidRPr="00315722">
        <w:rPr>
          <w:rFonts w:ascii="Courier New" w:hAnsi="Courier New" w:cs="Courier New"/>
          <w:iCs/>
          <w:color w:val="4F81BD" w:themeColor="accent1"/>
          <w:sz w:val="22"/>
          <w:szCs w:val="22"/>
          <w:lang w:eastAsia="zh-CN"/>
        </w:rPr>
        <w:t>("Reversed Number: %</w:t>
      </w:r>
      <w:proofErr w:type="spellStart"/>
      <w:r w:rsidRPr="00315722">
        <w:rPr>
          <w:rFonts w:ascii="Courier New" w:hAnsi="Courier New" w:cs="Courier New"/>
          <w:iCs/>
          <w:color w:val="4F81BD" w:themeColor="accent1"/>
          <w:sz w:val="22"/>
          <w:szCs w:val="22"/>
          <w:lang w:eastAsia="zh-CN"/>
        </w:rPr>
        <w:t>d",num</w:t>
      </w:r>
      <w:proofErr w:type="spellEnd"/>
      <w:r w:rsidRPr="00315722">
        <w:rPr>
          <w:rFonts w:ascii="Courier New" w:hAnsi="Courier New" w:cs="Courier New"/>
          <w:iCs/>
          <w:color w:val="4F81BD" w:themeColor="accent1"/>
          <w:sz w:val="22"/>
          <w:szCs w:val="22"/>
          <w:lang w:eastAsia="zh-CN"/>
        </w:rPr>
        <w:t xml:space="preserve">);    </w:t>
      </w:r>
    </w:p>
    <w:p w14:paraId="0BF78D38" w14:textId="77777777" w:rsidR="006B15AD" w:rsidRPr="00315722" w:rsidRDefault="006B15AD" w:rsidP="006B15AD">
      <w:pPr>
        <w:autoSpaceDE w:val="0"/>
        <w:autoSpaceDN w:val="0"/>
        <w:adjustRightInd w:val="0"/>
        <w:ind w:left="720"/>
        <w:rPr>
          <w:rFonts w:ascii="Courier New" w:hAnsi="Courier New" w:cs="Courier New"/>
          <w:iCs/>
          <w:color w:val="4F81BD" w:themeColor="accent1"/>
          <w:sz w:val="22"/>
          <w:szCs w:val="22"/>
          <w:lang w:eastAsia="zh-CN"/>
        </w:rPr>
      </w:pPr>
      <w:r w:rsidRPr="00315722">
        <w:rPr>
          <w:rFonts w:ascii="Courier New" w:hAnsi="Courier New" w:cs="Courier New"/>
          <w:iCs/>
          <w:color w:val="4F81BD" w:themeColor="accent1"/>
          <w:sz w:val="22"/>
          <w:szCs w:val="22"/>
          <w:lang w:eastAsia="zh-CN"/>
        </w:rPr>
        <w:t>return 0;</w:t>
      </w:r>
    </w:p>
    <w:p w14:paraId="44EA90B3" w14:textId="54776DF1" w:rsidR="006B15AD" w:rsidRPr="00315722" w:rsidRDefault="006B15AD" w:rsidP="006B15AD">
      <w:pPr>
        <w:autoSpaceDE w:val="0"/>
        <w:autoSpaceDN w:val="0"/>
        <w:adjustRightInd w:val="0"/>
        <w:ind w:left="720"/>
        <w:rPr>
          <w:rFonts w:ascii="Courier New" w:hAnsi="Courier New" w:cs="Courier New"/>
          <w:iCs/>
          <w:color w:val="4F81BD" w:themeColor="accent1"/>
          <w:sz w:val="22"/>
          <w:szCs w:val="22"/>
          <w:lang w:eastAsia="zh-CN"/>
        </w:rPr>
      </w:pPr>
      <w:proofErr w:type="spellStart"/>
      <w:r w:rsidRPr="00315722">
        <w:rPr>
          <w:rFonts w:ascii="Courier New" w:hAnsi="Courier New" w:cs="Courier New"/>
          <w:iCs/>
          <w:color w:val="4F81BD" w:themeColor="accent1"/>
          <w:sz w:val="22"/>
          <w:szCs w:val="22"/>
          <w:lang w:eastAsia="zh-CN"/>
        </w:rPr>
        <w:t>getch</w:t>
      </w:r>
      <w:proofErr w:type="spellEnd"/>
      <w:r w:rsidRPr="00315722">
        <w:rPr>
          <w:rFonts w:ascii="Courier New" w:hAnsi="Courier New" w:cs="Courier New"/>
          <w:iCs/>
          <w:color w:val="4F81BD" w:themeColor="accent1"/>
          <w:sz w:val="22"/>
          <w:szCs w:val="22"/>
          <w:lang w:eastAsia="zh-CN"/>
        </w:rPr>
        <w:t xml:space="preserve">();  </w:t>
      </w:r>
    </w:p>
    <w:p w14:paraId="66869D3E" w14:textId="75BDED34" w:rsidR="006B15AD" w:rsidRPr="00315722" w:rsidRDefault="006B15AD" w:rsidP="006B15AD">
      <w:pPr>
        <w:autoSpaceDE w:val="0"/>
        <w:autoSpaceDN w:val="0"/>
        <w:adjustRightInd w:val="0"/>
        <w:ind w:left="720"/>
        <w:rPr>
          <w:rFonts w:ascii="Courier New" w:hAnsi="Courier New" w:cs="Courier New"/>
          <w:iCs/>
          <w:color w:val="4F81BD" w:themeColor="accent1"/>
          <w:sz w:val="22"/>
          <w:szCs w:val="22"/>
          <w:lang w:eastAsia="zh-CN"/>
        </w:rPr>
      </w:pPr>
      <w:r w:rsidRPr="00315722">
        <w:rPr>
          <w:rFonts w:ascii="Courier New" w:hAnsi="Courier New" w:cs="Courier New"/>
          <w:iCs/>
          <w:color w:val="4F81BD" w:themeColor="accent1"/>
          <w:sz w:val="22"/>
          <w:szCs w:val="22"/>
          <w:lang w:eastAsia="zh-CN"/>
        </w:rPr>
        <w:t xml:space="preserve">}   </w:t>
      </w:r>
    </w:p>
    <w:p w14:paraId="2C75CEFB" w14:textId="77777777" w:rsidR="00BB3FCD" w:rsidRDefault="00BB3FCD" w:rsidP="00BB3FCD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</w:p>
    <w:p w14:paraId="3E923D70" w14:textId="77777777" w:rsidR="00BB3FCD" w:rsidRDefault="0000187F" w:rsidP="00BB3FCD">
      <w:pPr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 w:rsidRPr="000E183B">
        <w:rPr>
          <w:rFonts w:eastAsia="Times New Roman"/>
          <w:sz w:val="26"/>
          <w:szCs w:val="26"/>
        </w:rPr>
        <w:t>F</w:t>
      </w:r>
      <w:r w:rsidR="000E183B">
        <w:rPr>
          <w:rFonts w:eastAsia="Times New Roman"/>
          <w:sz w:val="26"/>
          <w:szCs w:val="26"/>
        </w:rPr>
        <w:t>ind greatest in 3 numbers</w:t>
      </w:r>
      <w:r w:rsidR="00741204">
        <w:rPr>
          <w:rFonts w:eastAsia="Times New Roman"/>
          <w:sz w:val="26"/>
          <w:szCs w:val="26"/>
        </w:rPr>
        <w:t xml:space="preserve"> from keyboard input</w:t>
      </w:r>
    </w:p>
    <w:p w14:paraId="0B4BCBC1" w14:textId="77777777" w:rsidR="00716869" w:rsidRDefault="00716869" w:rsidP="00716869">
      <w:pPr>
        <w:spacing w:line="305" w:lineRule="atLeast"/>
        <w:ind w:left="720"/>
        <w:rPr>
          <w:rFonts w:eastAsia="Times New Roman"/>
          <w:sz w:val="26"/>
          <w:szCs w:val="26"/>
        </w:rPr>
      </w:pPr>
    </w:p>
    <w:p w14:paraId="75D46B53" w14:textId="77777777" w:rsidR="007669C8" w:rsidRPr="00CA0430" w:rsidRDefault="007669C8" w:rsidP="00CA0430">
      <w:pPr>
        <w:autoSpaceDE w:val="0"/>
        <w:autoSpaceDN w:val="0"/>
        <w:adjustRightInd w:val="0"/>
        <w:ind w:left="720"/>
        <w:rPr>
          <w:bCs/>
          <w:i/>
          <w:sz w:val="22"/>
          <w:szCs w:val="22"/>
          <w:lang w:eastAsia="zh-CN"/>
        </w:rPr>
      </w:pPr>
      <w:r w:rsidRPr="00CA0430">
        <w:rPr>
          <w:bCs/>
          <w:i/>
          <w:sz w:val="22"/>
          <w:szCs w:val="22"/>
          <w:lang w:eastAsia="zh-CN"/>
        </w:rPr>
        <w:t>Output:</w:t>
      </w:r>
    </w:p>
    <w:p w14:paraId="7126428A" w14:textId="77777777" w:rsidR="007669C8" w:rsidRDefault="007669C8" w:rsidP="00CA0430">
      <w:pPr>
        <w:autoSpaceDE w:val="0"/>
        <w:autoSpaceDN w:val="0"/>
        <w:adjustRightInd w:val="0"/>
        <w:ind w:left="720"/>
        <w:rPr>
          <w:bCs/>
          <w:i/>
          <w:sz w:val="22"/>
          <w:szCs w:val="22"/>
          <w:lang w:eastAsia="zh-CN"/>
        </w:rPr>
      </w:pPr>
      <w:r w:rsidRPr="00CA0430">
        <w:rPr>
          <w:bCs/>
          <w:i/>
          <w:sz w:val="22"/>
          <w:szCs w:val="22"/>
          <w:lang w:eastAsia="zh-CN"/>
        </w:rPr>
        <w:t>enter value for a, b&amp; c: 5</w:t>
      </w:r>
      <w:r w:rsidR="00CA0430">
        <w:rPr>
          <w:bCs/>
          <w:i/>
          <w:sz w:val="22"/>
          <w:szCs w:val="22"/>
          <w:lang w:eastAsia="zh-CN"/>
        </w:rPr>
        <w:t xml:space="preserve">  </w:t>
      </w:r>
      <w:r w:rsidRPr="00CA0430">
        <w:rPr>
          <w:bCs/>
          <w:i/>
          <w:sz w:val="22"/>
          <w:szCs w:val="22"/>
          <w:lang w:eastAsia="zh-CN"/>
        </w:rPr>
        <w:t>7</w:t>
      </w:r>
      <w:r w:rsidR="00CA0430">
        <w:rPr>
          <w:bCs/>
          <w:i/>
          <w:sz w:val="22"/>
          <w:szCs w:val="22"/>
          <w:lang w:eastAsia="zh-CN"/>
        </w:rPr>
        <w:t xml:space="preserve">  </w:t>
      </w:r>
      <w:r w:rsidRPr="00CA0430">
        <w:rPr>
          <w:bCs/>
          <w:i/>
          <w:sz w:val="22"/>
          <w:szCs w:val="22"/>
          <w:lang w:eastAsia="zh-CN"/>
        </w:rPr>
        <w:t>4</w:t>
      </w:r>
    </w:p>
    <w:p w14:paraId="63D39DD8" w14:textId="77777777" w:rsidR="00CA0430" w:rsidRPr="00CA0430" w:rsidRDefault="00CA0430" w:rsidP="00CA0430">
      <w:pPr>
        <w:autoSpaceDE w:val="0"/>
        <w:autoSpaceDN w:val="0"/>
        <w:adjustRightInd w:val="0"/>
        <w:ind w:left="720"/>
        <w:rPr>
          <w:bCs/>
          <w:i/>
          <w:sz w:val="22"/>
          <w:szCs w:val="22"/>
          <w:lang w:eastAsia="zh-CN"/>
        </w:rPr>
      </w:pPr>
    </w:p>
    <w:p w14:paraId="485B4F18" w14:textId="4FA6C584" w:rsidR="00927493" w:rsidRDefault="007669C8" w:rsidP="00CA0430">
      <w:pPr>
        <w:autoSpaceDE w:val="0"/>
        <w:autoSpaceDN w:val="0"/>
        <w:adjustRightInd w:val="0"/>
        <w:ind w:left="720"/>
        <w:rPr>
          <w:bCs/>
          <w:i/>
          <w:sz w:val="22"/>
          <w:szCs w:val="22"/>
          <w:lang w:eastAsia="zh-CN"/>
        </w:rPr>
      </w:pPr>
      <w:r w:rsidRPr="00CA0430">
        <w:rPr>
          <w:bCs/>
          <w:i/>
          <w:sz w:val="22"/>
          <w:szCs w:val="22"/>
          <w:lang w:eastAsia="zh-CN"/>
        </w:rPr>
        <w:t>b is greatest</w:t>
      </w:r>
    </w:p>
    <w:p w14:paraId="4BF43D22" w14:textId="035AA82B" w:rsidR="00315722" w:rsidRDefault="00315722" w:rsidP="00CA0430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</w:p>
    <w:p w14:paraId="4626BFD2" w14:textId="77777777" w:rsidR="00315722" w:rsidRPr="00315722" w:rsidRDefault="00315722" w:rsidP="00315722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315722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#include &lt;</w:t>
      </w:r>
      <w:proofErr w:type="spellStart"/>
      <w:r w:rsidRPr="00315722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stdio.h</w:t>
      </w:r>
      <w:proofErr w:type="spellEnd"/>
      <w:r w:rsidRPr="00315722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&gt;</w:t>
      </w:r>
    </w:p>
    <w:p w14:paraId="5799B67A" w14:textId="77777777" w:rsidR="00315722" w:rsidRPr="00315722" w:rsidRDefault="00315722" w:rsidP="00315722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315722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int main()</w:t>
      </w:r>
    </w:p>
    <w:p w14:paraId="3EFA4255" w14:textId="77777777" w:rsidR="00315722" w:rsidRPr="00315722" w:rsidRDefault="00315722" w:rsidP="00315722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315722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{</w:t>
      </w:r>
    </w:p>
    <w:p w14:paraId="21CF92D1" w14:textId="77777777" w:rsidR="00315722" w:rsidRPr="00315722" w:rsidRDefault="00315722" w:rsidP="00315722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315722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 xml:space="preserve"> int a, b, c;</w:t>
      </w:r>
    </w:p>
    <w:p w14:paraId="334030E5" w14:textId="77777777" w:rsidR="00315722" w:rsidRPr="00315722" w:rsidRDefault="00315722" w:rsidP="00315722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</w:p>
    <w:p w14:paraId="40A09A48" w14:textId="77777777" w:rsidR="00315722" w:rsidRPr="00315722" w:rsidRDefault="00315722" w:rsidP="00315722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315722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 xml:space="preserve"> </w:t>
      </w:r>
      <w:proofErr w:type="spellStart"/>
      <w:r w:rsidRPr="00315722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printf</w:t>
      </w:r>
      <w:proofErr w:type="spellEnd"/>
      <w:r w:rsidRPr="00315722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 xml:space="preserve">("Please Enter diff values for </w:t>
      </w:r>
      <w:proofErr w:type="spellStart"/>
      <w:r w:rsidRPr="00315722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a,b,c</w:t>
      </w:r>
      <w:proofErr w:type="spellEnd"/>
      <w:r w:rsidRPr="00315722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=");</w:t>
      </w:r>
    </w:p>
    <w:p w14:paraId="6C4B94DE" w14:textId="77777777" w:rsidR="00315722" w:rsidRPr="00315722" w:rsidRDefault="00315722" w:rsidP="00315722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315722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 xml:space="preserve"> </w:t>
      </w:r>
      <w:proofErr w:type="spellStart"/>
      <w:r w:rsidRPr="00315722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scanf</w:t>
      </w:r>
      <w:proofErr w:type="spellEnd"/>
      <w:r w:rsidRPr="00315722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("%d %d %d", &amp;a, &amp;b, &amp;c);</w:t>
      </w:r>
    </w:p>
    <w:p w14:paraId="2A9B0B40" w14:textId="77777777" w:rsidR="00315722" w:rsidRPr="00315722" w:rsidRDefault="00315722" w:rsidP="00315722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315722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 xml:space="preserve"> </w:t>
      </w:r>
    </w:p>
    <w:p w14:paraId="190B60CE" w14:textId="77777777" w:rsidR="00315722" w:rsidRPr="00315722" w:rsidRDefault="00315722" w:rsidP="00315722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315722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 xml:space="preserve"> if (a &gt; b &amp;&amp; a &gt; c) </w:t>
      </w:r>
    </w:p>
    <w:p w14:paraId="648D8E68" w14:textId="77777777" w:rsidR="00315722" w:rsidRPr="00315722" w:rsidRDefault="00315722" w:rsidP="00315722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315722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 xml:space="preserve">  {</w:t>
      </w:r>
    </w:p>
    <w:p w14:paraId="259D283D" w14:textId="77777777" w:rsidR="00315722" w:rsidRPr="00315722" w:rsidRDefault="00315722" w:rsidP="00315722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315722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 xml:space="preserve">   </w:t>
      </w:r>
      <w:proofErr w:type="spellStart"/>
      <w:r w:rsidRPr="00315722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printf</w:t>
      </w:r>
      <w:proofErr w:type="spellEnd"/>
      <w:r w:rsidRPr="00315722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 xml:space="preserve">("\n &gt;&gt;&gt; a is greatest", a); </w:t>
      </w:r>
    </w:p>
    <w:p w14:paraId="191D7AB0" w14:textId="77777777" w:rsidR="00315722" w:rsidRPr="00315722" w:rsidRDefault="00315722" w:rsidP="00315722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315722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 xml:space="preserve">  }</w:t>
      </w:r>
    </w:p>
    <w:p w14:paraId="1AF87334" w14:textId="77777777" w:rsidR="00315722" w:rsidRPr="00315722" w:rsidRDefault="00315722" w:rsidP="00315722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315722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 xml:space="preserve"> else if (b &gt; a &amp;&amp; b &gt; c) </w:t>
      </w:r>
    </w:p>
    <w:p w14:paraId="48684D62" w14:textId="77777777" w:rsidR="00315722" w:rsidRPr="00315722" w:rsidRDefault="00315722" w:rsidP="00315722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315722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 xml:space="preserve">  {</w:t>
      </w:r>
    </w:p>
    <w:p w14:paraId="646D8AFB" w14:textId="77777777" w:rsidR="00315722" w:rsidRPr="00315722" w:rsidRDefault="00315722" w:rsidP="00315722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315722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 xml:space="preserve">   </w:t>
      </w:r>
      <w:proofErr w:type="spellStart"/>
      <w:r w:rsidRPr="00315722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printf</w:t>
      </w:r>
      <w:proofErr w:type="spellEnd"/>
      <w:r w:rsidRPr="00315722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("\n&gt;&gt;&gt; b is greatest", b);</w:t>
      </w:r>
    </w:p>
    <w:p w14:paraId="5979ABFA" w14:textId="77777777" w:rsidR="00315722" w:rsidRPr="00315722" w:rsidRDefault="00315722" w:rsidP="00315722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315722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 xml:space="preserve">  }</w:t>
      </w:r>
    </w:p>
    <w:p w14:paraId="2BC78C22" w14:textId="77777777" w:rsidR="00315722" w:rsidRPr="00315722" w:rsidRDefault="00315722" w:rsidP="00315722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315722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 xml:space="preserve"> else if (c &gt; a &amp;&amp; c &gt; b) </w:t>
      </w:r>
    </w:p>
    <w:p w14:paraId="2157C6ED" w14:textId="77777777" w:rsidR="00315722" w:rsidRPr="00315722" w:rsidRDefault="00315722" w:rsidP="00315722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315722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 xml:space="preserve">  {</w:t>
      </w:r>
    </w:p>
    <w:p w14:paraId="3F772C05" w14:textId="77777777" w:rsidR="00315722" w:rsidRPr="00315722" w:rsidRDefault="00315722" w:rsidP="00315722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315722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 xml:space="preserve">   </w:t>
      </w:r>
      <w:proofErr w:type="spellStart"/>
      <w:r w:rsidRPr="00315722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printf</w:t>
      </w:r>
      <w:proofErr w:type="spellEnd"/>
      <w:r w:rsidRPr="00315722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("\n&gt;&gt;&gt; c is greatest", c);</w:t>
      </w:r>
    </w:p>
    <w:p w14:paraId="59E07EF3" w14:textId="77777777" w:rsidR="00315722" w:rsidRPr="00315722" w:rsidRDefault="00315722" w:rsidP="00315722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315722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lastRenderedPageBreak/>
        <w:t xml:space="preserve">  }</w:t>
      </w:r>
    </w:p>
    <w:p w14:paraId="147326E4" w14:textId="77777777" w:rsidR="00315722" w:rsidRPr="00315722" w:rsidRDefault="00315722" w:rsidP="00315722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315722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 xml:space="preserve"> else </w:t>
      </w:r>
    </w:p>
    <w:p w14:paraId="20A7C0E9" w14:textId="77777777" w:rsidR="00315722" w:rsidRPr="00315722" w:rsidRDefault="00315722" w:rsidP="00315722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315722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 xml:space="preserve">  {</w:t>
      </w:r>
    </w:p>
    <w:p w14:paraId="5EA07A71" w14:textId="659EA03C" w:rsidR="00315722" w:rsidRPr="00315722" w:rsidRDefault="00315722" w:rsidP="00315722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315722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 xml:space="preserve">   </w:t>
      </w:r>
      <w:proofErr w:type="spellStart"/>
      <w:r w:rsidRPr="00315722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printf</w:t>
      </w:r>
      <w:proofErr w:type="spellEnd"/>
      <w:r w:rsidRPr="00315722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 xml:space="preserve">("\n&gt;&gt;&gt; all the three values </w:t>
      </w:r>
      <w:r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 xml:space="preserve">or either two </w:t>
      </w:r>
      <w:r w:rsidRPr="00315722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are equal");</w:t>
      </w:r>
    </w:p>
    <w:p w14:paraId="4D862C0C" w14:textId="77777777" w:rsidR="00315722" w:rsidRPr="00315722" w:rsidRDefault="00315722" w:rsidP="00315722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315722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 xml:space="preserve">  } </w:t>
      </w:r>
    </w:p>
    <w:p w14:paraId="2F54B0E3" w14:textId="77777777" w:rsidR="00315722" w:rsidRPr="00315722" w:rsidRDefault="00315722" w:rsidP="00315722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315722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 xml:space="preserve"> return 0;</w:t>
      </w:r>
    </w:p>
    <w:p w14:paraId="47F21C3D" w14:textId="5F12B6DA" w:rsidR="00315722" w:rsidRPr="00315722" w:rsidRDefault="00315722" w:rsidP="00315722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315722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}</w:t>
      </w:r>
    </w:p>
    <w:p w14:paraId="71F62D93" w14:textId="77777777" w:rsidR="003D5E74" w:rsidRDefault="003D5E74" w:rsidP="003D5E74">
      <w:pPr>
        <w:spacing w:line="305" w:lineRule="atLeast"/>
        <w:ind w:left="720"/>
        <w:rPr>
          <w:rFonts w:eastAsia="Times New Roman"/>
          <w:sz w:val="26"/>
          <w:szCs w:val="26"/>
        </w:rPr>
      </w:pPr>
    </w:p>
    <w:p w14:paraId="0C3F42C9" w14:textId="77777777" w:rsidR="00AE44AD" w:rsidRDefault="00092FC7" w:rsidP="00210572">
      <w:pPr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F</w:t>
      </w:r>
      <w:r w:rsidR="006F0829" w:rsidRPr="00210572">
        <w:rPr>
          <w:rFonts w:eastAsia="Times New Roman"/>
          <w:sz w:val="26"/>
          <w:szCs w:val="26"/>
        </w:rPr>
        <w:t>ind that e</w:t>
      </w:r>
      <w:r w:rsidR="00210572">
        <w:rPr>
          <w:rFonts w:eastAsia="Times New Roman"/>
          <w:sz w:val="26"/>
          <w:szCs w:val="26"/>
        </w:rPr>
        <w:t>ntered year is leap year or not</w:t>
      </w:r>
    </w:p>
    <w:p w14:paraId="71F1DF86" w14:textId="77777777" w:rsidR="0036449A" w:rsidRDefault="0036449A" w:rsidP="00DE1A53">
      <w:pPr>
        <w:spacing w:line="305" w:lineRule="atLeast"/>
        <w:ind w:left="720"/>
        <w:rPr>
          <w:rFonts w:eastAsia="Times New Roman"/>
          <w:sz w:val="26"/>
          <w:szCs w:val="26"/>
        </w:rPr>
      </w:pPr>
    </w:p>
    <w:p w14:paraId="671914F5" w14:textId="77777777" w:rsidR="00DE5202" w:rsidRPr="00DE5202" w:rsidRDefault="0036449A" w:rsidP="006F038B">
      <w:pPr>
        <w:autoSpaceDE w:val="0"/>
        <w:autoSpaceDN w:val="0"/>
        <w:adjustRightInd w:val="0"/>
        <w:ind w:left="720"/>
        <w:rPr>
          <w:bCs/>
          <w:i/>
          <w:sz w:val="22"/>
          <w:szCs w:val="22"/>
          <w:lang w:eastAsia="zh-CN"/>
        </w:rPr>
      </w:pPr>
      <w:r w:rsidRPr="006F038B">
        <w:rPr>
          <w:bCs/>
          <w:i/>
          <w:sz w:val="22"/>
          <w:szCs w:val="22"/>
          <w:lang w:eastAsia="zh-CN"/>
        </w:rPr>
        <w:t xml:space="preserve">[hint] </w:t>
      </w:r>
      <w:r w:rsidR="00DE5202" w:rsidRPr="00DE5202">
        <w:rPr>
          <w:bCs/>
          <w:i/>
          <w:sz w:val="22"/>
          <w:szCs w:val="22"/>
          <w:lang w:eastAsia="zh-CN"/>
        </w:rPr>
        <w:t>In the Gregorian calendar three criteria must be taken into account to identify leap years:</w:t>
      </w:r>
    </w:p>
    <w:p w14:paraId="4845EFD1" w14:textId="77777777" w:rsidR="00DE5202" w:rsidRPr="00DE5202" w:rsidRDefault="007B7DA3" w:rsidP="006F038B">
      <w:pPr>
        <w:autoSpaceDE w:val="0"/>
        <w:autoSpaceDN w:val="0"/>
        <w:adjustRightInd w:val="0"/>
        <w:ind w:left="720"/>
        <w:rPr>
          <w:bCs/>
          <w:i/>
          <w:sz w:val="22"/>
          <w:szCs w:val="22"/>
          <w:lang w:eastAsia="zh-CN"/>
        </w:rPr>
      </w:pPr>
      <w:r w:rsidRPr="006F038B">
        <w:rPr>
          <w:bCs/>
          <w:i/>
          <w:sz w:val="22"/>
          <w:szCs w:val="22"/>
          <w:lang w:eastAsia="zh-CN"/>
        </w:rPr>
        <w:t xml:space="preserve">- </w:t>
      </w:r>
      <w:r w:rsidR="00DE5202" w:rsidRPr="00DE5202">
        <w:rPr>
          <w:bCs/>
          <w:i/>
          <w:sz w:val="22"/>
          <w:szCs w:val="22"/>
          <w:lang w:eastAsia="zh-CN"/>
        </w:rPr>
        <w:t>The year can be evenly divided by 4;</w:t>
      </w:r>
    </w:p>
    <w:p w14:paraId="3E0E0595" w14:textId="77777777" w:rsidR="00DE5202" w:rsidRPr="00DE5202" w:rsidRDefault="007B7DA3" w:rsidP="006F038B">
      <w:pPr>
        <w:autoSpaceDE w:val="0"/>
        <w:autoSpaceDN w:val="0"/>
        <w:adjustRightInd w:val="0"/>
        <w:ind w:left="720"/>
        <w:rPr>
          <w:bCs/>
          <w:i/>
          <w:sz w:val="22"/>
          <w:szCs w:val="22"/>
          <w:lang w:eastAsia="zh-CN"/>
        </w:rPr>
      </w:pPr>
      <w:r w:rsidRPr="006F038B">
        <w:rPr>
          <w:bCs/>
          <w:i/>
          <w:sz w:val="22"/>
          <w:szCs w:val="22"/>
          <w:lang w:eastAsia="zh-CN"/>
        </w:rPr>
        <w:t xml:space="preserve">- </w:t>
      </w:r>
      <w:r w:rsidR="00DE5202" w:rsidRPr="00DE5202">
        <w:rPr>
          <w:bCs/>
          <w:i/>
          <w:sz w:val="22"/>
          <w:szCs w:val="22"/>
          <w:lang w:eastAsia="zh-CN"/>
        </w:rPr>
        <w:t>If the year can be evenly divided by 100, it is NOT a leap year, unless;</w:t>
      </w:r>
    </w:p>
    <w:p w14:paraId="3AF90B1B" w14:textId="77777777" w:rsidR="00DE5202" w:rsidRPr="00DE5202" w:rsidRDefault="007B7DA3" w:rsidP="006F038B">
      <w:pPr>
        <w:autoSpaceDE w:val="0"/>
        <w:autoSpaceDN w:val="0"/>
        <w:adjustRightInd w:val="0"/>
        <w:ind w:left="720"/>
        <w:rPr>
          <w:bCs/>
          <w:i/>
          <w:sz w:val="22"/>
          <w:szCs w:val="22"/>
          <w:lang w:eastAsia="zh-CN"/>
        </w:rPr>
      </w:pPr>
      <w:r w:rsidRPr="006F038B">
        <w:rPr>
          <w:bCs/>
          <w:i/>
          <w:sz w:val="22"/>
          <w:szCs w:val="22"/>
          <w:lang w:eastAsia="zh-CN"/>
        </w:rPr>
        <w:t xml:space="preserve">- </w:t>
      </w:r>
      <w:r w:rsidR="00DE5202" w:rsidRPr="00DE5202">
        <w:rPr>
          <w:bCs/>
          <w:i/>
          <w:sz w:val="22"/>
          <w:szCs w:val="22"/>
          <w:lang w:eastAsia="zh-CN"/>
        </w:rPr>
        <w:t>The year is also evenly divisible by 400. Then it is a leap year.</w:t>
      </w:r>
    </w:p>
    <w:p w14:paraId="7F2BECD0" w14:textId="62D4C6FB" w:rsidR="00DE5202" w:rsidRDefault="00DE5202" w:rsidP="00DE5202">
      <w:pPr>
        <w:spacing w:line="305" w:lineRule="atLeast"/>
        <w:ind w:left="720"/>
        <w:rPr>
          <w:rFonts w:eastAsia="Times New Roman"/>
          <w:sz w:val="26"/>
          <w:szCs w:val="26"/>
        </w:rPr>
      </w:pPr>
    </w:p>
    <w:p w14:paraId="0791054C" w14:textId="77777777" w:rsidR="003739F4" w:rsidRPr="003739F4" w:rsidRDefault="003739F4" w:rsidP="003739F4">
      <w:pPr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bookmarkStart w:id="1" w:name="_Hlk84877500"/>
      <w:r w:rsidRPr="003739F4">
        <w:rPr>
          <w:rFonts w:ascii="Courier New" w:eastAsia="Times New Roman" w:hAnsi="Courier New" w:cs="Courier New"/>
          <w:color w:val="4F81BD" w:themeColor="accent1"/>
          <w:sz w:val="24"/>
        </w:rPr>
        <w:t># include&lt;</w:t>
      </w:r>
      <w:proofErr w:type="spellStart"/>
      <w:r w:rsidRPr="003739F4">
        <w:rPr>
          <w:rFonts w:ascii="Courier New" w:eastAsia="Times New Roman" w:hAnsi="Courier New" w:cs="Courier New"/>
          <w:color w:val="4F81BD" w:themeColor="accent1"/>
          <w:sz w:val="24"/>
        </w:rPr>
        <w:t>stdio.h</w:t>
      </w:r>
      <w:proofErr w:type="spellEnd"/>
      <w:r w:rsidRPr="003739F4">
        <w:rPr>
          <w:rFonts w:ascii="Courier New" w:eastAsia="Times New Roman" w:hAnsi="Courier New" w:cs="Courier New"/>
          <w:color w:val="4F81BD" w:themeColor="accent1"/>
          <w:sz w:val="24"/>
        </w:rPr>
        <w:t>&gt;</w:t>
      </w:r>
    </w:p>
    <w:p w14:paraId="6184DE58" w14:textId="77777777" w:rsidR="003739F4" w:rsidRPr="003739F4" w:rsidRDefault="003739F4" w:rsidP="003739F4">
      <w:pPr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3739F4">
        <w:rPr>
          <w:rFonts w:ascii="Courier New" w:eastAsia="Times New Roman" w:hAnsi="Courier New" w:cs="Courier New"/>
          <w:color w:val="4F81BD" w:themeColor="accent1"/>
          <w:sz w:val="24"/>
        </w:rPr>
        <w:t>int main()</w:t>
      </w:r>
    </w:p>
    <w:p w14:paraId="4152B67A" w14:textId="77777777" w:rsidR="003739F4" w:rsidRPr="003739F4" w:rsidRDefault="003739F4" w:rsidP="003739F4">
      <w:pPr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3739F4">
        <w:rPr>
          <w:rFonts w:ascii="Courier New" w:eastAsia="Times New Roman" w:hAnsi="Courier New" w:cs="Courier New"/>
          <w:color w:val="4F81BD" w:themeColor="accent1"/>
          <w:sz w:val="24"/>
        </w:rPr>
        <w:t xml:space="preserve">{ </w:t>
      </w:r>
    </w:p>
    <w:p w14:paraId="1D2F3E5D" w14:textId="77777777" w:rsidR="003739F4" w:rsidRPr="003739F4" w:rsidRDefault="003739F4" w:rsidP="003739F4">
      <w:pPr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3739F4">
        <w:rPr>
          <w:rFonts w:ascii="Courier New" w:eastAsia="Times New Roman" w:hAnsi="Courier New" w:cs="Courier New"/>
          <w:color w:val="4F81BD" w:themeColor="accent1"/>
          <w:sz w:val="24"/>
        </w:rPr>
        <w:t xml:space="preserve"> int year;</w:t>
      </w:r>
    </w:p>
    <w:p w14:paraId="387839AC" w14:textId="77777777" w:rsidR="003739F4" w:rsidRPr="003739F4" w:rsidRDefault="003739F4" w:rsidP="003739F4">
      <w:pPr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3739F4">
        <w:rPr>
          <w:rFonts w:ascii="Courier New" w:eastAsia="Times New Roman" w:hAnsi="Courier New" w:cs="Courier New"/>
          <w:color w:val="4F81BD" w:themeColor="accent1"/>
          <w:sz w:val="24"/>
        </w:rPr>
        <w:t xml:space="preserve"> </w:t>
      </w:r>
      <w:proofErr w:type="spellStart"/>
      <w:r w:rsidRPr="003739F4">
        <w:rPr>
          <w:rFonts w:ascii="Courier New" w:eastAsia="Times New Roman" w:hAnsi="Courier New" w:cs="Courier New"/>
          <w:color w:val="4F81BD" w:themeColor="accent1"/>
          <w:sz w:val="24"/>
        </w:rPr>
        <w:t>printf</w:t>
      </w:r>
      <w:proofErr w:type="spellEnd"/>
      <w:r w:rsidRPr="003739F4">
        <w:rPr>
          <w:rFonts w:ascii="Courier New" w:eastAsia="Times New Roman" w:hAnsi="Courier New" w:cs="Courier New"/>
          <w:color w:val="4F81BD" w:themeColor="accent1"/>
          <w:sz w:val="24"/>
        </w:rPr>
        <w:t>("please enter year=");</w:t>
      </w:r>
    </w:p>
    <w:p w14:paraId="774944B0" w14:textId="77777777" w:rsidR="003739F4" w:rsidRPr="003739F4" w:rsidRDefault="003739F4" w:rsidP="003739F4">
      <w:pPr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3739F4">
        <w:rPr>
          <w:rFonts w:ascii="Courier New" w:eastAsia="Times New Roman" w:hAnsi="Courier New" w:cs="Courier New"/>
          <w:color w:val="4F81BD" w:themeColor="accent1"/>
          <w:sz w:val="24"/>
        </w:rPr>
        <w:t xml:space="preserve"> </w:t>
      </w:r>
      <w:proofErr w:type="spellStart"/>
      <w:r w:rsidRPr="003739F4">
        <w:rPr>
          <w:rFonts w:ascii="Courier New" w:eastAsia="Times New Roman" w:hAnsi="Courier New" w:cs="Courier New"/>
          <w:color w:val="4F81BD" w:themeColor="accent1"/>
          <w:sz w:val="24"/>
        </w:rPr>
        <w:t>scanf</w:t>
      </w:r>
      <w:proofErr w:type="spellEnd"/>
      <w:r w:rsidRPr="003739F4">
        <w:rPr>
          <w:rFonts w:ascii="Courier New" w:eastAsia="Times New Roman" w:hAnsi="Courier New" w:cs="Courier New"/>
          <w:color w:val="4F81BD" w:themeColor="accent1"/>
          <w:sz w:val="24"/>
        </w:rPr>
        <w:t>("%</w:t>
      </w:r>
      <w:proofErr w:type="spellStart"/>
      <w:r w:rsidRPr="003739F4">
        <w:rPr>
          <w:rFonts w:ascii="Courier New" w:eastAsia="Times New Roman" w:hAnsi="Courier New" w:cs="Courier New"/>
          <w:color w:val="4F81BD" w:themeColor="accent1"/>
          <w:sz w:val="24"/>
        </w:rPr>
        <w:t>d",&amp;year</w:t>
      </w:r>
      <w:proofErr w:type="spellEnd"/>
      <w:r w:rsidRPr="003739F4">
        <w:rPr>
          <w:rFonts w:ascii="Courier New" w:eastAsia="Times New Roman" w:hAnsi="Courier New" w:cs="Courier New"/>
          <w:color w:val="4F81BD" w:themeColor="accent1"/>
          <w:sz w:val="24"/>
        </w:rPr>
        <w:t>);</w:t>
      </w:r>
    </w:p>
    <w:p w14:paraId="50DCFF89" w14:textId="77777777" w:rsidR="003739F4" w:rsidRPr="003739F4" w:rsidRDefault="003739F4" w:rsidP="003739F4">
      <w:pPr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3739F4">
        <w:rPr>
          <w:rFonts w:ascii="Courier New" w:eastAsia="Times New Roman" w:hAnsi="Courier New" w:cs="Courier New"/>
          <w:color w:val="4F81BD" w:themeColor="accent1"/>
          <w:sz w:val="24"/>
        </w:rPr>
        <w:t xml:space="preserve"> if (year % 400 == 0)</w:t>
      </w:r>
    </w:p>
    <w:p w14:paraId="4943FE50" w14:textId="77777777" w:rsidR="003739F4" w:rsidRPr="003739F4" w:rsidRDefault="003739F4" w:rsidP="003739F4">
      <w:pPr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3739F4">
        <w:rPr>
          <w:rFonts w:ascii="Courier New" w:eastAsia="Times New Roman" w:hAnsi="Courier New" w:cs="Courier New"/>
          <w:color w:val="4F81BD" w:themeColor="accent1"/>
          <w:sz w:val="24"/>
        </w:rPr>
        <w:t xml:space="preserve">  {</w:t>
      </w:r>
    </w:p>
    <w:p w14:paraId="50803135" w14:textId="77777777" w:rsidR="003739F4" w:rsidRPr="003739F4" w:rsidRDefault="003739F4" w:rsidP="003739F4">
      <w:pPr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3739F4">
        <w:rPr>
          <w:rFonts w:ascii="Courier New" w:eastAsia="Times New Roman" w:hAnsi="Courier New" w:cs="Courier New"/>
          <w:color w:val="4F81BD" w:themeColor="accent1"/>
          <w:sz w:val="24"/>
        </w:rPr>
        <w:t xml:space="preserve">      </w:t>
      </w:r>
      <w:proofErr w:type="spellStart"/>
      <w:r w:rsidRPr="003739F4">
        <w:rPr>
          <w:rFonts w:ascii="Courier New" w:eastAsia="Times New Roman" w:hAnsi="Courier New" w:cs="Courier New"/>
          <w:color w:val="4F81BD" w:themeColor="accent1"/>
          <w:sz w:val="24"/>
        </w:rPr>
        <w:t>printf</w:t>
      </w:r>
      <w:proofErr w:type="spellEnd"/>
      <w:r w:rsidRPr="003739F4">
        <w:rPr>
          <w:rFonts w:ascii="Courier New" w:eastAsia="Times New Roman" w:hAnsi="Courier New" w:cs="Courier New"/>
          <w:color w:val="4F81BD" w:themeColor="accent1"/>
          <w:sz w:val="24"/>
        </w:rPr>
        <w:t>("Yes %d  is a leap year !", year);</w:t>
      </w:r>
    </w:p>
    <w:p w14:paraId="60EC988A" w14:textId="77777777" w:rsidR="003739F4" w:rsidRPr="003739F4" w:rsidRDefault="003739F4" w:rsidP="003739F4">
      <w:pPr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3739F4">
        <w:rPr>
          <w:rFonts w:ascii="Courier New" w:eastAsia="Times New Roman" w:hAnsi="Courier New" w:cs="Courier New"/>
          <w:color w:val="4F81BD" w:themeColor="accent1"/>
          <w:sz w:val="24"/>
        </w:rPr>
        <w:t xml:space="preserve">   }</w:t>
      </w:r>
    </w:p>
    <w:p w14:paraId="6FA4E19D" w14:textId="77777777" w:rsidR="003739F4" w:rsidRPr="003739F4" w:rsidRDefault="003739F4" w:rsidP="003739F4">
      <w:pPr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3739F4">
        <w:rPr>
          <w:rFonts w:ascii="Courier New" w:eastAsia="Times New Roman" w:hAnsi="Courier New" w:cs="Courier New"/>
          <w:color w:val="4F81BD" w:themeColor="accent1"/>
          <w:sz w:val="24"/>
        </w:rPr>
        <w:t xml:space="preserve">  </w:t>
      </w:r>
    </w:p>
    <w:p w14:paraId="23702B10" w14:textId="77777777" w:rsidR="003739F4" w:rsidRPr="003739F4" w:rsidRDefault="003739F4" w:rsidP="003739F4">
      <w:pPr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3739F4">
        <w:rPr>
          <w:rFonts w:ascii="Courier New" w:eastAsia="Times New Roman" w:hAnsi="Courier New" w:cs="Courier New"/>
          <w:color w:val="4F81BD" w:themeColor="accent1"/>
          <w:sz w:val="24"/>
        </w:rPr>
        <w:t xml:space="preserve">   else if (year % 100 == 0) </w:t>
      </w:r>
    </w:p>
    <w:p w14:paraId="2130D55D" w14:textId="77777777" w:rsidR="003739F4" w:rsidRPr="003739F4" w:rsidRDefault="003739F4" w:rsidP="003739F4">
      <w:pPr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3739F4">
        <w:rPr>
          <w:rFonts w:ascii="Courier New" w:eastAsia="Times New Roman" w:hAnsi="Courier New" w:cs="Courier New"/>
          <w:color w:val="4F81BD" w:themeColor="accent1"/>
          <w:sz w:val="24"/>
        </w:rPr>
        <w:t xml:space="preserve">   {</w:t>
      </w:r>
    </w:p>
    <w:p w14:paraId="69760E60" w14:textId="77777777" w:rsidR="003739F4" w:rsidRPr="003739F4" w:rsidRDefault="003739F4" w:rsidP="003739F4">
      <w:pPr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3739F4">
        <w:rPr>
          <w:rFonts w:ascii="Courier New" w:eastAsia="Times New Roman" w:hAnsi="Courier New" w:cs="Courier New"/>
          <w:color w:val="4F81BD" w:themeColor="accent1"/>
          <w:sz w:val="24"/>
        </w:rPr>
        <w:t xml:space="preserve">      </w:t>
      </w:r>
      <w:proofErr w:type="spellStart"/>
      <w:r w:rsidRPr="003739F4">
        <w:rPr>
          <w:rFonts w:ascii="Courier New" w:eastAsia="Times New Roman" w:hAnsi="Courier New" w:cs="Courier New"/>
          <w:color w:val="4F81BD" w:themeColor="accent1"/>
          <w:sz w:val="24"/>
        </w:rPr>
        <w:t>printf</w:t>
      </w:r>
      <w:proofErr w:type="spellEnd"/>
      <w:r w:rsidRPr="003739F4">
        <w:rPr>
          <w:rFonts w:ascii="Courier New" w:eastAsia="Times New Roman" w:hAnsi="Courier New" w:cs="Courier New"/>
          <w:color w:val="4F81BD" w:themeColor="accent1"/>
          <w:sz w:val="24"/>
        </w:rPr>
        <w:t>("Oops!%d is not a leap year.", year);</w:t>
      </w:r>
    </w:p>
    <w:p w14:paraId="71125E8D" w14:textId="77777777" w:rsidR="003739F4" w:rsidRPr="003739F4" w:rsidRDefault="003739F4" w:rsidP="003739F4">
      <w:pPr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3739F4">
        <w:rPr>
          <w:rFonts w:ascii="Courier New" w:eastAsia="Times New Roman" w:hAnsi="Courier New" w:cs="Courier New"/>
          <w:color w:val="4F81BD" w:themeColor="accent1"/>
          <w:sz w:val="24"/>
        </w:rPr>
        <w:t xml:space="preserve">   }</w:t>
      </w:r>
    </w:p>
    <w:p w14:paraId="68C233B7" w14:textId="77777777" w:rsidR="003739F4" w:rsidRPr="003739F4" w:rsidRDefault="003739F4" w:rsidP="003739F4">
      <w:pPr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3739F4">
        <w:rPr>
          <w:rFonts w:ascii="Courier New" w:eastAsia="Times New Roman" w:hAnsi="Courier New" w:cs="Courier New"/>
          <w:color w:val="4F81BD" w:themeColor="accent1"/>
          <w:sz w:val="24"/>
        </w:rPr>
        <w:t xml:space="preserve">  </w:t>
      </w:r>
    </w:p>
    <w:p w14:paraId="7D46F447" w14:textId="77777777" w:rsidR="003739F4" w:rsidRPr="003739F4" w:rsidRDefault="003739F4" w:rsidP="003739F4">
      <w:pPr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3739F4">
        <w:rPr>
          <w:rFonts w:ascii="Courier New" w:eastAsia="Times New Roman" w:hAnsi="Courier New" w:cs="Courier New"/>
          <w:color w:val="4F81BD" w:themeColor="accent1"/>
          <w:sz w:val="24"/>
        </w:rPr>
        <w:t xml:space="preserve">   else if (year % 4 == 0)</w:t>
      </w:r>
    </w:p>
    <w:p w14:paraId="26165137" w14:textId="77777777" w:rsidR="003739F4" w:rsidRPr="003739F4" w:rsidRDefault="003739F4" w:rsidP="003739F4">
      <w:pPr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3739F4">
        <w:rPr>
          <w:rFonts w:ascii="Courier New" w:eastAsia="Times New Roman" w:hAnsi="Courier New" w:cs="Courier New"/>
          <w:color w:val="4F81BD" w:themeColor="accent1"/>
          <w:sz w:val="24"/>
        </w:rPr>
        <w:t xml:space="preserve">   {</w:t>
      </w:r>
    </w:p>
    <w:p w14:paraId="4136638D" w14:textId="77777777" w:rsidR="003739F4" w:rsidRPr="003739F4" w:rsidRDefault="003739F4" w:rsidP="003739F4">
      <w:pPr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3739F4">
        <w:rPr>
          <w:rFonts w:ascii="Courier New" w:eastAsia="Times New Roman" w:hAnsi="Courier New" w:cs="Courier New"/>
          <w:color w:val="4F81BD" w:themeColor="accent1"/>
          <w:sz w:val="24"/>
        </w:rPr>
        <w:t xml:space="preserve">      </w:t>
      </w:r>
      <w:proofErr w:type="spellStart"/>
      <w:r w:rsidRPr="003739F4">
        <w:rPr>
          <w:rFonts w:ascii="Courier New" w:eastAsia="Times New Roman" w:hAnsi="Courier New" w:cs="Courier New"/>
          <w:color w:val="4F81BD" w:themeColor="accent1"/>
          <w:sz w:val="24"/>
        </w:rPr>
        <w:t>printf</w:t>
      </w:r>
      <w:proofErr w:type="spellEnd"/>
      <w:r w:rsidRPr="003739F4">
        <w:rPr>
          <w:rFonts w:ascii="Courier New" w:eastAsia="Times New Roman" w:hAnsi="Courier New" w:cs="Courier New"/>
          <w:color w:val="4F81BD" w:themeColor="accent1"/>
          <w:sz w:val="24"/>
        </w:rPr>
        <w:t>("Yes %d is a leap year!", year);</w:t>
      </w:r>
    </w:p>
    <w:p w14:paraId="5E95F761" w14:textId="77777777" w:rsidR="003739F4" w:rsidRPr="003739F4" w:rsidRDefault="003739F4" w:rsidP="003739F4">
      <w:pPr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3739F4">
        <w:rPr>
          <w:rFonts w:ascii="Courier New" w:eastAsia="Times New Roman" w:hAnsi="Courier New" w:cs="Courier New"/>
          <w:color w:val="4F81BD" w:themeColor="accent1"/>
          <w:sz w:val="24"/>
        </w:rPr>
        <w:t xml:space="preserve">   }</w:t>
      </w:r>
    </w:p>
    <w:p w14:paraId="3A40384E" w14:textId="77777777" w:rsidR="003739F4" w:rsidRPr="003739F4" w:rsidRDefault="003739F4" w:rsidP="003739F4">
      <w:pPr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</w:p>
    <w:p w14:paraId="4CBCC9AC" w14:textId="77777777" w:rsidR="003739F4" w:rsidRPr="003739F4" w:rsidRDefault="003739F4" w:rsidP="003739F4">
      <w:pPr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3739F4">
        <w:rPr>
          <w:rFonts w:ascii="Courier New" w:eastAsia="Times New Roman" w:hAnsi="Courier New" w:cs="Courier New"/>
          <w:color w:val="4F81BD" w:themeColor="accent1"/>
          <w:sz w:val="24"/>
        </w:rPr>
        <w:t xml:space="preserve">   else {</w:t>
      </w:r>
    </w:p>
    <w:p w14:paraId="0191B450" w14:textId="77777777" w:rsidR="003739F4" w:rsidRPr="003739F4" w:rsidRDefault="003739F4" w:rsidP="003739F4">
      <w:pPr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3739F4">
        <w:rPr>
          <w:rFonts w:ascii="Courier New" w:eastAsia="Times New Roman" w:hAnsi="Courier New" w:cs="Courier New"/>
          <w:color w:val="4F81BD" w:themeColor="accent1"/>
          <w:sz w:val="24"/>
        </w:rPr>
        <w:t xml:space="preserve">      </w:t>
      </w:r>
      <w:proofErr w:type="spellStart"/>
      <w:r w:rsidRPr="003739F4">
        <w:rPr>
          <w:rFonts w:ascii="Courier New" w:eastAsia="Times New Roman" w:hAnsi="Courier New" w:cs="Courier New"/>
          <w:color w:val="4F81BD" w:themeColor="accent1"/>
          <w:sz w:val="24"/>
        </w:rPr>
        <w:t>printf</w:t>
      </w:r>
      <w:proofErr w:type="spellEnd"/>
      <w:r w:rsidRPr="003739F4">
        <w:rPr>
          <w:rFonts w:ascii="Courier New" w:eastAsia="Times New Roman" w:hAnsi="Courier New" w:cs="Courier New"/>
          <w:color w:val="4F81BD" w:themeColor="accent1"/>
          <w:sz w:val="24"/>
        </w:rPr>
        <w:t>("Oops ! %d is not a leap year.", year);</w:t>
      </w:r>
    </w:p>
    <w:p w14:paraId="4DBF18F5" w14:textId="77777777" w:rsidR="003739F4" w:rsidRPr="003739F4" w:rsidRDefault="003739F4" w:rsidP="003739F4">
      <w:pPr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3739F4">
        <w:rPr>
          <w:rFonts w:ascii="Courier New" w:eastAsia="Times New Roman" w:hAnsi="Courier New" w:cs="Courier New"/>
          <w:color w:val="4F81BD" w:themeColor="accent1"/>
          <w:sz w:val="24"/>
        </w:rPr>
        <w:t xml:space="preserve">   }</w:t>
      </w:r>
    </w:p>
    <w:p w14:paraId="372D5C2D" w14:textId="77777777" w:rsidR="003739F4" w:rsidRPr="003739F4" w:rsidRDefault="003739F4" w:rsidP="003739F4">
      <w:pPr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</w:p>
    <w:p w14:paraId="6236023D" w14:textId="77777777" w:rsidR="003739F4" w:rsidRPr="003739F4" w:rsidRDefault="003739F4" w:rsidP="003739F4">
      <w:pPr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3739F4">
        <w:rPr>
          <w:rFonts w:ascii="Courier New" w:eastAsia="Times New Roman" w:hAnsi="Courier New" w:cs="Courier New"/>
          <w:color w:val="4F81BD" w:themeColor="accent1"/>
          <w:sz w:val="24"/>
        </w:rPr>
        <w:t xml:space="preserve">   return 0;</w:t>
      </w:r>
    </w:p>
    <w:p w14:paraId="17E27655" w14:textId="76352F58" w:rsidR="00FC2285" w:rsidRDefault="003739F4" w:rsidP="003739F4">
      <w:pPr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3739F4">
        <w:rPr>
          <w:rFonts w:ascii="Courier New" w:eastAsia="Times New Roman" w:hAnsi="Courier New" w:cs="Courier New"/>
          <w:color w:val="4F81BD" w:themeColor="accent1"/>
          <w:sz w:val="24"/>
        </w:rPr>
        <w:t>}</w:t>
      </w:r>
    </w:p>
    <w:p w14:paraId="71662785" w14:textId="77071086" w:rsidR="00E06FD1" w:rsidRDefault="00E06FD1" w:rsidP="003739F4">
      <w:pPr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</w:p>
    <w:bookmarkEnd w:id="1"/>
    <w:p w14:paraId="6511E495" w14:textId="7A7B045D" w:rsidR="00E06FD1" w:rsidRDefault="00E06FD1" w:rsidP="003739F4">
      <w:pPr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</w:p>
    <w:p w14:paraId="5C6354A0" w14:textId="69B26D3E" w:rsidR="00E06FD1" w:rsidRDefault="00E06FD1" w:rsidP="003739F4">
      <w:pPr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</w:p>
    <w:p w14:paraId="789FE515" w14:textId="77777777" w:rsidR="00E06FD1" w:rsidRPr="003739F4" w:rsidRDefault="00E06FD1" w:rsidP="003739F4">
      <w:pPr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</w:p>
    <w:p w14:paraId="5328D7E1" w14:textId="62EBF37C" w:rsidR="00210572" w:rsidRDefault="00B91E1C" w:rsidP="00B91E1C">
      <w:pPr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lastRenderedPageBreak/>
        <w:t>F</w:t>
      </w:r>
      <w:r w:rsidRPr="00B91E1C">
        <w:rPr>
          <w:rFonts w:eastAsia="Times New Roman"/>
          <w:sz w:val="26"/>
          <w:szCs w:val="26"/>
        </w:rPr>
        <w:t>ind w</w:t>
      </w:r>
      <w:r w:rsidR="00F164AD">
        <w:rPr>
          <w:rFonts w:eastAsia="Times New Roman"/>
          <w:sz w:val="26"/>
          <w:szCs w:val="26"/>
        </w:rPr>
        <w:t>hether given number</w:t>
      </w:r>
      <w:r>
        <w:rPr>
          <w:rFonts w:eastAsia="Times New Roman"/>
          <w:sz w:val="26"/>
          <w:szCs w:val="26"/>
        </w:rPr>
        <w:t xml:space="preserve"> is even or odd</w:t>
      </w:r>
      <w:r w:rsidR="00F164AD">
        <w:rPr>
          <w:rFonts w:eastAsia="Times New Roman"/>
          <w:sz w:val="26"/>
          <w:szCs w:val="26"/>
        </w:rPr>
        <w:t xml:space="preserve"> from keyboard input</w:t>
      </w:r>
    </w:p>
    <w:p w14:paraId="24335AB5" w14:textId="77777777" w:rsidR="00E06FD1" w:rsidRPr="00E06FD1" w:rsidRDefault="00E06FD1" w:rsidP="00E06FD1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E06FD1">
        <w:rPr>
          <w:rFonts w:ascii="Courier New" w:eastAsia="Times New Roman" w:hAnsi="Courier New" w:cs="Courier New"/>
          <w:color w:val="4F81BD" w:themeColor="accent1"/>
          <w:sz w:val="24"/>
        </w:rPr>
        <w:t># include&lt;</w:t>
      </w:r>
      <w:proofErr w:type="spellStart"/>
      <w:r w:rsidRPr="00E06FD1">
        <w:rPr>
          <w:rFonts w:ascii="Courier New" w:eastAsia="Times New Roman" w:hAnsi="Courier New" w:cs="Courier New"/>
          <w:color w:val="4F81BD" w:themeColor="accent1"/>
          <w:sz w:val="24"/>
        </w:rPr>
        <w:t>stdio.h</w:t>
      </w:r>
      <w:proofErr w:type="spellEnd"/>
      <w:r w:rsidRPr="00E06FD1">
        <w:rPr>
          <w:rFonts w:ascii="Courier New" w:eastAsia="Times New Roman" w:hAnsi="Courier New" w:cs="Courier New"/>
          <w:color w:val="4F81BD" w:themeColor="accent1"/>
          <w:sz w:val="24"/>
        </w:rPr>
        <w:t>&gt;</w:t>
      </w:r>
    </w:p>
    <w:p w14:paraId="612B9D0E" w14:textId="77777777" w:rsidR="00E06FD1" w:rsidRPr="00E06FD1" w:rsidRDefault="00E06FD1" w:rsidP="00E06FD1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E06FD1">
        <w:rPr>
          <w:rFonts w:ascii="Courier New" w:eastAsia="Times New Roman" w:hAnsi="Courier New" w:cs="Courier New"/>
          <w:color w:val="4F81BD" w:themeColor="accent1"/>
          <w:sz w:val="24"/>
        </w:rPr>
        <w:t>int main()</w:t>
      </w:r>
    </w:p>
    <w:p w14:paraId="613510FA" w14:textId="77777777" w:rsidR="00E06FD1" w:rsidRPr="00E06FD1" w:rsidRDefault="00E06FD1" w:rsidP="00E06FD1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E06FD1">
        <w:rPr>
          <w:rFonts w:ascii="Courier New" w:eastAsia="Times New Roman" w:hAnsi="Courier New" w:cs="Courier New"/>
          <w:color w:val="4F81BD" w:themeColor="accent1"/>
          <w:sz w:val="24"/>
        </w:rPr>
        <w:t xml:space="preserve">{ </w:t>
      </w:r>
    </w:p>
    <w:p w14:paraId="4BD9406E" w14:textId="77777777" w:rsidR="00E06FD1" w:rsidRPr="00E06FD1" w:rsidRDefault="00E06FD1" w:rsidP="00E06FD1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E06FD1">
        <w:rPr>
          <w:rFonts w:ascii="Courier New" w:eastAsia="Times New Roman" w:hAnsi="Courier New" w:cs="Courier New"/>
          <w:color w:val="4F81BD" w:themeColor="accent1"/>
          <w:sz w:val="24"/>
        </w:rPr>
        <w:t xml:space="preserve"> int num;</w:t>
      </w:r>
    </w:p>
    <w:p w14:paraId="68898E3B" w14:textId="77777777" w:rsidR="00E06FD1" w:rsidRPr="00E06FD1" w:rsidRDefault="00E06FD1" w:rsidP="00E06FD1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E06FD1">
        <w:rPr>
          <w:rFonts w:ascii="Courier New" w:eastAsia="Times New Roman" w:hAnsi="Courier New" w:cs="Courier New"/>
          <w:color w:val="4F81BD" w:themeColor="accent1"/>
          <w:sz w:val="24"/>
        </w:rPr>
        <w:t xml:space="preserve"> </w:t>
      </w:r>
      <w:proofErr w:type="spellStart"/>
      <w:r w:rsidRPr="00E06FD1">
        <w:rPr>
          <w:rFonts w:ascii="Courier New" w:eastAsia="Times New Roman" w:hAnsi="Courier New" w:cs="Courier New"/>
          <w:color w:val="4F81BD" w:themeColor="accent1"/>
          <w:sz w:val="24"/>
        </w:rPr>
        <w:t>printf</w:t>
      </w:r>
      <w:proofErr w:type="spellEnd"/>
      <w:r w:rsidRPr="00E06FD1">
        <w:rPr>
          <w:rFonts w:ascii="Courier New" w:eastAsia="Times New Roman" w:hAnsi="Courier New" w:cs="Courier New"/>
          <w:color w:val="4F81BD" w:themeColor="accent1"/>
          <w:sz w:val="24"/>
        </w:rPr>
        <w:t>("please enter num=");</w:t>
      </w:r>
    </w:p>
    <w:p w14:paraId="00225836" w14:textId="77777777" w:rsidR="00E06FD1" w:rsidRPr="00E06FD1" w:rsidRDefault="00E06FD1" w:rsidP="00E06FD1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E06FD1">
        <w:rPr>
          <w:rFonts w:ascii="Courier New" w:eastAsia="Times New Roman" w:hAnsi="Courier New" w:cs="Courier New"/>
          <w:color w:val="4F81BD" w:themeColor="accent1"/>
          <w:sz w:val="24"/>
        </w:rPr>
        <w:t xml:space="preserve"> </w:t>
      </w:r>
      <w:proofErr w:type="spellStart"/>
      <w:r w:rsidRPr="00E06FD1">
        <w:rPr>
          <w:rFonts w:ascii="Courier New" w:eastAsia="Times New Roman" w:hAnsi="Courier New" w:cs="Courier New"/>
          <w:color w:val="4F81BD" w:themeColor="accent1"/>
          <w:sz w:val="24"/>
        </w:rPr>
        <w:t>scanf</w:t>
      </w:r>
      <w:proofErr w:type="spellEnd"/>
      <w:r w:rsidRPr="00E06FD1">
        <w:rPr>
          <w:rFonts w:ascii="Courier New" w:eastAsia="Times New Roman" w:hAnsi="Courier New" w:cs="Courier New"/>
          <w:color w:val="4F81BD" w:themeColor="accent1"/>
          <w:sz w:val="24"/>
        </w:rPr>
        <w:t>("%</w:t>
      </w:r>
      <w:proofErr w:type="spellStart"/>
      <w:r w:rsidRPr="00E06FD1">
        <w:rPr>
          <w:rFonts w:ascii="Courier New" w:eastAsia="Times New Roman" w:hAnsi="Courier New" w:cs="Courier New"/>
          <w:color w:val="4F81BD" w:themeColor="accent1"/>
          <w:sz w:val="24"/>
        </w:rPr>
        <w:t>d",&amp;num</w:t>
      </w:r>
      <w:proofErr w:type="spellEnd"/>
      <w:r w:rsidRPr="00E06FD1">
        <w:rPr>
          <w:rFonts w:ascii="Courier New" w:eastAsia="Times New Roman" w:hAnsi="Courier New" w:cs="Courier New"/>
          <w:color w:val="4F81BD" w:themeColor="accent1"/>
          <w:sz w:val="24"/>
        </w:rPr>
        <w:t>);</w:t>
      </w:r>
    </w:p>
    <w:p w14:paraId="409EBCE0" w14:textId="77777777" w:rsidR="00E06FD1" w:rsidRPr="00E06FD1" w:rsidRDefault="00E06FD1" w:rsidP="00E06FD1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E06FD1">
        <w:rPr>
          <w:rFonts w:ascii="Courier New" w:eastAsia="Times New Roman" w:hAnsi="Courier New" w:cs="Courier New"/>
          <w:color w:val="4F81BD" w:themeColor="accent1"/>
          <w:sz w:val="24"/>
        </w:rPr>
        <w:t xml:space="preserve"> if (num % 2 == 1)</w:t>
      </w:r>
    </w:p>
    <w:p w14:paraId="24C0AC21" w14:textId="77777777" w:rsidR="00E06FD1" w:rsidRPr="00E06FD1" w:rsidRDefault="00E06FD1" w:rsidP="00E06FD1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E06FD1">
        <w:rPr>
          <w:rFonts w:ascii="Courier New" w:eastAsia="Times New Roman" w:hAnsi="Courier New" w:cs="Courier New"/>
          <w:color w:val="4F81BD" w:themeColor="accent1"/>
          <w:sz w:val="24"/>
        </w:rPr>
        <w:t xml:space="preserve">  {</w:t>
      </w:r>
    </w:p>
    <w:p w14:paraId="0E982C2F" w14:textId="77777777" w:rsidR="00E06FD1" w:rsidRPr="00E06FD1" w:rsidRDefault="00E06FD1" w:rsidP="00E06FD1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E06FD1">
        <w:rPr>
          <w:rFonts w:ascii="Courier New" w:eastAsia="Times New Roman" w:hAnsi="Courier New" w:cs="Courier New"/>
          <w:color w:val="4F81BD" w:themeColor="accent1"/>
          <w:sz w:val="24"/>
        </w:rPr>
        <w:t xml:space="preserve">      </w:t>
      </w:r>
      <w:proofErr w:type="spellStart"/>
      <w:r w:rsidRPr="00E06FD1">
        <w:rPr>
          <w:rFonts w:ascii="Courier New" w:eastAsia="Times New Roman" w:hAnsi="Courier New" w:cs="Courier New"/>
          <w:color w:val="4F81BD" w:themeColor="accent1"/>
          <w:sz w:val="24"/>
        </w:rPr>
        <w:t>printf</w:t>
      </w:r>
      <w:proofErr w:type="spellEnd"/>
      <w:r w:rsidRPr="00E06FD1">
        <w:rPr>
          <w:rFonts w:ascii="Courier New" w:eastAsia="Times New Roman" w:hAnsi="Courier New" w:cs="Courier New"/>
          <w:color w:val="4F81BD" w:themeColor="accent1"/>
          <w:sz w:val="24"/>
        </w:rPr>
        <w:t xml:space="preserve">("&gt;&gt;&gt; %d  is an ODD </w:t>
      </w:r>
      <w:proofErr w:type="spellStart"/>
      <w:r w:rsidRPr="00E06FD1">
        <w:rPr>
          <w:rFonts w:ascii="Courier New" w:eastAsia="Times New Roman" w:hAnsi="Courier New" w:cs="Courier New"/>
          <w:color w:val="4F81BD" w:themeColor="accent1"/>
          <w:sz w:val="24"/>
        </w:rPr>
        <w:t>number!",num</w:t>
      </w:r>
      <w:proofErr w:type="spellEnd"/>
      <w:r w:rsidRPr="00E06FD1">
        <w:rPr>
          <w:rFonts w:ascii="Courier New" w:eastAsia="Times New Roman" w:hAnsi="Courier New" w:cs="Courier New"/>
          <w:color w:val="4F81BD" w:themeColor="accent1"/>
          <w:sz w:val="24"/>
        </w:rPr>
        <w:t>) ;</w:t>
      </w:r>
    </w:p>
    <w:p w14:paraId="7EE3B168" w14:textId="77777777" w:rsidR="00E06FD1" w:rsidRPr="00E06FD1" w:rsidRDefault="00E06FD1" w:rsidP="00E06FD1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E06FD1">
        <w:rPr>
          <w:rFonts w:ascii="Courier New" w:eastAsia="Times New Roman" w:hAnsi="Courier New" w:cs="Courier New"/>
          <w:color w:val="4F81BD" w:themeColor="accent1"/>
          <w:sz w:val="24"/>
        </w:rPr>
        <w:t xml:space="preserve">   }</w:t>
      </w:r>
    </w:p>
    <w:p w14:paraId="0019D4AD" w14:textId="77777777" w:rsidR="00E06FD1" w:rsidRPr="00E06FD1" w:rsidRDefault="00E06FD1" w:rsidP="00E06FD1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E06FD1">
        <w:rPr>
          <w:rFonts w:ascii="Courier New" w:eastAsia="Times New Roman" w:hAnsi="Courier New" w:cs="Courier New"/>
          <w:color w:val="4F81BD" w:themeColor="accent1"/>
          <w:sz w:val="24"/>
        </w:rPr>
        <w:t xml:space="preserve">   else</w:t>
      </w:r>
    </w:p>
    <w:p w14:paraId="7A00A7EB" w14:textId="77777777" w:rsidR="00E06FD1" w:rsidRPr="00E06FD1" w:rsidRDefault="00E06FD1" w:rsidP="00E06FD1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E06FD1">
        <w:rPr>
          <w:rFonts w:ascii="Courier New" w:eastAsia="Times New Roman" w:hAnsi="Courier New" w:cs="Courier New"/>
          <w:color w:val="4F81BD" w:themeColor="accent1"/>
          <w:sz w:val="24"/>
        </w:rPr>
        <w:t xml:space="preserve">   {</w:t>
      </w:r>
    </w:p>
    <w:p w14:paraId="0636CF9F" w14:textId="77777777" w:rsidR="00E06FD1" w:rsidRPr="00E06FD1" w:rsidRDefault="00E06FD1" w:rsidP="00E06FD1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E06FD1">
        <w:rPr>
          <w:rFonts w:ascii="Courier New" w:eastAsia="Times New Roman" w:hAnsi="Courier New" w:cs="Courier New"/>
          <w:color w:val="4F81BD" w:themeColor="accent1"/>
          <w:sz w:val="24"/>
        </w:rPr>
        <w:t xml:space="preserve">      </w:t>
      </w:r>
      <w:proofErr w:type="spellStart"/>
      <w:r w:rsidRPr="00E06FD1">
        <w:rPr>
          <w:rFonts w:ascii="Courier New" w:eastAsia="Times New Roman" w:hAnsi="Courier New" w:cs="Courier New"/>
          <w:color w:val="4F81BD" w:themeColor="accent1"/>
          <w:sz w:val="24"/>
        </w:rPr>
        <w:t>printf</w:t>
      </w:r>
      <w:proofErr w:type="spellEnd"/>
      <w:r w:rsidRPr="00E06FD1">
        <w:rPr>
          <w:rFonts w:ascii="Courier New" w:eastAsia="Times New Roman" w:hAnsi="Courier New" w:cs="Courier New"/>
          <w:color w:val="4F81BD" w:themeColor="accent1"/>
          <w:sz w:val="24"/>
        </w:rPr>
        <w:t>("&gt;&gt;&gt;%d is an Even number!", num);</w:t>
      </w:r>
    </w:p>
    <w:p w14:paraId="7FC7C194" w14:textId="77777777" w:rsidR="00E06FD1" w:rsidRPr="00E06FD1" w:rsidRDefault="00E06FD1" w:rsidP="00E06FD1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E06FD1">
        <w:rPr>
          <w:rFonts w:ascii="Courier New" w:eastAsia="Times New Roman" w:hAnsi="Courier New" w:cs="Courier New"/>
          <w:color w:val="4F81BD" w:themeColor="accent1"/>
          <w:sz w:val="24"/>
        </w:rPr>
        <w:t xml:space="preserve">   }</w:t>
      </w:r>
    </w:p>
    <w:p w14:paraId="10E8D176" w14:textId="2D5A3B29" w:rsidR="00E06FD1" w:rsidRPr="00E06FD1" w:rsidRDefault="00E06FD1" w:rsidP="00E06FD1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E06FD1">
        <w:rPr>
          <w:rFonts w:ascii="Courier New" w:eastAsia="Times New Roman" w:hAnsi="Courier New" w:cs="Courier New"/>
          <w:color w:val="4F81BD" w:themeColor="accent1"/>
          <w:sz w:val="24"/>
        </w:rPr>
        <w:t>}</w:t>
      </w:r>
    </w:p>
    <w:p w14:paraId="60EEB75E" w14:textId="77777777" w:rsidR="00BC4495" w:rsidRDefault="00BC4495" w:rsidP="00BC4495">
      <w:pPr>
        <w:spacing w:line="305" w:lineRule="atLeast"/>
        <w:ind w:left="720"/>
        <w:rPr>
          <w:rFonts w:eastAsia="Times New Roman"/>
          <w:sz w:val="26"/>
          <w:szCs w:val="26"/>
        </w:rPr>
      </w:pPr>
    </w:p>
    <w:p w14:paraId="40FD68D1" w14:textId="77777777" w:rsidR="00EB2717" w:rsidRDefault="00BF6916" w:rsidP="00B91E1C">
      <w:pPr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 w:rsidRPr="00BF6916">
        <w:rPr>
          <w:rFonts w:eastAsia="Times New Roman"/>
          <w:sz w:val="26"/>
          <w:szCs w:val="26"/>
        </w:rPr>
        <w:t>S</w:t>
      </w:r>
      <w:r w:rsidR="00B607C4" w:rsidRPr="00BF6916">
        <w:rPr>
          <w:rFonts w:eastAsia="Times New Roman"/>
          <w:sz w:val="26"/>
          <w:szCs w:val="26"/>
        </w:rPr>
        <w:t>hift input</w:t>
      </w:r>
      <w:r w:rsidR="008708B4">
        <w:rPr>
          <w:rFonts w:eastAsia="Times New Roman"/>
          <w:sz w:val="26"/>
          <w:szCs w:val="26"/>
        </w:rPr>
        <w:t xml:space="preserve"> data by three</w:t>
      </w:r>
      <w:r>
        <w:rPr>
          <w:rFonts w:eastAsia="Times New Roman"/>
          <w:sz w:val="26"/>
          <w:szCs w:val="26"/>
        </w:rPr>
        <w:t xml:space="preserve"> bits to the left</w:t>
      </w:r>
    </w:p>
    <w:p w14:paraId="54AAE155" w14:textId="77777777" w:rsidR="002E0F66" w:rsidRDefault="002E0F66" w:rsidP="002E0F66">
      <w:pPr>
        <w:pStyle w:val="ListParagraph"/>
        <w:rPr>
          <w:rFonts w:eastAsia="Times New Roman"/>
          <w:sz w:val="26"/>
          <w:szCs w:val="26"/>
        </w:rPr>
      </w:pPr>
    </w:p>
    <w:p w14:paraId="3A9357B1" w14:textId="77777777" w:rsidR="00C7243E" w:rsidRDefault="00C7243E" w:rsidP="0073158B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 w:rsidRPr="0073158B">
        <w:rPr>
          <w:bCs/>
          <w:i/>
          <w:sz w:val="22"/>
          <w:szCs w:val="22"/>
          <w:lang w:eastAsia="zh-CN"/>
        </w:rPr>
        <w:t>Output:</w:t>
      </w:r>
    </w:p>
    <w:p w14:paraId="4197E4A9" w14:textId="77777777" w:rsidR="00C15076" w:rsidRPr="0073158B" w:rsidRDefault="00C15076" w:rsidP="0073158B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</w:p>
    <w:p w14:paraId="7B2C0C8B" w14:textId="77777777" w:rsidR="00C7243E" w:rsidRPr="0073158B" w:rsidRDefault="00C7243E" w:rsidP="0073158B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 w:rsidRPr="0073158B">
        <w:rPr>
          <w:bCs/>
          <w:i/>
          <w:sz w:val="22"/>
          <w:szCs w:val="22"/>
          <w:lang w:eastAsia="zh-CN"/>
        </w:rPr>
        <w:t>Read the integ</w:t>
      </w:r>
      <w:r w:rsidR="004A6C04">
        <w:rPr>
          <w:bCs/>
          <w:i/>
          <w:sz w:val="22"/>
          <w:szCs w:val="22"/>
          <w:lang w:eastAsia="zh-CN"/>
        </w:rPr>
        <w:t>er from keyboard</w:t>
      </w:r>
      <w:r w:rsidR="00C15076">
        <w:rPr>
          <w:bCs/>
          <w:i/>
          <w:sz w:val="22"/>
          <w:szCs w:val="22"/>
          <w:lang w:eastAsia="zh-CN"/>
        </w:rPr>
        <w:t xml:space="preserve">: </w:t>
      </w:r>
      <w:r w:rsidRPr="0073158B">
        <w:rPr>
          <w:bCs/>
          <w:i/>
          <w:sz w:val="22"/>
          <w:szCs w:val="22"/>
          <w:lang w:eastAsia="zh-CN"/>
        </w:rPr>
        <w:t>2</w:t>
      </w:r>
    </w:p>
    <w:p w14:paraId="63EA38F0" w14:textId="654A94AB" w:rsidR="002E0F66" w:rsidRDefault="00C7243E" w:rsidP="00C7243E">
      <w:pPr>
        <w:spacing w:line="305" w:lineRule="atLeast"/>
        <w:ind w:left="720"/>
        <w:rPr>
          <w:bCs/>
          <w:i/>
          <w:sz w:val="22"/>
          <w:szCs w:val="22"/>
          <w:lang w:eastAsia="zh-CN"/>
        </w:rPr>
      </w:pPr>
      <w:r w:rsidRPr="0073158B">
        <w:rPr>
          <w:bCs/>
          <w:i/>
          <w:sz w:val="22"/>
          <w:szCs w:val="22"/>
          <w:lang w:eastAsia="zh-CN"/>
        </w:rPr>
        <w:t>The left shifted data is = 16</w:t>
      </w:r>
    </w:p>
    <w:p w14:paraId="793652DD" w14:textId="3415D3F5" w:rsidR="0059653A" w:rsidRDefault="0059653A" w:rsidP="00C7243E">
      <w:pPr>
        <w:spacing w:line="305" w:lineRule="atLeast"/>
        <w:ind w:left="720"/>
        <w:rPr>
          <w:bCs/>
          <w:i/>
          <w:sz w:val="22"/>
          <w:szCs w:val="22"/>
          <w:lang w:eastAsia="zh-CN"/>
        </w:rPr>
      </w:pPr>
    </w:p>
    <w:p w14:paraId="2232C66E" w14:textId="77777777" w:rsidR="0059653A" w:rsidRPr="0059653A" w:rsidRDefault="0059653A" w:rsidP="0059653A">
      <w:pPr>
        <w:spacing w:line="305" w:lineRule="atLeast"/>
        <w:ind w:left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59653A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#include&lt;stdio.h&gt;</w:t>
      </w:r>
    </w:p>
    <w:p w14:paraId="10F32515" w14:textId="77777777" w:rsidR="0059653A" w:rsidRPr="0059653A" w:rsidRDefault="0059653A" w:rsidP="0059653A">
      <w:pPr>
        <w:spacing w:line="305" w:lineRule="atLeast"/>
        <w:ind w:left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59653A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int main()</w:t>
      </w:r>
    </w:p>
    <w:p w14:paraId="5AE2562B" w14:textId="77777777" w:rsidR="0059653A" w:rsidRPr="0059653A" w:rsidRDefault="0059653A" w:rsidP="0059653A">
      <w:pPr>
        <w:spacing w:line="305" w:lineRule="atLeast"/>
        <w:ind w:left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59653A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{</w:t>
      </w:r>
    </w:p>
    <w:p w14:paraId="38108AA9" w14:textId="77777777" w:rsidR="0059653A" w:rsidRPr="0059653A" w:rsidRDefault="0059653A" w:rsidP="0059653A">
      <w:pPr>
        <w:spacing w:line="305" w:lineRule="atLeast"/>
        <w:ind w:left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59653A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int a, b;</w:t>
      </w:r>
    </w:p>
    <w:p w14:paraId="6DA44378" w14:textId="77777777" w:rsidR="0059653A" w:rsidRPr="0059653A" w:rsidRDefault="0059653A" w:rsidP="0059653A">
      <w:pPr>
        <w:spacing w:line="305" w:lineRule="atLeast"/>
        <w:ind w:left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proofErr w:type="spellStart"/>
      <w:r w:rsidRPr="0059653A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printf</w:t>
      </w:r>
      <w:proofErr w:type="spellEnd"/>
      <w:r w:rsidRPr="0059653A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("Enter integer=");</w:t>
      </w:r>
    </w:p>
    <w:p w14:paraId="51BD36C6" w14:textId="77777777" w:rsidR="0059653A" w:rsidRPr="0059653A" w:rsidRDefault="0059653A" w:rsidP="0059653A">
      <w:pPr>
        <w:spacing w:line="305" w:lineRule="atLeast"/>
        <w:ind w:left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proofErr w:type="spellStart"/>
      <w:r w:rsidRPr="0059653A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scanf</w:t>
      </w:r>
      <w:proofErr w:type="spellEnd"/>
      <w:r w:rsidRPr="0059653A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("%</w:t>
      </w:r>
      <w:proofErr w:type="spellStart"/>
      <w:r w:rsidRPr="0059653A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d",&amp;a</w:t>
      </w:r>
      <w:proofErr w:type="spellEnd"/>
      <w:r w:rsidRPr="0059653A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);</w:t>
      </w:r>
    </w:p>
    <w:p w14:paraId="62EB1E39" w14:textId="77777777" w:rsidR="0059653A" w:rsidRPr="0059653A" w:rsidRDefault="0059653A" w:rsidP="0059653A">
      <w:pPr>
        <w:spacing w:line="305" w:lineRule="atLeast"/>
        <w:ind w:left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59653A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a&lt;&lt;=3;</w:t>
      </w:r>
    </w:p>
    <w:p w14:paraId="70F357CE" w14:textId="77777777" w:rsidR="0059653A" w:rsidRPr="0059653A" w:rsidRDefault="0059653A" w:rsidP="0059653A">
      <w:pPr>
        <w:spacing w:line="305" w:lineRule="atLeast"/>
        <w:ind w:left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59653A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b=a;</w:t>
      </w:r>
    </w:p>
    <w:p w14:paraId="427C77A4" w14:textId="77777777" w:rsidR="0059653A" w:rsidRPr="0059653A" w:rsidRDefault="0059653A" w:rsidP="0059653A">
      <w:pPr>
        <w:spacing w:line="305" w:lineRule="atLeast"/>
        <w:ind w:left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proofErr w:type="spellStart"/>
      <w:r w:rsidRPr="0059653A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printf</w:t>
      </w:r>
      <w:proofErr w:type="spellEnd"/>
      <w:r w:rsidRPr="0059653A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("\</w:t>
      </w:r>
      <w:proofErr w:type="spellStart"/>
      <w:r w:rsidRPr="0059653A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nThe</w:t>
      </w:r>
      <w:proofErr w:type="spellEnd"/>
      <w:r w:rsidRPr="0059653A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 xml:space="preserve"> left shifted data is = %d ",b);</w:t>
      </w:r>
    </w:p>
    <w:p w14:paraId="44713898" w14:textId="3C06A785" w:rsidR="0059653A" w:rsidRPr="0059653A" w:rsidRDefault="0059653A" w:rsidP="0059653A">
      <w:pPr>
        <w:spacing w:line="305" w:lineRule="atLeast"/>
        <w:ind w:left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59653A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}</w:t>
      </w:r>
    </w:p>
    <w:p w14:paraId="2B97468D" w14:textId="77777777" w:rsidR="004A6C04" w:rsidRPr="0073158B" w:rsidRDefault="004A6C04" w:rsidP="00C7243E">
      <w:pPr>
        <w:spacing w:line="305" w:lineRule="atLeast"/>
        <w:ind w:left="720"/>
        <w:rPr>
          <w:bCs/>
          <w:i/>
          <w:sz w:val="22"/>
          <w:szCs w:val="22"/>
          <w:lang w:eastAsia="zh-CN"/>
        </w:rPr>
      </w:pPr>
    </w:p>
    <w:p w14:paraId="657A5042" w14:textId="77777777" w:rsidR="00A91528" w:rsidRPr="00A53C37" w:rsidRDefault="00536F3F" w:rsidP="00A53C37">
      <w:pPr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U</w:t>
      </w:r>
      <w:r w:rsidR="003B6183">
        <w:rPr>
          <w:rFonts w:eastAsia="Times New Roman"/>
          <w:sz w:val="26"/>
          <w:szCs w:val="26"/>
        </w:rPr>
        <w:t>se switch statement to d</w:t>
      </w:r>
      <w:r w:rsidRPr="00536F3F">
        <w:rPr>
          <w:rFonts w:eastAsia="Times New Roman"/>
          <w:sz w:val="26"/>
          <w:szCs w:val="26"/>
        </w:rPr>
        <w:t>isplay Monday to Sunday</w:t>
      </w:r>
    </w:p>
    <w:p w14:paraId="2065E74B" w14:textId="77777777" w:rsidR="00A91528" w:rsidRDefault="00A91528" w:rsidP="00A53C37">
      <w:pPr>
        <w:spacing w:line="305" w:lineRule="atLeast"/>
        <w:rPr>
          <w:rFonts w:eastAsia="Times New Roman"/>
          <w:sz w:val="26"/>
          <w:szCs w:val="26"/>
        </w:rPr>
      </w:pPr>
    </w:p>
    <w:p w14:paraId="0066F0A2" w14:textId="77777777" w:rsidR="00A53C37" w:rsidRDefault="00A53C37" w:rsidP="00A53C37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 w:rsidRPr="00A53C37">
        <w:rPr>
          <w:bCs/>
          <w:i/>
          <w:sz w:val="22"/>
          <w:szCs w:val="22"/>
          <w:lang w:eastAsia="zh-CN"/>
        </w:rPr>
        <w:t>Output:</w:t>
      </w:r>
    </w:p>
    <w:p w14:paraId="082A15CD" w14:textId="77777777" w:rsidR="001E3B1C" w:rsidRPr="00A53C37" w:rsidRDefault="001E3B1C" w:rsidP="00A53C37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</w:p>
    <w:p w14:paraId="51930DA0" w14:textId="77777777" w:rsidR="00A53C37" w:rsidRPr="00A53C37" w:rsidRDefault="00A53C37" w:rsidP="00A53C37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 w:rsidRPr="00A53C37">
        <w:rPr>
          <w:bCs/>
          <w:i/>
          <w:sz w:val="22"/>
          <w:szCs w:val="22"/>
          <w:lang w:eastAsia="zh-CN"/>
        </w:rPr>
        <w:t>enter m for Monday</w:t>
      </w:r>
    </w:p>
    <w:p w14:paraId="117E852A" w14:textId="77777777" w:rsidR="00A53C37" w:rsidRPr="00A53C37" w:rsidRDefault="00A53C37" w:rsidP="00A53C37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 w:rsidRPr="00A53C37">
        <w:rPr>
          <w:bCs/>
          <w:i/>
          <w:sz w:val="22"/>
          <w:szCs w:val="22"/>
          <w:lang w:eastAsia="zh-CN"/>
        </w:rPr>
        <w:t>t for Tuesday</w:t>
      </w:r>
    </w:p>
    <w:p w14:paraId="3DC762D7" w14:textId="77777777" w:rsidR="00A53C37" w:rsidRPr="00A53C37" w:rsidRDefault="00A53C37" w:rsidP="00A53C37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 w:rsidRPr="00A53C37">
        <w:rPr>
          <w:bCs/>
          <w:i/>
          <w:sz w:val="22"/>
          <w:szCs w:val="22"/>
          <w:lang w:eastAsia="zh-CN"/>
        </w:rPr>
        <w:t>w for Wednesday</w:t>
      </w:r>
    </w:p>
    <w:p w14:paraId="2527AFFE" w14:textId="77777777" w:rsidR="00A53C37" w:rsidRPr="00A53C37" w:rsidRDefault="00A53C37" w:rsidP="00A53C37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 w:rsidRPr="00A53C37">
        <w:rPr>
          <w:bCs/>
          <w:i/>
          <w:sz w:val="22"/>
          <w:szCs w:val="22"/>
          <w:lang w:eastAsia="zh-CN"/>
        </w:rPr>
        <w:t>h for Thursday</w:t>
      </w:r>
    </w:p>
    <w:p w14:paraId="7E976D99" w14:textId="77777777" w:rsidR="00A53C37" w:rsidRPr="00A53C37" w:rsidRDefault="00A53C37" w:rsidP="00A53C37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 w:rsidRPr="00A53C37">
        <w:rPr>
          <w:bCs/>
          <w:i/>
          <w:sz w:val="22"/>
          <w:szCs w:val="22"/>
          <w:lang w:eastAsia="zh-CN"/>
        </w:rPr>
        <w:t>f for Friday</w:t>
      </w:r>
    </w:p>
    <w:p w14:paraId="12548DFB" w14:textId="77777777" w:rsidR="00A53C37" w:rsidRPr="00A53C37" w:rsidRDefault="00A53C37" w:rsidP="00A53C37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 w:rsidRPr="00A53C37">
        <w:rPr>
          <w:bCs/>
          <w:i/>
          <w:sz w:val="22"/>
          <w:szCs w:val="22"/>
          <w:lang w:eastAsia="zh-CN"/>
        </w:rPr>
        <w:lastRenderedPageBreak/>
        <w:t>s for Saturday</w:t>
      </w:r>
    </w:p>
    <w:p w14:paraId="50D7925A" w14:textId="77777777" w:rsidR="00A53C37" w:rsidRPr="001E3B1C" w:rsidRDefault="00A53C37" w:rsidP="00A53C37">
      <w:pPr>
        <w:autoSpaceDE w:val="0"/>
        <w:autoSpaceDN w:val="0"/>
        <w:adjustRightInd w:val="0"/>
        <w:ind w:firstLine="720"/>
        <w:rPr>
          <w:bCs/>
          <w:i/>
          <w:color w:val="FF0000"/>
          <w:sz w:val="22"/>
          <w:szCs w:val="22"/>
          <w:lang w:eastAsia="zh-CN"/>
        </w:rPr>
      </w:pPr>
      <w:r w:rsidRPr="00A53C37">
        <w:rPr>
          <w:bCs/>
          <w:i/>
          <w:sz w:val="22"/>
          <w:szCs w:val="22"/>
          <w:lang w:eastAsia="zh-CN"/>
        </w:rPr>
        <w:t xml:space="preserve">u for Sunday: </w:t>
      </w:r>
      <w:r w:rsidRPr="001E3B1C">
        <w:rPr>
          <w:bCs/>
          <w:i/>
          <w:color w:val="FF0000"/>
          <w:sz w:val="22"/>
          <w:szCs w:val="22"/>
          <w:lang w:eastAsia="zh-CN"/>
        </w:rPr>
        <w:t>f</w:t>
      </w:r>
      <w:r w:rsidR="001E3B1C">
        <w:rPr>
          <w:bCs/>
          <w:i/>
          <w:color w:val="FF0000"/>
          <w:sz w:val="22"/>
          <w:szCs w:val="22"/>
          <w:lang w:eastAsia="zh-CN"/>
        </w:rPr>
        <w:tab/>
      </w:r>
      <w:r w:rsidR="001E3B1C">
        <w:rPr>
          <w:bCs/>
          <w:i/>
          <w:color w:val="FF0000"/>
          <w:sz w:val="22"/>
          <w:szCs w:val="22"/>
          <w:lang w:eastAsia="zh-CN"/>
        </w:rPr>
        <w:tab/>
      </w:r>
      <w:r w:rsidR="001E3B1C">
        <w:rPr>
          <w:bCs/>
          <w:i/>
          <w:color w:val="FF0000"/>
          <w:sz w:val="22"/>
          <w:szCs w:val="22"/>
          <w:lang w:eastAsia="zh-CN"/>
        </w:rPr>
        <w:tab/>
      </w:r>
    </w:p>
    <w:p w14:paraId="79165B10" w14:textId="77777777" w:rsidR="00A91528" w:rsidRDefault="00A53C37" w:rsidP="00A53C37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 w:rsidRPr="00A53C37">
        <w:rPr>
          <w:bCs/>
          <w:i/>
          <w:sz w:val="22"/>
          <w:szCs w:val="22"/>
          <w:lang w:eastAsia="zh-CN"/>
        </w:rPr>
        <w:t>Friday</w:t>
      </w:r>
    </w:p>
    <w:p w14:paraId="69B062E1" w14:textId="77777777" w:rsidR="00A53C37" w:rsidRDefault="00A53C37" w:rsidP="00A53C37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</w:p>
    <w:p w14:paraId="2ECE4B80" w14:textId="77777777" w:rsidR="00A53C37" w:rsidRDefault="001E3B1C" w:rsidP="00A53C37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>
        <w:rPr>
          <w:bCs/>
          <w:i/>
          <w:sz w:val="22"/>
          <w:szCs w:val="22"/>
          <w:lang w:eastAsia="zh-CN"/>
        </w:rPr>
        <w:t xml:space="preserve">Notice that </w:t>
      </w:r>
      <w:r w:rsidRPr="004B738F">
        <w:rPr>
          <w:bCs/>
          <w:i/>
          <w:color w:val="FF0000"/>
          <w:sz w:val="22"/>
          <w:szCs w:val="22"/>
          <w:lang w:eastAsia="zh-CN"/>
        </w:rPr>
        <w:t>“f</w:t>
      </w:r>
      <w:r w:rsidR="003B6C3E">
        <w:rPr>
          <w:bCs/>
          <w:i/>
          <w:color w:val="FF0000"/>
          <w:sz w:val="22"/>
          <w:szCs w:val="22"/>
          <w:lang w:eastAsia="zh-CN"/>
        </w:rPr>
        <w:t xml:space="preserve">” </w:t>
      </w:r>
      <w:r>
        <w:rPr>
          <w:bCs/>
          <w:i/>
          <w:sz w:val="22"/>
          <w:szCs w:val="22"/>
          <w:lang w:eastAsia="zh-CN"/>
        </w:rPr>
        <w:t>is your input from keyboard</w:t>
      </w:r>
    </w:p>
    <w:p w14:paraId="3B332758" w14:textId="77777777" w:rsidR="008206A8" w:rsidRDefault="008206A8" w:rsidP="00A53C37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</w:p>
    <w:p w14:paraId="3CFEFE79" w14:textId="77777777" w:rsidR="004778C0" w:rsidRPr="004778C0" w:rsidRDefault="004778C0" w:rsidP="004778C0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bookmarkStart w:id="2" w:name="_Hlk84877649"/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#include&lt;stdio.h&gt;</w:t>
      </w:r>
    </w:p>
    <w:p w14:paraId="1D753177" w14:textId="77777777" w:rsidR="004778C0" w:rsidRPr="004778C0" w:rsidRDefault="004778C0" w:rsidP="004778C0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int main()</w:t>
      </w:r>
    </w:p>
    <w:p w14:paraId="33F75CFA" w14:textId="77777777" w:rsidR="004778C0" w:rsidRPr="004778C0" w:rsidRDefault="004778C0" w:rsidP="004778C0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{</w:t>
      </w:r>
    </w:p>
    <w:p w14:paraId="33B6A5E2" w14:textId="77777777" w:rsidR="004778C0" w:rsidRPr="004778C0" w:rsidRDefault="004778C0" w:rsidP="004778C0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 xml:space="preserve">char </w:t>
      </w:r>
      <w:proofErr w:type="spellStart"/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ch</w:t>
      </w:r>
      <w:proofErr w:type="spellEnd"/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;</w:t>
      </w:r>
    </w:p>
    <w:p w14:paraId="01069863" w14:textId="77777777" w:rsidR="004778C0" w:rsidRPr="004778C0" w:rsidRDefault="004778C0" w:rsidP="00C05692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proofErr w:type="spellStart"/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printf</w:t>
      </w:r>
      <w:proofErr w:type="spellEnd"/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("enter\nm for Monday \</w:t>
      </w:r>
      <w:proofErr w:type="spellStart"/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nt</w:t>
      </w:r>
      <w:proofErr w:type="spellEnd"/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 xml:space="preserve"> for Tuesday\</w:t>
      </w:r>
      <w:proofErr w:type="spellStart"/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nw</w:t>
      </w:r>
      <w:proofErr w:type="spellEnd"/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 xml:space="preserve"> for Wednesday\</w:t>
      </w:r>
      <w:proofErr w:type="spellStart"/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nh</w:t>
      </w:r>
      <w:proofErr w:type="spellEnd"/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 xml:space="preserve"> for Thursday\</w:t>
      </w:r>
      <w:proofErr w:type="spellStart"/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nf</w:t>
      </w:r>
      <w:proofErr w:type="spellEnd"/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 xml:space="preserve"> for Friday\ns for Saturday\nu for Sunday \n");</w:t>
      </w:r>
    </w:p>
    <w:p w14:paraId="7510B3CD" w14:textId="77777777" w:rsidR="004778C0" w:rsidRPr="004778C0" w:rsidRDefault="004778C0" w:rsidP="004778C0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proofErr w:type="spellStart"/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printf</w:t>
      </w:r>
      <w:proofErr w:type="spellEnd"/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("...............\n");</w:t>
      </w:r>
    </w:p>
    <w:p w14:paraId="1CCEB543" w14:textId="77777777" w:rsidR="004778C0" w:rsidRPr="004778C0" w:rsidRDefault="004778C0" w:rsidP="004778C0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proofErr w:type="spellStart"/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scanf</w:t>
      </w:r>
      <w:proofErr w:type="spellEnd"/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("%c",&amp;</w:t>
      </w:r>
      <w:proofErr w:type="spellStart"/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ch</w:t>
      </w:r>
      <w:proofErr w:type="spellEnd"/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);</w:t>
      </w:r>
    </w:p>
    <w:p w14:paraId="410C9F09" w14:textId="77777777" w:rsidR="004778C0" w:rsidRPr="004778C0" w:rsidRDefault="004778C0" w:rsidP="004778C0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</w:p>
    <w:p w14:paraId="1C3DF1FD" w14:textId="77777777" w:rsidR="004778C0" w:rsidRPr="004778C0" w:rsidRDefault="004778C0" w:rsidP="004778C0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switch(</w:t>
      </w:r>
      <w:proofErr w:type="spellStart"/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ch</w:t>
      </w:r>
      <w:proofErr w:type="spellEnd"/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)</w:t>
      </w:r>
    </w:p>
    <w:p w14:paraId="0F7948F6" w14:textId="77777777" w:rsidR="004778C0" w:rsidRPr="004778C0" w:rsidRDefault="004778C0" w:rsidP="004778C0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{</w:t>
      </w:r>
    </w:p>
    <w:p w14:paraId="3AF0B4DF" w14:textId="77777777" w:rsidR="004778C0" w:rsidRPr="004778C0" w:rsidRDefault="004778C0" w:rsidP="004778C0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case 'm':</w:t>
      </w:r>
    </w:p>
    <w:p w14:paraId="3F57AEFF" w14:textId="77777777" w:rsidR="004778C0" w:rsidRPr="004778C0" w:rsidRDefault="004778C0" w:rsidP="004778C0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 xml:space="preserve">case 'M': </w:t>
      </w:r>
    </w:p>
    <w:p w14:paraId="21E13A44" w14:textId="77777777" w:rsidR="004778C0" w:rsidRPr="004778C0" w:rsidRDefault="004778C0" w:rsidP="004778C0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ab/>
      </w:r>
      <w:proofErr w:type="spellStart"/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printf</w:t>
      </w:r>
      <w:proofErr w:type="spellEnd"/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("</w:t>
      </w:r>
      <w:proofErr w:type="spellStart"/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monday</w:t>
      </w:r>
      <w:proofErr w:type="spellEnd"/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 xml:space="preserve"> \n");</w:t>
      </w:r>
    </w:p>
    <w:p w14:paraId="5884FD12" w14:textId="77777777" w:rsidR="004778C0" w:rsidRPr="004778C0" w:rsidRDefault="004778C0" w:rsidP="004778C0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break;</w:t>
      </w:r>
    </w:p>
    <w:p w14:paraId="00ED887D" w14:textId="77777777" w:rsidR="004778C0" w:rsidRPr="004778C0" w:rsidRDefault="004778C0" w:rsidP="004778C0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case 't':</w:t>
      </w:r>
    </w:p>
    <w:p w14:paraId="3399DAEF" w14:textId="77777777" w:rsidR="004778C0" w:rsidRPr="004778C0" w:rsidRDefault="004778C0" w:rsidP="004778C0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case 'T':</w:t>
      </w:r>
    </w:p>
    <w:p w14:paraId="3070CD28" w14:textId="77777777" w:rsidR="004778C0" w:rsidRPr="004778C0" w:rsidRDefault="004778C0" w:rsidP="004778C0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proofErr w:type="spellStart"/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printf</w:t>
      </w:r>
      <w:proofErr w:type="spellEnd"/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("</w:t>
      </w:r>
      <w:proofErr w:type="spellStart"/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tuesday</w:t>
      </w:r>
      <w:proofErr w:type="spellEnd"/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 xml:space="preserve"> \n");</w:t>
      </w:r>
    </w:p>
    <w:p w14:paraId="727B3DB3" w14:textId="77777777" w:rsidR="004778C0" w:rsidRPr="004778C0" w:rsidRDefault="004778C0" w:rsidP="004778C0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break;</w:t>
      </w:r>
    </w:p>
    <w:p w14:paraId="7CFAED21" w14:textId="77777777" w:rsidR="004778C0" w:rsidRPr="004778C0" w:rsidRDefault="004778C0" w:rsidP="004778C0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case 'w':</w:t>
      </w:r>
    </w:p>
    <w:p w14:paraId="4167FF34" w14:textId="77777777" w:rsidR="004778C0" w:rsidRPr="004778C0" w:rsidRDefault="004778C0" w:rsidP="004778C0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case 'W':</w:t>
      </w:r>
    </w:p>
    <w:p w14:paraId="4DB63D3D" w14:textId="77777777" w:rsidR="004778C0" w:rsidRPr="004778C0" w:rsidRDefault="004778C0" w:rsidP="004778C0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ab/>
      </w:r>
      <w:proofErr w:type="spellStart"/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printf</w:t>
      </w:r>
      <w:proofErr w:type="spellEnd"/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("</w:t>
      </w:r>
      <w:proofErr w:type="spellStart"/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wednesday</w:t>
      </w:r>
      <w:proofErr w:type="spellEnd"/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 xml:space="preserve"> \n");</w:t>
      </w:r>
    </w:p>
    <w:p w14:paraId="635834B6" w14:textId="77777777" w:rsidR="004778C0" w:rsidRPr="004778C0" w:rsidRDefault="004778C0" w:rsidP="004778C0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break;</w:t>
      </w:r>
    </w:p>
    <w:p w14:paraId="49EB0501" w14:textId="77777777" w:rsidR="004778C0" w:rsidRPr="004778C0" w:rsidRDefault="004778C0" w:rsidP="004778C0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case 'h':</w:t>
      </w:r>
    </w:p>
    <w:p w14:paraId="582BDDDD" w14:textId="77777777" w:rsidR="004778C0" w:rsidRPr="004778C0" w:rsidRDefault="004778C0" w:rsidP="004778C0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case 'H':</w:t>
      </w:r>
    </w:p>
    <w:p w14:paraId="25EB53B5" w14:textId="77777777" w:rsidR="004778C0" w:rsidRPr="004778C0" w:rsidRDefault="004778C0" w:rsidP="004778C0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ab/>
      </w:r>
      <w:proofErr w:type="spellStart"/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printf</w:t>
      </w:r>
      <w:proofErr w:type="spellEnd"/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("</w:t>
      </w:r>
      <w:proofErr w:type="spellStart"/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thursday</w:t>
      </w:r>
      <w:proofErr w:type="spellEnd"/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 xml:space="preserve"> \n");</w:t>
      </w:r>
    </w:p>
    <w:p w14:paraId="4FF71A39" w14:textId="77777777" w:rsidR="004778C0" w:rsidRPr="004778C0" w:rsidRDefault="004778C0" w:rsidP="004778C0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break;</w:t>
      </w:r>
    </w:p>
    <w:p w14:paraId="55B5E3E2" w14:textId="77777777" w:rsidR="004778C0" w:rsidRPr="004778C0" w:rsidRDefault="004778C0" w:rsidP="004778C0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case 'f':</w:t>
      </w:r>
    </w:p>
    <w:p w14:paraId="3DF43383" w14:textId="77777777" w:rsidR="004778C0" w:rsidRPr="004778C0" w:rsidRDefault="004778C0" w:rsidP="004778C0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case 'F':</w:t>
      </w:r>
    </w:p>
    <w:p w14:paraId="5C68FD55" w14:textId="77777777" w:rsidR="004778C0" w:rsidRPr="004778C0" w:rsidRDefault="004778C0" w:rsidP="004778C0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ab/>
      </w:r>
      <w:proofErr w:type="spellStart"/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printf</w:t>
      </w:r>
      <w:proofErr w:type="spellEnd"/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("</w:t>
      </w:r>
      <w:proofErr w:type="spellStart"/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friday</w:t>
      </w:r>
      <w:proofErr w:type="spellEnd"/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 xml:space="preserve"> \n");</w:t>
      </w:r>
    </w:p>
    <w:p w14:paraId="42CB906D" w14:textId="77777777" w:rsidR="004778C0" w:rsidRPr="004778C0" w:rsidRDefault="004778C0" w:rsidP="004778C0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break;</w:t>
      </w:r>
    </w:p>
    <w:p w14:paraId="16708AAE" w14:textId="77777777" w:rsidR="004778C0" w:rsidRPr="004778C0" w:rsidRDefault="004778C0" w:rsidP="004778C0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case 's':</w:t>
      </w:r>
    </w:p>
    <w:p w14:paraId="7684E9F5" w14:textId="77777777" w:rsidR="004778C0" w:rsidRPr="004778C0" w:rsidRDefault="004778C0" w:rsidP="004778C0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case 'S':</w:t>
      </w:r>
    </w:p>
    <w:p w14:paraId="64105769" w14:textId="77777777" w:rsidR="004778C0" w:rsidRPr="004778C0" w:rsidRDefault="004778C0" w:rsidP="004778C0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ab/>
      </w:r>
      <w:proofErr w:type="spellStart"/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printf</w:t>
      </w:r>
      <w:proofErr w:type="spellEnd"/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("</w:t>
      </w:r>
      <w:proofErr w:type="spellStart"/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saturday</w:t>
      </w:r>
      <w:proofErr w:type="spellEnd"/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 xml:space="preserve"> \n");</w:t>
      </w:r>
    </w:p>
    <w:p w14:paraId="61F63747" w14:textId="77777777" w:rsidR="004778C0" w:rsidRPr="004778C0" w:rsidRDefault="004778C0" w:rsidP="004778C0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break;</w:t>
      </w:r>
    </w:p>
    <w:p w14:paraId="3DB37A5B" w14:textId="77777777" w:rsidR="004778C0" w:rsidRPr="004778C0" w:rsidRDefault="004778C0" w:rsidP="004778C0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case 'u':</w:t>
      </w:r>
    </w:p>
    <w:p w14:paraId="2969CD8D" w14:textId="77777777" w:rsidR="004778C0" w:rsidRPr="004778C0" w:rsidRDefault="004778C0" w:rsidP="004778C0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case 'U':</w:t>
      </w:r>
    </w:p>
    <w:p w14:paraId="5AFF618E" w14:textId="77777777" w:rsidR="004778C0" w:rsidRPr="004778C0" w:rsidRDefault="004778C0" w:rsidP="004778C0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ab/>
      </w:r>
      <w:proofErr w:type="spellStart"/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printf</w:t>
      </w:r>
      <w:proofErr w:type="spellEnd"/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("</w:t>
      </w:r>
      <w:proofErr w:type="spellStart"/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sunday</w:t>
      </w:r>
      <w:proofErr w:type="spellEnd"/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 xml:space="preserve"> \n");</w:t>
      </w:r>
    </w:p>
    <w:p w14:paraId="124E5B6E" w14:textId="77777777" w:rsidR="004778C0" w:rsidRPr="004778C0" w:rsidRDefault="004778C0" w:rsidP="004778C0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break;</w:t>
      </w:r>
    </w:p>
    <w:p w14:paraId="63165271" w14:textId="77777777" w:rsidR="004778C0" w:rsidRPr="004778C0" w:rsidRDefault="004778C0" w:rsidP="004778C0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 xml:space="preserve">default: </w:t>
      </w:r>
    </w:p>
    <w:p w14:paraId="6A659DD4" w14:textId="77777777" w:rsidR="004778C0" w:rsidRPr="004778C0" w:rsidRDefault="004778C0" w:rsidP="004778C0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ab/>
      </w:r>
      <w:proofErr w:type="spellStart"/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printf</w:t>
      </w:r>
      <w:proofErr w:type="spellEnd"/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("wrong input \n");</w:t>
      </w:r>
    </w:p>
    <w:p w14:paraId="5764B39E" w14:textId="77777777" w:rsidR="004778C0" w:rsidRPr="004778C0" w:rsidRDefault="004778C0" w:rsidP="004778C0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break;</w:t>
      </w:r>
    </w:p>
    <w:p w14:paraId="4D4B99ED" w14:textId="77777777" w:rsidR="004778C0" w:rsidRPr="004778C0" w:rsidRDefault="004778C0" w:rsidP="004778C0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}</w:t>
      </w:r>
    </w:p>
    <w:p w14:paraId="34793D80" w14:textId="685CF7A8" w:rsidR="008206A8" w:rsidRPr="004778C0" w:rsidRDefault="004778C0" w:rsidP="004778C0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4778C0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}</w:t>
      </w:r>
    </w:p>
    <w:bookmarkEnd w:id="2"/>
    <w:p w14:paraId="2A392BDF" w14:textId="77777777" w:rsidR="008206A8" w:rsidRDefault="008206A8" w:rsidP="008206A8">
      <w:pPr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lastRenderedPageBreak/>
        <w:t>D</w:t>
      </w:r>
      <w:r w:rsidRPr="008206A8">
        <w:rPr>
          <w:rFonts w:eastAsia="Times New Roman"/>
          <w:sz w:val="26"/>
          <w:szCs w:val="26"/>
        </w:rPr>
        <w:t>isplay arithmetic operator using switch case.</w:t>
      </w:r>
    </w:p>
    <w:p w14:paraId="6E54D1B7" w14:textId="77777777" w:rsidR="00CD4FFD" w:rsidRDefault="00CD4FFD" w:rsidP="00CD4FFD">
      <w:pPr>
        <w:spacing w:line="305" w:lineRule="atLeast"/>
        <w:ind w:left="720"/>
        <w:rPr>
          <w:rFonts w:eastAsia="Times New Roman"/>
          <w:sz w:val="26"/>
          <w:szCs w:val="26"/>
        </w:rPr>
      </w:pPr>
    </w:p>
    <w:p w14:paraId="46FE532A" w14:textId="77777777" w:rsidR="00D72985" w:rsidRPr="00D72985" w:rsidRDefault="00D72985" w:rsidP="00D72985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 w:rsidRPr="00D72985">
        <w:rPr>
          <w:bCs/>
          <w:i/>
          <w:sz w:val="22"/>
          <w:szCs w:val="22"/>
          <w:lang w:eastAsia="zh-CN"/>
        </w:rPr>
        <w:t>Output:</w:t>
      </w:r>
    </w:p>
    <w:p w14:paraId="25C94B80" w14:textId="77777777" w:rsidR="00D72985" w:rsidRPr="00D72985" w:rsidRDefault="00D72985" w:rsidP="00D72985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>
        <w:rPr>
          <w:bCs/>
          <w:i/>
          <w:sz w:val="22"/>
          <w:szCs w:val="22"/>
          <w:lang w:eastAsia="zh-CN"/>
        </w:rPr>
        <w:t>enter two number</w:t>
      </w:r>
      <w:r w:rsidRPr="00D72985">
        <w:rPr>
          <w:bCs/>
          <w:i/>
          <w:sz w:val="22"/>
          <w:szCs w:val="22"/>
          <w:lang w:eastAsia="zh-CN"/>
        </w:rPr>
        <w:t>s: 8</w:t>
      </w:r>
      <w:r>
        <w:rPr>
          <w:bCs/>
          <w:i/>
          <w:sz w:val="22"/>
          <w:szCs w:val="22"/>
          <w:lang w:eastAsia="zh-CN"/>
        </w:rPr>
        <w:t xml:space="preserve">   </w:t>
      </w:r>
      <w:r w:rsidRPr="00D72985">
        <w:rPr>
          <w:bCs/>
          <w:i/>
          <w:sz w:val="22"/>
          <w:szCs w:val="22"/>
          <w:lang w:eastAsia="zh-CN"/>
        </w:rPr>
        <w:t>4</w:t>
      </w:r>
    </w:p>
    <w:p w14:paraId="36622DCA" w14:textId="77777777" w:rsidR="00D72985" w:rsidRPr="00D72985" w:rsidRDefault="00D72985" w:rsidP="00D72985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 w:rsidRPr="00D72985">
        <w:rPr>
          <w:bCs/>
          <w:i/>
          <w:sz w:val="22"/>
          <w:szCs w:val="22"/>
          <w:lang w:eastAsia="zh-CN"/>
        </w:rPr>
        <w:t>enter 1 for sum</w:t>
      </w:r>
    </w:p>
    <w:p w14:paraId="6F837260" w14:textId="77777777" w:rsidR="00D72985" w:rsidRPr="00D72985" w:rsidRDefault="00D72985" w:rsidP="00D72985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 w:rsidRPr="00D72985">
        <w:rPr>
          <w:bCs/>
          <w:i/>
          <w:sz w:val="22"/>
          <w:szCs w:val="22"/>
          <w:lang w:eastAsia="zh-CN"/>
        </w:rPr>
        <w:t>2 for multiply</w:t>
      </w:r>
    </w:p>
    <w:p w14:paraId="20C7BE78" w14:textId="77777777" w:rsidR="00D72985" w:rsidRPr="00D72985" w:rsidRDefault="00D72985" w:rsidP="00D72985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 w:rsidRPr="00D72985">
        <w:rPr>
          <w:bCs/>
          <w:i/>
          <w:sz w:val="22"/>
          <w:szCs w:val="22"/>
          <w:lang w:eastAsia="zh-CN"/>
        </w:rPr>
        <w:t>3 for subtraction</w:t>
      </w:r>
    </w:p>
    <w:p w14:paraId="29E2C328" w14:textId="77777777" w:rsidR="00D72985" w:rsidRDefault="00D72985" w:rsidP="00D72985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 w:rsidRPr="00D72985">
        <w:rPr>
          <w:bCs/>
          <w:i/>
          <w:sz w:val="22"/>
          <w:szCs w:val="22"/>
          <w:lang w:eastAsia="zh-CN"/>
        </w:rPr>
        <w:t>4 for division:</w:t>
      </w:r>
      <w:r w:rsidRPr="00D72985">
        <w:rPr>
          <w:bCs/>
          <w:i/>
          <w:color w:val="FF0000"/>
          <w:sz w:val="22"/>
          <w:szCs w:val="22"/>
          <w:lang w:eastAsia="zh-CN"/>
        </w:rPr>
        <w:t xml:space="preserve"> 1</w:t>
      </w:r>
    </w:p>
    <w:p w14:paraId="7B65ACE5" w14:textId="77777777" w:rsidR="00D72985" w:rsidRPr="00D72985" w:rsidRDefault="00D72985" w:rsidP="00D72985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</w:p>
    <w:p w14:paraId="06A6C575" w14:textId="77777777" w:rsidR="00CD4FFD" w:rsidRPr="00D72985" w:rsidRDefault="00D72985" w:rsidP="00D72985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 w:rsidRPr="00D72985">
        <w:rPr>
          <w:bCs/>
          <w:i/>
          <w:sz w:val="22"/>
          <w:szCs w:val="22"/>
          <w:lang w:eastAsia="zh-CN"/>
        </w:rPr>
        <w:t>sum=12</w:t>
      </w:r>
    </w:p>
    <w:p w14:paraId="46F1BB26" w14:textId="77777777" w:rsidR="00CD4FFD" w:rsidRPr="008206A8" w:rsidRDefault="00CD4FFD" w:rsidP="00CD4FFD">
      <w:pPr>
        <w:spacing w:line="305" w:lineRule="atLeast"/>
        <w:ind w:left="720"/>
        <w:rPr>
          <w:rFonts w:eastAsia="Times New Roman"/>
          <w:sz w:val="26"/>
          <w:szCs w:val="26"/>
        </w:rPr>
      </w:pPr>
    </w:p>
    <w:p w14:paraId="42A569A3" w14:textId="5F188AEE" w:rsidR="00D72985" w:rsidRDefault="00D72985" w:rsidP="00D72985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>
        <w:rPr>
          <w:bCs/>
          <w:i/>
          <w:sz w:val="22"/>
          <w:szCs w:val="22"/>
          <w:lang w:eastAsia="zh-CN"/>
        </w:rPr>
        <w:t xml:space="preserve">Notice that </w:t>
      </w:r>
      <w:r w:rsidRPr="004B738F">
        <w:rPr>
          <w:bCs/>
          <w:i/>
          <w:color w:val="FF0000"/>
          <w:sz w:val="22"/>
          <w:szCs w:val="22"/>
          <w:lang w:eastAsia="zh-CN"/>
        </w:rPr>
        <w:t>“</w:t>
      </w:r>
      <w:r>
        <w:rPr>
          <w:bCs/>
          <w:i/>
          <w:color w:val="FF0000"/>
          <w:sz w:val="22"/>
          <w:szCs w:val="22"/>
          <w:lang w:eastAsia="zh-CN"/>
        </w:rPr>
        <w:t xml:space="preserve">1” </w:t>
      </w:r>
      <w:r>
        <w:rPr>
          <w:bCs/>
          <w:i/>
          <w:sz w:val="22"/>
          <w:szCs w:val="22"/>
          <w:lang w:eastAsia="zh-CN"/>
        </w:rPr>
        <w:t>is your input from keyboard</w:t>
      </w:r>
    </w:p>
    <w:p w14:paraId="4B96B4E9" w14:textId="6FA7306C" w:rsidR="000551F1" w:rsidRDefault="000551F1" w:rsidP="00D72985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</w:p>
    <w:p w14:paraId="155B1297" w14:textId="77777777" w:rsidR="000551F1" w:rsidRPr="000551F1" w:rsidRDefault="000551F1" w:rsidP="000551F1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#include&lt;stdio.h&gt;</w:t>
      </w:r>
    </w:p>
    <w:p w14:paraId="61E4E91E" w14:textId="77777777" w:rsidR="000551F1" w:rsidRPr="000551F1" w:rsidRDefault="000551F1" w:rsidP="000551F1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int main()</w:t>
      </w:r>
    </w:p>
    <w:p w14:paraId="25D021EE" w14:textId="77777777" w:rsidR="000551F1" w:rsidRPr="000551F1" w:rsidRDefault="000551F1" w:rsidP="000551F1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{</w:t>
      </w:r>
    </w:p>
    <w:p w14:paraId="3CB26EDE" w14:textId="77777777" w:rsidR="000551F1" w:rsidRPr="000551F1" w:rsidRDefault="000551F1" w:rsidP="000551F1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 xml:space="preserve">int </w:t>
      </w:r>
      <w:proofErr w:type="spellStart"/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a,b</w:t>
      </w:r>
      <w:proofErr w:type="spellEnd"/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;</w:t>
      </w:r>
    </w:p>
    <w:p w14:paraId="24541876" w14:textId="77777777" w:rsidR="000551F1" w:rsidRPr="000551F1" w:rsidRDefault="000551F1" w:rsidP="000551F1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 xml:space="preserve">int </w:t>
      </w:r>
      <w:proofErr w:type="spellStart"/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cal</w:t>
      </w:r>
      <w:proofErr w:type="spellEnd"/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;</w:t>
      </w:r>
    </w:p>
    <w:p w14:paraId="493B2A3A" w14:textId="77777777" w:rsidR="000551F1" w:rsidRPr="000551F1" w:rsidRDefault="000551F1" w:rsidP="000551F1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proofErr w:type="spellStart"/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printf</w:t>
      </w:r>
      <w:proofErr w:type="spellEnd"/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("Enter value of a and b = \n");</w:t>
      </w:r>
    </w:p>
    <w:p w14:paraId="7DCFD838" w14:textId="77777777" w:rsidR="000551F1" w:rsidRPr="000551F1" w:rsidRDefault="000551F1" w:rsidP="000551F1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proofErr w:type="spellStart"/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scanf</w:t>
      </w:r>
      <w:proofErr w:type="spellEnd"/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("%d %</w:t>
      </w:r>
      <w:proofErr w:type="spellStart"/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d",&amp;a,&amp;b</w:t>
      </w:r>
      <w:proofErr w:type="spellEnd"/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);</w:t>
      </w:r>
    </w:p>
    <w:p w14:paraId="29A6E4CA" w14:textId="77777777" w:rsidR="000551F1" w:rsidRPr="000551F1" w:rsidRDefault="000551F1" w:rsidP="000551F1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proofErr w:type="spellStart"/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printf</w:t>
      </w:r>
      <w:proofErr w:type="spellEnd"/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("_______________________\n");</w:t>
      </w:r>
    </w:p>
    <w:p w14:paraId="02A3EA62" w14:textId="77777777" w:rsidR="000551F1" w:rsidRPr="000551F1" w:rsidRDefault="000551F1" w:rsidP="00493CD9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proofErr w:type="spellStart"/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printf</w:t>
      </w:r>
      <w:proofErr w:type="spellEnd"/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("Enter :\n1 for sum\n2 for multiply\n3 for subtraction\n4 for division\n");</w:t>
      </w:r>
    </w:p>
    <w:p w14:paraId="656372A3" w14:textId="77777777" w:rsidR="000551F1" w:rsidRPr="000551F1" w:rsidRDefault="000551F1" w:rsidP="000551F1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proofErr w:type="spellStart"/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printf</w:t>
      </w:r>
      <w:proofErr w:type="spellEnd"/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("_______________________\n");</w:t>
      </w:r>
    </w:p>
    <w:p w14:paraId="3331CA88" w14:textId="77777777" w:rsidR="000551F1" w:rsidRPr="000551F1" w:rsidRDefault="000551F1" w:rsidP="000551F1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proofErr w:type="spellStart"/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printf</w:t>
      </w:r>
      <w:proofErr w:type="spellEnd"/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("=&gt; ");</w:t>
      </w:r>
    </w:p>
    <w:p w14:paraId="1833A2CB" w14:textId="77777777" w:rsidR="000551F1" w:rsidRPr="000551F1" w:rsidRDefault="000551F1" w:rsidP="000551F1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proofErr w:type="spellStart"/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scanf</w:t>
      </w:r>
      <w:proofErr w:type="spellEnd"/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("%d",&amp;</w:t>
      </w:r>
      <w:proofErr w:type="spellStart"/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cal</w:t>
      </w:r>
      <w:proofErr w:type="spellEnd"/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);</w:t>
      </w:r>
    </w:p>
    <w:p w14:paraId="0FF901FE" w14:textId="77777777" w:rsidR="000551F1" w:rsidRPr="000551F1" w:rsidRDefault="000551F1" w:rsidP="000551F1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switch(</w:t>
      </w:r>
      <w:proofErr w:type="spellStart"/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cal</w:t>
      </w:r>
      <w:proofErr w:type="spellEnd"/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)</w:t>
      </w:r>
    </w:p>
    <w:p w14:paraId="5ECE223F" w14:textId="77777777" w:rsidR="000551F1" w:rsidRPr="000551F1" w:rsidRDefault="000551F1" w:rsidP="000551F1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{</w:t>
      </w:r>
    </w:p>
    <w:p w14:paraId="2504B4D6" w14:textId="77777777" w:rsidR="000551F1" w:rsidRPr="000551F1" w:rsidRDefault="000551F1" w:rsidP="000551F1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case 1:</w:t>
      </w:r>
    </w:p>
    <w:p w14:paraId="409A4970" w14:textId="77777777" w:rsidR="000551F1" w:rsidRPr="000551F1" w:rsidRDefault="000551F1" w:rsidP="000551F1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ab/>
      </w:r>
      <w:proofErr w:type="spellStart"/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printf</w:t>
      </w:r>
      <w:proofErr w:type="spellEnd"/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("sum = %d",</w:t>
      </w:r>
      <w:proofErr w:type="spellStart"/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a,b,a+b</w:t>
      </w:r>
      <w:proofErr w:type="spellEnd"/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);</w:t>
      </w:r>
    </w:p>
    <w:p w14:paraId="7A002367" w14:textId="77777777" w:rsidR="000551F1" w:rsidRPr="000551F1" w:rsidRDefault="000551F1" w:rsidP="000551F1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break;</w:t>
      </w:r>
    </w:p>
    <w:p w14:paraId="725B1ED3" w14:textId="77777777" w:rsidR="000551F1" w:rsidRPr="000551F1" w:rsidRDefault="000551F1" w:rsidP="000551F1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case 2:</w:t>
      </w:r>
    </w:p>
    <w:p w14:paraId="2CBA80F6" w14:textId="77777777" w:rsidR="000551F1" w:rsidRPr="000551F1" w:rsidRDefault="000551F1" w:rsidP="000551F1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 xml:space="preserve">     </w:t>
      </w:r>
      <w:proofErr w:type="spellStart"/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printf</w:t>
      </w:r>
      <w:proofErr w:type="spellEnd"/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("</w:t>
      </w:r>
      <w:proofErr w:type="spellStart"/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mul</w:t>
      </w:r>
      <w:proofErr w:type="spellEnd"/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 xml:space="preserve"> = %d",</w:t>
      </w:r>
      <w:proofErr w:type="spellStart"/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a,b,a</w:t>
      </w:r>
      <w:proofErr w:type="spellEnd"/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*b);</w:t>
      </w:r>
    </w:p>
    <w:p w14:paraId="09F21E09" w14:textId="77777777" w:rsidR="000551F1" w:rsidRPr="000551F1" w:rsidRDefault="000551F1" w:rsidP="000551F1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break;</w:t>
      </w:r>
    </w:p>
    <w:p w14:paraId="2876E962" w14:textId="77777777" w:rsidR="000551F1" w:rsidRPr="000551F1" w:rsidRDefault="000551F1" w:rsidP="000551F1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case 3:</w:t>
      </w:r>
    </w:p>
    <w:p w14:paraId="74E40B39" w14:textId="77777777" w:rsidR="000551F1" w:rsidRPr="000551F1" w:rsidRDefault="000551F1" w:rsidP="000551F1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 xml:space="preserve">    </w:t>
      </w:r>
      <w:proofErr w:type="spellStart"/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printf</w:t>
      </w:r>
      <w:proofErr w:type="spellEnd"/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("sub = %d",</w:t>
      </w:r>
      <w:proofErr w:type="spellStart"/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a,b,a</w:t>
      </w:r>
      <w:proofErr w:type="spellEnd"/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-b);</w:t>
      </w:r>
    </w:p>
    <w:p w14:paraId="6B8F7381" w14:textId="77777777" w:rsidR="000551F1" w:rsidRPr="000551F1" w:rsidRDefault="000551F1" w:rsidP="000551F1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break;</w:t>
      </w:r>
    </w:p>
    <w:p w14:paraId="794F07FB" w14:textId="77777777" w:rsidR="000551F1" w:rsidRPr="000551F1" w:rsidRDefault="000551F1" w:rsidP="000551F1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case 4:</w:t>
      </w:r>
    </w:p>
    <w:p w14:paraId="67F22C94" w14:textId="77777777" w:rsidR="000551F1" w:rsidRPr="000551F1" w:rsidRDefault="000551F1" w:rsidP="000551F1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ab/>
      </w:r>
      <w:proofErr w:type="spellStart"/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printf</w:t>
      </w:r>
      <w:proofErr w:type="spellEnd"/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("div = %d",</w:t>
      </w:r>
      <w:proofErr w:type="spellStart"/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a,b,a</w:t>
      </w:r>
      <w:proofErr w:type="spellEnd"/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/b);</w:t>
      </w:r>
    </w:p>
    <w:p w14:paraId="50A52878" w14:textId="77777777" w:rsidR="000551F1" w:rsidRPr="000551F1" w:rsidRDefault="000551F1" w:rsidP="000551F1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break;</w:t>
      </w:r>
    </w:p>
    <w:p w14:paraId="6B0E635A" w14:textId="77777777" w:rsidR="000551F1" w:rsidRPr="000551F1" w:rsidRDefault="000551F1" w:rsidP="000551F1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 xml:space="preserve">default: </w:t>
      </w:r>
    </w:p>
    <w:p w14:paraId="220652C8" w14:textId="77777777" w:rsidR="000551F1" w:rsidRPr="000551F1" w:rsidRDefault="000551F1" w:rsidP="000551F1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ab/>
      </w:r>
      <w:proofErr w:type="spellStart"/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printf</w:t>
      </w:r>
      <w:proofErr w:type="spellEnd"/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("wrong input \n");</w:t>
      </w:r>
    </w:p>
    <w:p w14:paraId="67A28976" w14:textId="77777777" w:rsidR="000551F1" w:rsidRPr="000551F1" w:rsidRDefault="000551F1" w:rsidP="000551F1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break;</w:t>
      </w:r>
    </w:p>
    <w:p w14:paraId="618066A8" w14:textId="77777777" w:rsidR="000551F1" w:rsidRPr="000551F1" w:rsidRDefault="000551F1" w:rsidP="000551F1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}</w:t>
      </w:r>
    </w:p>
    <w:p w14:paraId="7BF9A102" w14:textId="15EF1F5D" w:rsidR="000551F1" w:rsidRPr="000551F1" w:rsidRDefault="000551F1" w:rsidP="000551F1">
      <w:pPr>
        <w:autoSpaceDE w:val="0"/>
        <w:autoSpaceDN w:val="0"/>
        <w:adjustRightInd w:val="0"/>
        <w:ind w:firstLine="720"/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</w:pPr>
      <w:r w:rsidRPr="000551F1">
        <w:rPr>
          <w:rFonts w:ascii="Courier New" w:hAnsi="Courier New" w:cs="Courier New"/>
          <w:bCs/>
          <w:iCs/>
          <w:color w:val="4F81BD" w:themeColor="accent1"/>
          <w:sz w:val="22"/>
          <w:szCs w:val="22"/>
          <w:lang w:eastAsia="zh-CN"/>
        </w:rPr>
        <w:t>}</w:t>
      </w:r>
    </w:p>
    <w:p w14:paraId="5ED25AF8" w14:textId="77777777" w:rsidR="00E6326E" w:rsidRDefault="00E6326E" w:rsidP="00E6326E">
      <w:pPr>
        <w:autoSpaceDE w:val="0"/>
        <w:autoSpaceDN w:val="0"/>
        <w:adjustRightInd w:val="0"/>
        <w:rPr>
          <w:b/>
          <w:bCs/>
          <w:i/>
          <w:sz w:val="22"/>
          <w:szCs w:val="22"/>
          <w:lang w:eastAsia="zh-CN"/>
        </w:rPr>
      </w:pPr>
    </w:p>
    <w:p w14:paraId="46F8C43E" w14:textId="77777777" w:rsidR="00486808" w:rsidRDefault="00571D69" w:rsidP="00486808">
      <w:pPr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Input a number, such as n from keyboard </w:t>
      </w:r>
      <w:r w:rsidR="00486808">
        <w:rPr>
          <w:rFonts w:eastAsia="Times New Roman"/>
          <w:sz w:val="26"/>
          <w:szCs w:val="26"/>
        </w:rPr>
        <w:t>and d</w:t>
      </w:r>
      <w:r>
        <w:rPr>
          <w:rFonts w:eastAsia="Times New Roman"/>
          <w:sz w:val="26"/>
          <w:szCs w:val="26"/>
        </w:rPr>
        <w:t>isplay their sum from 1 to n</w:t>
      </w:r>
      <w:r w:rsidR="002F1303">
        <w:rPr>
          <w:rFonts w:eastAsia="Times New Roman"/>
          <w:sz w:val="26"/>
          <w:szCs w:val="26"/>
        </w:rPr>
        <w:t xml:space="preserve"> by using loops </w:t>
      </w:r>
    </w:p>
    <w:p w14:paraId="508D6ACB" w14:textId="77777777" w:rsidR="00486808" w:rsidRDefault="00486808" w:rsidP="00486808">
      <w:pPr>
        <w:spacing w:line="305" w:lineRule="atLeast"/>
        <w:rPr>
          <w:rFonts w:eastAsia="Times New Roman"/>
          <w:sz w:val="26"/>
          <w:szCs w:val="26"/>
        </w:rPr>
      </w:pPr>
    </w:p>
    <w:p w14:paraId="5C46D9A4" w14:textId="77777777" w:rsidR="0075594A" w:rsidRPr="00D72985" w:rsidRDefault="0075594A" w:rsidP="0075594A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 w:rsidRPr="00D72985">
        <w:rPr>
          <w:bCs/>
          <w:i/>
          <w:sz w:val="22"/>
          <w:szCs w:val="22"/>
          <w:lang w:eastAsia="zh-CN"/>
        </w:rPr>
        <w:t>Output:</w:t>
      </w:r>
    </w:p>
    <w:p w14:paraId="25185800" w14:textId="77777777" w:rsidR="0075594A" w:rsidRPr="00D72985" w:rsidRDefault="0075594A" w:rsidP="0075594A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>
        <w:rPr>
          <w:bCs/>
          <w:i/>
          <w:sz w:val="22"/>
          <w:szCs w:val="22"/>
          <w:lang w:eastAsia="zh-CN"/>
        </w:rPr>
        <w:lastRenderedPageBreak/>
        <w:t>enter a number: 10</w:t>
      </w:r>
    </w:p>
    <w:p w14:paraId="31F4AF4C" w14:textId="77777777" w:rsidR="00486808" w:rsidRDefault="00486808" w:rsidP="0075594A">
      <w:pPr>
        <w:spacing w:line="305" w:lineRule="atLeast"/>
        <w:ind w:left="360"/>
        <w:rPr>
          <w:bCs/>
          <w:i/>
          <w:sz w:val="22"/>
          <w:szCs w:val="22"/>
          <w:lang w:eastAsia="zh-CN"/>
        </w:rPr>
      </w:pPr>
    </w:p>
    <w:p w14:paraId="12F5D266" w14:textId="77777777" w:rsidR="0075594A" w:rsidRDefault="0075594A" w:rsidP="0075594A">
      <w:pPr>
        <w:spacing w:line="305" w:lineRule="atLeast"/>
        <w:ind w:left="360"/>
        <w:rPr>
          <w:bCs/>
          <w:i/>
          <w:sz w:val="22"/>
          <w:szCs w:val="22"/>
          <w:lang w:eastAsia="zh-CN"/>
        </w:rPr>
      </w:pPr>
      <w:r>
        <w:rPr>
          <w:bCs/>
          <w:i/>
          <w:sz w:val="22"/>
          <w:szCs w:val="22"/>
          <w:lang w:eastAsia="zh-CN"/>
        </w:rPr>
        <w:tab/>
        <w:t>sum = 55</w:t>
      </w:r>
    </w:p>
    <w:p w14:paraId="7B955A15" w14:textId="77777777" w:rsidR="0075594A" w:rsidRDefault="0075594A" w:rsidP="0075594A">
      <w:pPr>
        <w:spacing w:line="305" w:lineRule="atLeast"/>
        <w:ind w:left="360"/>
        <w:rPr>
          <w:bCs/>
          <w:i/>
          <w:sz w:val="22"/>
          <w:szCs w:val="22"/>
          <w:lang w:eastAsia="zh-CN"/>
        </w:rPr>
      </w:pPr>
    </w:p>
    <w:p w14:paraId="2BADDF53" w14:textId="7CE928E4" w:rsidR="0075594A" w:rsidRDefault="0075594A" w:rsidP="0075594A">
      <w:pPr>
        <w:spacing w:line="305" w:lineRule="atLeast"/>
        <w:ind w:left="360"/>
        <w:rPr>
          <w:bCs/>
          <w:i/>
          <w:sz w:val="22"/>
          <w:szCs w:val="22"/>
          <w:lang w:eastAsia="zh-CN"/>
        </w:rPr>
      </w:pPr>
      <w:r>
        <w:rPr>
          <w:bCs/>
          <w:i/>
          <w:sz w:val="22"/>
          <w:szCs w:val="22"/>
          <w:lang w:eastAsia="zh-CN"/>
        </w:rPr>
        <w:tab/>
        <w:t>notice that 55 = 1+2+3+4+5+6+7+8+9+10</w:t>
      </w:r>
    </w:p>
    <w:p w14:paraId="17D2BFB2" w14:textId="77777777" w:rsidR="000C6928" w:rsidRDefault="000C6928" w:rsidP="0075594A">
      <w:pPr>
        <w:spacing w:line="305" w:lineRule="atLeast"/>
        <w:ind w:left="360"/>
        <w:rPr>
          <w:bCs/>
          <w:i/>
          <w:sz w:val="22"/>
          <w:szCs w:val="22"/>
          <w:lang w:eastAsia="zh-CN"/>
        </w:rPr>
      </w:pPr>
    </w:p>
    <w:p w14:paraId="36EFA6D3" w14:textId="77777777" w:rsidR="000C6928" w:rsidRPr="000C6928" w:rsidRDefault="000C6928" w:rsidP="000C6928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0C6928">
        <w:rPr>
          <w:rFonts w:ascii="Courier New" w:eastAsia="Times New Roman" w:hAnsi="Courier New" w:cs="Courier New"/>
          <w:color w:val="4F81BD" w:themeColor="accent1"/>
          <w:sz w:val="24"/>
        </w:rPr>
        <w:t>#include&lt;stdio.h&gt;</w:t>
      </w:r>
    </w:p>
    <w:p w14:paraId="22DFC43F" w14:textId="77777777" w:rsidR="000C6928" w:rsidRPr="000C6928" w:rsidRDefault="000C6928" w:rsidP="000C6928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0C6928">
        <w:rPr>
          <w:rFonts w:ascii="Courier New" w:eastAsia="Times New Roman" w:hAnsi="Courier New" w:cs="Courier New"/>
          <w:color w:val="4F81BD" w:themeColor="accent1"/>
          <w:sz w:val="24"/>
        </w:rPr>
        <w:t xml:space="preserve">int main() </w:t>
      </w:r>
    </w:p>
    <w:p w14:paraId="7D786552" w14:textId="77777777" w:rsidR="000C6928" w:rsidRPr="000C6928" w:rsidRDefault="000C6928" w:rsidP="000C6928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0C6928">
        <w:rPr>
          <w:rFonts w:ascii="Courier New" w:eastAsia="Times New Roman" w:hAnsi="Courier New" w:cs="Courier New"/>
          <w:color w:val="4F81BD" w:themeColor="accent1"/>
          <w:sz w:val="24"/>
        </w:rPr>
        <w:t>{</w:t>
      </w:r>
    </w:p>
    <w:p w14:paraId="0ED40316" w14:textId="77777777" w:rsidR="000C6928" w:rsidRPr="000C6928" w:rsidRDefault="000C6928" w:rsidP="000C6928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0C6928">
        <w:rPr>
          <w:rFonts w:ascii="Courier New" w:eastAsia="Times New Roman" w:hAnsi="Courier New" w:cs="Courier New"/>
          <w:color w:val="4F81BD" w:themeColor="accent1"/>
          <w:sz w:val="24"/>
        </w:rPr>
        <w:t xml:space="preserve">    int sum=0,i,n;</w:t>
      </w:r>
    </w:p>
    <w:p w14:paraId="7687260D" w14:textId="77777777" w:rsidR="000C6928" w:rsidRPr="000C6928" w:rsidRDefault="000C6928" w:rsidP="000C6928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0C6928">
        <w:rPr>
          <w:rFonts w:ascii="Courier New" w:eastAsia="Times New Roman" w:hAnsi="Courier New" w:cs="Courier New"/>
          <w:color w:val="4F81BD" w:themeColor="accent1"/>
          <w:sz w:val="24"/>
        </w:rPr>
        <w:t xml:space="preserve">    </w:t>
      </w:r>
      <w:proofErr w:type="spellStart"/>
      <w:r w:rsidRPr="000C6928">
        <w:rPr>
          <w:rFonts w:ascii="Courier New" w:eastAsia="Times New Roman" w:hAnsi="Courier New" w:cs="Courier New"/>
          <w:color w:val="4F81BD" w:themeColor="accent1"/>
          <w:sz w:val="24"/>
        </w:rPr>
        <w:t>printf</w:t>
      </w:r>
      <w:proofErr w:type="spellEnd"/>
      <w:r w:rsidRPr="000C6928">
        <w:rPr>
          <w:rFonts w:ascii="Courier New" w:eastAsia="Times New Roman" w:hAnsi="Courier New" w:cs="Courier New"/>
          <w:color w:val="4F81BD" w:themeColor="accent1"/>
          <w:sz w:val="24"/>
        </w:rPr>
        <w:t>("Enter the num = ");</w:t>
      </w:r>
    </w:p>
    <w:p w14:paraId="39CBB05E" w14:textId="77777777" w:rsidR="000C6928" w:rsidRPr="000C6928" w:rsidRDefault="000C6928" w:rsidP="000C6928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0C6928">
        <w:rPr>
          <w:rFonts w:ascii="Courier New" w:eastAsia="Times New Roman" w:hAnsi="Courier New" w:cs="Courier New"/>
          <w:color w:val="4F81BD" w:themeColor="accent1"/>
          <w:sz w:val="24"/>
        </w:rPr>
        <w:t xml:space="preserve">    </w:t>
      </w:r>
      <w:proofErr w:type="spellStart"/>
      <w:r w:rsidRPr="000C6928">
        <w:rPr>
          <w:rFonts w:ascii="Courier New" w:eastAsia="Times New Roman" w:hAnsi="Courier New" w:cs="Courier New"/>
          <w:color w:val="4F81BD" w:themeColor="accent1"/>
          <w:sz w:val="24"/>
        </w:rPr>
        <w:t>scanf</w:t>
      </w:r>
      <w:proofErr w:type="spellEnd"/>
      <w:r w:rsidRPr="000C6928">
        <w:rPr>
          <w:rFonts w:ascii="Courier New" w:eastAsia="Times New Roman" w:hAnsi="Courier New" w:cs="Courier New"/>
          <w:color w:val="4F81BD" w:themeColor="accent1"/>
          <w:sz w:val="24"/>
        </w:rPr>
        <w:t xml:space="preserve"> ("%</w:t>
      </w:r>
      <w:proofErr w:type="spellStart"/>
      <w:r w:rsidRPr="000C6928">
        <w:rPr>
          <w:rFonts w:ascii="Courier New" w:eastAsia="Times New Roman" w:hAnsi="Courier New" w:cs="Courier New"/>
          <w:color w:val="4F81BD" w:themeColor="accent1"/>
          <w:sz w:val="24"/>
        </w:rPr>
        <w:t>d",&amp;n</w:t>
      </w:r>
      <w:proofErr w:type="spellEnd"/>
      <w:r w:rsidRPr="000C6928">
        <w:rPr>
          <w:rFonts w:ascii="Courier New" w:eastAsia="Times New Roman" w:hAnsi="Courier New" w:cs="Courier New"/>
          <w:color w:val="4F81BD" w:themeColor="accent1"/>
          <w:sz w:val="24"/>
        </w:rPr>
        <w:t>);</w:t>
      </w:r>
    </w:p>
    <w:p w14:paraId="5639D280" w14:textId="77777777" w:rsidR="000C6928" w:rsidRPr="000C6928" w:rsidRDefault="000C6928" w:rsidP="000C6928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0C6928">
        <w:rPr>
          <w:rFonts w:ascii="Courier New" w:eastAsia="Times New Roman" w:hAnsi="Courier New" w:cs="Courier New"/>
          <w:color w:val="4F81BD" w:themeColor="accent1"/>
          <w:sz w:val="24"/>
        </w:rPr>
        <w:t xml:space="preserve">    for(</w:t>
      </w:r>
      <w:proofErr w:type="spellStart"/>
      <w:r w:rsidRPr="000C6928">
        <w:rPr>
          <w:rFonts w:ascii="Courier New" w:eastAsia="Times New Roman" w:hAnsi="Courier New" w:cs="Courier New"/>
          <w:color w:val="4F81BD" w:themeColor="accent1"/>
          <w:sz w:val="24"/>
        </w:rPr>
        <w:t>i</w:t>
      </w:r>
      <w:proofErr w:type="spellEnd"/>
      <w:r w:rsidRPr="000C6928">
        <w:rPr>
          <w:rFonts w:ascii="Courier New" w:eastAsia="Times New Roman" w:hAnsi="Courier New" w:cs="Courier New"/>
          <w:color w:val="4F81BD" w:themeColor="accent1"/>
          <w:sz w:val="24"/>
        </w:rPr>
        <w:t>=1;i&lt;=</w:t>
      </w:r>
      <w:proofErr w:type="spellStart"/>
      <w:r w:rsidRPr="000C6928">
        <w:rPr>
          <w:rFonts w:ascii="Courier New" w:eastAsia="Times New Roman" w:hAnsi="Courier New" w:cs="Courier New"/>
          <w:color w:val="4F81BD" w:themeColor="accent1"/>
          <w:sz w:val="24"/>
        </w:rPr>
        <w:t>n;i</w:t>
      </w:r>
      <w:proofErr w:type="spellEnd"/>
      <w:r w:rsidRPr="000C6928">
        <w:rPr>
          <w:rFonts w:ascii="Courier New" w:eastAsia="Times New Roman" w:hAnsi="Courier New" w:cs="Courier New"/>
          <w:color w:val="4F81BD" w:themeColor="accent1"/>
          <w:sz w:val="24"/>
        </w:rPr>
        <w:t>++)</w:t>
      </w:r>
    </w:p>
    <w:p w14:paraId="034D55DD" w14:textId="77777777" w:rsidR="000C6928" w:rsidRPr="000C6928" w:rsidRDefault="000C6928" w:rsidP="000C6928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0C6928">
        <w:rPr>
          <w:rFonts w:ascii="Courier New" w:eastAsia="Times New Roman" w:hAnsi="Courier New" w:cs="Courier New"/>
          <w:color w:val="4F81BD" w:themeColor="accent1"/>
          <w:sz w:val="24"/>
        </w:rPr>
        <w:t xml:space="preserve">    {</w:t>
      </w:r>
    </w:p>
    <w:p w14:paraId="48E3BF33" w14:textId="77777777" w:rsidR="000C6928" w:rsidRPr="000C6928" w:rsidRDefault="000C6928" w:rsidP="000C6928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0C6928">
        <w:rPr>
          <w:rFonts w:ascii="Courier New" w:eastAsia="Times New Roman" w:hAnsi="Courier New" w:cs="Courier New"/>
          <w:color w:val="4F81BD" w:themeColor="accent1"/>
          <w:sz w:val="24"/>
        </w:rPr>
        <w:t xml:space="preserve">        sum=</w:t>
      </w:r>
      <w:proofErr w:type="spellStart"/>
      <w:r w:rsidRPr="000C6928">
        <w:rPr>
          <w:rFonts w:ascii="Courier New" w:eastAsia="Times New Roman" w:hAnsi="Courier New" w:cs="Courier New"/>
          <w:color w:val="4F81BD" w:themeColor="accent1"/>
          <w:sz w:val="24"/>
        </w:rPr>
        <w:t>i+sum</w:t>
      </w:r>
      <w:proofErr w:type="spellEnd"/>
      <w:r w:rsidRPr="000C6928">
        <w:rPr>
          <w:rFonts w:ascii="Courier New" w:eastAsia="Times New Roman" w:hAnsi="Courier New" w:cs="Courier New"/>
          <w:color w:val="4F81BD" w:themeColor="accent1"/>
          <w:sz w:val="24"/>
        </w:rPr>
        <w:t>;</w:t>
      </w:r>
    </w:p>
    <w:p w14:paraId="642ADF0B" w14:textId="77777777" w:rsidR="000C6928" w:rsidRPr="000C6928" w:rsidRDefault="000C6928" w:rsidP="000C6928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0C6928">
        <w:rPr>
          <w:rFonts w:ascii="Courier New" w:eastAsia="Times New Roman" w:hAnsi="Courier New" w:cs="Courier New"/>
          <w:color w:val="4F81BD" w:themeColor="accent1"/>
          <w:sz w:val="24"/>
        </w:rPr>
        <w:t xml:space="preserve">    }</w:t>
      </w:r>
    </w:p>
    <w:p w14:paraId="5BBB9FD5" w14:textId="77777777" w:rsidR="000C6928" w:rsidRPr="000C6928" w:rsidRDefault="000C6928" w:rsidP="000C6928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0C6928">
        <w:rPr>
          <w:rFonts w:ascii="Courier New" w:eastAsia="Times New Roman" w:hAnsi="Courier New" w:cs="Courier New"/>
          <w:color w:val="4F81BD" w:themeColor="accent1"/>
          <w:sz w:val="24"/>
        </w:rPr>
        <w:t xml:space="preserve">    </w:t>
      </w:r>
      <w:proofErr w:type="spellStart"/>
      <w:r w:rsidRPr="000C6928">
        <w:rPr>
          <w:rFonts w:ascii="Courier New" w:eastAsia="Times New Roman" w:hAnsi="Courier New" w:cs="Courier New"/>
          <w:color w:val="4F81BD" w:themeColor="accent1"/>
          <w:sz w:val="24"/>
        </w:rPr>
        <w:t>printf</w:t>
      </w:r>
      <w:proofErr w:type="spellEnd"/>
      <w:r w:rsidRPr="000C6928">
        <w:rPr>
          <w:rFonts w:ascii="Courier New" w:eastAsia="Times New Roman" w:hAnsi="Courier New" w:cs="Courier New"/>
          <w:color w:val="4F81BD" w:themeColor="accent1"/>
          <w:sz w:val="24"/>
        </w:rPr>
        <w:t>("Sum = %d\</w:t>
      </w:r>
      <w:proofErr w:type="spellStart"/>
      <w:r w:rsidRPr="000C6928">
        <w:rPr>
          <w:rFonts w:ascii="Courier New" w:eastAsia="Times New Roman" w:hAnsi="Courier New" w:cs="Courier New"/>
          <w:color w:val="4F81BD" w:themeColor="accent1"/>
          <w:sz w:val="24"/>
        </w:rPr>
        <w:t>n",sum</w:t>
      </w:r>
      <w:proofErr w:type="spellEnd"/>
      <w:r w:rsidRPr="000C6928">
        <w:rPr>
          <w:rFonts w:ascii="Courier New" w:eastAsia="Times New Roman" w:hAnsi="Courier New" w:cs="Courier New"/>
          <w:color w:val="4F81BD" w:themeColor="accent1"/>
          <w:sz w:val="24"/>
        </w:rPr>
        <w:t>);</w:t>
      </w:r>
    </w:p>
    <w:p w14:paraId="47EF8B5D" w14:textId="77777777" w:rsidR="000C6928" w:rsidRPr="000C6928" w:rsidRDefault="000C6928" w:rsidP="000C6928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0C6928">
        <w:rPr>
          <w:rFonts w:ascii="Courier New" w:eastAsia="Times New Roman" w:hAnsi="Courier New" w:cs="Courier New"/>
          <w:color w:val="4F81BD" w:themeColor="accent1"/>
          <w:sz w:val="24"/>
        </w:rPr>
        <w:t xml:space="preserve">     </w:t>
      </w:r>
      <w:proofErr w:type="spellStart"/>
      <w:r w:rsidRPr="000C6928">
        <w:rPr>
          <w:rFonts w:ascii="Courier New" w:eastAsia="Times New Roman" w:hAnsi="Courier New" w:cs="Courier New"/>
          <w:color w:val="4F81BD" w:themeColor="accent1"/>
          <w:sz w:val="24"/>
        </w:rPr>
        <w:t>printf</w:t>
      </w:r>
      <w:proofErr w:type="spellEnd"/>
      <w:r w:rsidRPr="000C6928">
        <w:rPr>
          <w:rFonts w:ascii="Courier New" w:eastAsia="Times New Roman" w:hAnsi="Courier New" w:cs="Courier New"/>
          <w:color w:val="4F81BD" w:themeColor="accent1"/>
          <w:sz w:val="24"/>
        </w:rPr>
        <w:t>("Notice that ");</w:t>
      </w:r>
    </w:p>
    <w:p w14:paraId="4BC25895" w14:textId="77777777" w:rsidR="000C6928" w:rsidRPr="000C6928" w:rsidRDefault="000C6928" w:rsidP="000C6928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0C6928">
        <w:rPr>
          <w:rFonts w:ascii="Courier New" w:eastAsia="Times New Roman" w:hAnsi="Courier New" w:cs="Courier New"/>
          <w:color w:val="4F81BD" w:themeColor="accent1"/>
          <w:sz w:val="24"/>
        </w:rPr>
        <w:t xml:space="preserve">    </w:t>
      </w:r>
      <w:proofErr w:type="spellStart"/>
      <w:r w:rsidRPr="000C6928">
        <w:rPr>
          <w:rFonts w:ascii="Courier New" w:eastAsia="Times New Roman" w:hAnsi="Courier New" w:cs="Courier New"/>
          <w:color w:val="4F81BD" w:themeColor="accent1"/>
          <w:sz w:val="24"/>
        </w:rPr>
        <w:t>printf</w:t>
      </w:r>
      <w:proofErr w:type="spellEnd"/>
      <w:r w:rsidRPr="000C6928">
        <w:rPr>
          <w:rFonts w:ascii="Courier New" w:eastAsia="Times New Roman" w:hAnsi="Courier New" w:cs="Courier New"/>
          <w:color w:val="4F81BD" w:themeColor="accent1"/>
          <w:sz w:val="24"/>
        </w:rPr>
        <w:t>("%d = ",sum);</w:t>
      </w:r>
    </w:p>
    <w:p w14:paraId="79CD383F" w14:textId="77777777" w:rsidR="000C6928" w:rsidRPr="000C6928" w:rsidRDefault="000C6928" w:rsidP="000C6928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0C6928">
        <w:rPr>
          <w:rFonts w:ascii="Courier New" w:eastAsia="Times New Roman" w:hAnsi="Courier New" w:cs="Courier New"/>
          <w:color w:val="4F81BD" w:themeColor="accent1"/>
          <w:sz w:val="24"/>
        </w:rPr>
        <w:t xml:space="preserve">     </w:t>
      </w:r>
      <w:proofErr w:type="spellStart"/>
      <w:r w:rsidRPr="000C6928">
        <w:rPr>
          <w:rFonts w:ascii="Courier New" w:eastAsia="Times New Roman" w:hAnsi="Courier New" w:cs="Courier New"/>
          <w:color w:val="4F81BD" w:themeColor="accent1"/>
          <w:sz w:val="24"/>
        </w:rPr>
        <w:t>printf</w:t>
      </w:r>
      <w:proofErr w:type="spellEnd"/>
      <w:r w:rsidRPr="000C6928">
        <w:rPr>
          <w:rFonts w:ascii="Courier New" w:eastAsia="Times New Roman" w:hAnsi="Courier New" w:cs="Courier New"/>
          <w:color w:val="4F81BD" w:themeColor="accent1"/>
          <w:sz w:val="24"/>
        </w:rPr>
        <w:t>("1");</w:t>
      </w:r>
    </w:p>
    <w:p w14:paraId="50F3CD36" w14:textId="77777777" w:rsidR="000C6928" w:rsidRPr="000C6928" w:rsidRDefault="000C6928" w:rsidP="000C6928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0C6928">
        <w:rPr>
          <w:rFonts w:ascii="Courier New" w:eastAsia="Times New Roman" w:hAnsi="Courier New" w:cs="Courier New"/>
          <w:color w:val="4F81BD" w:themeColor="accent1"/>
          <w:sz w:val="24"/>
        </w:rPr>
        <w:t xml:space="preserve">    for(</w:t>
      </w:r>
      <w:proofErr w:type="spellStart"/>
      <w:r w:rsidRPr="000C6928">
        <w:rPr>
          <w:rFonts w:ascii="Courier New" w:eastAsia="Times New Roman" w:hAnsi="Courier New" w:cs="Courier New"/>
          <w:color w:val="4F81BD" w:themeColor="accent1"/>
          <w:sz w:val="24"/>
        </w:rPr>
        <w:t>i</w:t>
      </w:r>
      <w:proofErr w:type="spellEnd"/>
      <w:r w:rsidRPr="000C6928">
        <w:rPr>
          <w:rFonts w:ascii="Courier New" w:eastAsia="Times New Roman" w:hAnsi="Courier New" w:cs="Courier New"/>
          <w:color w:val="4F81BD" w:themeColor="accent1"/>
          <w:sz w:val="24"/>
        </w:rPr>
        <w:t>=2;i&lt;=</w:t>
      </w:r>
      <w:proofErr w:type="spellStart"/>
      <w:r w:rsidRPr="000C6928">
        <w:rPr>
          <w:rFonts w:ascii="Courier New" w:eastAsia="Times New Roman" w:hAnsi="Courier New" w:cs="Courier New"/>
          <w:color w:val="4F81BD" w:themeColor="accent1"/>
          <w:sz w:val="24"/>
        </w:rPr>
        <w:t>n;i</w:t>
      </w:r>
      <w:proofErr w:type="spellEnd"/>
      <w:r w:rsidRPr="000C6928">
        <w:rPr>
          <w:rFonts w:ascii="Courier New" w:eastAsia="Times New Roman" w:hAnsi="Courier New" w:cs="Courier New"/>
          <w:color w:val="4F81BD" w:themeColor="accent1"/>
          <w:sz w:val="24"/>
        </w:rPr>
        <w:t>++)</w:t>
      </w:r>
    </w:p>
    <w:p w14:paraId="34146211" w14:textId="77777777" w:rsidR="000C6928" w:rsidRPr="000C6928" w:rsidRDefault="000C6928" w:rsidP="000C6928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0C6928">
        <w:rPr>
          <w:rFonts w:ascii="Courier New" w:eastAsia="Times New Roman" w:hAnsi="Courier New" w:cs="Courier New"/>
          <w:color w:val="4F81BD" w:themeColor="accent1"/>
          <w:sz w:val="24"/>
        </w:rPr>
        <w:t xml:space="preserve">    </w:t>
      </w:r>
    </w:p>
    <w:p w14:paraId="0D02EAAA" w14:textId="77777777" w:rsidR="000C6928" w:rsidRPr="000C6928" w:rsidRDefault="000C6928" w:rsidP="000C6928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0C6928">
        <w:rPr>
          <w:rFonts w:ascii="Courier New" w:eastAsia="Times New Roman" w:hAnsi="Courier New" w:cs="Courier New"/>
          <w:color w:val="4F81BD" w:themeColor="accent1"/>
          <w:sz w:val="24"/>
        </w:rPr>
        <w:t xml:space="preserve">    {</w:t>
      </w:r>
    </w:p>
    <w:p w14:paraId="43F12FFC" w14:textId="77777777" w:rsidR="000C6928" w:rsidRPr="000C6928" w:rsidRDefault="000C6928" w:rsidP="000C6928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0C6928">
        <w:rPr>
          <w:rFonts w:ascii="Courier New" w:eastAsia="Times New Roman" w:hAnsi="Courier New" w:cs="Courier New"/>
          <w:color w:val="4F81BD" w:themeColor="accent1"/>
          <w:sz w:val="24"/>
        </w:rPr>
        <w:t xml:space="preserve">        </w:t>
      </w:r>
      <w:proofErr w:type="spellStart"/>
      <w:r w:rsidRPr="000C6928">
        <w:rPr>
          <w:rFonts w:ascii="Courier New" w:eastAsia="Times New Roman" w:hAnsi="Courier New" w:cs="Courier New"/>
          <w:color w:val="4F81BD" w:themeColor="accent1"/>
          <w:sz w:val="24"/>
        </w:rPr>
        <w:t>printf</w:t>
      </w:r>
      <w:proofErr w:type="spellEnd"/>
      <w:r w:rsidRPr="000C6928">
        <w:rPr>
          <w:rFonts w:ascii="Courier New" w:eastAsia="Times New Roman" w:hAnsi="Courier New" w:cs="Courier New"/>
          <w:color w:val="4F81BD" w:themeColor="accent1"/>
          <w:sz w:val="24"/>
        </w:rPr>
        <w:t>("+%d",</w:t>
      </w:r>
      <w:proofErr w:type="spellStart"/>
      <w:r w:rsidRPr="000C6928">
        <w:rPr>
          <w:rFonts w:ascii="Courier New" w:eastAsia="Times New Roman" w:hAnsi="Courier New" w:cs="Courier New"/>
          <w:color w:val="4F81BD" w:themeColor="accent1"/>
          <w:sz w:val="24"/>
        </w:rPr>
        <w:t>i</w:t>
      </w:r>
      <w:proofErr w:type="spellEnd"/>
      <w:r w:rsidRPr="000C6928">
        <w:rPr>
          <w:rFonts w:ascii="Courier New" w:eastAsia="Times New Roman" w:hAnsi="Courier New" w:cs="Courier New"/>
          <w:color w:val="4F81BD" w:themeColor="accent1"/>
          <w:sz w:val="24"/>
        </w:rPr>
        <w:t>);</w:t>
      </w:r>
    </w:p>
    <w:p w14:paraId="16CAA12E" w14:textId="77777777" w:rsidR="000C6928" w:rsidRPr="000C6928" w:rsidRDefault="000C6928" w:rsidP="000C6928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0C6928">
        <w:rPr>
          <w:rFonts w:ascii="Courier New" w:eastAsia="Times New Roman" w:hAnsi="Courier New" w:cs="Courier New"/>
          <w:color w:val="4F81BD" w:themeColor="accent1"/>
          <w:sz w:val="24"/>
        </w:rPr>
        <w:t xml:space="preserve">    }</w:t>
      </w:r>
    </w:p>
    <w:p w14:paraId="769611E3" w14:textId="77777777" w:rsidR="000C6928" w:rsidRPr="000C6928" w:rsidRDefault="000C6928" w:rsidP="000C6928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0C6928">
        <w:rPr>
          <w:rFonts w:ascii="Courier New" w:eastAsia="Times New Roman" w:hAnsi="Courier New" w:cs="Courier New"/>
          <w:color w:val="4F81BD" w:themeColor="accent1"/>
          <w:sz w:val="24"/>
        </w:rPr>
        <w:t xml:space="preserve">    return 0;</w:t>
      </w:r>
    </w:p>
    <w:p w14:paraId="485D4B31" w14:textId="763929CC" w:rsidR="003A7549" w:rsidRPr="000C6928" w:rsidRDefault="000C6928" w:rsidP="000C6928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0C6928">
        <w:rPr>
          <w:rFonts w:ascii="Courier New" w:eastAsia="Times New Roman" w:hAnsi="Courier New" w:cs="Courier New"/>
          <w:color w:val="4F81BD" w:themeColor="accent1"/>
          <w:sz w:val="24"/>
        </w:rPr>
        <w:t>}</w:t>
      </w:r>
    </w:p>
    <w:p w14:paraId="3E1A810D" w14:textId="77777777" w:rsidR="003A7549" w:rsidRPr="000C6928" w:rsidRDefault="003A7549" w:rsidP="000C6928">
      <w:pPr>
        <w:spacing w:line="305" w:lineRule="atLeast"/>
        <w:ind w:left="1080"/>
        <w:rPr>
          <w:rFonts w:ascii="Courier New" w:eastAsia="Times New Roman" w:hAnsi="Courier New" w:cs="Courier New"/>
          <w:color w:val="4F81BD" w:themeColor="accent1"/>
          <w:sz w:val="24"/>
        </w:rPr>
      </w:pPr>
    </w:p>
    <w:p w14:paraId="19D598EE" w14:textId="77777777" w:rsidR="00486808" w:rsidRDefault="00C81D75" w:rsidP="00C81D9A">
      <w:pPr>
        <w:pStyle w:val="ListParagraph"/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P</w:t>
      </w:r>
      <w:r w:rsidRPr="00C81D75">
        <w:rPr>
          <w:rFonts w:eastAsia="Times New Roman"/>
          <w:sz w:val="26"/>
          <w:szCs w:val="26"/>
        </w:rPr>
        <w:t xml:space="preserve">rint stars </w:t>
      </w:r>
      <w:r>
        <w:rPr>
          <w:rFonts w:eastAsia="Times New Roman"/>
          <w:sz w:val="26"/>
          <w:szCs w:val="26"/>
        </w:rPr>
        <w:t>as following sequence</w:t>
      </w:r>
      <w:r w:rsidR="00F628D4">
        <w:rPr>
          <w:rFonts w:eastAsia="Times New Roman"/>
          <w:sz w:val="26"/>
          <w:szCs w:val="26"/>
        </w:rPr>
        <w:t xml:space="preserve"> </w:t>
      </w:r>
      <w:r w:rsidR="003A7549">
        <w:rPr>
          <w:rFonts w:eastAsia="Times New Roman"/>
          <w:sz w:val="26"/>
          <w:szCs w:val="26"/>
        </w:rPr>
        <w:t xml:space="preserve">on the monitor </w:t>
      </w:r>
      <w:r w:rsidR="00F628D4">
        <w:rPr>
          <w:rFonts w:eastAsia="Times New Roman"/>
          <w:sz w:val="26"/>
          <w:szCs w:val="26"/>
        </w:rPr>
        <w:t>by loops</w:t>
      </w:r>
    </w:p>
    <w:p w14:paraId="3258A7B2" w14:textId="77777777" w:rsidR="007E39BF" w:rsidRPr="003A7549" w:rsidRDefault="007E39BF" w:rsidP="003A7549">
      <w:pPr>
        <w:spacing w:line="305" w:lineRule="atLeast"/>
        <w:ind w:left="1440"/>
        <w:rPr>
          <w:rFonts w:eastAsia="Times New Roman"/>
          <w:sz w:val="26"/>
          <w:szCs w:val="26"/>
        </w:rPr>
      </w:pPr>
    </w:p>
    <w:p w14:paraId="0E262B36" w14:textId="3EC609FC" w:rsidR="003B2485" w:rsidRDefault="003A7549" w:rsidP="003A7549">
      <w:pPr>
        <w:pStyle w:val="ListParagraph"/>
        <w:spacing w:line="305" w:lineRule="atLeast"/>
        <w:ind w:left="2160"/>
        <w:rPr>
          <w:rFonts w:eastAsia="Times New Roman"/>
          <w:sz w:val="26"/>
          <w:szCs w:val="26"/>
        </w:rPr>
      </w:pPr>
      <w:r>
        <w:rPr>
          <w:rFonts w:eastAsia="Times New Roman"/>
          <w:noProof/>
          <w:sz w:val="26"/>
          <w:szCs w:val="26"/>
          <w:lang w:eastAsia="zh-CN"/>
        </w:rPr>
        <w:drawing>
          <wp:inline distT="0" distB="0" distL="0" distR="0" wp14:anchorId="6746F504" wp14:editId="2832914B">
            <wp:extent cx="717976" cy="120611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736" cy="120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97643" w14:textId="77777777" w:rsidR="00EB7A13" w:rsidRDefault="00EB7A13" w:rsidP="003A7549">
      <w:pPr>
        <w:pStyle w:val="ListParagraph"/>
        <w:spacing w:line="305" w:lineRule="atLeast"/>
        <w:ind w:left="2160"/>
        <w:rPr>
          <w:rFonts w:eastAsia="Times New Roman"/>
          <w:sz w:val="26"/>
          <w:szCs w:val="26"/>
        </w:rPr>
      </w:pPr>
    </w:p>
    <w:p w14:paraId="5E4BFBEE" w14:textId="77777777" w:rsidR="00EB7A13" w:rsidRPr="00EB7A13" w:rsidRDefault="00EB7A13" w:rsidP="00EB7A13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>#include&lt;iostream&gt;</w:t>
      </w:r>
    </w:p>
    <w:p w14:paraId="240CB686" w14:textId="77777777" w:rsidR="00EB7A13" w:rsidRPr="00EB7A13" w:rsidRDefault="00EB7A13" w:rsidP="00EB7A13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 xml:space="preserve">using namespace std;  //for </w:t>
      </w:r>
      <w:proofErr w:type="spellStart"/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>cpp</w:t>
      </w:r>
      <w:proofErr w:type="spellEnd"/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 xml:space="preserve"> compiler only</w:t>
      </w:r>
    </w:p>
    <w:p w14:paraId="16C2FD16" w14:textId="77777777" w:rsidR="00EB7A13" w:rsidRPr="00EB7A13" w:rsidRDefault="00EB7A13" w:rsidP="00EB7A13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>int main()</w:t>
      </w:r>
    </w:p>
    <w:p w14:paraId="5173F6A1" w14:textId="77777777" w:rsidR="00EB7A13" w:rsidRPr="00EB7A13" w:rsidRDefault="00EB7A13" w:rsidP="00EB7A13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>{</w:t>
      </w:r>
    </w:p>
    <w:p w14:paraId="68C95CD2" w14:textId="77777777" w:rsidR="00EB7A13" w:rsidRPr="00EB7A13" w:rsidRDefault="00EB7A13" w:rsidP="00EB7A13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 xml:space="preserve">int n, q, </w:t>
      </w:r>
      <w:proofErr w:type="spellStart"/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>i</w:t>
      </w:r>
      <w:proofErr w:type="spellEnd"/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>, p;</w:t>
      </w:r>
    </w:p>
    <w:p w14:paraId="0FFAD86E" w14:textId="77777777" w:rsidR="00EB7A13" w:rsidRPr="00EB7A13" w:rsidRDefault="00EB7A13" w:rsidP="00EB7A13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proofErr w:type="spellStart"/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lastRenderedPageBreak/>
        <w:t>cout</w:t>
      </w:r>
      <w:proofErr w:type="spellEnd"/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 xml:space="preserve"> &lt;&lt; "Enter number of rows: ";</w:t>
      </w:r>
    </w:p>
    <w:p w14:paraId="254DBC45" w14:textId="77777777" w:rsidR="00EB7A13" w:rsidRPr="00EB7A13" w:rsidRDefault="00EB7A13" w:rsidP="00EB7A13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proofErr w:type="spellStart"/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>cin</w:t>
      </w:r>
      <w:proofErr w:type="spellEnd"/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 xml:space="preserve"> &gt;&gt; n;</w:t>
      </w:r>
    </w:p>
    <w:p w14:paraId="323C6168" w14:textId="77777777" w:rsidR="00EB7A13" w:rsidRPr="00EB7A13" w:rsidRDefault="00EB7A13" w:rsidP="00EB7A13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>for(</w:t>
      </w:r>
      <w:proofErr w:type="spellStart"/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>i</w:t>
      </w:r>
      <w:proofErr w:type="spellEnd"/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 xml:space="preserve"> = 1; </w:t>
      </w:r>
      <w:proofErr w:type="spellStart"/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>i</w:t>
      </w:r>
      <w:proofErr w:type="spellEnd"/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 xml:space="preserve"> &lt;= n; </w:t>
      </w:r>
      <w:proofErr w:type="spellStart"/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>i</w:t>
      </w:r>
      <w:proofErr w:type="spellEnd"/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>++)</w:t>
      </w:r>
    </w:p>
    <w:p w14:paraId="5171B16A" w14:textId="77777777" w:rsidR="00EB7A13" w:rsidRPr="00EB7A13" w:rsidRDefault="00EB7A13" w:rsidP="00EB7A13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>{</w:t>
      </w:r>
    </w:p>
    <w:p w14:paraId="11B01929" w14:textId="77777777" w:rsidR="00EB7A13" w:rsidRPr="00EB7A13" w:rsidRDefault="00EB7A13" w:rsidP="00EB7A13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>for(q = n; q &gt;</w:t>
      </w:r>
      <w:proofErr w:type="spellStart"/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>i</w:t>
      </w:r>
      <w:proofErr w:type="spellEnd"/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>; q--)</w:t>
      </w:r>
    </w:p>
    <w:p w14:paraId="2BC1F1B8" w14:textId="77777777" w:rsidR="00EB7A13" w:rsidRPr="00EB7A13" w:rsidRDefault="00EB7A13" w:rsidP="00EB7A13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proofErr w:type="spellStart"/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>cout</w:t>
      </w:r>
      <w:proofErr w:type="spellEnd"/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 xml:space="preserve"> &lt;&lt; " ";</w:t>
      </w:r>
    </w:p>
    <w:p w14:paraId="4A62DFAF" w14:textId="77777777" w:rsidR="00EB7A13" w:rsidRPr="00EB7A13" w:rsidRDefault="00EB7A13" w:rsidP="00EB7A13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>for(p=1; p&lt;</w:t>
      </w:r>
      <w:proofErr w:type="spellStart"/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>i</w:t>
      </w:r>
      <w:proofErr w:type="spellEnd"/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>; p++)</w:t>
      </w:r>
    </w:p>
    <w:p w14:paraId="4E2C0D1F" w14:textId="77777777" w:rsidR="00EB7A13" w:rsidRPr="00EB7A13" w:rsidRDefault="00EB7A13" w:rsidP="00EB7A13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proofErr w:type="spellStart"/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>cout</w:t>
      </w:r>
      <w:proofErr w:type="spellEnd"/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 xml:space="preserve"> &lt;&lt; "* ";</w:t>
      </w:r>
    </w:p>
    <w:p w14:paraId="0B004238" w14:textId="77777777" w:rsidR="00EB7A13" w:rsidRPr="00EB7A13" w:rsidRDefault="00EB7A13" w:rsidP="00EB7A13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proofErr w:type="spellStart"/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>cout</w:t>
      </w:r>
      <w:proofErr w:type="spellEnd"/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 xml:space="preserve"> &lt;&lt; "\n";</w:t>
      </w:r>
    </w:p>
    <w:p w14:paraId="23F91DA9" w14:textId="77777777" w:rsidR="00EB7A13" w:rsidRPr="00EB7A13" w:rsidRDefault="00EB7A13" w:rsidP="00EB7A13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>}</w:t>
      </w:r>
    </w:p>
    <w:p w14:paraId="26F3A287" w14:textId="77777777" w:rsidR="00EB7A13" w:rsidRPr="00EB7A13" w:rsidRDefault="00EB7A13" w:rsidP="00EB7A13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>for(</w:t>
      </w:r>
      <w:proofErr w:type="spellStart"/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>i</w:t>
      </w:r>
      <w:proofErr w:type="spellEnd"/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 xml:space="preserve"> = 1; </w:t>
      </w:r>
      <w:proofErr w:type="spellStart"/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>i</w:t>
      </w:r>
      <w:proofErr w:type="spellEnd"/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 xml:space="preserve"> &lt; n; </w:t>
      </w:r>
      <w:proofErr w:type="spellStart"/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>i</w:t>
      </w:r>
      <w:proofErr w:type="spellEnd"/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>++)</w:t>
      </w:r>
    </w:p>
    <w:p w14:paraId="6BAEEF7B" w14:textId="77777777" w:rsidR="00EB7A13" w:rsidRPr="00EB7A13" w:rsidRDefault="00EB7A13" w:rsidP="00EB7A13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>{</w:t>
      </w:r>
    </w:p>
    <w:p w14:paraId="312624BD" w14:textId="77777777" w:rsidR="00EB7A13" w:rsidRPr="00EB7A13" w:rsidRDefault="00EB7A13" w:rsidP="00EB7A13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 xml:space="preserve">for(q = 1; q &lt; </w:t>
      </w:r>
      <w:proofErr w:type="spellStart"/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>i</w:t>
      </w:r>
      <w:proofErr w:type="spellEnd"/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>; q++)</w:t>
      </w:r>
    </w:p>
    <w:p w14:paraId="1F5C4599" w14:textId="77777777" w:rsidR="00EB7A13" w:rsidRPr="00EB7A13" w:rsidRDefault="00EB7A13" w:rsidP="00EB7A13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proofErr w:type="spellStart"/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>cout</w:t>
      </w:r>
      <w:proofErr w:type="spellEnd"/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 xml:space="preserve"> &lt;&lt; " ";</w:t>
      </w:r>
    </w:p>
    <w:p w14:paraId="31E6B761" w14:textId="77777777" w:rsidR="00EB7A13" w:rsidRPr="00EB7A13" w:rsidRDefault="00EB7A13" w:rsidP="00EB7A13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 xml:space="preserve">for(p = n; p &gt; </w:t>
      </w:r>
      <w:proofErr w:type="spellStart"/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>i</w:t>
      </w:r>
      <w:proofErr w:type="spellEnd"/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>; p--)</w:t>
      </w:r>
    </w:p>
    <w:p w14:paraId="7B15D1F0" w14:textId="77777777" w:rsidR="00EB7A13" w:rsidRPr="00EB7A13" w:rsidRDefault="00EB7A13" w:rsidP="00EB7A13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proofErr w:type="spellStart"/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>cout</w:t>
      </w:r>
      <w:proofErr w:type="spellEnd"/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 xml:space="preserve"> &lt;&lt; "* ";</w:t>
      </w:r>
    </w:p>
    <w:p w14:paraId="0F23CBE4" w14:textId="77777777" w:rsidR="00EB7A13" w:rsidRPr="00EB7A13" w:rsidRDefault="00EB7A13" w:rsidP="00EB7A13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proofErr w:type="spellStart"/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>cout</w:t>
      </w:r>
      <w:proofErr w:type="spellEnd"/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 xml:space="preserve"> &lt;&lt; "\n";</w:t>
      </w:r>
    </w:p>
    <w:p w14:paraId="6B51AC4A" w14:textId="77777777" w:rsidR="00EB7A13" w:rsidRPr="00EB7A13" w:rsidRDefault="00EB7A13" w:rsidP="00EB7A13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>}</w:t>
      </w:r>
    </w:p>
    <w:p w14:paraId="374B7125" w14:textId="77777777" w:rsidR="00EB7A13" w:rsidRPr="00EB7A13" w:rsidRDefault="00EB7A13" w:rsidP="00EB7A13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>return 0;</w:t>
      </w:r>
    </w:p>
    <w:p w14:paraId="69547E65" w14:textId="64405F66" w:rsidR="00C907C2" w:rsidRPr="00EB7A13" w:rsidRDefault="00EB7A13" w:rsidP="00EB7A13">
      <w:pPr>
        <w:spacing w:line="305" w:lineRule="atLeast"/>
        <w:ind w:left="720"/>
        <w:rPr>
          <w:rFonts w:ascii="Courier New" w:eastAsia="Times New Roman" w:hAnsi="Courier New" w:cs="Courier New"/>
          <w:color w:val="4F81BD" w:themeColor="accent1"/>
          <w:sz w:val="24"/>
        </w:rPr>
      </w:pPr>
      <w:r w:rsidRPr="00EB7A13">
        <w:rPr>
          <w:rFonts w:ascii="Courier New" w:eastAsia="Times New Roman" w:hAnsi="Courier New" w:cs="Courier New"/>
          <w:color w:val="4F81BD" w:themeColor="accent1"/>
          <w:sz w:val="24"/>
        </w:rPr>
        <w:t>}</w:t>
      </w:r>
    </w:p>
    <w:sectPr w:rsidR="00C907C2" w:rsidRPr="00EB7A13">
      <w:pgSz w:w="12240" w:h="15840"/>
      <w:pgMar w:top="1440" w:right="17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11891"/>
    <w:multiLevelType w:val="multilevel"/>
    <w:tmpl w:val="2C74C8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F55318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2B7"/>
    <w:rsid w:val="0000074D"/>
    <w:rsid w:val="0000187F"/>
    <w:rsid w:val="00022C48"/>
    <w:rsid w:val="00045CF5"/>
    <w:rsid w:val="000551F1"/>
    <w:rsid w:val="000605F3"/>
    <w:rsid w:val="0007312B"/>
    <w:rsid w:val="00082EDE"/>
    <w:rsid w:val="00084EBF"/>
    <w:rsid w:val="00086A01"/>
    <w:rsid w:val="00090951"/>
    <w:rsid w:val="00092FC7"/>
    <w:rsid w:val="000B0368"/>
    <w:rsid w:val="000B2E1D"/>
    <w:rsid w:val="000B7D28"/>
    <w:rsid w:val="000C6928"/>
    <w:rsid w:val="000E183B"/>
    <w:rsid w:val="000E1E08"/>
    <w:rsid w:val="000E5617"/>
    <w:rsid w:val="000F3F2F"/>
    <w:rsid w:val="0010160B"/>
    <w:rsid w:val="001028D4"/>
    <w:rsid w:val="00106DA6"/>
    <w:rsid w:val="0012483B"/>
    <w:rsid w:val="00130A2B"/>
    <w:rsid w:val="001318E6"/>
    <w:rsid w:val="001439A0"/>
    <w:rsid w:val="00154A84"/>
    <w:rsid w:val="00172A27"/>
    <w:rsid w:val="0018374A"/>
    <w:rsid w:val="0018618E"/>
    <w:rsid w:val="00197DBB"/>
    <w:rsid w:val="001A1C8B"/>
    <w:rsid w:val="001B225E"/>
    <w:rsid w:val="001C1AA1"/>
    <w:rsid w:val="001C3665"/>
    <w:rsid w:val="001C51DE"/>
    <w:rsid w:val="001D42F2"/>
    <w:rsid w:val="001E3B1C"/>
    <w:rsid w:val="001F0D9A"/>
    <w:rsid w:val="00210572"/>
    <w:rsid w:val="00210A62"/>
    <w:rsid w:val="00222D8D"/>
    <w:rsid w:val="00225C0D"/>
    <w:rsid w:val="00230B47"/>
    <w:rsid w:val="00237963"/>
    <w:rsid w:val="00255E4E"/>
    <w:rsid w:val="00257FF6"/>
    <w:rsid w:val="002619B4"/>
    <w:rsid w:val="00283DEE"/>
    <w:rsid w:val="00286CA5"/>
    <w:rsid w:val="002961A0"/>
    <w:rsid w:val="002B167D"/>
    <w:rsid w:val="002C0EFE"/>
    <w:rsid w:val="002D1D1E"/>
    <w:rsid w:val="002D5B28"/>
    <w:rsid w:val="002E0F66"/>
    <w:rsid w:val="002E1DA6"/>
    <w:rsid w:val="002F1303"/>
    <w:rsid w:val="002F2F9A"/>
    <w:rsid w:val="00305740"/>
    <w:rsid w:val="003115FE"/>
    <w:rsid w:val="00315722"/>
    <w:rsid w:val="0033362A"/>
    <w:rsid w:val="00336F96"/>
    <w:rsid w:val="003417B8"/>
    <w:rsid w:val="00344527"/>
    <w:rsid w:val="00354CAD"/>
    <w:rsid w:val="0036449A"/>
    <w:rsid w:val="00364D72"/>
    <w:rsid w:val="0036704E"/>
    <w:rsid w:val="003739F4"/>
    <w:rsid w:val="00374024"/>
    <w:rsid w:val="003A1441"/>
    <w:rsid w:val="003A152C"/>
    <w:rsid w:val="003A7549"/>
    <w:rsid w:val="003B0147"/>
    <w:rsid w:val="003B21F3"/>
    <w:rsid w:val="003B2485"/>
    <w:rsid w:val="003B2886"/>
    <w:rsid w:val="003B6183"/>
    <w:rsid w:val="003B6C3E"/>
    <w:rsid w:val="003D5E74"/>
    <w:rsid w:val="003D7B10"/>
    <w:rsid w:val="003F0A3E"/>
    <w:rsid w:val="003F0B82"/>
    <w:rsid w:val="003F4AE0"/>
    <w:rsid w:val="003F761B"/>
    <w:rsid w:val="00400E06"/>
    <w:rsid w:val="00403288"/>
    <w:rsid w:val="00416FFD"/>
    <w:rsid w:val="004201BA"/>
    <w:rsid w:val="00422149"/>
    <w:rsid w:val="00427B46"/>
    <w:rsid w:val="00443A45"/>
    <w:rsid w:val="004505FB"/>
    <w:rsid w:val="00471CC9"/>
    <w:rsid w:val="004767E1"/>
    <w:rsid w:val="004778C0"/>
    <w:rsid w:val="00486808"/>
    <w:rsid w:val="00493CD9"/>
    <w:rsid w:val="004A335B"/>
    <w:rsid w:val="004A6C04"/>
    <w:rsid w:val="004B738F"/>
    <w:rsid w:val="004C2947"/>
    <w:rsid w:val="00503E9F"/>
    <w:rsid w:val="00504B35"/>
    <w:rsid w:val="00513A4C"/>
    <w:rsid w:val="00525D14"/>
    <w:rsid w:val="0053261D"/>
    <w:rsid w:val="00536F3F"/>
    <w:rsid w:val="005704B3"/>
    <w:rsid w:val="00571D69"/>
    <w:rsid w:val="0057747A"/>
    <w:rsid w:val="00582743"/>
    <w:rsid w:val="00582B48"/>
    <w:rsid w:val="005834FD"/>
    <w:rsid w:val="00585C10"/>
    <w:rsid w:val="00590659"/>
    <w:rsid w:val="00592EDB"/>
    <w:rsid w:val="0059653A"/>
    <w:rsid w:val="005A54E7"/>
    <w:rsid w:val="005B3795"/>
    <w:rsid w:val="005C4871"/>
    <w:rsid w:val="005D0BFB"/>
    <w:rsid w:val="005D14ED"/>
    <w:rsid w:val="00604D39"/>
    <w:rsid w:val="00617286"/>
    <w:rsid w:val="00626F89"/>
    <w:rsid w:val="00627BC7"/>
    <w:rsid w:val="00630FE0"/>
    <w:rsid w:val="00645636"/>
    <w:rsid w:val="00647D72"/>
    <w:rsid w:val="00655170"/>
    <w:rsid w:val="006861B1"/>
    <w:rsid w:val="006862AB"/>
    <w:rsid w:val="006B15AD"/>
    <w:rsid w:val="006C2360"/>
    <w:rsid w:val="006D5CE6"/>
    <w:rsid w:val="006F038B"/>
    <w:rsid w:val="006F0829"/>
    <w:rsid w:val="006F23DD"/>
    <w:rsid w:val="006F66AC"/>
    <w:rsid w:val="00714A5B"/>
    <w:rsid w:val="007152EF"/>
    <w:rsid w:val="00716869"/>
    <w:rsid w:val="00726386"/>
    <w:rsid w:val="0073158B"/>
    <w:rsid w:val="00741204"/>
    <w:rsid w:val="00742D0B"/>
    <w:rsid w:val="00744702"/>
    <w:rsid w:val="0075594A"/>
    <w:rsid w:val="007669C8"/>
    <w:rsid w:val="007720E6"/>
    <w:rsid w:val="007A0AEF"/>
    <w:rsid w:val="007A6ED2"/>
    <w:rsid w:val="007B07A6"/>
    <w:rsid w:val="007B7DA3"/>
    <w:rsid w:val="007C4BA0"/>
    <w:rsid w:val="007D290F"/>
    <w:rsid w:val="007E39BF"/>
    <w:rsid w:val="007F7D13"/>
    <w:rsid w:val="00801852"/>
    <w:rsid w:val="0081237C"/>
    <w:rsid w:val="008206A8"/>
    <w:rsid w:val="00820C86"/>
    <w:rsid w:val="008240F4"/>
    <w:rsid w:val="008305C9"/>
    <w:rsid w:val="00833FD9"/>
    <w:rsid w:val="00840957"/>
    <w:rsid w:val="00864E2A"/>
    <w:rsid w:val="00866953"/>
    <w:rsid w:val="00867742"/>
    <w:rsid w:val="00867A62"/>
    <w:rsid w:val="00870025"/>
    <w:rsid w:val="008708B4"/>
    <w:rsid w:val="00871076"/>
    <w:rsid w:val="0087712C"/>
    <w:rsid w:val="00884E49"/>
    <w:rsid w:val="00884EFA"/>
    <w:rsid w:val="00887715"/>
    <w:rsid w:val="008929EA"/>
    <w:rsid w:val="00895771"/>
    <w:rsid w:val="00895C7B"/>
    <w:rsid w:val="008A28CF"/>
    <w:rsid w:val="008B0CF3"/>
    <w:rsid w:val="008B318B"/>
    <w:rsid w:val="008B3A7F"/>
    <w:rsid w:val="008B4D61"/>
    <w:rsid w:val="008B77FB"/>
    <w:rsid w:val="008C4D2C"/>
    <w:rsid w:val="008F05CF"/>
    <w:rsid w:val="0091751C"/>
    <w:rsid w:val="00917CCE"/>
    <w:rsid w:val="0092199A"/>
    <w:rsid w:val="0092336E"/>
    <w:rsid w:val="00927493"/>
    <w:rsid w:val="0093580A"/>
    <w:rsid w:val="009576A3"/>
    <w:rsid w:val="00962122"/>
    <w:rsid w:val="0097216D"/>
    <w:rsid w:val="00981F5E"/>
    <w:rsid w:val="00982C7E"/>
    <w:rsid w:val="00987EDE"/>
    <w:rsid w:val="009936C1"/>
    <w:rsid w:val="009A7382"/>
    <w:rsid w:val="009C15E9"/>
    <w:rsid w:val="009D0C64"/>
    <w:rsid w:val="009D6366"/>
    <w:rsid w:val="009F7450"/>
    <w:rsid w:val="00A03153"/>
    <w:rsid w:val="00A14387"/>
    <w:rsid w:val="00A210A5"/>
    <w:rsid w:val="00A32DFE"/>
    <w:rsid w:val="00A53C37"/>
    <w:rsid w:val="00A6072F"/>
    <w:rsid w:val="00A840EC"/>
    <w:rsid w:val="00A87AC5"/>
    <w:rsid w:val="00A91528"/>
    <w:rsid w:val="00A95C38"/>
    <w:rsid w:val="00AA02A3"/>
    <w:rsid w:val="00AA0CA9"/>
    <w:rsid w:val="00AA5037"/>
    <w:rsid w:val="00AB17F9"/>
    <w:rsid w:val="00AB2554"/>
    <w:rsid w:val="00AC4956"/>
    <w:rsid w:val="00AD1175"/>
    <w:rsid w:val="00AE44AD"/>
    <w:rsid w:val="00B00633"/>
    <w:rsid w:val="00B40CDF"/>
    <w:rsid w:val="00B45941"/>
    <w:rsid w:val="00B51FE8"/>
    <w:rsid w:val="00B607C4"/>
    <w:rsid w:val="00B62A68"/>
    <w:rsid w:val="00B66519"/>
    <w:rsid w:val="00B816C9"/>
    <w:rsid w:val="00B8537C"/>
    <w:rsid w:val="00B91E1C"/>
    <w:rsid w:val="00B96467"/>
    <w:rsid w:val="00BA2F2F"/>
    <w:rsid w:val="00BB3FCD"/>
    <w:rsid w:val="00BC4495"/>
    <w:rsid w:val="00BD1DD1"/>
    <w:rsid w:val="00BF6898"/>
    <w:rsid w:val="00BF6916"/>
    <w:rsid w:val="00BF73A3"/>
    <w:rsid w:val="00C04984"/>
    <w:rsid w:val="00C05692"/>
    <w:rsid w:val="00C141B4"/>
    <w:rsid w:val="00C141B9"/>
    <w:rsid w:val="00C15076"/>
    <w:rsid w:val="00C1747E"/>
    <w:rsid w:val="00C206C1"/>
    <w:rsid w:val="00C2390A"/>
    <w:rsid w:val="00C31991"/>
    <w:rsid w:val="00C3604D"/>
    <w:rsid w:val="00C361CB"/>
    <w:rsid w:val="00C4673E"/>
    <w:rsid w:val="00C643D7"/>
    <w:rsid w:val="00C64BEE"/>
    <w:rsid w:val="00C703C4"/>
    <w:rsid w:val="00C7243E"/>
    <w:rsid w:val="00C727F6"/>
    <w:rsid w:val="00C81D75"/>
    <w:rsid w:val="00C81D9A"/>
    <w:rsid w:val="00C82CC2"/>
    <w:rsid w:val="00C86AC2"/>
    <w:rsid w:val="00C872DE"/>
    <w:rsid w:val="00C87B0F"/>
    <w:rsid w:val="00C907C2"/>
    <w:rsid w:val="00C94CCF"/>
    <w:rsid w:val="00CA0430"/>
    <w:rsid w:val="00CB3005"/>
    <w:rsid w:val="00CB34F3"/>
    <w:rsid w:val="00CC26F8"/>
    <w:rsid w:val="00CD218A"/>
    <w:rsid w:val="00CD4FFD"/>
    <w:rsid w:val="00CF5858"/>
    <w:rsid w:val="00D121BD"/>
    <w:rsid w:val="00D26193"/>
    <w:rsid w:val="00D27115"/>
    <w:rsid w:val="00D54199"/>
    <w:rsid w:val="00D72985"/>
    <w:rsid w:val="00D76AAE"/>
    <w:rsid w:val="00D858EF"/>
    <w:rsid w:val="00D8593C"/>
    <w:rsid w:val="00D9392D"/>
    <w:rsid w:val="00DB7348"/>
    <w:rsid w:val="00DE1A53"/>
    <w:rsid w:val="00DE5202"/>
    <w:rsid w:val="00DF5E15"/>
    <w:rsid w:val="00E06FD1"/>
    <w:rsid w:val="00E07D76"/>
    <w:rsid w:val="00E13C13"/>
    <w:rsid w:val="00E173BF"/>
    <w:rsid w:val="00E230EF"/>
    <w:rsid w:val="00E36EF2"/>
    <w:rsid w:val="00E4175C"/>
    <w:rsid w:val="00E50157"/>
    <w:rsid w:val="00E51760"/>
    <w:rsid w:val="00E6326E"/>
    <w:rsid w:val="00E67432"/>
    <w:rsid w:val="00E679C9"/>
    <w:rsid w:val="00E7032D"/>
    <w:rsid w:val="00E71A75"/>
    <w:rsid w:val="00E83653"/>
    <w:rsid w:val="00E849F5"/>
    <w:rsid w:val="00E873D0"/>
    <w:rsid w:val="00E8766A"/>
    <w:rsid w:val="00E9271B"/>
    <w:rsid w:val="00E95BBB"/>
    <w:rsid w:val="00E971B0"/>
    <w:rsid w:val="00EB2717"/>
    <w:rsid w:val="00EB7A13"/>
    <w:rsid w:val="00EC5646"/>
    <w:rsid w:val="00EE00AE"/>
    <w:rsid w:val="00EE4731"/>
    <w:rsid w:val="00EF4227"/>
    <w:rsid w:val="00F164AD"/>
    <w:rsid w:val="00F34CC7"/>
    <w:rsid w:val="00F42977"/>
    <w:rsid w:val="00F441ED"/>
    <w:rsid w:val="00F459B8"/>
    <w:rsid w:val="00F5277E"/>
    <w:rsid w:val="00F628D4"/>
    <w:rsid w:val="00F64DDB"/>
    <w:rsid w:val="00FB1958"/>
    <w:rsid w:val="00FC2285"/>
    <w:rsid w:val="00FE63A4"/>
    <w:rsid w:val="00F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4B44E73"/>
  <w15:docId w15:val="{F1EEE6EE-EDF1-47DA-8B0B-8C1FF4CA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E5202"/>
    <w:pPr>
      <w:spacing w:before="100" w:beforeAutospacing="1" w:after="100" w:afterAutospacing="1"/>
    </w:pPr>
    <w:rPr>
      <w:rFonts w:eastAsia="Times New Roman"/>
      <w:sz w:val="24"/>
      <w:lang w:eastAsia="zh-CN"/>
    </w:rPr>
  </w:style>
  <w:style w:type="paragraph" w:styleId="NoSpacing">
    <w:name w:val="No Spacing"/>
    <w:qFormat/>
    <w:rsid w:val="00222D8D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2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8</Pages>
  <Words>875</Words>
  <Characters>4988</Characters>
  <Application>Microsoft Office Word</Application>
  <DocSecurity>0</DocSecurity>
  <PresentationFormat/>
  <Lines>41</Lines>
  <Paragraphs>11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5852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Aditi Vaidya</cp:lastModifiedBy>
  <cp:revision>230</cp:revision>
  <cp:lastPrinted>2019-09-13T02:26:00Z</cp:lastPrinted>
  <dcterms:created xsi:type="dcterms:W3CDTF">2019-09-04T05:01:00Z</dcterms:created>
  <dcterms:modified xsi:type="dcterms:W3CDTF">2021-10-12T16:10:00Z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