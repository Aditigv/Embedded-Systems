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0DF6" w14:textId="77777777" w:rsidR="00EE6F8D" w:rsidRDefault="008E038B" w:rsidP="00EE6F8D">
      <w:pPr>
        <w:snapToGrid w:val="0"/>
        <w:rPr>
          <w:rStyle w:val="Hyperlink"/>
          <w:rFonts w:eastAsia="TimesNewRomanPS-BoldMT" w:cs="SimSun"/>
          <w:b/>
          <w:bCs/>
          <w:color w:val="000000"/>
          <w:sz w:val="32"/>
          <w:szCs w:val="32"/>
          <w:u w:val="none"/>
        </w:rPr>
      </w:pPr>
      <w:r>
        <w:rPr>
          <w:noProof/>
          <w:lang w:eastAsia="zh-CN"/>
        </w:rPr>
        <w:drawing>
          <wp:inline distT="0" distB="0" distL="0" distR="0" wp14:anchorId="3FBAB98B" wp14:editId="796CD3D0">
            <wp:extent cx="540385" cy="504825"/>
            <wp:effectExtent l="0" t="0" r="0" b="9525"/>
            <wp:docPr id="5" name="Picture 2" descr="N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P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85" cy="504825"/>
                    </a:xfrm>
                    <a:prstGeom prst="rect">
                      <a:avLst/>
                    </a:prstGeom>
                    <a:noFill/>
                    <a:ln>
                      <a:noFill/>
                    </a:ln>
                  </pic:spPr>
                </pic:pic>
              </a:graphicData>
            </a:graphic>
          </wp:inline>
        </w:drawing>
      </w:r>
      <w:r w:rsidR="00EE6F8D">
        <w:rPr>
          <w:noProof/>
          <w:lang w:eastAsia="zh-CN"/>
        </w:rPr>
        <w:t xml:space="preserve">               </w:t>
      </w:r>
      <w:r w:rsidR="00EE6F8D">
        <w:rPr>
          <w:rStyle w:val="Hyperlink"/>
          <w:rFonts w:eastAsia="TimesNewRomanPS-BoldMT" w:cs="SimSun"/>
          <w:b/>
          <w:bCs/>
          <w:color w:val="000000"/>
          <w:sz w:val="32"/>
          <w:szCs w:val="32"/>
          <w:u w:val="none"/>
        </w:rPr>
        <w:t>Northwestern Polytechnic University</w:t>
      </w:r>
    </w:p>
    <w:p w14:paraId="0FBB46ED" w14:textId="77777777" w:rsidR="00EE6F8D" w:rsidRDefault="00EE6F8D" w:rsidP="00EE6F8D">
      <w:pPr>
        <w:snapToGrid w:val="0"/>
        <w:rPr>
          <w:rStyle w:val="Hyperlink"/>
          <w:rFonts w:eastAsia="TimesNewRomanPS-BoldMT" w:cs="SimSun"/>
          <w:b/>
          <w:bCs/>
          <w:color w:val="000000"/>
          <w:sz w:val="32"/>
          <w:szCs w:val="32"/>
          <w:u w:val="none"/>
        </w:rPr>
      </w:pPr>
    </w:p>
    <w:p w14:paraId="1E9C9A30" w14:textId="77777777" w:rsidR="00EE6F8D" w:rsidRDefault="00EE6F8D" w:rsidP="00EE6F8D">
      <w:pPr>
        <w:snapToGrid w:val="0"/>
        <w:jc w:val="center"/>
        <w:rPr>
          <w:rFonts w:ascii="Verdana" w:hAnsi="Verdana"/>
          <w:color w:val="696969"/>
          <w:sz w:val="18"/>
          <w:szCs w:val="18"/>
          <w:shd w:val="clear" w:color="auto" w:fill="FFFFFF"/>
        </w:rPr>
      </w:pPr>
      <w:r>
        <w:rPr>
          <w:rFonts w:eastAsia="TimesNewRomanPS-BoldMT" w:cs="SimSun"/>
          <w:b/>
          <w:bCs/>
          <w:sz w:val="24"/>
          <w:lang w:eastAsia="zh-CN"/>
        </w:rPr>
        <w:t>Python Programming</w:t>
      </w:r>
    </w:p>
    <w:p w14:paraId="78D3DDBB" w14:textId="77777777" w:rsidR="00EE6F8D" w:rsidRDefault="00EE6F8D" w:rsidP="00EE6F8D">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033DE3">
        <w:rPr>
          <w:rFonts w:eastAsia="TimesNewRomanPS-BoldMT" w:cs="SimSun"/>
          <w:b/>
          <w:bCs/>
          <w:sz w:val="24"/>
          <w:lang w:eastAsia="zh-CN"/>
        </w:rPr>
        <w:t>Assignment #5</w:t>
      </w:r>
    </w:p>
    <w:p w14:paraId="72EE34E9" w14:textId="77777777" w:rsidR="00EE6F8D" w:rsidRDefault="00033DE3" w:rsidP="00EE6F8D">
      <w:pPr>
        <w:snapToGrid w:val="0"/>
        <w:ind w:left="5760" w:firstLine="720"/>
        <w:rPr>
          <w:rFonts w:eastAsia="TimesNewRomanPS-BoldMT" w:cs="SimSun"/>
          <w:b/>
          <w:bCs/>
          <w:sz w:val="24"/>
          <w:lang w:eastAsia="zh-CN"/>
        </w:rPr>
      </w:pPr>
      <w:r>
        <w:rPr>
          <w:rFonts w:eastAsia="TimesNewRomanPS-BoldMT" w:cs="SimSun"/>
          <w:b/>
          <w:bCs/>
          <w:sz w:val="24"/>
          <w:lang w:eastAsia="zh-CN"/>
        </w:rPr>
        <w:t>Due day: 11/10</w:t>
      </w:r>
      <w:r w:rsidR="00EE6F8D">
        <w:rPr>
          <w:rFonts w:eastAsia="TimesNewRomanPS-BoldMT" w:cs="SimSun"/>
          <w:b/>
          <w:bCs/>
          <w:sz w:val="24"/>
          <w:lang w:eastAsia="zh-CN"/>
        </w:rPr>
        <w:t>/2021</w:t>
      </w:r>
    </w:p>
    <w:p w14:paraId="3770B0BA" w14:textId="77777777" w:rsidR="00EE6F8D" w:rsidRDefault="00EE6F8D" w:rsidP="00EE6F8D">
      <w:pPr>
        <w:snapToGrid w:val="0"/>
        <w:ind w:left="5760" w:firstLine="720"/>
        <w:rPr>
          <w:rFonts w:eastAsia="TimesNewRomanPS-BoldMT" w:cs="SimSun"/>
          <w:b/>
          <w:bCs/>
          <w:sz w:val="24"/>
          <w:lang w:eastAsia="zh-CN"/>
        </w:rPr>
      </w:pPr>
    </w:p>
    <w:p w14:paraId="7938A091" w14:textId="77777777" w:rsidR="00EE6F8D" w:rsidRDefault="00EE6F8D" w:rsidP="00EE6F8D">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0C74C215" w14:textId="77777777" w:rsidR="00EE6F8D" w:rsidRDefault="00EE6F8D" w:rsidP="00EE6F8D">
      <w:pPr>
        <w:snapToGrid w:val="0"/>
        <w:rPr>
          <w:rFonts w:eastAsia="TimesNewRomanPS-BoldMT" w:cs="SimSun"/>
          <w:b/>
          <w:bCs/>
          <w:sz w:val="24"/>
          <w:lang w:eastAsia="zh-CN"/>
        </w:rPr>
      </w:pPr>
    </w:p>
    <w:p w14:paraId="76464637" w14:textId="77777777" w:rsidR="00EE6F8D" w:rsidRDefault="006403F4" w:rsidP="00EE6F8D">
      <w:pPr>
        <w:numPr>
          <w:ilvl w:val="0"/>
          <w:numId w:val="7"/>
        </w:numPr>
        <w:snapToGrid w:val="0"/>
        <w:rPr>
          <w:rFonts w:eastAsia="TimesNewRomanPS-BoldMT" w:cs="SimSun"/>
          <w:b/>
          <w:bCs/>
          <w:sz w:val="24"/>
          <w:lang w:eastAsia="zh-CN"/>
        </w:rPr>
      </w:pPr>
      <w:r>
        <w:rPr>
          <w:rFonts w:eastAsia="TimesNewRomanPS-BoldMT" w:cs="SimSun"/>
          <w:b/>
          <w:bCs/>
          <w:sz w:val="24"/>
          <w:lang w:eastAsia="zh-CN"/>
        </w:rPr>
        <w:t>Push the source code to GitH</w:t>
      </w:r>
      <w:r w:rsidR="00EE6F8D">
        <w:rPr>
          <w:rFonts w:eastAsia="TimesNewRomanPS-BoldMT" w:cs="SimSun"/>
          <w:b/>
          <w:bCs/>
          <w:sz w:val="24"/>
          <w:lang w:eastAsia="zh-CN"/>
        </w:rPr>
        <w:t xml:space="preserve">ub or answer sheet in </w:t>
      </w:r>
      <w:r w:rsidR="00EE6F8D" w:rsidRPr="0036640E">
        <w:rPr>
          <w:rFonts w:eastAsia="TimesNewRomanPS-BoldMT" w:cs="SimSun"/>
          <w:b/>
          <w:bCs/>
          <w:color w:val="FF0000"/>
          <w:sz w:val="24"/>
          <w:lang w:eastAsia="zh-CN"/>
        </w:rPr>
        <w:t>word file</w:t>
      </w:r>
    </w:p>
    <w:p w14:paraId="01009ABB" w14:textId="77777777" w:rsidR="00EE6F8D" w:rsidRDefault="00EE6F8D" w:rsidP="00EE6F8D">
      <w:pPr>
        <w:numPr>
          <w:ilvl w:val="0"/>
          <w:numId w:val="7"/>
        </w:numPr>
        <w:snapToGrid w:val="0"/>
        <w:rPr>
          <w:rFonts w:eastAsia="TimesNewRomanPS-BoldMT" w:cs="SimSun"/>
          <w:b/>
          <w:bCs/>
          <w:sz w:val="24"/>
          <w:lang w:eastAsia="zh-CN"/>
        </w:rPr>
      </w:pPr>
      <w:r>
        <w:rPr>
          <w:rFonts w:eastAsia="TimesNewRomanPS-BoldMT" w:cs="SimSun"/>
          <w:b/>
          <w:bCs/>
          <w:sz w:val="24"/>
          <w:lang w:eastAsia="zh-CN"/>
        </w:rPr>
        <w:t>Please follow the code style rule like programs on handout.</w:t>
      </w:r>
    </w:p>
    <w:p w14:paraId="0F3C9708" w14:textId="77777777" w:rsidR="00EE6F8D" w:rsidRDefault="00EE6F8D" w:rsidP="00EE6F8D">
      <w:pPr>
        <w:numPr>
          <w:ilvl w:val="0"/>
          <w:numId w:val="7"/>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227ACFFF" w14:textId="77777777" w:rsidR="00EE6F8D" w:rsidRDefault="00EE6F8D" w:rsidP="001A1E12">
      <w:pPr>
        <w:pStyle w:val="NoSpacing"/>
        <w:ind w:left="270" w:hanging="270"/>
        <w:rPr>
          <w:rFonts w:eastAsia="TimesNewRomanPS-BoldMT" w:cs="SimSun"/>
          <w:b/>
          <w:bCs/>
          <w:lang w:eastAsia="zh-CN"/>
        </w:rPr>
      </w:pPr>
      <w:r>
        <w:rPr>
          <w:rFonts w:eastAsia="TimesNewRomanPS-BoldMT" w:cs="SimSun"/>
          <w:b/>
          <w:bCs/>
          <w:lang w:eastAsia="zh-CN"/>
        </w:rPr>
        <w:t>4. Takes academic honesty and integrity seriously (Zero Tolerance of Cheating &amp; Plagiarism)</w:t>
      </w:r>
    </w:p>
    <w:p w14:paraId="5C8A308E" w14:textId="77777777" w:rsidR="001E7CE0" w:rsidRPr="00AA3F26" w:rsidRDefault="001E7CE0" w:rsidP="00AA3F26">
      <w:pPr>
        <w:snapToGrid w:val="0"/>
        <w:rPr>
          <w:rFonts w:eastAsia="TimesNewRomanPS-BoldMT" w:cs="SimSun"/>
          <w:bCs/>
          <w:i/>
          <w:sz w:val="24"/>
          <w:lang w:eastAsia="zh-CN"/>
        </w:rPr>
      </w:pPr>
    </w:p>
    <w:p w14:paraId="3C75A1A6" w14:textId="77777777" w:rsidR="00165779" w:rsidRDefault="00165779" w:rsidP="00D611E6">
      <w:pPr>
        <w:tabs>
          <w:tab w:val="left" w:pos="0"/>
          <w:tab w:val="left" w:pos="360"/>
        </w:tabs>
      </w:pPr>
    </w:p>
    <w:p w14:paraId="07C7283D" w14:textId="77777777" w:rsidR="003D5B3E" w:rsidRPr="003D5B3E" w:rsidRDefault="003D5B3E" w:rsidP="003D5B3E">
      <w:pPr>
        <w:pStyle w:val="Default"/>
        <w:numPr>
          <w:ilvl w:val="0"/>
          <w:numId w:val="8"/>
        </w:numPr>
        <w:ind w:left="270" w:hanging="270"/>
        <w:rPr>
          <w:sz w:val="23"/>
          <w:szCs w:val="23"/>
        </w:rPr>
      </w:pPr>
      <w:r w:rsidRPr="003D5B3E">
        <w:rPr>
          <w:rFonts w:eastAsia="TimesNewRomanPS-BoldMT" w:cs="SimSun"/>
          <w:bCs/>
          <w:lang w:eastAsia="zh-CN"/>
        </w:rPr>
        <w:t>Write a function to check if the element exists or not in the linked list.</w:t>
      </w:r>
    </w:p>
    <w:p w14:paraId="7E5F51D8" w14:textId="77777777" w:rsidR="003D5B3E" w:rsidRDefault="003D5B3E" w:rsidP="003D5B3E">
      <w:pPr>
        <w:pStyle w:val="ListParagraph"/>
        <w:snapToGrid w:val="0"/>
        <w:rPr>
          <w:rFonts w:eastAsia="TimesNewRomanPS-BoldMT" w:cs="SimSun"/>
          <w:bCs/>
          <w:sz w:val="24"/>
          <w:lang w:eastAsia="zh-CN"/>
        </w:rPr>
      </w:pPr>
    </w:p>
    <w:p w14:paraId="29D3D9AF" w14:textId="77777777" w:rsidR="003D5B3E" w:rsidRPr="00C65732" w:rsidRDefault="003D5B3E" w:rsidP="003D5B3E">
      <w:pPr>
        <w:snapToGrid w:val="0"/>
        <w:ind w:left="1440"/>
        <w:rPr>
          <w:rFonts w:eastAsia="TimesNewRomanPS-BoldMT" w:cs="SimSun"/>
          <w:b/>
          <w:bCs/>
          <w:i/>
          <w:color w:val="948A54" w:themeColor="background2" w:themeShade="80"/>
          <w:sz w:val="24"/>
          <w:lang w:eastAsia="zh-CN"/>
        </w:rPr>
      </w:pPr>
      <w:r w:rsidRPr="00C65732">
        <w:rPr>
          <w:rFonts w:eastAsia="TimesNewRomanPS-BoldMT" w:cs="SimSun"/>
          <w:b/>
          <w:bCs/>
          <w:i/>
          <w:color w:val="1F497D" w:themeColor="text2"/>
          <w:sz w:val="24"/>
          <w:lang w:eastAsia="zh-CN"/>
        </w:rPr>
        <w:t xml:space="preserve">def </w:t>
      </w:r>
      <w:r w:rsidRPr="00034E70">
        <w:rPr>
          <w:rFonts w:eastAsia="TimesNewRomanPS-BoldMT" w:cs="SimSun"/>
          <w:bCs/>
          <w:i/>
          <w:sz w:val="22"/>
          <w:lang w:eastAsia="zh-CN"/>
        </w:rPr>
        <w:t xml:space="preserve">  </w:t>
      </w:r>
      <w:proofErr w:type="spellStart"/>
      <w:r w:rsidRPr="00C65732">
        <w:rPr>
          <w:rFonts w:eastAsia="TimesNewRomanPS-BoldMT" w:cs="SimSun"/>
          <w:b/>
          <w:bCs/>
          <w:i/>
          <w:color w:val="948A54" w:themeColor="background2" w:themeShade="80"/>
          <w:sz w:val="24"/>
          <w:lang w:eastAsia="zh-CN"/>
        </w:rPr>
        <w:t>cntn_link</w:t>
      </w:r>
      <w:proofErr w:type="spellEnd"/>
      <w:r w:rsidRPr="00C65732">
        <w:rPr>
          <w:rFonts w:eastAsia="TimesNewRomanPS-BoldMT" w:cs="SimSun"/>
          <w:b/>
          <w:bCs/>
          <w:i/>
          <w:color w:val="948A54" w:themeColor="background2" w:themeShade="80"/>
          <w:sz w:val="24"/>
          <w:lang w:eastAsia="zh-CN"/>
        </w:rPr>
        <w:t>(s, elm):</w:t>
      </w:r>
    </w:p>
    <w:p w14:paraId="3F52DF1F" w14:textId="77777777" w:rsidR="003D5B3E" w:rsidRPr="00034E70" w:rsidRDefault="003D5B3E" w:rsidP="003D5B3E">
      <w:pPr>
        <w:snapToGrid w:val="0"/>
        <w:ind w:left="1440"/>
        <w:rPr>
          <w:rFonts w:eastAsia="TimesNewRomanPS-BoldMT" w:cs="SimSun"/>
          <w:bCs/>
          <w:i/>
          <w:sz w:val="22"/>
          <w:lang w:eastAsia="zh-CN"/>
        </w:rPr>
      </w:pPr>
      <w:r w:rsidRPr="00034E70">
        <w:rPr>
          <w:rFonts w:eastAsia="TimesNewRomanPS-BoldMT" w:cs="SimSun"/>
          <w:bCs/>
          <w:i/>
          <w:sz w:val="22"/>
          <w:lang w:eastAsia="zh-CN"/>
        </w:rPr>
        <w:t xml:space="preserve"> </w:t>
      </w:r>
    </w:p>
    <w:p w14:paraId="69468C37" w14:textId="77777777" w:rsidR="003D5B3E" w:rsidRPr="00C65732" w:rsidRDefault="003D5B3E" w:rsidP="00C65732">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"""Return </w:t>
      </w:r>
      <w:r w:rsidR="00321888">
        <w:rPr>
          <w:rFonts w:eastAsia="TimesNewRomanPS-BoldMT" w:cs="SimSun"/>
          <w:bCs/>
          <w:i/>
          <w:color w:val="C00000"/>
          <w:lang w:eastAsia="zh-CN"/>
        </w:rPr>
        <w:t xml:space="preserve">True </w:t>
      </w:r>
      <w:r w:rsidRPr="00C65732">
        <w:rPr>
          <w:rFonts w:eastAsia="TimesNewRomanPS-BoldMT" w:cs="SimSun"/>
          <w:bCs/>
          <w:i/>
          <w:color w:val="C00000"/>
          <w:lang w:eastAsia="zh-CN"/>
        </w:rPr>
        <w:t xml:space="preserve">if elm is in the linked list s </w:t>
      </w:r>
    </w:p>
    <w:p w14:paraId="527DFFA8" w14:textId="77777777" w:rsidR="003D5B3E" w:rsidRPr="00C65732" w:rsidRDefault="003D5B3E" w:rsidP="00C65732">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&gt;&gt;&gt; </w:t>
      </w:r>
      <w:proofErr w:type="spellStart"/>
      <w:r w:rsidRPr="00C65732">
        <w:rPr>
          <w:rFonts w:eastAsia="TimesNewRomanPS-BoldMT" w:cs="SimSun"/>
          <w:bCs/>
          <w:i/>
          <w:color w:val="C00000"/>
          <w:lang w:eastAsia="zh-CN"/>
        </w:rPr>
        <w:t>cntn_link</w:t>
      </w:r>
      <w:proofErr w:type="spellEnd"/>
      <w:r w:rsidRPr="00C65732">
        <w:rPr>
          <w:rFonts w:eastAsia="TimesNewRomanPS-BoldMT" w:cs="SimSun"/>
          <w:bCs/>
          <w:i/>
          <w:color w:val="C00000"/>
          <w:lang w:eastAsia="zh-CN"/>
        </w:rPr>
        <w:t xml:space="preserve"> (link(1, link(2, link(3, empty))), 1) </w:t>
      </w:r>
    </w:p>
    <w:p w14:paraId="46C5BC87" w14:textId="77777777" w:rsidR="003D5B3E" w:rsidRPr="00C65732" w:rsidRDefault="003D5B3E" w:rsidP="00C65732">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True </w:t>
      </w:r>
    </w:p>
    <w:p w14:paraId="2ADE617C" w14:textId="77777777" w:rsidR="003D5B3E" w:rsidRPr="00C65732" w:rsidRDefault="003D5B3E" w:rsidP="00C65732">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&gt;&gt;&gt; </w:t>
      </w:r>
      <w:proofErr w:type="spellStart"/>
      <w:r w:rsidRPr="00C65732">
        <w:rPr>
          <w:rFonts w:eastAsia="TimesNewRomanPS-BoldMT" w:cs="SimSun"/>
          <w:bCs/>
          <w:i/>
          <w:color w:val="C00000"/>
          <w:lang w:eastAsia="zh-CN"/>
        </w:rPr>
        <w:t>cntn_link</w:t>
      </w:r>
      <w:proofErr w:type="spellEnd"/>
      <w:r w:rsidRPr="00C65732">
        <w:rPr>
          <w:rFonts w:eastAsia="TimesNewRomanPS-BoldMT" w:cs="SimSun"/>
          <w:bCs/>
          <w:i/>
          <w:color w:val="C00000"/>
          <w:lang w:eastAsia="zh-CN"/>
        </w:rPr>
        <w:t xml:space="preserve"> (link(1, link(2, link(3, empty))), 4) </w:t>
      </w:r>
    </w:p>
    <w:p w14:paraId="304E8EBD" w14:textId="77777777" w:rsidR="003D5B3E" w:rsidRPr="00C65732" w:rsidRDefault="003D5B3E" w:rsidP="00C65732">
      <w:pPr>
        <w:pStyle w:val="Default"/>
        <w:ind w:left="720" w:firstLine="720"/>
        <w:rPr>
          <w:rFonts w:eastAsia="TimesNewRomanPS-BoldMT" w:cs="SimSun"/>
          <w:bCs/>
          <w:i/>
          <w:color w:val="C00000"/>
          <w:lang w:eastAsia="zh-CN"/>
        </w:rPr>
      </w:pPr>
      <w:r w:rsidRPr="00C65732">
        <w:rPr>
          <w:rFonts w:eastAsia="TimesNewRomanPS-BoldMT" w:cs="SimSun"/>
          <w:bCs/>
          <w:i/>
          <w:color w:val="C00000"/>
          <w:lang w:eastAsia="zh-CN"/>
        </w:rPr>
        <w:t xml:space="preserve">  False </w:t>
      </w:r>
    </w:p>
    <w:p w14:paraId="50C6C772" w14:textId="77777777" w:rsidR="003D5B3E" w:rsidRDefault="003D5B3E" w:rsidP="003D5B3E">
      <w:pPr>
        <w:snapToGrid w:val="0"/>
        <w:ind w:left="1440"/>
        <w:rPr>
          <w:rFonts w:eastAsia="TimesNewRomanPS-BoldMT" w:cs="SimSun"/>
          <w:bCs/>
          <w:sz w:val="24"/>
          <w:lang w:eastAsia="zh-CN"/>
        </w:rPr>
      </w:pPr>
      <w:r>
        <w:rPr>
          <w:rFonts w:eastAsia="TimesNewRomanPS-BoldMT" w:cs="SimSun"/>
          <w:bCs/>
          <w:sz w:val="24"/>
          <w:lang w:eastAsia="zh-CN"/>
        </w:rPr>
        <w:t xml:space="preserve">  </w:t>
      </w:r>
      <w:r w:rsidRPr="00C55ECE">
        <w:rPr>
          <w:rFonts w:eastAsia="TimesNewRomanPS-BoldMT" w:cs="SimSun"/>
          <w:bCs/>
          <w:sz w:val="24"/>
          <w:lang w:eastAsia="zh-CN"/>
        </w:rPr>
        <w:t>"""</w:t>
      </w:r>
    </w:p>
    <w:p w14:paraId="14F3CB97"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empty = []</w:t>
      </w:r>
    </w:p>
    <w:p w14:paraId="67D611C1"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def </w:t>
      </w:r>
      <w:proofErr w:type="spellStart"/>
      <w:r w:rsidRPr="009B7976">
        <w:rPr>
          <w:rFonts w:eastAsia="TimesNewRomanPS-BoldMT" w:cs="SimSun"/>
          <w:bCs/>
          <w:sz w:val="24"/>
          <w:lang w:eastAsia="zh-CN"/>
        </w:rPr>
        <w:t>cntn_link</w:t>
      </w:r>
      <w:proofErr w:type="spellEnd"/>
      <w:r w:rsidRPr="009B7976">
        <w:rPr>
          <w:rFonts w:eastAsia="TimesNewRomanPS-BoldMT" w:cs="SimSun"/>
          <w:bCs/>
          <w:sz w:val="24"/>
          <w:lang w:eastAsia="zh-CN"/>
        </w:rPr>
        <w:t>(s, elm):</w:t>
      </w:r>
    </w:p>
    <w:p w14:paraId="1A741845"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if s == empty:</w:t>
      </w:r>
    </w:p>
    <w:p w14:paraId="72D3CBE8"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return False</w:t>
      </w:r>
    </w:p>
    <w:p w14:paraId="42427001"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w:t>
      </w:r>
      <w:proofErr w:type="spellStart"/>
      <w:r w:rsidRPr="009B7976">
        <w:rPr>
          <w:rFonts w:eastAsia="TimesNewRomanPS-BoldMT" w:cs="SimSun"/>
          <w:bCs/>
          <w:sz w:val="24"/>
          <w:lang w:eastAsia="zh-CN"/>
        </w:rPr>
        <w:t>elif</w:t>
      </w:r>
      <w:proofErr w:type="spellEnd"/>
      <w:r w:rsidRPr="009B7976">
        <w:rPr>
          <w:rFonts w:eastAsia="TimesNewRomanPS-BoldMT" w:cs="SimSun"/>
          <w:bCs/>
          <w:sz w:val="24"/>
          <w:lang w:eastAsia="zh-CN"/>
        </w:rPr>
        <w:t xml:space="preserve"> </w:t>
      </w:r>
      <w:proofErr w:type="spellStart"/>
      <w:r w:rsidRPr="009B7976">
        <w:rPr>
          <w:rFonts w:eastAsia="TimesNewRomanPS-BoldMT" w:cs="SimSun"/>
          <w:bCs/>
          <w:sz w:val="24"/>
          <w:lang w:eastAsia="zh-CN"/>
        </w:rPr>
        <w:t>fst</w:t>
      </w:r>
      <w:proofErr w:type="spellEnd"/>
      <w:r w:rsidRPr="009B7976">
        <w:rPr>
          <w:rFonts w:eastAsia="TimesNewRomanPS-BoldMT" w:cs="SimSun"/>
          <w:bCs/>
          <w:sz w:val="24"/>
          <w:lang w:eastAsia="zh-CN"/>
        </w:rPr>
        <w:t>(s) == elm:</w:t>
      </w:r>
    </w:p>
    <w:p w14:paraId="09CF9F6C"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return True</w:t>
      </w:r>
    </w:p>
    <w:p w14:paraId="7D23A987"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else:</w:t>
      </w:r>
    </w:p>
    <w:p w14:paraId="5C2BA231"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return False or </w:t>
      </w:r>
      <w:proofErr w:type="spellStart"/>
      <w:r w:rsidRPr="009B7976">
        <w:rPr>
          <w:rFonts w:eastAsia="TimesNewRomanPS-BoldMT" w:cs="SimSun"/>
          <w:bCs/>
          <w:sz w:val="24"/>
          <w:lang w:eastAsia="zh-CN"/>
        </w:rPr>
        <w:t>cntn_link</w:t>
      </w:r>
      <w:proofErr w:type="spellEnd"/>
      <w:r w:rsidRPr="009B7976">
        <w:rPr>
          <w:rFonts w:eastAsia="TimesNewRomanPS-BoldMT" w:cs="SimSun"/>
          <w:bCs/>
          <w:sz w:val="24"/>
          <w:lang w:eastAsia="zh-CN"/>
        </w:rPr>
        <w:t>(rest(s), elm)</w:t>
      </w:r>
    </w:p>
    <w:p w14:paraId="10FA1F46"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def </w:t>
      </w:r>
      <w:proofErr w:type="spellStart"/>
      <w:r w:rsidRPr="009B7976">
        <w:rPr>
          <w:rFonts w:eastAsia="TimesNewRomanPS-BoldMT" w:cs="SimSun"/>
          <w:bCs/>
          <w:sz w:val="24"/>
          <w:lang w:eastAsia="zh-CN"/>
        </w:rPr>
        <w:t>lnk</w:t>
      </w:r>
      <w:proofErr w:type="spellEnd"/>
      <w:r w:rsidRPr="009B7976">
        <w:rPr>
          <w:rFonts w:eastAsia="TimesNewRomanPS-BoldMT" w:cs="SimSun"/>
          <w:bCs/>
          <w:sz w:val="24"/>
          <w:lang w:eastAsia="zh-CN"/>
        </w:rPr>
        <w:t>(s):</w:t>
      </w:r>
    </w:p>
    <w:p w14:paraId="668E825D"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return s == empty or (</w:t>
      </w:r>
      <w:proofErr w:type="spellStart"/>
      <w:r w:rsidRPr="009B7976">
        <w:rPr>
          <w:rFonts w:eastAsia="TimesNewRomanPS-BoldMT" w:cs="SimSun"/>
          <w:bCs/>
          <w:sz w:val="24"/>
          <w:lang w:eastAsia="zh-CN"/>
        </w:rPr>
        <w:t>len</w:t>
      </w:r>
      <w:proofErr w:type="spellEnd"/>
      <w:r w:rsidRPr="009B7976">
        <w:rPr>
          <w:rFonts w:eastAsia="TimesNewRomanPS-BoldMT" w:cs="SimSun"/>
          <w:bCs/>
          <w:sz w:val="24"/>
          <w:lang w:eastAsia="zh-CN"/>
        </w:rPr>
        <w:t xml:space="preserve">(s) == 2 and </w:t>
      </w:r>
      <w:proofErr w:type="spellStart"/>
      <w:r w:rsidRPr="009B7976">
        <w:rPr>
          <w:rFonts w:eastAsia="TimesNewRomanPS-BoldMT" w:cs="SimSun"/>
          <w:bCs/>
          <w:sz w:val="24"/>
          <w:lang w:eastAsia="zh-CN"/>
        </w:rPr>
        <w:t>lnk</w:t>
      </w:r>
      <w:proofErr w:type="spellEnd"/>
      <w:r w:rsidRPr="009B7976">
        <w:rPr>
          <w:rFonts w:eastAsia="TimesNewRomanPS-BoldMT" w:cs="SimSun"/>
          <w:bCs/>
          <w:sz w:val="24"/>
          <w:lang w:eastAsia="zh-CN"/>
        </w:rPr>
        <w:t>(s[1]))</w:t>
      </w:r>
    </w:p>
    <w:p w14:paraId="042C23FF"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def </w:t>
      </w:r>
      <w:proofErr w:type="spellStart"/>
      <w:r w:rsidRPr="009B7976">
        <w:rPr>
          <w:rFonts w:eastAsia="TimesNewRomanPS-BoldMT" w:cs="SimSun"/>
          <w:bCs/>
          <w:sz w:val="24"/>
          <w:lang w:eastAsia="zh-CN"/>
        </w:rPr>
        <w:t>fst</w:t>
      </w:r>
      <w:proofErr w:type="spellEnd"/>
      <w:r w:rsidRPr="009B7976">
        <w:rPr>
          <w:rFonts w:eastAsia="TimesNewRomanPS-BoldMT" w:cs="SimSun"/>
          <w:bCs/>
          <w:sz w:val="24"/>
          <w:lang w:eastAsia="zh-CN"/>
        </w:rPr>
        <w:t>(s):</w:t>
      </w:r>
    </w:p>
    <w:p w14:paraId="2C6DAAEE" w14:textId="5D7F2F33"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assert </w:t>
      </w:r>
      <w:proofErr w:type="spellStart"/>
      <w:r w:rsidRPr="009B7976">
        <w:rPr>
          <w:rFonts w:eastAsia="TimesNewRomanPS-BoldMT" w:cs="SimSun"/>
          <w:bCs/>
          <w:sz w:val="24"/>
          <w:lang w:eastAsia="zh-CN"/>
        </w:rPr>
        <w:t>lnk</w:t>
      </w:r>
      <w:proofErr w:type="spellEnd"/>
      <w:r w:rsidRPr="009B7976">
        <w:rPr>
          <w:rFonts w:eastAsia="TimesNewRomanPS-BoldMT" w:cs="SimSun"/>
          <w:bCs/>
          <w:sz w:val="24"/>
          <w:lang w:eastAsia="zh-CN"/>
        </w:rPr>
        <w:t>(s), "first</w:t>
      </w:r>
      <w:r w:rsidR="004F4774">
        <w:rPr>
          <w:rFonts w:eastAsia="TimesNewRomanPS-BoldMT" w:cs="SimSun"/>
          <w:bCs/>
          <w:sz w:val="24"/>
          <w:lang w:eastAsia="zh-CN"/>
        </w:rPr>
        <w:t xml:space="preserve"> for </w:t>
      </w:r>
      <w:proofErr w:type="spellStart"/>
      <w:r w:rsidR="004F4774">
        <w:rPr>
          <w:rFonts w:eastAsia="TimesNewRomanPS-BoldMT" w:cs="SimSun"/>
          <w:bCs/>
          <w:sz w:val="24"/>
          <w:lang w:eastAsia="zh-CN"/>
        </w:rPr>
        <w:t>lnkdlnks</w:t>
      </w:r>
      <w:proofErr w:type="spellEnd"/>
      <w:r w:rsidRPr="009B7976">
        <w:rPr>
          <w:rFonts w:eastAsia="TimesNewRomanPS-BoldMT" w:cs="SimSun"/>
          <w:bCs/>
          <w:sz w:val="24"/>
          <w:lang w:eastAsia="zh-CN"/>
        </w:rPr>
        <w:t>."</w:t>
      </w:r>
    </w:p>
    <w:p w14:paraId="06433645"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assert s != </w:t>
      </w:r>
      <w:proofErr w:type="spellStart"/>
      <w:r w:rsidRPr="009B7976">
        <w:rPr>
          <w:rFonts w:eastAsia="TimesNewRomanPS-BoldMT" w:cs="SimSun"/>
          <w:bCs/>
          <w:sz w:val="24"/>
          <w:lang w:eastAsia="zh-CN"/>
        </w:rPr>
        <w:t>empty,"no</w:t>
      </w:r>
      <w:proofErr w:type="spellEnd"/>
      <w:r w:rsidRPr="009B7976">
        <w:rPr>
          <w:rFonts w:eastAsia="TimesNewRomanPS-BoldMT" w:cs="SimSun"/>
          <w:bCs/>
          <w:sz w:val="24"/>
          <w:lang w:eastAsia="zh-CN"/>
        </w:rPr>
        <w:t xml:space="preserve"> first"</w:t>
      </w:r>
    </w:p>
    <w:p w14:paraId="5B85A552"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return s[0]</w:t>
      </w:r>
    </w:p>
    <w:p w14:paraId="312413BB"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def rest(s):</w:t>
      </w:r>
    </w:p>
    <w:p w14:paraId="5015B7B6" w14:textId="30846958"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assert </w:t>
      </w:r>
      <w:proofErr w:type="spellStart"/>
      <w:r w:rsidRPr="009B7976">
        <w:rPr>
          <w:rFonts w:eastAsia="TimesNewRomanPS-BoldMT" w:cs="SimSun"/>
          <w:bCs/>
          <w:sz w:val="24"/>
          <w:lang w:eastAsia="zh-CN"/>
        </w:rPr>
        <w:t>lnk</w:t>
      </w:r>
      <w:proofErr w:type="spellEnd"/>
      <w:r w:rsidRPr="009B7976">
        <w:rPr>
          <w:rFonts w:eastAsia="TimesNewRomanPS-BoldMT" w:cs="SimSun"/>
          <w:bCs/>
          <w:sz w:val="24"/>
          <w:lang w:eastAsia="zh-CN"/>
        </w:rPr>
        <w:t>(s), "rest only</w:t>
      </w:r>
      <w:r w:rsidR="004F4774">
        <w:rPr>
          <w:rFonts w:eastAsia="TimesNewRomanPS-BoldMT" w:cs="SimSun"/>
          <w:bCs/>
          <w:sz w:val="24"/>
          <w:lang w:eastAsia="zh-CN"/>
        </w:rPr>
        <w:t xml:space="preserve"> </w:t>
      </w:r>
      <w:proofErr w:type="spellStart"/>
      <w:r w:rsidR="004F4774">
        <w:rPr>
          <w:rFonts w:eastAsia="TimesNewRomanPS-BoldMT" w:cs="SimSun"/>
          <w:bCs/>
          <w:sz w:val="24"/>
          <w:lang w:eastAsia="zh-CN"/>
        </w:rPr>
        <w:t>lnkdlnks</w:t>
      </w:r>
      <w:proofErr w:type="spellEnd"/>
      <w:r w:rsidRPr="009B7976">
        <w:rPr>
          <w:rFonts w:eastAsia="TimesNewRomanPS-BoldMT" w:cs="SimSun"/>
          <w:bCs/>
          <w:sz w:val="24"/>
          <w:lang w:eastAsia="zh-CN"/>
        </w:rPr>
        <w:t>"</w:t>
      </w:r>
    </w:p>
    <w:p w14:paraId="6C35A598"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assert s != </w:t>
      </w:r>
      <w:proofErr w:type="spellStart"/>
      <w:r w:rsidRPr="009B7976">
        <w:rPr>
          <w:rFonts w:eastAsia="TimesNewRomanPS-BoldMT" w:cs="SimSun"/>
          <w:bCs/>
          <w:sz w:val="24"/>
          <w:lang w:eastAsia="zh-CN"/>
        </w:rPr>
        <w:t>empty,"no</w:t>
      </w:r>
      <w:proofErr w:type="spellEnd"/>
      <w:r w:rsidRPr="009B7976">
        <w:rPr>
          <w:rFonts w:eastAsia="TimesNewRomanPS-BoldMT" w:cs="SimSun"/>
          <w:bCs/>
          <w:sz w:val="24"/>
          <w:lang w:eastAsia="zh-CN"/>
        </w:rPr>
        <w:t xml:space="preserve"> rest"</w:t>
      </w:r>
    </w:p>
    <w:p w14:paraId="611EA84F"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return s[1]</w:t>
      </w:r>
    </w:p>
    <w:p w14:paraId="702BD4B5"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def link(</w:t>
      </w:r>
      <w:proofErr w:type="spellStart"/>
      <w:r w:rsidRPr="009B7976">
        <w:rPr>
          <w:rFonts w:eastAsia="TimesNewRomanPS-BoldMT" w:cs="SimSun"/>
          <w:bCs/>
          <w:sz w:val="24"/>
          <w:lang w:eastAsia="zh-CN"/>
        </w:rPr>
        <w:t>fst</w:t>
      </w:r>
      <w:proofErr w:type="spellEnd"/>
      <w:r w:rsidRPr="009B7976">
        <w:rPr>
          <w:rFonts w:eastAsia="TimesNewRomanPS-BoldMT" w:cs="SimSun"/>
          <w:bCs/>
          <w:sz w:val="24"/>
          <w:lang w:eastAsia="zh-CN"/>
        </w:rPr>
        <w:t>, rest):</w:t>
      </w:r>
    </w:p>
    <w:p w14:paraId="5C8C272D" w14:textId="25C633BF"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 xml:space="preserve">    assert </w:t>
      </w:r>
      <w:proofErr w:type="spellStart"/>
      <w:r w:rsidRPr="009B7976">
        <w:rPr>
          <w:rFonts w:eastAsia="TimesNewRomanPS-BoldMT" w:cs="SimSun"/>
          <w:bCs/>
          <w:sz w:val="24"/>
          <w:lang w:eastAsia="zh-CN"/>
        </w:rPr>
        <w:t>lnk</w:t>
      </w:r>
      <w:proofErr w:type="spellEnd"/>
      <w:r w:rsidRPr="009B7976">
        <w:rPr>
          <w:rFonts w:eastAsia="TimesNewRomanPS-BoldMT" w:cs="SimSun"/>
          <w:bCs/>
          <w:sz w:val="24"/>
          <w:lang w:eastAsia="zh-CN"/>
        </w:rPr>
        <w:t>(rest), "rest</w:t>
      </w:r>
      <w:r w:rsidR="004F4774">
        <w:rPr>
          <w:rFonts w:eastAsia="TimesNewRomanPS-BoldMT" w:cs="SimSun"/>
          <w:bCs/>
          <w:sz w:val="24"/>
          <w:lang w:eastAsia="zh-CN"/>
        </w:rPr>
        <w:t xml:space="preserve"> should be </w:t>
      </w:r>
      <w:proofErr w:type="spellStart"/>
      <w:r w:rsidR="004F4774">
        <w:rPr>
          <w:rFonts w:eastAsia="TimesNewRomanPS-BoldMT" w:cs="SimSun"/>
          <w:bCs/>
          <w:sz w:val="24"/>
          <w:lang w:eastAsia="zh-CN"/>
        </w:rPr>
        <w:t>lnkd</w:t>
      </w:r>
      <w:proofErr w:type="spellEnd"/>
      <w:r w:rsidR="004F4774">
        <w:rPr>
          <w:rFonts w:eastAsia="TimesNewRomanPS-BoldMT" w:cs="SimSun"/>
          <w:bCs/>
          <w:sz w:val="24"/>
          <w:lang w:eastAsia="zh-CN"/>
        </w:rPr>
        <w:t xml:space="preserve"> </w:t>
      </w:r>
      <w:proofErr w:type="spellStart"/>
      <w:r w:rsidR="004F4774">
        <w:rPr>
          <w:rFonts w:eastAsia="TimesNewRomanPS-BoldMT" w:cs="SimSun"/>
          <w:bCs/>
          <w:sz w:val="24"/>
          <w:lang w:eastAsia="zh-CN"/>
        </w:rPr>
        <w:t>lst</w:t>
      </w:r>
      <w:proofErr w:type="spellEnd"/>
      <w:r w:rsidRPr="009B7976">
        <w:rPr>
          <w:rFonts w:eastAsia="TimesNewRomanPS-BoldMT" w:cs="SimSun"/>
          <w:bCs/>
          <w:sz w:val="24"/>
          <w:lang w:eastAsia="zh-CN"/>
        </w:rPr>
        <w:t>."</w:t>
      </w:r>
    </w:p>
    <w:p w14:paraId="190D3248" w14:textId="20302C7E" w:rsidR="009B7976" w:rsidRPr="009B7976" w:rsidRDefault="009B7976" w:rsidP="00D35C69">
      <w:pPr>
        <w:snapToGrid w:val="0"/>
        <w:ind w:left="1440"/>
        <w:rPr>
          <w:rFonts w:eastAsia="TimesNewRomanPS-BoldMT" w:cs="SimSun"/>
          <w:bCs/>
          <w:sz w:val="24"/>
          <w:lang w:eastAsia="zh-CN"/>
        </w:rPr>
      </w:pPr>
      <w:r w:rsidRPr="009B7976">
        <w:rPr>
          <w:rFonts w:eastAsia="TimesNewRomanPS-BoldMT" w:cs="SimSun"/>
          <w:bCs/>
          <w:sz w:val="24"/>
          <w:lang w:eastAsia="zh-CN"/>
        </w:rPr>
        <w:t xml:space="preserve">    return [</w:t>
      </w:r>
      <w:proofErr w:type="spellStart"/>
      <w:r w:rsidRPr="009B7976">
        <w:rPr>
          <w:rFonts w:eastAsia="TimesNewRomanPS-BoldMT" w:cs="SimSun"/>
          <w:bCs/>
          <w:sz w:val="24"/>
          <w:lang w:eastAsia="zh-CN"/>
        </w:rPr>
        <w:t>fst</w:t>
      </w:r>
      <w:proofErr w:type="spellEnd"/>
      <w:r w:rsidRPr="009B7976">
        <w:rPr>
          <w:rFonts w:eastAsia="TimesNewRomanPS-BoldMT" w:cs="SimSun"/>
          <w:bCs/>
          <w:sz w:val="24"/>
          <w:lang w:eastAsia="zh-CN"/>
        </w:rPr>
        <w:t>, rest]</w:t>
      </w:r>
    </w:p>
    <w:p w14:paraId="2A4EA3E3" w14:textId="77777777" w:rsidR="009B7976" w:rsidRPr="009B7976"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print(</w:t>
      </w:r>
      <w:proofErr w:type="spellStart"/>
      <w:r w:rsidRPr="009B7976">
        <w:rPr>
          <w:rFonts w:eastAsia="TimesNewRomanPS-BoldMT" w:cs="SimSun"/>
          <w:bCs/>
          <w:sz w:val="24"/>
          <w:lang w:eastAsia="zh-CN"/>
        </w:rPr>
        <w:t>cntn_link</w:t>
      </w:r>
      <w:proofErr w:type="spellEnd"/>
      <w:r w:rsidRPr="009B7976">
        <w:rPr>
          <w:rFonts w:eastAsia="TimesNewRomanPS-BoldMT" w:cs="SimSun"/>
          <w:bCs/>
          <w:sz w:val="24"/>
          <w:lang w:eastAsia="zh-CN"/>
        </w:rPr>
        <w:t xml:space="preserve"> (link(1, link(2, link(3, empty))), 1))</w:t>
      </w:r>
    </w:p>
    <w:p w14:paraId="74DE31A2" w14:textId="25F209FE" w:rsidR="00650EC5" w:rsidRDefault="009B7976" w:rsidP="009B7976">
      <w:pPr>
        <w:snapToGrid w:val="0"/>
        <w:ind w:left="1440"/>
        <w:rPr>
          <w:rFonts w:eastAsia="TimesNewRomanPS-BoldMT" w:cs="SimSun"/>
          <w:bCs/>
          <w:sz w:val="24"/>
          <w:lang w:eastAsia="zh-CN"/>
        </w:rPr>
      </w:pPr>
      <w:r w:rsidRPr="009B7976">
        <w:rPr>
          <w:rFonts w:eastAsia="TimesNewRomanPS-BoldMT" w:cs="SimSun"/>
          <w:bCs/>
          <w:sz w:val="24"/>
          <w:lang w:eastAsia="zh-CN"/>
        </w:rPr>
        <w:t>print(</w:t>
      </w:r>
      <w:proofErr w:type="spellStart"/>
      <w:r w:rsidRPr="009B7976">
        <w:rPr>
          <w:rFonts w:eastAsia="TimesNewRomanPS-BoldMT" w:cs="SimSun"/>
          <w:bCs/>
          <w:sz w:val="24"/>
          <w:lang w:eastAsia="zh-CN"/>
        </w:rPr>
        <w:t>cntn_link</w:t>
      </w:r>
      <w:proofErr w:type="spellEnd"/>
      <w:r w:rsidRPr="009B7976">
        <w:rPr>
          <w:rFonts w:eastAsia="TimesNewRomanPS-BoldMT" w:cs="SimSun"/>
          <w:bCs/>
          <w:sz w:val="24"/>
          <w:lang w:eastAsia="zh-CN"/>
        </w:rPr>
        <w:t xml:space="preserve"> (link(1, link(2, link(3, empty))), 4))</w:t>
      </w:r>
    </w:p>
    <w:p w14:paraId="0B231029" w14:textId="77777777" w:rsidR="003D5B3E" w:rsidRPr="00252CFA" w:rsidRDefault="003D5B3E" w:rsidP="00252CFA">
      <w:pPr>
        <w:pStyle w:val="Default"/>
        <w:numPr>
          <w:ilvl w:val="0"/>
          <w:numId w:val="8"/>
        </w:numPr>
        <w:ind w:left="270" w:hanging="270"/>
        <w:rPr>
          <w:rFonts w:eastAsia="TimesNewRomanPS-BoldMT" w:cs="SimSun"/>
          <w:bCs/>
          <w:lang w:eastAsia="zh-CN"/>
        </w:rPr>
      </w:pPr>
      <w:r w:rsidRPr="00252CFA">
        <w:rPr>
          <w:rFonts w:eastAsia="TimesNewRomanPS-BoldMT" w:cs="SimSun"/>
          <w:bCs/>
          <w:lang w:eastAsia="zh-CN"/>
        </w:rPr>
        <w:lastRenderedPageBreak/>
        <w:t>Create a function to print linked list as follows.</w:t>
      </w:r>
    </w:p>
    <w:p w14:paraId="5B2FB58E" w14:textId="77777777" w:rsidR="003D5B3E" w:rsidRPr="009739EA" w:rsidRDefault="003D5B3E" w:rsidP="003D5B3E">
      <w:pPr>
        <w:pStyle w:val="Default"/>
        <w:ind w:left="720"/>
        <w:rPr>
          <w:rFonts w:eastAsia="TimesNewRomanPS-BoldMT" w:cs="SimSun"/>
          <w:bCs/>
          <w:lang w:eastAsia="zh-CN"/>
        </w:rPr>
      </w:pPr>
    </w:p>
    <w:p w14:paraId="5054FF6C" w14:textId="77777777" w:rsidR="003D5B3E" w:rsidRPr="0046226A" w:rsidRDefault="003D5B3E" w:rsidP="003D5B3E">
      <w:pPr>
        <w:snapToGrid w:val="0"/>
        <w:ind w:left="1440"/>
        <w:rPr>
          <w:rFonts w:eastAsia="TimesNewRomanPS-BoldMT" w:cs="SimSun"/>
          <w:bCs/>
          <w:i/>
          <w:sz w:val="22"/>
          <w:lang w:eastAsia="zh-CN"/>
        </w:rPr>
      </w:pPr>
      <w:r w:rsidRPr="004E2F08">
        <w:rPr>
          <w:rFonts w:eastAsia="TimesNewRomanPS-BoldMT" w:cs="SimSun"/>
          <w:b/>
          <w:bCs/>
          <w:i/>
          <w:color w:val="1F497D" w:themeColor="text2"/>
          <w:sz w:val="24"/>
          <w:lang w:eastAsia="zh-CN"/>
        </w:rPr>
        <w:t>def</w:t>
      </w:r>
      <w:r>
        <w:rPr>
          <w:rFonts w:eastAsia="TimesNewRomanPS-BoldMT" w:cs="SimSun"/>
          <w:bCs/>
          <w:i/>
          <w:sz w:val="22"/>
          <w:lang w:eastAsia="zh-CN"/>
        </w:rPr>
        <w:t xml:space="preserve"> </w:t>
      </w:r>
      <w:proofErr w:type="spellStart"/>
      <w:r w:rsidRPr="004E2F08">
        <w:rPr>
          <w:rFonts w:eastAsia="TimesNewRomanPS-BoldMT" w:cs="SimSun"/>
          <w:b/>
          <w:bCs/>
          <w:i/>
          <w:color w:val="948A54" w:themeColor="background2" w:themeShade="80"/>
          <w:sz w:val="24"/>
          <w:lang w:eastAsia="zh-CN"/>
        </w:rPr>
        <w:t>prnt_lnk</w:t>
      </w:r>
      <w:proofErr w:type="spellEnd"/>
      <w:r w:rsidRPr="004E2F08">
        <w:rPr>
          <w:rFonts w:eastAsia="TimesNewRomanPS-BoldMT" w:cs="SimSun"/>
          <w:b/>
          <w:bCs/>
          <w:i/>
          <w:color w:val="948A54" w:themeColor="background2" w:themeShade="80"/>
          <w:sz w:val="24"/>
          <w:lang w:eastAsia="zh-CN"/>
        </w:rPr>
        <w:t>(s):</w:t>
      </w:r>
    </w:p>
    <w:p w14:paraId="67D7AF38" w14:textId="77777777" w:rsidR="003D5B3E" w:rsidRPr="004E2F08" w:rsidRDefault="003D5B3E" w:rsidP="004E2F08">
      <w:pPr>
        <w:pStyle w:val="Default"/>
        <w:ind w:left="720" w:firstLine="720"/>
        <w:rPr>
          <w:rFonts w:eastAsia="TimesNewRomanPS-BoldMT" w:cs="SimSun"/>
          <w:bCs/>
          <w:i/>
          <w:color w:val="C00000"/>
          <w:lang w:eastAsia="zh-CN"/>
        </w:rPr>
      </w:pPr>
      <w:r w:rsidRPr="004E2F08">
        <w:rPr>
          <w:rFonts w:eastAsia="TimesNewRomanPS-BoldMT" w:cs="SimSun"/>
          <w:bCs/>
          <w:i/>
          <w:color w:val="C00000"/>
          <w:lang w:eastAsia="zh-CN"/>
        </w:rPr>
        <w:t xml:space="preserve">""" </w:t>
      </w:r>
    </w:p>
    <w:p w14:paraId="5869E124" w14:textId="77777777" w:rsidR="003D5B3E" w:rsidRPr="004E2F08" w:rsidRDefault="003D5B3E" w:rsidP="004E2F08">
      <w:pPr>
        <w:pStyle w:val="Default"/>
        <w:ind w:left="720" w:firstLine="720"/>
        <w:rPr>
          <w:rFonts w:eastAsia="TimesNewRomanPS-BoldMT" w:cs="SimSun"/>
          <w:bCs/>
          <w:i/>
          <w:color w:val="C00000"/>
          <w:lang w:eastAsia="zh-CN"/>
        </w:rPr>
      </w:pPr>
      <w:r w:rsidRPr="004E2F08">
        <w:rPr>
          <w:rFonts w:eastAsia="TimesNewRomanPS-BoldMT" w:cs="SimSun"/>
          <w:bCs/>
          <w:i/>
          <w:color w:val="C00000"/>
          <w:lang w:eastAsia="zh-CN"/>
        </w:rPr>
        <w:t xml:space="preserve">&gt;&gt;&gt; </w:t>
      </w:r>
      <w:proofErr w:type="spellStart"/>
      <w:r w:rsidRPr="004E2F08">
        <w:rPr>
          <w:rFonts w:eastAsia="TimesNewRomanPS-BoldMT" w:cs="SimSun"/>
          <w:bCs/>
          <w:i/>
          <w:color w:val="C00000"/>
          <w:lang w:eastAsia="zh-CN"/>
        </w:rPr>
        <w:t>prnt_lnk</w:t>
      </w:r>
      <w:proofErr w:type="spellEnd"/>
      <w:r w:rsidRPr="004E2F08">
        <w:rPr>
          <w:rFonts w:eastAsia="TimesNewRomanPS-BoldMT" w:cs="SimSun"/>
          <w:bCs/>
          <w:i/>
          <w:color w:val="C00000"/>
          <w:lang w:eastAsia="zh-CN"/>
        </w:rPr>
        <w:t xml:space="preserve"> ( link(1, link(2, link(3, link(4, empty)))) ) </w:t>
      </w:r>
    </w:p>
    <w:p w14:paraId="70EF0E32" w14:textId="77777777" w:rsidR="003D5B3E" w:rsidRPr="004E2F08" w:rsidRDefault="003D5B3E" w:rsidP="004E2F08">
      <w:pPr>
        <w:pStyle w:val="Default"/>
        <w:ind w:left="720" w:firstLine="720"/>
        <w:rPr>
          <w:rFonts w:eastAsia="TimesNewRomanPS-BoldMT" w:cs="SimSun"/>
          <w:bCs/>
          <w:i/>
          <w:color w:val="C00000"/>
          <w:lang w:eastAsia="zh-CN"/>
        </w:rPr>
      </w:pPr>
      <w:r w:rsidRPr="004E2F08">
        <w:rPr>
          <w:rFonts w:eastAsia="TimesNewRomanPS-BoldMT" w:cs="SimSun"/>
          <w:bCs/>
          <w:i/>
          <w:color w:val="C00000"/>
          <w:lang w:eastAsia="zh-CN"/>
        </w:rPr>
        <w:t>&lt;1 2 3 4&gt;</w:t>
      </w:r>
    </w:p>
    <w:p w14:paraId="1E00987D" w14:textId="4759CDEB" w:rsidR="003D5B3E" w:rsidRDefault="003D5B3E" w:rsidP="004E2F08">
      <w:pPr>
        <w:pStyle w:val="Default"/>
        <w:ind w:left="720" w:firstLine="720"/>
        <w:rPr>
          <w:rFonts w:eastAsia="TimesNewRomanPS-BoldMT" w:cs="SimSun"/>
          <w:bCs/>
          <w:i/>
          <w:color w:val="C00000"/>
          <w:lang w:eastAsia="zh-CN"/>
        </w:rPr>
      </w:pPr>
      <w:r w:rsidRPr="004E2F08">
        <w:rPr>
          <w:rFonts w:eastAsia="TimesNewRomanPS-BoldMT" w:cs="SimSun"/>
          <w:bCs/>
          <w:i/>
          <w:color w:val="C00000"/>
          <w:lang w:eastAsia="zh-CN"/>
        </w:rPr>
        <w:t>"""</w:t>
      </w:r>
    </w:p>
    <w:p w14:paraId="5B3D7B13" w14:textId="5E55FE82" w:rsidR="00005889" w:rsidRPr="00005889" w:rsidRDefault="00005889" w:rsidP="004E2F08">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empty=[]</w:t>
      </w:r>
    </w:p>
    <w:p w14:paraId="5F6F49FE"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def </w:t>
      </w:r>
      <w:proofErr w:type="spellStart"/>
      <w:r w:rsidRPr="00FB4142">
        <w:rPr>
          <w:rFonts w:eastAsia="TimesNewRomanPS-BoldMT" w:cs="SimSun"/>
          <w:bCs/>
          <w:iCs/>
          <w:color w:val="000000" w:themeColor="text1"/>
          <w:lang w:val="en-IN" w:eastAsia="zh-CN"/>
        </w:rPr>
        <w:t>prnt_lnk</w:t>
      </w:r>
      <w:proofErr w:type="spellEnd"/>
      <w:r w:rsidRPr="00FB4142">
        <w:rPr>
          <w:rFonts w:eastAsia="TimesNewRomanPS-BoldMT" w:cs="SimSun"/>
          <w:bCs/>
          <w:iCs/>
          <w:color w:val="000000" w:themeColor="text1"/>
          <w:lang w:val="en-IN" w:eastAsia="zh-CN"/>
        </w:rPr>
        <w:t>(s):</w:t>
      </w:r>
    </w:p>
    <w:p w14:paraId="4B7690FB"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p>
    <w:p w14:paraId="1EA4C2C1"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ls = '&lt;'</w:t>
      </w:r>
    </w:p>
    <w:p w14:paraId="31D02A39"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while s != empty:</w:t>
      </w:r>
    </w:p>
    <w:p w14:paraId="19F0AAD2"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ls += str(</w:t>
      </w:r>
      <w:proofErr w:type="spellStart"/>
      <w:r w:rsidRPr="00FB4142">
        <w:rPr>
          <w:rFonts w:eastAsia="TimesNewRomanPS-BoldMT" w:cs="SimSun"/>
          <w:bCs/>
          <w:iCs/>
          <w:color w:val="000000" w:themeColor="text1"/>
          <w:lang w:val="en-IN" w:eastAsia="zh-CN"/>
        </w:rPr>
        <w:t>fst</w:t>
      </w:r>
      <w:proofErr w:type="spellEnd"/>
      <w:r w:rsidRPr="00FB4142">
        <w:rPr>
          <w:rFonts w:eastAsia="TimesNewRomanPS-BoldMT" w:cs="SimSun"/>
          <w:bCs/>
          <w:iCs/>
          <w:color w:val="000000" w:themeColor="text1"/>
          <w:lang w:val="en-IN" w:eastAsia="zh-CN"/>
        </w:rPr>
        <w:t>(s)) + ' '</w:t>
      </w:r>
    </w:p>
    <w:p w14:paraId="40D5F329"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s = rest(s)</w:t>
      </w:r>
    </w:p>
    <w:p w14:paraId="6ADE4090"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ls += '&gt;'</w:t>
      </w:r>
    </w:p>
    <w:p w14:paraId="6B5FB7E4"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return ls</w:t>
      </w:r>
    </w:p>
    <w:p w14:paraId="521E8F1A"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p>
    <w:p w14:paraId="7964BA39"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def </w:t>
      </w:r>
      <w:proofErr w:type="spellStart"/>
      <w:r w:rsidRPr="00FB4142">
        <w:rPr>
          <w:rFonts w:eastAsia="TimesNewRomanPS-BoldMT" w:cs="SimSun"/>
          <w:bCs/>
          <w:iCs/>
          <w:color w:val="000000" w:themeColor="text1"/>
          <w:lang w:val="en-IN" w:eastAsia="zh-CN"/>
        </w:rPr>
        <w:t>lnk</w:t>
      </w:r>
      <w:proofErr w:type="spellEnd"/>
      <w:r w:rsidRPr="00FB4142">
        <w:rPr>
          <w:rFonts w:eastAsia="TimesNewRomanPS-BoldMT" w:cs="SimSun"/>
          <w:bCs/>
          <w:iCs/>
          <w:color w:val="000000" w:themeColor="text1"/>
          <w:lang w:val="en-IN" w:eastAsia="zh-CN"/>
        </w:rPr>
        <w:t>(s):</w:t>
      </w:r>
    </w:p>
    <w:p w14:paraId="28491E7C"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return s == empty or (</w:t>
      </w:r>
      <w:proofErr w:type="spellStart"/>
      <w:r w:rsidRPr="00FB4142">
        <w:rPr>
          <w:rFonts w:eastAsia="TimesNewRomanPS-BoldMT" w:cs="SimSun"/>
          <w:bCs/>
          <w:iCs/>
          <w:color w:val="000000" w:themeColor="text1"/>
          <w:lang w:val="en-IN" w:eastAsia="zh-CN"/>
        </w:rPr>
        <w:t>len</w:t>
      </w:r>
      <w:proofErr w:type="spellEnd"/>
      <w:r w:rsidRPr="00FB4142">
        <w:rPr>
          <w:rFonts w:eastAsia="TimesNewRomanPS-BoldMT" w:cs="SimSun"/>
          <w:bCs/>
          <w:iCs/>
          <w:color w:val="000000" w:themeColor="text1"/>
          <w:lang w:val="en-IN" w:eastAsia="zh-CN"/>
        </w:rPr>
        <w:t xml:space="preserve">(s) == 2 and </w:t>
      </w:r>
      <w:proofErr w:type="spellStart"/>
      <w:r w:rsidRPr="00FB4142">
        <w:rPr>
          <w:rFonts w:eastAsia="TimesNewRomanPS-BoldMT" w:cs="SimSun"/>
          <w:bCs/>
          <w:iCs/>
          <w:color w:val="000000" w:themeColor="text1"/>
          <w:lang w:val="en-IN" w:eastAsia="zh-CN"/>
        </w:rPr>
        <w:t>lnk</w:t>
      </w:r>
      <w:proofErr w:type="spellEnd"/>
      <w:r w:rsidRPr="00FB4142">
        <w:rPr>
          <w:rFonts w:eastAsia="TimesNewRomanPS-BoldMT" w:cs="SimSun"/>
          <w:bCs/>
          <w:iCs/>
          <w:color w:val="000000" w:themeColor="text1"/>
          <w:lang w:val="en-IN" w:eastAsia="zh-CN"/>
        </w:rPr>
        <w:t>(s[1]))</w:t>
      </w:r>
    </w:p>
    <w:p w14:paraId="1823459A"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def </w:t>
      </w:r>
      <w:proofErr w:type="spellStart"/>
      <w:r w:rsidRPr="00FB4142">
        <w:rPr>
          <w:rFonts w:eastAsia="TimesNewRomanPS-BoldMT" w:cs="SimSun"/>
          <w:bCs/>
          <w:iCs/>
          <w:color w:val="000000" w:themeColor="text1"/>
          <w:lang w:val="en-IN" w:eastAsia="zh-CN"/>
        </w:rPr>
        <w:t>fst</w:t>
      </w:r>
      <w:proofErr w:type="spellEnd"/>
      <w:r w:rsidRPr="00FB4142">
        <w:rPr>
          <w:rFonts w:eastAsia="TimesNewRomanPS-BoldMT" w:cs="SimSun"/>
          <w:bCs/>
          <w:iCs/>
          <w:color w:val="000000" w:themeColor="text1"/>
          <w:lang w:val="en-IN" w:eastAsia="zh-CN"/>
        </w:rPr>
        <w:t>(s):</w:t>
      </w:r>
    </w:p>
    <w:p w14:paraId="1C31F486" w14:textId="5017D06B"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assert </w:t>
      </w:r>
      <w:proofErr w:type="spellStart"/>
      <w:r w:rsidRPr="00FB4142">
        <w:rPr>
          <w:rFonts w:eastAsia="TimesNewRomanPS-BoldMT" w:cs="SimSun"/>
          <w:bCs/>
          <w:iCs/>
          <w:color w:val="000000" w:themeColor="text1"/>
          <w:lang w:val="en-IN" w:eastAsia="zh-CN"/>
        </w:rPr>
        <w:t>lnk</w:t>
      </w:r>
      <w:proofErr w:type="spellEnd"/>
      <w:r w:rsidRPr="00FB4142">
        <w:rPr>
          <w:rFonts w:eastAsia="TimesNewRomanPS-BoldMT" w:cs="SimSun"/>
          <w:bCs/>
          <w:iCs/>
          <w:color w:val="000000" w:themeColor="text1"/>
          <w:lang w:val="en-IN" w:eastAsia="zh-CN"/>
        </w:rPr>
        <w:t>(s), "</w:t>
      </w:r>
      <w:proofErr w:type="spellStart"/>
      <w:r w:rsidRPr="00FB4142">
        <w:rPr>
          <w:rFonts w:eastAsia="TimesNewRomanPS-BoldMT" w:cs="SimSun"/>
          <w:bCs/>
          <w:iCs/>
          <w:color w:val="000000" w:themeColor="text1"/>
          <w:lang w:val="en-IN" w:eastAsia="zh-CN"/>
        </w:rPr>
        <w:t>fst</w:t>
      </w:r>
      <w:proofErr w:type="spellEnd"/>
      <w:r w:rsidRPr="00FB4142">
        <w:rPr>
          <w:rFonts w:eastAsia="TimesNewRomanPS-BoldMT" w:cs="SimSun"/>
          <w:bCs/>
          <w:iCs/>
          <w:color w:val="000000" w:themeColor="text1"/>
          <w:lang w:val="en-IN" w:eastAsia="zh-CN"/>
        </w:rPr>
        <w:t xml:space="preserve"> applies to </w:t>
      </w:r>
      <w:proofErr w:type="spellStart"/>
      <w:r w:rsidRPr="00FB4142">
        <w:rPr>
          <w:rFonts w:eastAsia="TimesNewRomanPS-BoldMT" w:cs="SimSun"/>
          <w:bCs/>
          <w:iCs/>
          <w:color w:val="000000" w:themeColor="text1"/>
          <w:lang w:val="en-IN" w:eastAsia="zh-CN"/>
        </w:rPr>
        <w:t>lnked</w:t>
      </w:r>
      <w:proofErr w:type="spellEnd"/>
      <w:r w:rsidRPr="00FB4142">
        <w:rPr>
          <w:rFonts w:eastAsia="TimesNewRomanPS-BoldMT" w:cs="SimSun"/>
          <w:bCs/>
          <w:iCs/>
          <w:color w:val="000000" w:themeColor="text1"/>
          <w:lang w:val="en-IN" w:eastAsia="zh-CN"/>
        </w:rPr>
        <w:t xml:space="preserve"> </w:t>
      </w:r>
      <w:proofErr w:type="spellStart"/>
      <w:r w:rsidRPr="00FB4142">
        <w:rPr>
          <w:rFonts w:eastAsia="TimesNewRomanPS-BoldMT" w:cs="SimSun"/>
          <w:bCs/>
          <w:iCs/>
          <w:color w:val="000000" w:themeColor="text1"/>
          <w:lang w:val="en-IN" w:eastAsia="zh-CN"/>
        </w:rPr>
        <w:t>lst</w:t>
      </w:r>
      <w:proofErr w:type="spellEnd"/>
      <w:r w:rsidRPr="00FB4142">
        <w:rPr>
          <w:rFonts w:eastAsia="TimesNewRomanPS-BoldMT" w:cs="SimSun"/>
          <w:bCs/>
          <w:iCs/>
          <w:color w:val="000000" w:themeColor="text1"/>
          <w:lang w:val="en-IN" w:eastAsia="zh-CN"/>
        </w:rPr>
        <w:t>."</w:t>
      </w:r>
    </w:p>
    <w:p w14:paraId="437E6869" w14:textId="669C94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assert s != empty, "no </w:t>
      </w:r>
      <w:proofErr w:type="spellStart"/>
      <w:r w:rsidRPr="00FB4142">
        <w:rPr>
          <w:rFonts w:eastAsia="TimesNewRomanPS-BoldMT" w:cs="SimSun"/>
          <w:bCs/>
          <w:iCs/>
          <w:color w:val="000000" w:themeColor="text1"/>
          <w:lang w:val="en-IN" w:eastAsia="zh-CN"/>
        </w:rPr>
        <w:t>fst</w:t>
      </w:r>
      <w:proofErr w:type="spellEnd"/>
      <w:r w:rsidRPr="00FB4142">
        <w:rPr>
          <w:rFonts w:eastAsia="TimesNewRomanPS-BoldMT" w:cs="SimSun"/>
          <w:bCs/>
          <w:iCs/>
          <w:color w:val="000000" w:themeColor="text1"/>
          <w:lang w:val="en-IN" w:eastAsia="zh-CN"/>
        </w:rPr>
        <w:t>"</w:t>
      </w:r>
    </w:p>
    <w:p w14:paraId="637852AB"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return s[0]</w:t>
      </w:r>
    </w:p>
    <w:p w14:paraId="1A0851C0"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def link(</w:t>
      </w:r>
      <w:proofErr w:type="spellStart"/>
      <w:r w:rsidRPr="00FB4142">
        <w:rPr>
          <w:rFonts w:eastAsia="TimesNewRomanPS-BoldMT" w:cs="SimSun"/>
          <w:bCs/>
          <w:iCs/>
          <w:color w:val="000000" w:themeColor="text1"/>
          <w:lang w:val="en-IN" w:eastAsia="zh-CN"/>
        </w:rPr>
        <w:t>fst</w:t>
      </w:r>
      <w:proofErr w:type="spellEnd"/>
      <w:r w:rsidRPr="00FB4142">
        <w:rPr>
          <w:rFonts w:eastAsia="TimesNewRomanPS-BoldMT" w:cs="SimSun"/>
          <w:bCs/>
          <w:iCs/>
          <w:color w:val="000000" w:themeColor="text1"/>
          <w:lang w:val="en-IN" w:eastAsia="zh-CN"/>
        </w:rPr>
        <w:t>, rest):</w:t>
      </w:r>
    </w:p>
    <w:p w14:paraId="4C34EE3E" w14:textId="7781A7A1"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assert </w:t>
      </w:r>
      <w:proofErr w:type="spellStart"/>
      <w:r w:rsidRPr="00FB4142">
        <w:rPr>
          <w:rFonts w:eastAsia="TimesNewRomanPS-BoldMT" w:cs="SimSun"/>
          <w:bCs/>
          <w:iCs/>
          <w:color w:val="000000" w:themeColor="text1"/>
          <w:lang w:val="en-IN" w:eastAsia="zh-CN"/>
        </w:rPr>
        <w:t>lnk</w:t>
      </w:r>
      <w:proofErr w:type="spellEnd"/>
      <w:r w:rsidRPr="00FB4142">
        <w:rPr>
          <w:rFonts w:eastAsia="TimesNewRomanPS-BoldMT" w:cs="SimSun"/>
          <w:bCs/>
          <w:iCs/>
          <w:color w:val="000000" w:themeColor="text1"/>
          <w:lang w:val="en-IN" w:eastAsia="zh-CN"/>
        </w:rPr>
        <w:t>(rest), "rest</w:t>
      </w:r>
      <w:r w:rsidR="004F4774">
        <w:rPr>
          <w:rFonts w:eastAsia="TimesNewRomanPS-BoldMT" w:cs="SimSun"/>
          <w:bCs/>
          <w:iCs/>
          <w:color w:val="000000" w:themeColor="text1"/>
          <w:lang w:val="en-IN" w:eastAsia="zh-CN"/>
        </w:rPr>
        <w:t xml:space="preserve"> should </w:t>
      </w:r>
      <w:proofErr w:type="spellStart"/>
      <w:r w:rsidR="004F4774">
        <w:rPr>
          <w:rFonts w:eastAsia="TimesNewRomanPS-BoldMT" w:cs="SimSun"/>
          <w:bCs/>
          <w:iCs/>
          <w:color w:val="000000" w:themeColor="text1"/>
          <w:lang w:val="en-IN" w:eastAsia="zh-CN"/>
        </w:rPr>
        <w:t>b</w:t>
      </w:r>
      <w:proofErr w:type="spellEnd"/>
      <w:r w:rsidR="004F4774">
        <w:rPr>
          <w:rFonts w:eastAsia="TimesNewRomanPS-BoldMT" w:cs="SimSun"/>
          <w:bCs/>
          <w:iCs/>
          <w:color w:val="000000" w:themeColor="text1"/>
          <w:lang w:val="en-IN" w:eastAsia="zh-CN"/>
        </w:rPr>
        <w:t xml:space="preserve"> </w:t>
      </w:r>
      <w:r w:rsidRPr="00FB4142">
        <w:rPr>
          <w:rFonts w:eastAsia="TimesNewRomanPS-BoldMT" w:cs="SimSun"/>
          <w:bCs/>
          <w:iCs/>
          <w:color w:val="000000" w:themeColor="text1"/>
          <w:lang w:val="en-IN" w:eastAsia="zh-CN"/>
        </w:rPr>
        <w:t>linked list."</w:t>
      </w:r>
    </w:p>
    <w:p w14:paraId="25A4A2E8"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return [</w:t>
      </w:r>
      <w:proofErr w:type="spellStart"/>
      <w:r w:rsidRPr="00FB4142">
        <w:rPr>
          <w:rFonts w:eastAsia="TimesNewRomanPS-BoldMT" w:cs="SimSun"/>
          <w:bCs/>
          <w:iCs/>
          <w:color w:val="000000" w:themeColor="text1"/>
          <w:lang w:val="en-IN" w:eastAsia="zh-CN"/>
        </w:rPr>
        <w:t>fst</w:t>
      </w:r>
      <w:proofErr w:type="spellEnd"/>
      <w:r w:rsidRPr="00FB4142">
        <w:rPr>
          <w:rFonts w:eastAsia="TimesNewRomanPS-BoldMT" w:cs="SimSun"/>
          <w:bCs/>
          <w:iCs/>
          <w:color w:val="000000" w:themeColor="text1"/>
          <w:lang w:val="en-IN" w:eastAsia="zh-CN"/>
        </w:rPr>
        <w:t>, rest]</w:t>
      </w:r>
    </w:p>
    <w:p w14:paraId="380A64B7"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def rest(s):</w:t>
      </w:r>
    </w:p>
    <w:p w14:paraId="01C6906F" w14:textId="2118C456"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assert </w:t>
      </w:r>
      <w:proofErr w:type="spellStart"/>
      <w:r w:rsidRPr="00FB4142">
        <w:rPr>
          <w:rFonts w:eastAsia="TimesNewRomanPS-BoldMT" w:cs="SimSun"/>
          <w:bCs/>
          <w:iCs/>
          <w:color w:val="000000" w:themeColor="text1"/>
          <w:lang w:val="en-IN" w:eastAsia="zh-CN"/>
        </w:rPr>
        <w:t>lnk</w:t>
      </w:r>
      <w:proofErr w:type="spellEnd"/>
      <w:r w:rsidRPr="00FB4142">
        <w:rPr>
          <w:rFonts w:eastAsia="TimesNewRomanPS-BoldMT" w:cs="SimSun"/>
          <w:bCs/>
          <w:iCs/>
          <w:color w:val="000000" w:themeColor="text1"/>
          <w:lang w:val="en-IN" w:eastAsia="zh-CN"/>
        </w:rPr>
        <w:t xml:space="preserve">(s), "rest only </w:t>
      </w:r>
      <w:proofErr w:type="spellStart"/>
      <w:r w:rsidR="004F4774">
        <w:rPr>
          <w:rFonts w:eastAsia="TimesNewRomanPS-BoldMT" w:cs="SimSun"/>
          <w:bCs/>
          <w:iCs/>
          <w:color w:val="000000" w:themeColor="text1"/>
          <w:lang w:val="en-IN" w:eastAsia="zh-CN"/>
        </w:rPr>
        <w:t>l</w:t>
      </w:r>
      <w:r w:rsidRPr="00FB4142">
        <w:rPr>
          <w:rFonts w:eastAsia="TimesNewRomanPS-BoldMT" w:cs="SimSun"/>
          <w:bCs/>
          <w:iCs/>
          <w:color w:val="000000" w:themeColor="text1"/>
          <w:lang w:val="en-IN" w:eastAsia="zh-CN"/>
        </w:rPr>
        <w:t>nkd</w:t>
      </w:r>
      <w:proofErr w:type="spellEnd"/>
      <w:r w:rsidRPr="00FB4142">
        <w:rPr>
          <w:rFonts w:eastAsia="TimesNewRomanPS-BoldMT" w:cs="SimSun"/>
          <w:bCs/>
          <w:iCs/>
          <w:color w:val="000000" w:themeColor="text1"/>
          <w:lang w:val="en-IN" w:eastAsia="zh-CN"/>
        </w:rPr>
        <w:t xml:space="preserve"> </w:t>
      </w:r>
      <w:proofErr w:type="spellStart"/>
      <w:r w:rsidRPr="00FB4142">
        <w:rPr>
          <w:rFonts w:eastAsia="TimesNewRomanPS-BoldMT" w:cs="SimSun"/>
          <w:bCs/>
          <w:iCs/>
          <w:color w:val="000000" w:themeColor="text1"/>
          <w:lang w:val="en-IN" w:eastAsia="zh-CN"/>
        </w:rPr>
        <w:t>lsts</w:t>
      </w:r>
      <w:proofErr w:type="spellEnd"/>
      <w:r w:rsidRPr="00FB4142">
        <w:rPr>
          <w:rFonts w:eastAsia="TimesNewRomanPS-BoldMT" w:cs="SimSun"/>
          <w:bCs/>
          <w:iCs/>
          <w:color w:val="000000" w:themeColor="text1"/>
          <w:lang w:val="en-IN" w:eastAsia="zh-CN"/>
        </w:rPr>
        <w:t>."</w:t>
      </w:r>
    </w:p>
    <w:p w14:paraId="399F9E88"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assert s != empty, "no rest"</w:t>
      </w:r>
    </w:p>
    <w:p w14:paraId="3B91A7B1"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 xml:space="preserve">  return s[1]</w:t>
      </w:r>
    </w:p>
    <w:p w14:paraId="5DDB0B70"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p>
    <w:p w14:paraId="17E6C4DC" w14:textId="7327A1CE" w:rsidR="001F38C7" w:rsidRDefault="00FB4142" w:rsidP="00FB4142">
      <w:pPr>
        <w:pStyle w:val="Default"/>
        <w:ind w:left="720" w:firstLine="720"/>
        <w:rPr>
          <w:rFonts w:eastAsia="TimesNewRomanPS-BoldMT" w:cs="SimSun"/>
          <w:bCs/>
          <w:iCs/>
          <w:color w:val="000000" w:themeColor="text1"/>
          <w:lang w:val="en-IN" w:eastAsia="zh-CN"/>
        </w:rPr>
      </w:pPr>
      <w:r w:rsidRPr="00FB4142">
        <w:rPr>
          <w:rFonts w:eastAsia="TimesNewRomanPS-BoldMT" w:cs="SimSun"/>
          <w:bCs/>
          <w:iCs/>
          <w:color w:val="000000" w:themeColor="text1"/>
          <w:lang w:val="en-IN" w:eastAsia="zh-CN"/>
        </w:rPr>
        <w:t>print(</w:t>
      </w:r>
      <w:proofErr w:type="spellStart"/>
      <w:r w:rsidRPr="00FB4142">
        <w:rPr>
          <w:rFonts w:eastAsia="TimesNewRomanPS-BoldMT" w:cs="SimSun"/>
          <w:bCs/>
          <w:iCs/>
          <w:color w:val="000000" w:themeColor="text1"/>
          <w:lang w:val="en-IN" w:eastAsia="zh-CN"/>
        </w:rPr>
        <w:t>prnt_lnk</w:t>
      </w:r>
      <w:proofErr w:type="spellEnd"/>
      <w:r w:rsidRPr="00FB4142">
        <w:rPr>
          <w:rFonts w:eastAsia="TimesNewRomanPS-BoldMT" w:cs="SimSun"/>
          <w:bCs/>
          <w:iCs/>
          <w:color w:val="000000" w:themeColor="text1"/>
          <w:lang w:val="en-IN" w:eastAsia="zh-CN"/>
        </w:rPr>
        <w:t>(link(1, link(2, link(3, link(4, empty))))))</w:t>
      </w:r>
    </w:p>
    <w:p w14:paraId="52775957" w14:textId="47AB4209" w:rsidR="00D35C69" w:rsidRDefault="00D35C69" w:rsidP="00FB4142">
      <w:pPr>
        <w:pStyle w:val="Default"/>
        <w:ind w:left="720" w:firstLine="720"/>
        <w:rPr>
          <w:rFonts w:eastAsia="TimesNewRomanPS-BoldMT" w:cs="SimSun"/>
          <w:bCs/>
          <w:iCs/>
          <w:color w:val="000000" w:themeColor="text1"/>
          <w:lang w:val="en-IN" w:eastAsia="zh-CN"/>
        </w:rPr>
      </w:pPr>
    </w:p>
    <w:p w14:paraId="10112E89" w14:textId="7E32FA62" w:rsidR="00D35C69" w:rsidRDefault="00D35C69" w:rsidP="00FB4142">
      <w:pPr>
        <w:pStyle w:val="Default"/>
        <w:ind w:left="720" w:firstLine="720"/>
        <w:rPr>
          <w:rFonts w:eastAsia="TimesNewRomanPS-BoldMT" w:cs="SimSun"/>
          <w:bCs/>
          <w:iCs/>
          <w:color w:val="000000" w:themeColor="text1"/>
          <w:lang w:val="en-IN" w:eastAsia="zh-CN"/>
        </w:rPr>
      </w:pPr>
    </w:p>
    <w:p w14:paraId="04BC7FC9" w14:textId="4E7EF100" w:rsidR="00D35C69" w:rsidRDefault="00D35C69" w:rsidP="00FB4142">
      <w:pPr>
        <w:pStyle w:val="Default"/>
        <w:ind w:left="720" w:firstLine="720"/>
        <w:rPr>
          <w:rFonts w:eastAsia="TimesNewRomanPS-BoldMT" w:cs="SimSun"/>
          <w:bCs/>
          <w:iCs/>
          <w:color w:val="000000" w:themeColor="text1"/>
          <w:lang w:val="en-IN" w:eastAsia="zh-CN"/>
        </w:rPr>
      </w:pPr>
    </w:p>
    <w:p w14:paraId="76F06291" w14:textId="7F023F25" w:rsidR="00D35C69" w:rsidRDefault="00D35C69" w:rsidP="00FB4142">
      <w:pPr>
        <w:pStyle w:val="Default"/>
        <w:ind w:left="720" w:firstLine="720"/>
        <w:rPr>
          <w:rFonts w:eastAsia="TimesNewRomanPS-BoldMT" w:cs="SimSun"/>
          <w:bCs/>
          <w:iCs/>
          <w:color w:val="000000" w:themeColor="text1"/>
          <w:lang w:val="en-IN" w:eastAsia="zh-CN"/>
        </w:rPr>
      </w:pPr>
    </w:p>
    <w:p w14:paraId="143D72FE" w14:textId="14713A31" w:rsidR="00D35C69" w:rsidRDefault="00D35C69" w:rsidP="00FB4142">
      <w:pPr>
        <w:pStyle w:val="Default"/>
        <w:ind w:left="720" w:firstLine="720"/>
        <w:rPr>
          <w:rFonts w:eastAsia="TimesNewRomanPS-BoldMT" w:cs="SimSun"/>
          <w:bCs/>
          <w:iCs/>
          <w:color w:val="000000" w:themeColor="text1"/>
          <w:lang w:val="en-IN" w:eastAsia="zh-CN"/>
        </w:rPr>
      </w:pPr>
    </w:p>
    <w:p w14:paraId="56D21AF4" w14:textId="5560E279" w:rsidR="00D35C69" w:rsidRDefault="00D35C69" w:rsidP="00FB4142">
      <w:pPr>
        <w:pStyle w:val="Default"/>
        <w:ind w:left="720" w:firstLine="720"/>
        <w:rPr>
          <w:rFonts w:eastAsia="TimesNewRomanPS-BoldMT" w:cs="SimSun"/>
          <w:bCs/>
          <w:iCs/>
          <w:color w:val="000000" w:themeColor="text1"/>
          <w:lang w:val="en-IN" w:eastAsia="zh-CN"/>
        </w:rPr>
      </w:pPr>
    </w:p>
    <w:p w14:paraId="00DD2203" w14:textId="3E6E8FB4" w:rsidR="00D35C69" w:rsidRDefault="00D35C69" w:rsidP="00FB4142">
      <w:pPr>
        <w:pStyle w:val="Default"/>
        <w:ind w:left="720" w:firstLine="720"/>
        <w:rPr>
          <w:rFonts w:eastAsia="TimesNewRomanPS-BoldMT" w:cs="SimSun"/>
          <w:bCs/>
          <w:iCs/>
          <w:color w:val="000000" w:themeColor="text1"/>
          <w:lang w:val="en-IN" w:eastAsia="zh-CN"/>
        </w:rPr>
      </w:pPr>
    </w:p>
    <w:p w14:paraId="328BB23A" w14:textId="3441251A" w:rsidR="00D35C69" w:rsidRDefault="00D35C69" w:rsidP="00FB4142">
      <w:pPr>
        <w:pStyle w:val="Default"/>
        <w:ind w:left="720" w:firstLine="720"/>
        <w:rPr>
          <w:rFonts w:eastAsia="TimesNewRomanPS-BoldMT" w:cs="SimSun"/>
          <w:bCs/>
          <w:iCs/>
          <w:color w:val="000000" w:themeColor="text1"/>
          <w:lang w:val="en-IN" w:eastAsia="zh-CN"/>
        </w:rPr>
      </w:pPr>
    </w:p>
    <w:p w14:paraId="42391B9B" w14:textId="23E4D5E3" w:rsidR="00D35C69" w:rsidRDefault="00D35C69" w:rsidP="00FB4142">
      <w:pPr>
        <w:pStyle w:val="Default"/>
        <w:ind w:left="720" w:firstLine="720"/>
        <w:rPr>
          <w:rFonts w:eastAsia="TimesNewRomanPS-BoldMT" w:cs="SimSun"/>
          <w:bCs/>
          <w:iCs/>
          <w:color w:val="000000" w:themeColor="text1"/>
          <w:lang w:val="en-IN" w:eastAsia="zh-CN"/>
        </w:rPr>
      </w:pPr>
    </w:p>
    <w:p w14:paraId="1CEE315F" w14:textId="78E8BD0F" w:rsidR="00D35C69" w:rsidRDefault="00D35C69" w:rsidP="00FB4142">
      <w:pPr>
        <w:pStyle w:val="Default"/>
        <w:ind w:left="720" w:firstLine="720"/>
        <w:rPr>
          <w:rFonts w:eastAsia="TimesNewRomanPS-BoldMT" w:cs="SimSun"/>
          <w:bCs/>
          <w:iCs/>
          <w:color w:val="000000" w:themeColor="text1"/>
          <w:lang w:val="en-IN" w:eastAsia="zh-CN"/>
        </w:rPr>
      </w:pPr>
    </w:p>
    <w:p w14:paraId="13A9E775" w14:textId="7821227B" w:rsidR="00D35C69" w:rsidRDefault="00D35C69" w:rsidP="00FB4142">
      <w:pPr>
        <w:pStyle w:val="Default"/>
        <w:ind w:left="720" w:firstLine="720"/>
        <w:rPr>
          <w:rFonts w:eastAsia="TimesNewRomanPS-BoldMT" w:cs="SimSun"/>
          <w:bCs/>
          <w:iCs/>
          <w:color w:val="000000" w:themeColor="text1"/>
          <w:lang w:val="en-IN" w:eastAsia="zh-CN"/>
        </w:rPr>
      </w:pPr>
    </w:p>
    <w:p w14:paraId="2A34C49E" w14:textId="4567A5A8" w:rsidR="00D35C69" w:rsidRDefault="00D35C69" w:rsidP="00FB4142">
      <w:pPr>
        <w:pStyle w:val="Default"/>
        <w:ind w:left="720" w:firstLine="720"/>
        <w:rPr>
          <w:rFonts w:eastAsia="TimesNewRomanPS-BoldMT" w:cs="SimSun"/>
          <w:bCs/>
          <w:iCs/>
          <w:color w:val="000000" w:themeColor="text1"/>
          <w:lang w:val="en-IN" w:eastAsia="zh-CN"/>
        </w:rPr>
      </w:pPr>
    </w:p>
    <w:p w14:paraId="344B0A14" w14:textId="3DCE7842" w:rsidR="00D35C69" w:rsidRDefault="00D35C69" w:rsidP="00FB4142">
      <w:pPr>
        <w:pStyle w:val="Default"/>
        <w:ind w:left="720" w:firstLine="720"/>
        <w:rPr>
          <w:rFonts w:eastAsia="TimesNewRomanPS-BoldMT" w:cs="SimSun"/>
          <w:bCs/>
          <w:iCs/>
          <w:color w:val="000000" w:themeColor="text1"/>
          <w:lang w:val="en-IN" w:eastAsia="zh-CN"/>
        </w:rPr>
      </w:pPr>
    </w:p>
    <w:p w14:paraId="34E85165" w14:textId="4F876C3A" w:rsidR="00D35C69" w:rsidRDefault="00D35C69" w:rsidP="00FB4142">
      <w:pPr>
        <w:pStyle w:val="Default"/>
        <w:ind w:left="720" w:firstLine="720"/>
        <w:rPr>
          <w:rFonts w:eastAsia="TimesNewRomanPS-BoldMT" w:cs="SimSun"/>
          <w:bCs/>
          <w:iCs/>
          <w:color w:val="000000" w:themeColor="text1"/>
          <w:lang w:val="en-IN" w:eastAsia="zh-CN"/>
        </w:rPr>
      </w:pPr>
    </w:p>
    <w:p w14:paraId="194FD36D" w14:textId="266EB4B9" w:rsidR="00D35C69" w:rsidRDefault="00D35C69" w:rsidP="00FB4142">
      <w:pPr>
        <w:pStyle w:val="Default"/>
        <w:ind w:left="720" w:firstLine="720"/>
        <w:rPr>
          <w:rFonts w:eastAsia="TimesNewRomanPS-BoldMT" w:cs="SimSun"/>
          <w:bCs/>
          <w:iCs/>
          <w:color w:val="000000" w:themeColor="text1"/>
          <w:lang w:val="en-IN" w:eastAsia="zh-CN"/>
        </w:rPr>
      </w:pPr>
    </w:p>
    <w:p w14:paraId="0017D28F" w14:textId="2CF57804" w:rsidR="00D35C69" w:rsidRDefault="00D35C69" w:rsidP="00FB4142">
      <w:pPr>
        <w:pStyle w:val="Default"/>
        <w:ind w:left="720" w:firstLine="720"/>
        <w:rPr>
          <w:rFonts w:eastAsia="TimesNewRomanPS-BoldMT" w:cs="SimSun"/>
          <w:bCs/>
          <w:iCs/>
          <w:color w:val="000000" w:themeColor="text1"/>
          <w:lang w:val="en-IN" w:eastAsia="zh-CN"/>
        </w:rPr>
      </w:pPr>
    </w:p>
    <w:p w14:paraId="6009F08B" w14:textId="785DE9B9" w:rsidR="00D35C69" w:rsidRDefault="00D35C69" w:rsidP="00FB4142">
      <w:pPr>
        <w:pStyle w:val="Default"/>
        <w:ind w:left="720" w:firstLine="720"/>
        <w:rPr>
          <w:rFonts w:eastAsia="TimesNewRomanPS-BoldMT" w:cs="SimSun"/>
          <w:bCs/>
          <w:iCs/>
          <w:color w:val="000000" w:themeColor="text1"/>
          <w:lang w:val="en-IN" w:eastAsia="zh-CN"/>
        </w:rPr>
      </w:pPr>
    </w:p>
    <w:p w14:paraId="334E4CCF" w14:textId="77777777" w:rsidR="00D35C69" w:rsidRDefault="00D35C69" w:rsidP="00FB4142">
      <w:pPr>
        <w:pStyle w:val="Default"/>
        <w:ind w:left="720" w:firstLine="720"/>
        <w:rPr>
          <w:rFonts w:eastAsia="TimesNewRomanPS-BoldMT" w:cs="SimSun"/>
          <w:bCs/>
          <w:iCs/>
          <w:color w:val="000000" w:themeColor="text1"/>
          <w:lang w:val="en-IN" w:eastAsia="zh-CN"/>
        </w:rPr>
      </w:pPr>
    </w:p>
    <w:p w14:paraId="3805D41D" w14:textId="77777777" w:rsidR="00FB4142" w:rsidRPr="00FB4142" w:rsidRDefault="00FB4142" w:rsidP="00FB4142">
      <w:pPr>
        <w:pStyle w:val="Default"/>
        <w:ind w:left="720" w:firstLine="720"/>
        <w:rPr>
          <w:rFonts w:eastAsia="TimesNewRomanPS-BoldMT" w:cs="SimSun"/>
          <w:bCs/>
          <w:iCs/>
          <w:color w:val="000000" w:themeColor="text1"/>
          <w:lang w:val="en-IN" w:eastAsia="zh-CN"/>
        </w:rPr>
      </w:pPr>
    </w:p>
    <w:p w14:paraId="0B1AF069" w14:textId="77777777" w:rsidR="003D5B3E" w:rsidRPr="00650EC5" w:rsidRDefault="003D5B3E" w:rsidP="00650EC5">
      <w:pPr>
        <w:pStyle w:val="Default"/>
        <w:numPr>
          <w:ilvl w:val="0"/>
          <w:numId w:val="8"/>
        </w:numPr>
        <w:ind w:left="270" w:hanging="270"/>
        <w:rPr>
          <w:rFonts w:eastAsia="TimesNewRomanPS-BoldMT" w:cs="SimSun"/>
          <w:bCs/>
          <w:lang w:eastAsia="zh-CN"/>
        </w:rPr>
      </w:pPr>
      <w:r w:rsidRPr="00650EC5">
        <w:rPr>
          <w:rFonts w:eastAsia="TimesNewRomanPS-BoldMT" w:cs="SimSun"/>
          <w:bCs/>
          <w:lang w:eastAsia="zh-CN"/>
        </w:rPr>
        <w:t>Implement a function to create a new linked list in the reverse order.</w:t>
      </w:r>
    </w:p>
    <w:p w14:paraId="2385A05F" w14:textId="77777777" w:rsidR="003D5B3E" w:rsidRDefault="003D5B3E" w:rsidP="003D5B3E">
      <w:pPr>
        <w:pStyle w:val="ListParagraph"/>
        <w:snapToGrid w:val="0"/>
        <w:rPr>
          <w:rFonts w:eastAsia="TimesNewRomanPS-BoldMT" w:cs="SimSun"/>
          <w:bCs/>
          <w:sz w:val="24"/>
          <w:lang w:eastAsia="zh-CN"/>
        </w:rPr>
      </w:pPr>
    </w:p>
    <w:p w14:paraId="58662724" w14:textId="77777777" w:rsidR="003D5B3E" w:rsidRDefault="003D5B3E" w:rsidP="003D5B3E">
      <w:pPr>
        <w:snapToGrid w:val="0"/>
        <w:ind w:left="1440"/>
        <w:rPr>
          <w:rFonts w:eastAsia="TimesNewRomanPS-BoldMT" w:cs="SimSun"/>
          <w:bCs/>
          <w:i/>
          <w:sz w:val="22"/>
          <w:lang w:eastAsia="zh-CN"/>
        </w:rPr>
      </w:pPr>
      <w:r w:rsidRPr="00624AEC">
        <w:rPr>
          <w:rFonts w:eastAsia="TimesNewRomanPS-BoldMT" w:cs="SimSun"/>
          <w:b/>
          <w:bCs/>
          <w:i/>
          <w:color w:val="1F497D" w:themeColor="text2"/>
          <w:sz w:val="24"/>
          <w:lang w:eastAsia="zh-CN"/>
        </w:rPr>
        <w:t>def</w:t>
      </w:r>
      <w:r>
        <w:rPr>
          <w:rFonts w:eastAsia="TimesNewRomanPS-BoldMT" w:cs="SimSun"/>
          <w:bCs/>
          <w:i/>
          <w:sz w:val="22"/>
          <w:lang w:eastAsia="zh-CN"/>
        </w:rPr>
        <w:t xml:space="preserve"> </w:t>
      </w:r>
      <w:proofErr w:type="spellStart"/>
      <w:r w:rsidRPr="00624AEC">
        <w:rPr>
          <w:rFonts w:eastAsia="TimesNewRomanPS-BoldMT" w:cs="SimSun"/>
          <w:b/>
          <w:bCs/>
          <w:i/>
          <w:color w:val="948A54" w:themeColor="background2" w:themeShade="80"/>
          <w:sz w:val="24"/>
          <w:lang w:eastAsia="zh-CN"/>
        </w:rPr>
        <w:t>rvrs_lnk</w:t>
      </w:r>
      <w:proofErr w:type="spellEnd"/>
      <w:r w:rsidRPr="00624AEC">
        <w:rPr>
          <w:rFonts w:eastAsia="TimesNewRomanPS-BoldMT" w:cs="SimSun"/>
          <w:b/>
          <w:bCs/>
          <w:i/>
          <w:color w:val="948A54" w:themeColor="background2" w:themeShade="80"/>
          <w:sz w:val="24"/>
          <w:lang w:eastAsia="zh-CN"/>
        </w:rPr>
        <w:t>(s):</w:t>
      </w:r>
    </w:p>
    <w:p w14:paraId="61F8669E" w14:textId="77777777" w:rsidR="003D5B3E" w:rsidRPr="006C45D9" w:rsidRDefault="003D5B3E" w:rsidP="003D5B3E">
      <w:pPr>
        <w:snapToGrid w:val="0"/>
        <w:ind w:left="1440"/>
        <w:rPr>
          <w:rFonts w:eastAsia="TimesNewRomanPS-BoldMT" w:cs="SimSun"/>
          <w:bCs/>
          <w:i/>
          <w:sz w:val="22"/>
          <w:lang w:eastAsia="zh-CN"/>
        </w:rPr>
      </w:pPr>
    </w:p>
    <w:p w14:paraId="1185B3BD" w14:textId="77777777" w:rsidR="003D5B3E" w:rsidRPr="00624AEC" w:rsidRDefault="003D5B3E" w:rsidP="00624AEC">
      <w:pPr>
        <w:pStyle w:val="Default"/>
        <w:ind w:left="720" w:firstLine="720"/>
        <w:rPr>
          <w:rFonts w:eastAsia="TimesNewRomanPS-BoldMT" w:cs="SimSun"/>
          <w:bCs/>
          <w:i/>
          <w:color w:val="C00000"/>
          <w:lang w:eastAsia="zh-CN"/>
        </w:rPr>
      </w:pPr>
      <w:r>
        <w:rPr>
          <w:rFonts w:eastAsia="TimesNewRomanPS-BoldMT" w:cs="SimSun"/>
          <w:bCs/>
          <w:i/>
          <w:sz w:val="22"/>
          <w:lang w:eastAsia="zh-CN"/>
        </w:rPr>
        <w:t xml:space="preserve">    </w:t>
      </w:r>
      <w:r w:rsidRPr="00624AEC">
        <w:rPr>
          <w:rFonts w:eastAsia="TimesNewRomanPS-BoldMT" w:cs="SimSun"/>
          <w:bCs/>
          <w:i/>
          <w:color w:val="C00000"/>
          <w:lang w:eastAsia="zh-CN"/>
        </w:rPr>
        <w:t>"""Return linked list reversed</w:t>
      </w:r>
    </w:p>
    <w:p w14:paraId="514D0232" w14:textId="77777777" w:rsidR="003D5B3E" w:rsidRPr="00624AEC" w:rsidRDefault="003D5B3E" w:rsidP="00624AEC">
      <w:pPr>
        <w:pStyle w:val="Default"/>
        <w:ind w:left="720" w:firstLine="720"/>
        <w:rPr>
          <w:rFonts w:eastAsia="TimesNewRomanPS-BoldMT" w:cs="SimSun"/>
          <w:bCs/>
          <w:i/>
          <w:color w:val="C00000"/>
          <w:lang w:eastAsia="zh-CN"/>
        </w:rPr>
      </w:pPr>
      <w:r w:rsidRPr="00624AEC">
        <w:rPr>
          <w:rFonts w:eastAsia="TimesNewRomanPS-BoldMT" w:cs="SimSun"/>
          <w:bCs/>
          <w:i/>
          <w:color w:val="C00000"/>
          <w:lang w:eastAsia="zh-CN"/>
        </w:rPr>
        <w:t xml:space="preserve">    &gt;&gt;&gt; </w:t>
      </w:r>
      <w:proofErr w:type="spellStart"/>
      <w:r w:rsidRPr="00624AEC">
        <w:rPr>
          <w:rFonts w:eastAsia="TimesNewRomanPS-BoldMT" w:cs="SimSun"/>
          <w:bCs/>
          <w:i/>
          <w:color w:val="C00000"/>
          <w:lang w:eastAsia="zh-CN"/>
        </w:rPr>
        <w:t>rvrs_lnk</w:t>
      </w:r>
      <w:proofErr w:type="spellEnd"/>
      <w:r w:rsidRPr="00624AEC">
        <w:rPr>
          <w:rFonts w:eastAsia="TimesNewRomanPS-BoldMT" w:cs="SimSun"/>
          <w:bCs/>
          <w:i/>
          <w:color w:val="C00000"/>
          <w:lang w:eastAsia="zh-CN"/>
        </w:rPr>
        <w:t xml:space="preserve"> (link(1, link(2, link(3, link(4, empty)))))</w:t>
      </w:r>
    </w:p>
    <w:p w14:paraId="125A1C45" w14:textId="77777777" w:rsidR="003D5B3E" w:rsidRPr="00624AEC" w:rsidRDefault="003D5B3E" w:rsidP="00624AEC">
      <w:pPr>
        <w:pStyle w:val="Default"/>
        <w:ind w:left="720" w:firstLine="720"/>
        <w:rPr>
          <w:rFonts w:eastAsia="TimesNewRomanPS-BoldMT" w:cs="SimSun"/>
          <w:bCs/>
          <w:i/>
          <w:color w:val="C00000"/>
          <w:lang w:eastAsia="zh-CN"/>
        </w:rPr>
      </w:pPr>
      <w:r w:rsidRPr="00624AEC">
        <w:rPr>
          <w:rFonts w:eastAsia="TimesNewRomanPS-BoldMT" w:cs="SimSun"/>
          <w:bCs/>
          <w:i/>
          <w:color w:val="C00000"/>
          <w:lang w:eastAsia="zh-CN"/>
        </w:rPr>
        <w:t xml:space="preserve">    [4, [3, [2, [1, [ ] ]]]]</w:t>
      </w:r>
    </w:p>
    <w:p w14:paraId="25FB5052" w14:textId="77777777" w:rsidR="003D5B3E" w:rsidRPr="00624AEC" w:rsidRDefault="00624AEC" w:rsidP="00624AEC">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3D5B3E" w:rsidRPr="00624AEC">
        <w:rPr>
          <w:rFonts w:eastAsia="TimesNewRomanPS-BoldMT" w:cs="SimSun"/>
          <w:bCs/>
          <w:i/>
          <w:color w:val="C00000"/>
          <w:lang w:eastAsia="zh-CN"/>
        </w:rPr>
        <w:t>"""</w:t>
      </w:r>
    </w:p>
    <w:p w14:paraId="33CED042"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w:t>
      </w:r>
      <w:proofErr w:type="gramStart"/>
      <w:r w:rsidRPr="00106A17">
        <w:rPr>
          <w:rFonts w:eastAsia="TimesNewRomanPS-BoldMT" w:cs="SimSun"/>
          <w:bCs/>
          <w:iCs/>
          <w:color w:val="000000" w:themeColor="text1"/>
          <w:sz w:val="22"/>
          <w:lang w:eastAsia="zh-CN"/>
        </w:rPr>
        <w:t>todefextlink</w:t>
      </w:r>
      <w:proofErr w:type="gramEnd"/>
      <w:r w:rsidRPr="00106A17">
        <w:rPr>
          <w:rFonts w:eastAsia="TimesNewRomanPS-BoldMT" w:cs="SimSun"/>
          <w:bCs/>
          <w:iCs/>
          <w:color w:val="000000" w:themeColor="text1"/>
          <w:sz w:val="22"/>
          <w:lang w:eastAsia="zh-CN"/>
        </w:rPr>
        <w:t>,lenlnk,lnk,link,fst,rest</w:t>
      </w:r>
    </w:p>
    <w:p w14:paraId="2FC9A9C0" w14:textId="0FB25454" w:rsidR="00005889" w:rsidRPr="00005889" w:rsidRDefault="00005889" w:rsidP="00106A17">
      <w:pPr>
        <w:snapToGrid w:val="0"/>
        <w:ind w:left="1440" w:firstLine="225"/>
        <w:rPr>
          <w:rFonts w:eastAsia="TimesNewRomanPS-BoldMT" w:cs="SimSun"/>
          <w:bCs/>
          <w:iCs/>
          <w:color w:val="000000" w:themeColor="text1"/>
          <w:sz w:val="22"/>
          <w:lang w:val="nl-NL" w:eastAsia="zh-CN"/>
        </w:rPr>
      </w:pPr>
      <w:r>
        <w:rPr>
          <w:rFonts w:eastAsia="TimesNewRomanPS-BoldMT" w:cs="SimSun"/>
          <w:bCs/>
          <w:iCs/>
          <w:color w:val="000000" w:themeColor="text1"/>
          <w:sz w:val="22"/>
          <w:lang w:val="nl-NL" w:eastAsia="zh-CN"/>
        </w:rPr>
        <w:t>e</w:t>
      </w:r>
      <w:r w:rsidRPr="00005889">
        <w:rPr>
          <w:rFonts w:eastAsia="TimesNewRomanPS-BoldMT" w:cs="SimSun"/>
          <w:bCs/>
          <w:iCs/>
          <w:color w:val="000000" w:themeColor="text1"/>
          <w:sz w:val="22"/>
          <w:lang w:val="nl-NL" w:eastAsia="zh-CN"/>
        </w:rPr>
        <w:t>m</w:t>
      </w:r>
      <w:r>
        <w:rPr>
          <w:rFonts w:eastAsia="TimesNewRomanPS-BoldMT" w:cs="SimSun"/>
          <w:bCs/>
          <w:iCs/>
          <w:color w:val="000000" w:themeColor="text1"/>
          <w:sz w:val="22"/>
          <w:lang w:val="nl-NL" w:eastAsia="zh-CN"/>
        </w:rPr>
        <w:t>pty=[]</w:t>
      </w:r>
    </w:p>
    <w:p w14:paraId="5EA205C7" w14:textId="0C86F09F" w:rsidR="00106A17" w:rsidRPr="00005889" w:rsidRDefault="00106A17" w:rsidP="00106A17">
      <w:pPr>
        <w:snapToGrid w:val="0"/>
        <w:ind w:left="1440" w:firstLine="225"/>
        <w:rPr>
          <w:rFonts w:eastAsia="TimesNewRomanPS-BoldMT" w:cs="SimSun"/>
          <w:bCs/>
          <w:iCs/>
          <w:color w:val="000000" w:themeColor="text1"/>
          <w:sz w:val="22"/>
          <w:lang w:val="nl-NL" w:eastAsia="zh-CN"/>
        </w:rPr>
      </w:pPr>
      <w:r w:rsidRPr="00005889">
        <w:rPr>
          <w:rFonts w:eastAsia="TimesNewRomanPS-BoldMT" w:cs="SimSun"/>
          <w:bCs/>
          <w:iCs/>
          <w:color w:val="000000" w:themeColor="text1"/>
          <w:sz w:val="22"/>
          <w:lang w:val="nl-NL" w:eastAsia="zh-CN"/>
        </w:rPr>
        <w:t>def rvrs_lnk(s):</w:t>
      </w:r>
    </w:p>
    <w:p w14:paraId="08C494BD" w14:textId="77777777" w:rsidR="00106A17" w:rsidRPr="00005889" w:rsidRDefault="00106A17" w:rsidP="00106A17">
      <w:pPr>
        <w:snapToGrid w:val="0"/>
        <w:ind w:left="1440" w:firstLine="225"/>
        <w:rPr>
          <w:rFonts w:eastAsia="TimesNewRomanPS-BoldMT" w:cs="SimSun"/>
          <w:bCs/>
          <w:iCs/>
          <w:color w:val="000000" w:themeColor="text1"/>
          <w:sz w:val="22"/>
          <w:lang w:val="nl-NL" w:eastAsia="zh-CN"/>
        </w:rPr>
      </w:pPr>
    </w:p>
    <w:p w14:paraId="788ACA48"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005889">
        <w:rPr>
          <w:rFonts w:eastAsia="TimesNewRomanPS-BoldMT" w:cs="SimSun"/>
          <w:bCs/>
          <w:iCs/>
          <w:color w:val="000000" w:themeColor="text1"/>
          <w:sz w:val="22"/>
          <w:lang w:val="nl-NL" w:eastAsia="zh-CN"/>
        </w:rPr>
        <w:t xml:space="preserve">  </w:t>
      </w:r>
      <w:r w:rsidRPr="00106A17">
        <w:rPr>
          <w:rFonts w:eastAsia="TimesNewRomanPS-BoldMT" w:cs="SimSun"/>
          <w:bCs/>
          <w:iCs/>
          <w:color w:val="000000" w:themeColor="text1"/>
          <w:sz w:val="22"/>
          <w:lang w:eastAsia="zh-CN"/>
        </w:rPr>
        <w:t>res = empty</w:t>
      </w:r>
    </w:p>
    <w:p w14:paraId="7F7F3220"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while </w:t>
      </w:r>
      <w:proofErr w:type="spellStart"/>
      <w:r w:rsidRPr="00106A17">
        <w:rPr>
          <w:rFonts w:eastAsia="TimesNewRomanPS-BoldMT" w:cs="SimSun"/>
          <w:bCs/>
          <w:iCs/>
          <w:color w:val="000000" w:themeColor="text1"/>
          <w:sz w:val="22"/>
          <w:lang w:eastAsia="zh-CN"/>
        </w:rPr>
        <w:t>lenlnk_recur</w:t>
      </w:r>
      <w:proofErr w:type="spellEnd"/>
      <w:r w:rsidRPr="00106A17">
        <w:rPr>
          <w:rFonts w:eastAsia="TimesNewRomanPS-BoldMT" w:cs="SimSun"/>
          <w:bCs/>
          <w:iCs/>
          <w:color w:val="000000" w:themeColor="text1"/>
          <w:sz w:val="22"/>
          <w:lang w:eastAsia="zh-CN"/>
        </w:rPr>
        <w:t>(s) &gt; 0:</w:t>
      </w:r>
    </w:p>
    <w:p w14:paraId="4DB2ED23"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res = </w:t>
      </w:r>
      <w:proofErr w:type="spellStart"/>
      <w:r w:rsidRPr="00106A17">
        <w:rPr>
          <w:rFonts w:eastAsia="TimesNewRomanPS-BoldMT" w:cs="SimSun"/>
          <w:bCs/>
          <w:iCs/>
          <w:color w:val="000000" w:themeColor="text1"/>
          <w:sz w:val="22"/>
          <w:lang w:eastAsia="zh-CN"/>
        </w:rPr>
        <w:t>extdlnk</w:t>
      </w:r>
      <w:proofErr w:type="spellEnd"/>
      <w:r w:rsidRPr="00106A17">
        <w:rPr>
          <w:rFonts w:eastAsia="TimesNewRomanPS-BoldMT" w:cs="SimSun"/>
          <w:bCs/>
          <w:iCs/>
          <w:color w:val="000000" w:themeColor="text1"/>
          <w:sz w:val="22"/>
          <w:lang w:eastAsia="zh-CN"/>
        </w:rPr>
        <w:t>(link(</w:t>
      </w:r>
      <w:proofErr w:type="spellStart"/>
      <w:r w:rsidRPr="00106A17">
        <w:rPr>
          <w:rFonts w:eastAsia="TimesNewRomanPS-BoldMT" w:cs="SimSun"/>
          <w:bCs/>
          <w:iCs/>
          <w:color w:val="000000" w:themeColor="text1"/>
          <w:sz w:val="22"/>
          <w:lang w:eastAsia="zh-CN"/>
        </w:rPr>
        <w:t>fst</w:t>
      </w:r>
      <w:proofErr w:type="spellEnd"/>
      <w:r w:rsidRPr="00106A17">
        <w:rPr>
          <w:rFonts w:eastAsia="TimesNewRomanPS-BoldMT" w:cs="SimSun"/>
          <w:bCs/>
          <w:iCs/>
          <w:color w:val="000000" w:themeColor="text1"/>
          <w:sz w:val="22"/>
          <w:lang w:eastAsia="zh-CN"/>
        </w:rPr>
        <w:t>(s), empty), res)</w:t>
      </w:r>
    </w:p>
    <w:p w14:paraId="644026C3"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s = rest(s)</w:t>
      </w:r>
    </w:p>
    <w:p w14:paraId="0C1BF8E2"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return res</w:t>
      </w:r>
    </w:p>
    <w:p w14:paraId="2827BB1D"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p>
    <w:p w14:paraId="1742062E"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def </w:t>
      </w:r>
      <w:proofErr w:type="spellStart"/>
      <w:r w:rsidRPr="00106A17">
        <w:rPr>
          <w:rFonts w:eastAsia="TimesNewRomanPS-BoldMT" w:cs="SimSun"/>
          <w:bCs/>
          <w:iCs/>
          <w:color w:val="000000" w:themeColor="text1"/>
          <w:sz w:val="22"/>
          <w:lang w:eastAsia="zh-CN"/>
        </w:rPr>
        <w:t>lenlnk_recur</w:t>
      </w:r>
      <w:proofErr w:type="spellEnd"/>
      <w:r w:rsidRPr="00106A17">
        <w:rPr>
          <w:rFonts w:eastAsia="TimesNewRomanPS-BoldMT" w:cs="SimSun"/>
          <w:bCs/>
          <w:iCs/>
          <w:color w:val="000000" w:themeColor="text1"/>
          <w:sz w:val="22"/>
          <w:lang w:eastAsia="zh-CN"/>
        </w:rPr>
        <w:t xml:space="preserve"> (s):</w:t>
      </w:r>
    </w:p>
    <w:p w14:paraId="5AF3C07E"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if  s == empty:</w:t>
      </w:r>
    </w:p>
    <w:p w14:paraId="542C7AF0"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return 0</w:t>
      </w:r>
    </w:p>
    <w:p w14:paraId="497528DF"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return  1+ </w:t>
      </w:r>
      <w:proofErr w:type="spellStart"/>
      <w:r w:rsidRPr="00106A17">
        <w:rPr>
          <w:rFonts w:eastAsia="TimesNewRomanPS-BoldMT" w:cs="SimSun"/>
          <w:bCs/>
          <w:iCs/>
          <w:color w:val="000000" w:themeColor="text1"/>
          <w:sz w:val="22"/>
          <w:lang w:eastAsia="zh-CN"/>
        </w:rPr>
        <w:t>lenlnk_recur</w:t>
      </w:r>
      <w:proofErr w:type="spellEnd"/>
      <w:r w:rsidRPr="00106A17">
        <w:rPr>
          <w:rFonts w:eastAsia="TimesNewRomanPS-BoldMT" w:cs="SimSun"/>
          <w:bCs/>
          <w:iCs/>
          <w:color w:val="000000" w:themeColor="text1"/>
          <w:sz w:val="22"/>
          <w:lang w:eastAsia="zh-CN"/>
        </w:rPr>
        <w:t xml:space="preserve"> (rest(s))</w:t>
      </w:r>
    </w:p>
    <w:p w14:paraId="2EADCB21"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p>
    <w:p w14:paraId="5C567BD7"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def </w:t>
      </w:r>
      <w:proofErr w:type="spellStart"/>
      <w:r w:rsidRPr="00106A17">
        <w:rPr>
          <w:rFonts w:eastAsia="TimesNewRomanPS-BoldMT" w:cs="SimSun"/>
          <w:bCs/>
          <w:iCs/>
          <w:color w:val="000000" w:themeColor="text1"/>
          <w:sz w:val="22"/>
          <w:lang w:eastAsia="zh-CN"/>
        </w:rPr>
        <w:t>extdlnk</w:t>
      </w:r>
      <w:proofErr w:type="spellEnd"/>
      <w:r w:rsidRPr="00106A17">
        <w:rPr>
          <w:rFonts w:eastAsia="TimesNewRomanPS-BoldMT" w:cs="SimSun"/>
          <w:bCs/>
          <w:iCs/>
          <w:color w:val="000000" w:themeColor="text1"/>
          <w:sz w:val="22"/>
          <w:lang w:eastAsia="zh-CN"/>
        </w:rPr>
        <w:t>(s, t):</w:t>
      </w:r>
    </w:p>
    <w:p w14:paraId="7CD9D28D"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assert </w:t>
      </w:r>
      <w:proofErr w:type="spellStart"/>
      <w:r w:rsidRPr="00106A17">
        <w:rPr>
          <w:rFonts w:eastAsia="TimesNewRomanPS-BoldMT" w:cs="SimSun"/>
          <w:bCs/>
          <w:iCs/>
          <w:color w:val="000000" w:themeColor="text1"/>
          <w:sz w:val="22"/>
          <w:lang w:eastAsia="zh-CN"/>
        </w:rPr>
        <w:t>lnk</w:t>
      </w:r>
      <w:proofErr w:type="spellEnd"/>
      <w:r w:rsidRPr="00106A17">
        <w:rPr>
          <w:rFonts w:eastAsia="TimesNewRomanPS-BoldMT" w:cs="SimSun"/>
          <w:bCs/>
          <w:iCs/>
          <w:color w:val="000000" w:themeColor="text1"/>
          <w:sz w:val="22"/>
          <w:lang w:eastAsia="zh-CN"/>
        </w:rPr>
        <w:t xml:space="preserve">(s) and </w:t>
      </w:r>
      <w:proofErr w:type="spellStart"/>
      <w:r w:rsidRPr="00106A17">
        <w:rPr>
          <w:rFonts w:eastAsia="TimesNewRomanPS-BoldMT" w:cs="SimSun"/>
          <w:bCs/>
          <w:iCs/>
          <w:color w:val="000000" w:themeColor="text1"/>
          <w:sz w:val="22"/>
          <w:lang w:eastAsia="zh-CN"/>
        </w:rPr>
        <w:t>lnk</w:t>
      </w:r>
      <w:proofErr w:type="spellEnd"/>
      <w:r w:rsidRPr="00106A17">
        <w:rPr>
          <w:rFonts w:eastAsia="TimesNewRomanPS-BoldMT" w:cs="SimSun"/>
          <w:bCs/>
          <w:iCs/>
          <w:color w:val="000000" w:themeColor="text1"/>
          <w:sz w:val="22"/>
          <w:lang w:eastAsia="zh-CN"/>
        </w:rPr>
        <w:t>(t)</w:t>
      </w:r>
    </w:p>
    <w:p w14:paraId="4B6F5732"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if s == empty:</w:t>
      </w:r>
    </w:p>
    <w:p w14:paraId="0970E944"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return t</w:t>
      </w:r>
    </w:p>
    <w:p w14:paraId="4BB18FD9"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else:</w:t>
      </w:r>
    </w:p>
    <w:p w14:paraId="75E84FDF"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return  link(</w:t>
      </w:r>
      <w:proofErr w:type="spellStart"/>
      <w:r w:rsidRPr="00106A17">
        <w:rPr>
          <w:rFonts w:eastAsia="TimesNewRomanPS-BoldMT" w:cs="SimSun"/>
          <w:bCs/>
          <w:iCs/>
          <w:color w:val="000000" w:themeColor="text1"/>
          <w:sz w:val="22"/>
          <w:lang w:eastAsia="zh-CN"/>
        </w:rPr>
        <w:t>fst</w:t>
      </w:r>
      <w:proofErr w:type="spellEnd"/>
      <w:r w:rsidRPr="00106A17">
        <w:rPr>
          <w:rFonts w:eastAsia="TimesNewRomanPS-BoldMT" w:cs="SimSun"/>
          <w:bCs/>
          <w:iCs/>
          <w:color w:val="000000" w:themeColor="text1"/>
          <w:sz w:val="22"/>
          <w:lang w:eastAsia="zh-CN"/>
        </w:rPr>
        <w:t xml:space="preserve">(s),  </w:t>
      </w:r>
      <w:proofErr w:type="spellStart"/>
      <w:r w:rsidRPr="00106A17">
        <w:rPr>
          <w:rFonts w:eastAsia="TimesNewRomanPS-BoldMT" w:cs="SimSun"/>
          <w:bCs/>
          <w:iCs/>
          <w:color w:val="000000" w:themeColor="text1"/>
          <w:sz w:val="22"/>
          <w:lang w:eastAsia="zh-CN"/>
        </w:rPr>
        <w:t>extdlnk</w:t>
      </w:r>
      <w:proofErr w:type="spellEnd"/>
      <w:r w:rsidRPr="00106A17">
        <w:rPr>
          <w:rFonts w:eastAsia="TimesNewRomanPS-BoldMT" w:cs="SimSun"/>
          <w:bCs/>
          <w:iCs/>
          <w:color w:val="000000" w:themeColor="text1"/>
          <w:sz w:val="22"/>
          <w:lang w:eastAsia="zh-CN"/>
        </w:rPr>
        <w:t>(rest(s), t))</w:t>
      </w:r>
    </w:p>
    <w:p w14:paraId="6C4D0842"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def </w:t>
      </w:r>
      <w:proofErr w:type="spellStart"/>
      <w:r w:rsidRPr="00106A17">
        <w:rPr>
          <w:rFonts w:eastAsia="TimesNewRomanPS-BoldMT" w:cs="SimSun"/>
          <w:bCs/>
          <w:iCs/>
          <w:color w:val="000000" w:themeColor="text1"/>
          <w:sz w:val="22"/>
          <w:lang w:eastAsia="zh-CN"/>
        </w:rPr>
        <w:t>lnk</w:t>
      </w:r>
      <w:proofErr w:type="spellEnd"/>
      <w:r w:rsidRPr="00106A17">
        <w:rPr>
          <w:rFonts w:eastAsia="TimesNewRomanPS-BoldMT" w:cs="SimSun"/>
          <w:bCs/>
          <w:iCs/>
          <w:color w:val="000000" w:themeColor="text1"/>
          <w:sz w:val="22"/>
          <w:lang w:eastAsia="zh-CN"/>
        </w:rPr>
        <w:t>(s):</w:t>
      </w:r>
    </w:p>
    <w:p w14:paraId="6242BBB1"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return s == empty or (</w:t>
      </w:r>
      <w:proofErr w:type="spellStart"/>
      <w:r w:rsidRPr="00106A17">
        <w:rPr>
          <w:rFonts w:eastAsia="TimesNewRomanPS-BoldMT" w:cs="SimSun"/>
          <w:bCs/>
          <w:iCs/>
          <w:color w:val="000000" w:themeColor="text1"/>
          <w:sz w:val="22"/>
          <w:lang w:eastAsia="zh-CN"/>
        </w:rPr>
        <w:t>len</w:t>
      </w:r>
      <w:proofErr w:type="spellEnd"/>
      <w:r w:rsidRPr="00106A17">
        <w:rPr>
          <w:rFonts w:eastAsia="TimesNewRomanPS-BoldMT" w:cs="SimSun"/>
          <w:bCs/>
          <w:iCs/>
          <w:color w:val="000000" w:themeColor="text1"/>
          <w:sz w:val="22"/>
          <w:lang w:eastAsia="zh-CN"/>
        </w:rPr>
        <w:t xml:space="preserve">(s) == 2 and </w:t>
      </w:r>
      <w:proofErr w:type="spellStart"/>
      <w:r w:rsidRPr="00106A17">
        <w:rPr>
          <w:rFonts w:eastAsia="TimesNewRomanPS-BoldMT" w:cs="SimSun"/>
          <w:bCs/>
          <w:iCs/>
          <w:color w:val="000000" w:themeColor="text1"/>
          <w:sz w:val="22"/>
          <w:lang w:eastAsia="zh-CN"/>
        </w:rPr>
        <w:t>lnk</w:t>
      </w:r>
      <w:proofErr w:type="spellEnd"/>
      <w:r w:rsidRPr="00106A17">
        <w:rPr>
          <w:rFonts w:eastAsia="TimesNewRomanPS-BoldMT" w:cs="SimSun"/>
          <w:bCs/>
          <w:iCs/>
          <w:color w:val="000000" w:themeColor="text1"/>
          <w:sz w:val="22"/>
          <w:lang w:eastAsia="zh-CN"/>
        </w:rPr>
        <w:t>(s[1]))</w:t>
      </w:r>
    </w:p>
    <w:p w14:paraId="35276EE9"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def </w:t>
      </w:r>
      <w:proofErr w:type="spellStart"/>
      <w:r w:rsidRPr="00106A17">
        <w:rPr>
          <w:rFonts w:eastAsia="TimesNewRomanPS-BoldMT" w:cs="SimSun"/>
          <w:bCs/>
          <w:iCs/>
          <w:color w:val="000000" w:themeColor="text1"/>
          <w:sz w:val="22"/>
          <w:lang w:eastAsia="zh-CN"/>
        </w:rPr>
        <w:t>fst</w:t>
      </w:r>
      <w:proofErr w:type="spellEnd"/>
      <w:r w:rsidRPr="00106A17">
        <w:rPr>
          <w:rFonts w:eastAsia="TimesNewRomanPS-BoldMT" w:cs="SimSun"/>
          <w:bCs/>
          <w:iCs/>
          <w:color w:val="000000" w:themeColor="text1"/>
          <w:sz w:val="22"/>
          <w:lang w:eastAsia="zh-CN"/>
        </w:rPr>
        <w:t>(s):</w:t>
      </w:r>
    </w:p>
    <w:p w14:paraId="44D6B2EA" w14:textId="49373ABD"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assert </w:t>
      </w:r>
      <w:proofErr w:type="spellStart"/>
      <w:r w:rsidRPr="00106A17">
        <w:rPr>
          <w:rFonts w:eastAsia="TimesNewRomanPS-BoldMT" w:cs="SimSun"/>
          <w:bCs/>
          <w:iCs/>
          <w:color w:val="000000" w:themeColor="text1"/>
          <w:sz w:val="22"/>
          <w:lang w:eastAsia="zh-CN"/>
        </w:rPr>
        <w:t>lnk</w:t>
      </w:r>
      <w:proofErr w:type="spellEnd"/>
      <w:r w:rsidRPr="00106A17">
        <w:rPr>
          <w:rFonts w:eastAsia="TimesNewRomanPS-BoldMT" w:cs="SimSun"/>
          <w:bCs/>
          <w:iCs/>
          <w:color w:val="000000" w:themeColor="text1"/>
          <w:sz w:val="22"/>
          <w:lang w:eastAsia="zh-CN"/>
        </w:rPr>
        <w:t>(s), "</w:t>
      </w:r>
      <w:proofErr w:type="spellStart"/>
      <w:r w:rsidRPr="00106A17">
        <w:rPr>
          <w:rFonts w:eastAsia="TimesNewRomanPS-BoldMT" w:cs="SimSun"/>
          <w:bCs/>
          <w:iCs/>
          <w:color w:val="000000" w:themeColor="text1"/>
          <w:sz w:val="22"/>
          <w:lang w:eastAsia="zh-CN"/>
        </w:rPr>
        <w:t>f</w:t>
      </w:r>
      <w:r w:rsidR="007C405E">
        <w:rPr>
          <w:rFonts w:eastAsia="TimesNewRomanPS-BoldMT" w:cs="SimSun"/>
          <w:bCs/>
          <w:iCs/>
          <w:color w:val="000000" w:themeColor="text1"/>
          <w:sz w:val="22"/>
          <w:lang w:eastAsia="zh-CN"/>
        </w:rPr>
        <w:t>st</w:t>
      </w:r>
      <w:proofErr w:type="spellEnd"/>
      <w:r w:rsidR="007C405E">
        <w:rPr>
          <w:rFonts w:eastAsia="TimesNewRomanPS-BoldMT" w:cs="SimSun"/>
          <w:bCs/>
          <w:iCs/>
          <w:color w:val="000000" w:themeColor="text1"/>
          <w:sz w:val="22"/>
          <w:lang w:eastAsia="zh-CN"/>
        </w:rPr>
        <w:t xml:space="preserve"> </w:t>
      </w:r>
      <w:proofErr w:type="spellStart"/>
      <w:r w:rsidR="007C405E">
        <w:rPr>
          <w:rFonts w:eastAsia="TimesNewRomanPS-BoldMT" w:cs="SimSun"/>
          <w:bCs/>
          <w:iCs/>
          <w:color w:val="000000" w:themeColor="text1"/>
          <w:sz w:val="22"/>
          <w:lang w:eastAsia="zh-CN"/>
        </w:rPr>
        <w:t>lnkdlst</w:t>
      </w:r>
      <w:proofErr w:type="spellEnd"/>
      <w:r w:rsidRPr="00106A17">
        <w:rPr>
          <w:rFonts w:eastAsia="TimesNewRomanPS-BoldMT" w:cs="SimSun"/>
          <w:bCs/>
          <w:iCs/>
          <w:color w:val="000000" w:themeColor="text1"/>
          <w:sz w:val="22"/>
          <w:lang w:eastAsia="zh-CN"/>
        </w:rPr>
        <w:t>."</w:t>
      </w:r>
    </w:p>
    <w:p w14:paraId="7B9AA5C7"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assert s != empty, "no first"</w:t>
      </w:r>
    </w:p>
    <w:p w14:paraId="76D6BD46"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return s[0]</w:t>
      </w:r>
    </w:p>
    <w:p w14:paraId="27281B8B"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def rest(s):</w:t>
      </w:r>
    </w:p>
    <w:p w14:paraId="48B579BD" w14:textId="3AA7144B"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assert </w:t>
      </w:r>
      <w:proofErr w:type="spellStart"/>
      <w:r w:rsidRPr="00106A17">
        <w:rPr>
          <w:rFonts w:eastAsia="TimesNewRomanPS-BoldMT" w:cs="SimSun"/>
          <w:bCs/>
          <w:iCs/>
          <w:color w:val="000000" w:themeColor="text1"/>
          <w:sz w:val="22"/>
          <w:lang w:eastAsia="zh-CN"/>
        </w:rPr>
        <w:t>lnk</w:t>
      </w:r>
      <w:proofErr w:type="spellEnd"/>
      <w:r w:rsidRPr="00106A17">
        <w:rPr>
          <w:rFonts w:eastAsia="TimesNewRomanPS-BoldMT" w:cs="SimSun"/>
          <w:bCs/>
          <w:iCs/>
          <w:color w:val="000000" w:themeColor="text1"/>
          <w:sz w:val="22"/>
          <w:lang w:eastAsia="zh-CN"/>
        </w:rPr>
        <w:t xml:space="preserve">(s), "rest only </w:t>
      </w:r>
      <w:proofErr w:type="spellStart"/>
      <w:r w:rsidR="007C405E">
        <w:rPr>
          <w:rFonts w:eastAsia="TimesNewRomanPS-BoldMT" w:cs="SimSun"/>
          <w:bCs/>
          <w:iCs/>
          <w:color w:val="000000" w:themeColor="text1"/>
          <w:sz w:val="22"/>
          <w:lang w:eastAsia="zh-CN"/>
        </w:rPr>
        <w:t>lnkdlst</w:t>
      </w:r>
      <w:proofErr w:type="spellEnd"/>
    </w:p>
    <w:p w14:paraId="750C241E"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assert s != empty, "no rest"</w:t>
      </w:r>
    </w:p>
    <w:p w14:paraId="6DD298A5"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return s[1]</w:t>
      </w:r>
    </w:p>
    <w:p w14:paraId="4336D49F" w14:textId="77777777"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def link(</w:t>
      </w:r>
      <w:proofErr w:type="spellStart"/>
      <w:r w:rsidRPr="00106A17">
        <w:rPr>
          <w:rFonts w:eastAsia="TimesNewRomanPS-BoldMT" w:cs="SimSun"/>
          <w:bCs/>
          <w:iCs/>
          <w:color w:val="000000" w:themeColor="text1"/>
          <w:sz w:val="22"/>
          <w:lang w:eastAsia="zh-CN"/>
        </w:rPr>
        <w:t>fst</w:t>
      </w:r>
      <w:proofErr w:type="spellEnd"/>
      <w:r w:rsidRPr="00106A17">
        <w:rPr>
          <w:rFonts w:eastAsia="TimesNewRomanPS-BoldMT" w:cs="SimSun"/>
          <w:bCs/>
          <w:iCs/>
          <w:color w:val="000000" w:themeColor="text1"/>
          <w:sz w:val="22"/>
          <w:lang w:eastAsia="zh-CN"/>
        </w:rPr>
        <w:t>, rest):</w:t>
      </w:r>
    </w:p>
    <w:p w14:paraId="2987BA25" w14:textId="28281A40" w:rsidR="00106A17" w:rsidRPr="00106A17"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assert </w:t>
      </w:r>
      <w:proofErr w:type="spellStart"/>
      <w:r w:rsidRPr="00106A17">
        <w:rPr>
          <w:rFonts w:eastAsia="TimesNewRomanPS-BoldMT" w:cs="SimSun"/>
          <w:bCs/>
          <w:iCs/>
          <w:color w:val="000000" w:themeColor="text1"/>
          <w:sz w:val="22"/>
          <w:lang w:eastAsia="zh-CN"/>
        </w:rPr>
        <w:t>lnk</w:t>
      </w:r>
      <w:proofErr w:type="spellEnd"/>
      <w:r w:rsidRPr="00106A17">
        <w:rPr>
          <w:rFonts w:eastAsia="TimesNewRomanPS-BoldMT" w:cs="SimSun"/>
          <w:bCs/>
          <w:iCs/>
          <w:color w:val="000000" w:themeColor="text1"/>
          <w:sz w:val="22"/>
          <w:lang w:eastAsia="zh-CN"/>
        </w:rPr>
        <w:t xml:space="preserve">(rest), "rest </w:t>
      </w:r>
      <w:r w:rsidR="007C405E">
        <w:rPr>
          <w:rFonts w:eastAsia="TimesNewRomanPS-BoldMT" w:cs="SimSun"/>
          <w:bCs/>
          <w:iCs/>
          <w:color w:val="000000" w:themeColor="text1"/>
          <w:sz w:val="22"/>
          <w:lang w:eastAsia="zh-CN"/>
        </w:rPr>
        <w:t>have</w:t>
      </w:r>
      <w:r w:rsidR="004338E3">
        <w:rPr>
          <w:rFonts w:eastAsia="TimesNewRomanPS-BoldMT" w:cs="SimSun"/>
          <w:bCs/>
          <w:iCs/>
          <w:color w:val="000000" w:themeColor="text1"/>
          <w:sz w:val="22"/>
          <w:lang w:eastAsia="zh-CN"/>
        </w:rPr>
        <w:t xml:space="preserve"> </w:t>
      </w:r>
      <w:r w:rsidR="007C405E">
        <w:rPr>
          <w:rFonts w:eastAsia="TimesNewRomanPS-BoldMT" w:cs="SimSun"/>
          <w:bCs/>
          <w:iCs/>
          <w:color w:val="000000" w:themeColor="text1"/>
          <w:sz w:val="22"/>
          <w:lang w:eastAsia="zh-CN"/>
        </w:rPr>
        <w:t xml:space="preserve">to </w:t>
      </w:r>
      <w:proofErr w:type="spellStart"/>
      <w:r w:rsidR="007C405E">
        <w:rPr>
          <w:rFonts w:eastAsia="TimesNewRomanPS-BoldMT" w:cs="SimSun"/>
          <w:bCs/>
          <w:iCs/>
          <w:color w:val="000000" w:themeColor="text1"/>
          <w:sz w:val="22"/>
          <w:lang w:eastAsia="zh-CN"/>
        </w:rPr>
        <w:t>lnkdlst</w:t>
      </w:r>
      <w:proofErr w:type="spellEnd"/>
    </w:p>
    <w:p w14:paraId="3A7DBAB9" w14:textId="76FC7D14" w:rsidR="00106A17" w:rsidRDefault="00106A17" w:rsidP="004F4774">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 xml:space="preserve">  return [</w:t>
      </w:r>
      <w:proofErr w:type="spellStart"/>
      <w:r w:rsidRPr="00106A17">
        <w:rPr>
          <w:rFonts w:eastAsia="TimesNewRomanPS-BoldMT" w:cs="SimSun"/>
          <w:bCs/>
          <w:iCs/>
          <w:color w:val="000000" w:themeColor="text1"/>
          <w:sz w:val="22"/>
          <w:lang w:eastAsia="zh-CN"/>
        </w:rPr>
        <w:t>fst</w:t>
      </w:r>
      <w:proofErr w:type="spellEnd"/>
      <w:r w:rsidRPr="00106A17">
        <w:rPr>
          <w:rFonts w:eastAsia="TimesNewRomanPS-BoldMT" w:cs="SimSun"/>
          <w:bCs/>
          <w:iCs/>
          <w:color w:val="000000" w:themeColor="text1"/>
          <w:sz w:val="22"/>
          <w:lang w:eastAsia="zh-CN"/>
        </w:rPr>
        <w:t>, rest]</w:t>
      </w:r>
    </w:p>
    <w:p w14:paraId="4F575AAE" w14:textId="77777777" w:rsidR="004F4774" w:rsidRPr="00106A17" w:rsidRDefault="004F4774" w:rsidP="004F4774">
      <w:pPr>
        <w:snapToGrid w:val="0"/>
        <w:ind w:left="1440" w:firstLine="225"/>
        <w:rPr>
          <w:rFonts w:eastAsia="TimesNewRomanPS-BoldMT" w:cs="SimSun"/>
          <w:bCs/>
          <w:iCs/>
          <w:color w:val="000000" w:themeColor="text1"/>
          <w:sz w:val="22"/>
          <w:lang w:eastAsia="zh-CN"/>
        </w:rPr>
      </w:pPr>
    </w:p>
    <w:p w14:paraId="354517AE" w14:textId="5DE564DC" w:rsidR="003D5B3E" w:rsidRDefault="00106A17" w:rsidP="00106A17">
      <w:pPr>
        <w:snapToGrid w:val="0"/>
        <w:ind w:left="1440" w:firstLine="225"/>
        <w:rPr>
          <w:rFonts w:eastAsia="TimesNewRomanPS-BoldMT" w:cs="SimSun"/>
          <w:bCs/>
          <w:iCs/>
          <w:color w:val="000000" w:themeColor="text1"/>
          <w:sz w:val="22"/>
          <w:lang w:eastAsia="zh-CN"/>
        </w:rPr>
      </w:pPr>
      <w:r w:rsidRPr="00106A17">
        <w:rPr>
          <w:rFonts w:eastAsia="TimesNewRomanPS-BoldMT" w:cs="SimSun"/>
          <w:bCs/>
          <w:iCs/>
          <w:color w:val="000000" w:themeColor="text1"/>
          <w:sz w:val="22"/>
          <w:lang w:eastAsia="zh-CN"/>
        </w:rPr>
        <w:t>print(</w:t>
      </w:r>
      <w:proofErr w:type="spellStart"/>
      <w:r w:rsidRPr="00106A17">
        <w:rPr>
          <w:rFonts w:eastAsia="TimesNewRomanPS-BoldMT" w:cs="SimSun"/>
          <w:bCs/>
          <w:iCs/>
          <w:color w:val="000000" w:themeColor="text1"/>
          <w:sz w:val="22"/>
          <w:lang w:eastAsia="zh-CN"/>
        </w:rPr>
        <w:t>rvrs_lnk</w:t>
      </w:r>
      <w:proofErr w:type="spellEnd"/>
      <w:r w:rsidRPr="00106A17">
        <w:rPr>
          <w:rFonts w:eastAsia="TimesNewRomanPS-BoldMT" w:cs="SimSun"/>
          <w:bCs/>
          <w:iCs/>
          <w:color w:val="000000" w:themeColor="text1"/>
          <w:sz w:val="22"/>
          <w:lang w:eastAsia="zh-CN"/>
        </w:rPr>
        <w:t xml:space="preserve"> (link(1, link(2, link(3, link(4, empty))))))</w:t>
      </w:r>
    </w:p>
    <w:p w14:paraId="445B2696" w14:textId="77E41A16" w:rsidR="00D35C69" w:rsidRDefault="00D35C69" w:rsidP="00106A17">
      <w:pPr>
        <w:snapToGrid w:val="0"/>
        <w:ind w:left="1440" w:firstLine="225"/>
        <w:rPr>
          <w:rFonts w:eastAsia="TimesNewRomanPS-BoldMT" w:cs="SimSun"/>
          <w:bCs/>
          <w:iCs/>
          <w:color w:val="000000" w:themeColor="text1"/>
          <w:sz w:val="22"/>
          <w:lang w:eastAsia="zh-CN"/>
        </w:rPr>
      </w:pPr>
    </w:p>
    <w:p w14:paraId="04C9B6C8" w14:textId="4975C2A4" w:rsidR="00D35C69" w:rsidRDefault="00D35C69" w:rsidP="00106A17">
      <w:pPr>
        <w:snapToGrid w:val="0"/>
        <w:ind w:left="1440" w:firstLine="225"/>
        <w:rPr>
          <w:rFonts w:eastAsia="TimesNewRomanPS-BoldMT" w:cs="SimSun"/>
          <w:bCs/>
          <w:iCs/>
          <w:color w:val="000000" w:themeColor="text1"/>
          <w:sz w:val="22"/>
          <w:lang w:eastAsia="zh-CN"/>
        </w:rPr>
      </w:pPr>
    </w:p>
    <w:p w14:paraId="45B8D8F5" w14:textId="5F67FE80" w:rsidR="00D35C69" w:rsidRDefault="00D35C69" w:rsidP="00106A17">
      <w:pPr>
        <w:snapToGrid w:val="0"/>
        <w:ind w:left="1440" w:firstLine="225"/>
        <w:rPr>
          <w:rFonts w:eastAsia="TimesNewRomanPS-BoldMT" w:cs="SimSun"/>
          <w:bCs/>
          <w:iCs/>
          <w:color w:val="000000" w:themeColor="text1"/>
          <w:sz w:val="22"/>
          <w:lang w:eastAsia="zh-CN"/>
        </w:rPr>
      </w:pPr>
    </w:p>
    <w:p w14:paraId="339B69FD" w14:textId="6C3DE18E" w:rsidR="00D35C69" w:rsidRDefault="00D35C69" w:rsidP="00106A17">
      <w:pPr>
        <w:snapToGrid w:val="0"/>
        <w:ind w:left="1440" w:firstLine="225"/>
        <w:rPr>
          <w:rFonts w:eastAsia="TimesNewRomanPS-BoldMT" w:cs="SimSun"/>
          <w:bCs/>
          <w:iCs/>
          <w:color w:val="000000" w:themeColor="text1"/>
          <w:sz w:val="22"/>
          <w:lang w:eastAsia="zh-CN"/>
        </w:rPr>
      </w:pPr>
    </w:p>
    <w:p w14:paraId="1D02EBD7" w14:textId="141E5646" w:rsidR="00D35C69" w:rsidRDefault="00D35C69" w:rsidP="00106A17">
      <w:pPr>
        <w:snapToGrid w:val="0"/>
        <w:ind w:left="1440" w:firstLine="225"/>
        <w:rPr>
          <w:rFonts w:eastAsia="TimesNewRomanPS-BoldMT" w:cs="SimSun"/>
          <w:bCs/>
          <w:iCs/>
          <w:color w:val="000000" w:themeColor="text1"/>
          <w:sz w:val="22"/>
          <w:lang w:eastAsia="zh-CN"/>
        </w:rPr>
      </w:pPr>
    </w:p>
    <w:p w14:paraId="6AE073A0" w14:textId="3FC0A3CE" w:rsidR="00D35C69" w:rsidRDefault="00D35C69" w:rsidP="00106A17">
      <w:pPr>
        <w:snapToGrid w:val="0"/>
        <w:ind w:left="1440" w:firstLine="225"/>
        <w:rPr>
          <w:rFonts w:eastAsia="TimesNewRomanPS-BoldMT" w:cs="SimSun"/>
          <w:bCs/>
          <w:iCs/>
          <w:color w:val="000000" w:themeColor="text1"/>
          <w:sz w:val="22"/>
          <w:lang w:eastAsia="zh-CN"/>
        </w:rPr>
      </w:pPr>
    </w:p>
    <w:p w14:paraId="5C58F837" w14:textId="29454F28" w:rsidR="00D35C69" w:rsidRDefault="00D35C69" w:rsidP="00106A17">
      <w:pPr>
        <w:snapToGrid w:val="0"/>
        <w:ind w:left="1440" w:firstLine="225"/>
        <w:rPr>
          <w:rFonts w:eastAsia="TimesNewRomanPS-BoldMT" w:cs="SimSun"/>
          <w:bCs/>
          <w:iCs/>
          <w:color w:val="000000" w:themeColor="text1"/>
          <w:sz w:val="22"/>
          <w:lang w:eastAsia="zh-CN"/>
        </w:rPr>
      </w:pPr>
    </w:p>
    <w:p w14:paraId="62FA709E" w14:textId="3CBF5B5A" w:rsidR="007C405E" w:rsidRDefault="007C405E" w:rsidP="00106A17">
      <w:pPr>
        <w:snapToGrid w:val="0"/>
        <w:ind w:left="1440" w:firstLine="225"/>
        <w:rPr>
          <w:rFonts w:eastAsia="TimesNewRomanPS-BoldMT" w:cs="SimSun"/>
          <w:bCs/>
          <w:iCs/>
          <w:color w:val="000000" w:themeColor="text1"/>
          <w:sz w:val="22"/>
          <w:lang w:eastAsia="zh-CN"/>
        </w:rPr>
      </w:pPr>
    </w:p>
    <w:p w14:paraId="14207280" w14:textId="77777777" w:rsidR="007C405E" w:rsidRDefault="007C405E" w:rsidP="00106A17">
      <w:pPr>
        <w:snapToGrid w:val="0"/>
        <w:ind w:left="1440" w:firstLine="225"/>
        <w:rPr>
          <w:rFonts w:eastAsia="TimesNewRomanPS-BoldMT" w:cs="SimSun"/>
          <w:bCs/>
          <w:iCs/>
          <w:color w:val="000000" w:themeColor="text1"/>
          <w:sz w:val="22"/>
          <w:lang w:eastAsia="zh-CN"/>
        </w:rPr>
      </w:pPr>
    </w:p>
    <w:p w14:paraId="4F099C3E" w14:textId="77777777" w:rsidR="00D35C69" w:rsidRPr="00106A17" w:rsidRDefault="00D35C69" w:rsidP="00106A17">
      <w:pPr>
        <w:snapToGrid w:val="0"/>
        <w:ind w:left="1440" w:firstLine="225"/>
        <w:rPr>
          <w:rFonts w:eastAsia="TimesNewRomanPS-BoldMT" w:cs="SimSun"/>
          <w:bCs/>
          <w:iCs/>
          <w:color w:val="000000" w:themeColor="text1"/>
          <w:sz w:val="22"/>
          <w:lang w:eastAsia="zh-CN"/>
        </w:rPr>
      </w:pPr>
    </w:p>
    <w:p w14:paraId="36AA4966" w14:textId="77777777" w:rsidR="003D5B3E" w:rsidRPr="00D95E7F" w:rsidRDefault="003D5B3E" w:rsidP="00D95E7F">
      <w:pPr>
        <w:pStyle w:val="Default"/>
        <w:numPr>
          <w:ilvl w:val="0"/>
          <w:numId w:val="8"/>
        </w:numPr>
        <w:ind w:left="270" w:hanging="270"/>
        <w:rPr>
          <w:rFonts w:eastAsia="TimesNewRomanPS-BoldMT" w:cs="SimSun"/>
          <w:bCs/>
          <w:lang w:eastAsia="zh-CN"/>
        </w:rPr>
      </w:pPr>
      <w:r w:rsidRPr="00D95E7F">
        <w:rPr>
          <w:rFonts w:eastAsia="TimesNewRomanPS-BoldMT" w:cs="SimSun"/>
          <w:bCs/>
          <w:lang w:eastAsia="zh-CN"/>
        </w:rPr>
        <w:t xml:space="preserve">Write a function </w:t>
      </w:r>
      <w:proofErr w:type="spellStart"/>
      <w:r w:rsidRPr="00D95E7F">
        <w:rPr>
          <w:rFonts w:eastAsia="TimesNewRomanPS-BoldMT" w:cs="SimSun"/>
          <w:bCs/>
          <w:i/>
          <w:color w:val="FF0000"/>
          <w:lang w:eastAsia="zh-CN"/>
        </w:rPr>
        <w:t>srt</w:t>
      </w:r>
      <w:proofErr w:type="spellEnd"/>
      <w:r w:rsidRPr="00D95E7F">
        <w:rPr>
          <w:rFonts w:eastAsia="TimesNewRomanPS-BoldMT" w:cs="SimSun"/>
          <w:bCs/>
          <w:i/>
          <w:color w:val="FF0000"/>
          <w:lang w:eastAsia="zh-CN"/>
        </w:rPr>
        <w:t xml:space="preserve"> (</w:t>
      </w:r>
      <w:proofErr w:type="spellStart"/>
      <w:r w:rsidRPr="00D95E7F">
        <w:rPr>
          <w:rFonts w:eastAsia="TimesNewRomanPS-BoldMT" w:cs="SimSun"/>
          <w:bCs/>
          <w:i/>
          <w:color w:val="FF0000"/>
          <w:lang w:eastAsia="zh-CN"/>
        </w:rPr>
        <w:t>lnk</w:t>
      </w:r>
      <w:proofErr w:type="spellEnd"/>
      <w:r w:rsidRPr="00D95E7F">
        <w:rPr>
          <w:rFonts w:eastAsia="TimesNewRomanPS-BoldMT" w:cs="SimSun"/>
          <w:bCs/>
          <w:i/>
          <w:color w:val="FF0000"/>
          <w:lang w:eastAsia="zh-CN"/>
        </w:rPr>
        <w:t>)</w:t>
      </w:r>
      <w:r w:rsidRPr="00D95E7F">
        <w:rPr>
          <w:rFonts w:eastAsia="TimesNewRomanPS-BoldMT" w:cs="SimSun"/>
          <w:bCs/>
          <w:lang w:eastAsia="zh-CN"/>
        </w:rPr>
        <w:t> function, which returns </w:t>
      </w:r>
      <w:r w:rsidRPr="006C5F63">
        <w:rPr>
          <w:rFonts w:eastAsia="TimesNewRomanPS-BoldMT" w:cs="SimSun"/>
          <w:bCs/>
          <w:i/>
          <w:lang w:eastAsia="zh-CN"/>
        </w:rPr>
        <w:t>True</w:t>
      </w:r>
      <w:r w:rsidRPr="00D95E7F">
        <w:rPr>
          <w:rFonts w:eastAsia="TimesNewRomanPS-BoldMT" w:cs="SimSun"/>
          <w:bCs/>
          <w:lang w:eastAsia="zh-CN"/>
        </w:rPr>
        <w:t> if the linked list </w:t>
      </w:r>
      <w:proofErr w:type="spellStart"/>
      <w:r w:rsidRPr="00A20A8F">
        <w:rPr>
          <w:rFonts w:eastAsia="TimesNewRomanPS-BoldMT" w:cs="SimSun"/>
          <w:bCs/>
          <w:i/>
          <w:color w:val="FF0000"/>
          <w:lang w:eastAsia="zh-CN"/>
        </w:rPr>
        <w:t>lnk</w:t>
      </w:r>
      <w:proofErr w:type="spellEnd"/>
      <w:r w:rsidRPr="00D95E7F">
        <w:rPr>
          <w:rFonts w:eastAsia="TimesNewRomanPS-BoldMT" w:cs="SimSun"/>
          <w:bCs/>
          <w:lang w:eastAsia="zh-CN"/>
        </w:rPr>
        <w:t> is sorted ascendingly from the left to right. If two adjacent elements are equal, the linked list can still be considered sorted.</w:t>
      </w:r>
    </w:p>
    <w:p w14:paraId="3DCEAA11" w14:textId="77777777" w:rsidR="003D5B3E" w:rsidRDefault="003D5B3E" w:rsidP="003D5B3E">
      <w:pPr>
        <w:snapToGrid w:val="0"/>
        <w:rPr>
          <w:rFonts w:eastAsia="TimesNewRomanPS-BoldMT" w:cs="SimSun"/>
          <w:bCs/>
          <w:sz w:val="24"/>
          <w:lang w:eastAsia="zh-CN"/>
        </w:rPr>
      </w:pPr>
    </w:p>
    <w:p w14:paraId="3C5F2A1D" w14:textId="77777777" w:rsidR="003D5B3E" w:rsidRPr="001360AC" w:rsidRDefault="003D5B3E" w:rsidP="003D5B3E">
      <w:pPr>
        <w:snapToGrid w:val="0"/>
        <w:ind w:left="1440"/>
        <w:rPr>
          <w:rFonts w:eastAsia="TimesNewRomanPS-BoldMT" w:cs="SimSun"/>
          <w:b/>
          <w:bCs/>
          <w:i/>
          <w:color w:val="948A54" w:themeColor="background2" w:themeShade="80"/>
          <w:sz w:val="24"/>
          <w:lang w:eastAsia="zh-CN"/>
        </w:rPr>
      </w:pPr>
      <w:r w:rsidRPr="001360AC">
        <w:rPr>
          <w:rFonts w:eastAsia="TimesNewRomanPS-BoldMT" w:cs="SimSun"/>
          <w:b/>
          <w:bCs/>
          <w:i/>
          <w:color w:val="1F497D" w:themeColor="text2"/>
          <w:sz w:val="24"/>
          <w:lang w:eastAsia="zh-CN"/>
        </w:rPr>
        <w:t xml:space="preserve">def </w:t>
      </w:r>
      <w:r w:rsidRPr="00E66946">
        <w:rPr>
          <w:rFonts w:eastAsia="TimesNewRomanPS-BoldMT" w:cs="SimSun"/>
          <w:bCs/>
          <w:i/>
          <w:sz w:val="22"/>
          <w:lang w:eastAsia="zh-CN"/>
        </w:rPr>
        <w:t xml:space="preserve">  </w:t>
      </w:r>
      <w:proofErr w:type="spellStart"/>
      <w:r w:rsidRPr="001360AC">
        <w:rPr>
          <w:rFonts w:eastAsia="TimesNewRomanPS-BoldMT" w:cs="SimSun"/>
          <w:b/>
          <w:bCs/>
          <w:i/>
          <w:color w:val="948A54" w:themeColor="background2" w:themeShade="80"/>
          <w:sz w:val="24"/>
          <w:lang w:eastAsia="zh-CN"/>
        </w:rPr>
        <w:t>srt</w:t>
      </w:r>
      <w:proofErr w:type="spellEnd"/>
      <w:r w:rsidRPr="001360AC">
        <w:rPr>
          <w:rFonts w:eastAsia="TimesNewRomanPS-BoldMT" w:cs="SimSun"/>
          <w:b/>
          <w:bCs/>
          <w:i/>
          <w:color w:val="948A54" w:themeColor="background2" w:themeShade="80"/>
          <w:sz w:val="24"/>
          <w:lang w:eastAsia="zh-CN"/>
        </w:rPr>
        <w:t xml:space="preserve"> (</w:t>
      </w:r>
      <w:proofErr w:type="spellStart"/>
      <w:r w:rsidRPr="001360AC">
        <w:rPr>
          <w:rFonts w:eastAsia="TimesNewRomanPS-BoldMT" w:cs="SimSun"/>
          <w:b/>
          <w:bCs/>
          <w:i/>
          <w:color w:val="948A54" w:themeColor="background2" w:themeShade="80"/>
          <w:sz w:val="24"/>
          <w:lang w:eastAsia="zh-CN"/>
        </w:rPr>
        <w:t>lnk</w:t>
      </w:r>
      <w:proofErr w:type="spellEnd"/>
      <w:r w:rsidRPr="001360AC">
        <w:rPr>
          <w:rFonts w:eastAsia="TimesNewRomanPS-BoldMT" w:cs="SimSun"/>
          <w:b/>
          <w:bCs/>
          <w:i/>
          <w:color w:val="948A54" w:themeColor="background2" w:themeShade="80"/>
          <w:sz w:val="24"/>
          <w:lang w:eastAsia="zh-CN"/>
        </w:rPr>
        <w:t>):</w:t>
      </w:r>
    </w:p>
    <w:p w14:paraId="29DF6F81" w14:textId="77777777" w:rsidR="003D5B3E" w:rsidRPr="00E66946" w:rsidRDefault="003D5B3E" w:rsidP="003D5B3E">
      <w:pPr>
        <w:snapToGrid w:val="0"/>
        <w:ind w:left="1440"/>
        <w:rPr>
          <w:rFonts w:eastAsia="TimesNewRomanPS-BoldMT" w:cs="SimSun"/>
          <w:bCs/>
          <w:i/>
          <w:sz w:val="22"/>
          <w:lang w:eastAsia="zh-CN"/>
        </w:rPr>
      </w:pPr>
    </w:p>
    <w:p w14:paraId="7BC580F3" w14:textId="77777777" w:rsidR="003D5B3E" w:rsidRPr="001360AC" w:rsidRDefault="003D5B3E" w:rsidP="001360AC">
      <w:pPr>
        <w:pStyle w:val="Default"/>
        <w:ind w:left="720" w:firstLine="720"/>
        <w:rPr>
          <w:rFonts w:eastAsia="TimesNewRomanPS-BoldMT" w:cs="SimSun"/>
          <w:bCs/>
          <w:i/>
          <w:color w:val="C00000"/>
          <w:lang w:eastAsia="zh-CN"/>
        </w:rPr>
      </w:pPr>
      <w:r w:rsidRPr="00E66946">
        <w:rPr>
          <w:rFonts w:eastAsia="TimesNewRomanPS-BoldMT" w:cs="SimSun"/>
          <w:bCs/>
          <w:i/>
          <w:sz w:val="22"/>
          <w:lang w:eastAsia="zh-CN"/>
        </w:rPr>
        <w:t xml:space="preserve">    </w:t>
      </w:r>
      <w:r w:rsidRPr="001360AC">
        <w:rPr>
          <w:rFonts w:eastAsia="TimesNewRomanPS-BoldMT" w:cs="SimSun"/>
          <w:bCs/>
          <w:i/>
          <w:color w:val="C00000"/>
          <w:lang w:eastAsia="zh-CN"/>
        </w:rPr>
        <w:t xml:space="preserve">""" if the linked list </w:t>
      </w:r>
      <w:proofErr w:type="spellStart"/>
      <w:r w:rsidRPr="001360AC">
        <w:rPr>
          <w:rFonts w:eastAsia="TimesNewRomanPS-BoldMT" w:cs="SimSun"/>
          <w:bCs/>
          <w:i/>
          <w:color w:val="C00000"/>
          <w:lang w:eastAsia="zh-CN"/>
        </w:rPr>
        <w:t>lnk</w:t>
      </w:r>
      <w:proofErr w:type="spellEnd"/>
      <w:r w:rsidRPr="001360AC">
        <w:rPr>
          <w:rFonts w:eastAsia="TimesNewRomanPS-BoldMT" w:cs="SimSun"/>
          <w:bCs/>
          <w:i/>
          <w:color w:val="C00000"/>
          <w:lang w:eastAsia="zh-CN"/>
        </w:rPr>
        <w:t xml:space="preserve"> is sorted, then return True</w:t>
      </w:r>
    </w:p>
    <w:p w14:paraId="62F0E95B" w14:textId="77777777" w:rsidR="003D5B3E" w:rsidRPr="001360AC" w:rsidRDefault="003D5B3E" w:rsidP="001360AC">
      <w:pPr>
        <w:pStyle w:val="Default"/>
        <w:ind w:left="720" w:firstLine="720"/>
        <w:rPr>
          <w:rFonts w:eastAsia="TimesNewRomanPS-BoldMT" w:cs="SimSun"/>
          <w:bCs/>
          <w:i/>
          <w:color w:val="C00000"/>
          <w:lang w:eastAsia="zh-CN"/>
        </w:rPr>
      </w:pPr>
    </w:p>
    <w:p w14:paraId="4F35244B" w14:textId="77777777" w:rsidR="003D5B3E" w:rsidRPr="001360AC" w:rsidRDefault="003D5B3E" w:rsidP="001360AC">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lnk1 = link(1, link(2, link(3, link(4,empty))))</w:t>
      </w:r>
    </w:p>
    <w:p w14:paraId="44BE4217" w14:textId="77777777" w:rsidR="003D5B3E" w:rsidRPr="001360AC" w:rsidRDefault="003D5B3E" w:rsidP="001360AC">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w:t>
      </w:r>
      <w:proofErr w:type="spellStart"/>
      <w:r w:rsidRPr="001360AC">
        <w:rPr>
          <w:rFonts w:eastAsia="TimesNewRomanPS-BoldMT" w:cs="SimSun"/>
          <w:bCs/>
          <w:i/>
          <w:color w:val="C00000"/>
          <w:lang w:eastAsia="zh-CN"/>
        </w:rPr>
        <w:t>srt</w:t>
      </w:r>
      <w:proofErr w:type="spellEnd"/>
      <w:r w:rsidRPr="001360AC">
        <w:rPr>
          <w:rFonts w:eastAsia="TimesNewRomanPS-BoldMT" w:cs="SimSun"/>
          <w:bCs/>
          <w:i/>
          <w:color w:val="C00000"/>
          <w:lang w:eastAsia="zh-CN"/>
        </w:rPr>
        <w:t xml:space="preserve"> (lnk1)</w:t>
      </w:r>
    </w:p>
    <w:p w14:paraId="51FA34F6" w14:textId="77777777" w:rsidR="003D5B3E" w:rsidRPr="001360AC" w:rsidRDefault="003D5B3E" w:rsidP="001360AC">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True</w:t>
      </w:r>
    </w:p>
    <w:p w14:paraId="06CE9B96" w14:textId="77777777" w:rsidR="003D5B3E" w:rsidRPr="009B7976" w:rsidRDefault="003D5B3E" w:rsidP="001360AC">
      <w:pPr>
        <w:pStyle w:val="Default"/>
        <w:ind w:left="720" w:firstLine="720"/>
        <w:rPr>
          <w:rFonts w:eastAsia="TimesNewRomanPS-BoldMT" w:cs="SimSun"/>
          <w:bCs/>
          <w:i/>
          <w:color w:val="C00000"/>
          <w:lang w:val="nl-NL" w:eastAsia="zh-CN"/>
        </w:rPr>
      </w:pPr>
      <w:r w:rsidRPr="001360AC">
        <w:rPr>
          <w:rFonts w:eastAsia="TimesNewRomanPS-BoldMT" w:cs="SimSun"/>
          <w:bCs/>
          <w:i/>
          <w:color w:val="C00000"/>
          <w:lang w:eastAsia="zh-CN"/>
        </w:rPr>
        <w:t xml:space="preserve">    </w:t>
      </w:r>
      <w:r w:rsidRPr="009B7976">
        <w:rPr>
          <w:rFonts w:eastAsia="TimesNewRomanPS-BoldMT" w:cs="SimSun"/>
          <w:bCs/>
          <w:i/>
          <w:color w:val="C00000"/>
          <w:lang w:val="nl-NL" w:eastAsia="zh-CN"/>
        </w:rPr>
        <w:t>&gt;&gt;&gt; lnk2 = link(1, link(3, link(2, link(4, link(5, empty)))))</w:t>
      </w:r>
    </w:p>
    <w:p w14:paraId="3F337148" w14:textId="77777777" w:rsidR="003D5B3E" w:rsidRPr="001360AC" w:rsidRDefault="003D5B3E" w:rsidP="001360AC">
      <w:pPr>
        <w:pStyle w:val="Default"/>
        <w:ind w:left="720" w:firstLine="720"/>
        <w:rPr>
          <w:rFonts w:eastAsia="TimesNewRomanPS-BoldMT" w:cs="SimSun"/>
          <w:bCs/>
          <w:i/>
          <w:color w:val="C00000"/>
          <w:lang w:eastAsia="zh-CN"/>
        </w:rPr>
      </w:pPr>
      <w:r w:rsidRPr="009B7976">
        <w:rPr>
          <w:rFonts w:eastAsia="TimesNewRomanPS-BoldMT" w:cs="SimSun"/>
          <w:bCs/>
          <w:i/>
          <w:color w:val="C00000"/>
          <w:lang w:val="nl-NL" w:eastAsia="zh-CN"/>
        </w:rPr>
        <w:t xml:space="preserve">    </w:t>
      </w:r>
      <w:r w:rsidRPr="001360AC">
        <w:rPr>
          <w:rFonts w:eastAsia="TimesNewRomanPS-BoldMT" w:cs="SimSun"/>
          <w:bCs/>
          <w:i/>
          <w:color w:val="C00000"/>
          <w:lang w:eastAsia="zh-CN"/>
        </w:rPr>
        <w:t xml:space="preserve">&gt;&gt;&gt; </w:t>
      </w:r>
      <w:proofErr w:type="spellStart"/>
      <w:r w:rsidRPr="001360AC">
        <w:rPr>
          <w:rFonts w:eastAsia="TimesNewRomanPS-BoldMT" w:cs="SimSun"/>
          <w:bCs/>
          <w:i/>
          <w:color w:val="C00000"/>
          <w:lang w:eastAsia="zh-CN"/>
        </w:rPr>
        <w:t>srt</w:t>
      </w:r>
      <w:proofErr w:type="spellEnd"/>
      <w:r w:rsidRPr="001360AC">
        <w:rPr>
          <w:rFonts w:eastAsia="TimesNewRomanPS-BoldMT" w:cs="SimSun"/>
          <w:bCs/>
          <w:i/>
          <w:color w:val="C00000"/>
          <w:lang w:eastAsia="zh-CN"/>
        </w:rPr>
        <w:t xml:space="preserve"> (lnk2)</w:t>
      </w:r>
    </w:p>
    <w:p w14:paraId="338D9BF1" w14:textId="77777777" w:rsidR="003D5B3E" w:rsidRPr="001360AC" w:rsidRDefault="003D5B3E" w:rsidP="001360AC">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False</w:t>
      </w:r>
    </w:p>
    <w:p w14:paraId="5AA43CA6" w14:textId="77777777" w:rsidR="003D5B3E" w:rsidRPr="001360AC" w:rsidRDefault="003D5B3E" w:rsidP="001360AC">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lnk3 = link(3, link(3, link(3, empty)))</w:t>
      </w:r>
    </w:p>
    <w:p w14:paraId="69B78CCF" w14:textId="77777777" w:rsidR="003D5B3E" w:rsidRPr="001360AC" w:rsidRDefault="003D5B3E" w:rsidP="001360AC">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&gt;&gt;&gt; </w:t>
      </w:r>
      <w:proofErr w:type="spellStart"/>
      <w:r w:rsidRPr="001360AC">
        <w:rPr>
          <w:rFonts w:eastAsia="TimesNewRomanPS-BoldMT" w:cs="SimSun"/>
          <w:bCs/>
          <w:i/>
          <w:color w:val="C00000"/>
          <w:lang w:eastAsia="zh-CN"/>
        </w:rPr>
        <w:t>srt</w:t>
      </w:r>
      <w:proofErr w:type="spellEnd"/>
      <w:r w:rsidRPr="001360AC">
        <w:rPr>
          <w:rFonts w:eastAsia="TimesNewRomanPS-BoldMT" w:cs="SimSun"/>
          <w:bCs/>
          <w:i/>
          <w:color w:val="C00000"/>
          <w:lang w:eastAsia="zh-CN"/>
        </w:rPr>
        <w:t xml:space="preserve"> (lnk3)</w:t>
      </w:r>
    </w:p>
    <w:p w14:paraId="41A1DF9A" w14:textId="77777777" w:rsidR="003D5B3E" w:rsidRPr="001360AC" w:rsidRDefault="003D5B3E" w:rsidP="001360AC">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True</w:t>
      </w:r>
    </w:p>
    <w:p w14:paraId="7A0C0131" w14:textId="0E509CA6" w:rsidR="003D5B3E" w:rsidRDefault="003D5B3E" w:rsidP="001360AC">
      <w:pPr>
        <w:pStyle w:val="Default"/>
        <w:ind w:left="720" w:firstLine="720"/>
        <w:rPr>
          <w:rFonts w:eastAsia="TimesNewRomanPS-BoldMT" w:cs="SimSun"/>
          <w:bCs/>
          <w:i/>
          <w:color w:val="C00000"/>
          <w:lang w:eastAsia="zh-CN"/>
        </w:rPr>
      </w:pPr>
      <w:r w:rsidRPr="001360AC">
        <w:rPr>
          <w:rFonts w:eastAsia="TimesNewRomanPS-BoldMT" w:cs="SimSun"/>
          <w:bCs/>
          <w:i/>
          <w:color w:val="C00000"/>
          <w:lang w:eastAsia="zh-CN"/>
        </w:rPr>
        <w:t xml:space="preserve">   """</w:t>
      </w:r>
    </w:p>
    <w:p w14:paraId="622CFA3F" w14:textId="48C6C52B" w:rsidR="00005889" w:rsidRDefault="00005889" w:rsidP="007C405E">
      <w:pPr>
        <w:pStyle w:val="Default"/>
        <w:ind w:left="720" w:firstLine="720"/>
        <w:rPr>
          <w:rFonts w:eastAsia="TimesNewRomanPS-BoldMT" w:cs="SimSun"/>
          <w:bCs/>
          <w:iCs/>
          <w:color w:val="000000" w:themeColor="text1"/>
          <w:lang w:eastAsia="zh-CN"/>
        </w:rPr>
      </w:pPr>
      <w:r>
        <w:rPr>
          <w:rFonts w:eastAsia="TimesNewRomanPS-BoldMT" w:cs="SimSun"/>
          <w:bCs/>
          <w:iCs/>
          <w:color w:val="000000" w:themeColor="text1"/>
          <w:lang w:eastAsia="zh-CN"/>
        </w:rPr>
        <w:t>empty=[]</w:t>
      </w:r>
    </w:p>
    <w:p w14:paraId="66EE4FCA" w14:textId="23D5F53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def   </w:t>
      </w:r>
      <w:proofErr w:type="spellStart"/>
      <w:r w:rsidRPr="007C405E">
        <w:rPr>
          <w:rFonts w:eastAsia="TimesNewRomanPS-BoldMT" w:cs="SimSun"/>
          <w:bCs/>
          <w:iCs/>
          <w:color w:val="000000" w:themeColor="text1"/>
          <w:lang w:eastAsia="zh-CN"/>
        </w:rPr>
        <w:t>srt</w:t>
      </w:r>
      <w:proofErr w:type="spellEnd"/>
      <w:r w:rsidRPr="007C405E">
        <w:rPr>
          <w:rFonts w:eastAsia="TimesNewRomanPS-BoldMT" w:cs="SimSun"/>
          <w:bCs/>
          <w:iCs/>
          <w:color w:val="000000" w:themeColor="text1"/>
          <w:lang w:eastAsia="zh-CN"/>
        </w:rPr>
        <w:t xml:space="preserve"> (</w:t>
      </w:r>
      <w:proofErr w:type="spellStart"/>
      <w:r w:rsidRPr="007C405E">
        <w:rPr>
          <w:rFonts w:eastAsia="TimesNewRomanPS-BoldMT" w:cs="SimSun"/>
          <w:bCs/>
          <w:iCs/>
          <w:color w:val="000000" w:themeColor="text1"/>
          <w:lang w:eastAsia="zh-CN"/>
        </w:rPr>
        <w:t>lnk</w:t>
      </w:r>
      <w:proofErr w:type="spellEnd"/>
      <w:r w:rsidRPr="007C405E">
        <w:rPr>
          <w:rFonts w:eastAsia="TimesNewRomanPS-BoldMT" w:cs="SimSun"/>
          <w:bCs/>
          <w:iCs/>
          <w:color w:val="000000" w:themeColor="text1"/>
          <w:lang w:eastAsia="zh-CN"/>
        </w:rPr>
        <w:t>):</w:t>
      </w:r>
    </w:p>
    <w:p w14:paraId="5F77F6C9"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if </w:t>
      </w:r>
      <w:proofErr w:type="spellStart"/>
      <w:r w:rsidRPr="007C405E">
        <w:rPr>
          <w:rFonts w:eastAsia="TimesNewRomanPS-BoldMT" w:cs="SimSun"/>
          <w:bCs/>
          <w:iCs/>
          <w:color w:val="000000" w:themeColor="text1"/>
          <w:lang w:eastAsia="zh-CN"/>
        </w:rPr>
        <w:t>lenlnk_recur</w:t>
      </w:r>
      <w:proofErr w:type="spellEnd"/>
      <w:r w:rsidRPr="007C405E">
        <w:rPr>
          <w:rFonts w:eastAsia="TimesNewRomanPS-BoldMT" w:cs="SimSun"/>
          <w:bCs/>
          <w:iCs/>
          <w:color w:val="000000" w:themeColor="text1"/>
          <w:lang w:eastAsia="zh-CN"/>
        </w:rPr>
        <w:t>(</w:t>
      </w:r>
      <w:proofErr w:type="spellStart"/>
      <w:r w:rsidRPr="007C405E">
        <w:rPr>
          <w:rFonts w:eastAsia="TimesNewRomanPS-BoldMT" w:cs="SimSun"/>
          <w:bCs/>
          <w:iCs/>
          <w:color w:val="000000" w:themeColor="text1"/>
          <w:lang w:eastAsia="zh-CN"/>
        </w:rPr>
        <w:t>lnk</w:t>
      </w:r>
      <w:proofErr w:type="spellEnd"/>
      <w:r w:rsidRPr="007C405E">
        <w:rPr>
          <w:rFonts w:eastAsia="TimesNewRomanPS-BoldMT" w:cs="SimSun"/>
          <w:bCs/>
          <w:iCs/>
          <w:color w:val="000000" w:themeColor="text1"/>
          <w:lang w:eastAsia="zh-CN"/>
        </w:rPr>
        <w:t>) &lt;= 1:</w:t>
      </w:r>
    </w:p>
    <w:p w14:paraId="18436745"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return True</w:t>
      </w:r>
    </w:p>
    <w:p w14:paraId="6CDD8B45"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w:t>
      </w:r>
      <w:proofErr w:type="spellStart"/>
      <w:r w:rsidRPr="007C405E">
        <w:rPr>
          <w:rFonts w:eastAsia="TimesNewRomanPS-BoldMT" w:cs="SimSun"/>
          <w:bCs/>
          <w:iCs/>
          <w:color w:val="000000" w:themeColor="text1"/>
          <w:lang w:eastAsia="zh-CN"/>
        </w:rPr>
        <w:t>elif</w:t>
      </w:r>
      <w:proofErr w:type="spellEnd"/>
      <w:r w:rsidRPr="007C405E">
        <w:rPr>
          <w:rFonts w:eastAsia="TimesNewRomanPS-BoldMT" w:cs="SimSun"/>
          <w:bCs/>
          <w:iCs/>
          <w:color w:val="000000" w:themeColor="text1"/>
          <w:lang w:eastAsia="zh-CN"/>
        </w:rPr>
        <w:t xml:space="preserve"> </w:t>
      </w:r>
      <w:proofErr w:type="spellStart"/>
      <w:r w:rsidRPr="007C405E">
        <w:rPr>
          <w:rFonts w:eastAsia="TimesNewRomanPS-BoldMT" w:cs="SimSun"/>
          <w:bCs/>
          <w:iCs/>
          <w:color w:val="000000" w:themeColor="text1"/>
          <w:lang w:eastAsia="zh-CN"/>
        </w:rPr>
        <w:t>fst</w:t>
      </w:r>
      <w:proofErr w:type="spellEnd"/>
      <w:r w:rsidRPr="007C405E">
        <w:rPr>
          <w:rFonts w:eastAsia="TimesNewRomanPS-BoldMT" w:cs="SimSun"/>
          <w:bCs/>
          <w:iCs/>
          <w:color w:val="000000" w:themeColor="text1"/>
          <w:lang w:eastAsia="zh-CN"/>
        </w:rPr>
        <w:t>(</w:t>
      </w:r>
      <w:proofErr w:type="spellStart"/>
      <w:r w:rsidRPr="007C405E">
        <w:rPr>
          <w:rFonts w:eastAsia="TimesNewRomanPS-BoldMT" w:cs="SimSun"/>
          <w:bCs/>
          <w:iCs/>
          <w:color w:val="000000" w:themeColor="text1"/>
          <w:lang w:eastAsia="zh-CN"/>
        </w:rPr>
        <w:t>lnk</w:t>
      </w:r>
      <w:proofErr w:type="spellEnd"/>
      <w:r w:rsidRPr="007C405E">
        <w:rPr>
          <w:rFonts w:eastAsia="TimesNewRomanPS-BoldMT" w:cs="SimSun"/>
          <w:bCs/>
          <w:iCs/>
          <w:color w:val="000000" w:themeColor="text1"/>
          <w:lang w:eastAsia="zh-CN"/>
        </w:rPr>
        <w:t xml:space="preserve">) &gt; </w:t>
      </w:r>
      <w:proofErr w:type="spellStart"/>
      <w:r w:rsidRPr="007C405E">
        <w:rPr>
          <w:rFonts w:eastAsia="TimesNewRomanPS-BoldMT" w:cs="SimSun"/>
          <w:bCs/>
          <w:iCs/>
          <w:color w:val="000000" w:themeColor="text1"/>
          <w:lang w:eastAsia="zh-CN"/>
        </w:rPr>
        <w:t>fst</w:t>
      </w:r>
      <w:proofErr w:type="spellEnd"/>
      <w:r w:rsidRPr="007C405E">
        <w:rPr>
          <w:rFonts w:eastAsia="TimesNewRomanPS-BoldMT" w:cs="SimSun"/>
          <w:bCs/>
          <w:iCs/>
          <w:color w:val="000000" w:themeColor="text1"/>
          <w:lang w:eastAsia="zh-CN"/>
        </w:rPr>
        <w:t>(rest(</w:t>
      </w:r>
      <w:proofErr w:type="spellStart"/>
      <w:r w:rsidRPr="007C405E">
        <w:rPr>
          <w:rFonts w:eastAsia="TimesNewRomanPS-BoldMT" w:cs="SimSun"/>
          <w:bCs/>
          <w:iCs/>
          <w:color w:val="000000" w:themeColor="text1"/>
          <w:lang w:eastAsia="zh-CN"/>
        </w:rPr>
        <w:t>lnk</w:t>
      </w:r>
      <w:proofErr w:type="spellEnd"/>
      <w:r w:rsidRPr="007C405E">
        <w:rPr>
          <w:rFonts w:eastAsia="TimesNewRomanPS-BoldMT" w:cs="SimSun"/>
          <w:bCs/>
          <w:iCs/>
          <w:color w:val="000000" w:themeColor="text1"/>
          <w:lang w:eastAsia="zh-CN"/>
        </w:rPr>
        <w:t>)):</w:t>
      </w:r>
    </w:p>
    <w:p w14:paraId="0A34C1AB"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return False</w:t>
      </w:r>
    </w:p>
    <w:p w14:paraId="24F66A4E"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else:</w:t>
      </w:r>
    </w:p>
    <w:p w14:paraId="1C58FA1F"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return True and </w:t>
      </w:r>
      <w:proofErr w:type="spellStart"/>
      <w:r w:rsidRPr="007C405E">
        <w:rPr>
          <w:rFonts w:eastAsia="TimesNewRomanPS-BoldMT" w:cs="SimSun"/>
          <w:bCs/>
          <w:iCs/>
          <w:color w:val="000000" w:themeColor="text1"/>
          <w:lang w:eastAsia="zh-CN"/>
        </w:rPr>
        <w:t>srt</w:t>
      </w:r>
      <w:proofErr w:type="spellEnd"/>
      <w:r w:rsidRPr="007C405E">
        <w:rPr>
          <w:rFonts w:eastAsia="TimesNewRomanPS-BoldMT" w:cs="SimSun"/>
          <w:bCs/>
          <w:iCs/>
          <w:color w:val="000000" w:themeColor="text1"/>
          <w:lang w:eastAsia="zh-CN"/>
        </w:rPr>
        <w:t>(rest(</w:t>
      </w:r>
      <w:proofErr w:type="spellStart"/>
      <w:r w:rsidRPr="007C405E">
        <w:rPr>
          <w:rFonts w:eastAsia="TimesNewRomanPS-BoldMT" w:cs="SimSun"/>
          <w:bCs/>
          <w:iCs/>
          <w:color w:val="000000" w:themeColor="text1"/>
          <w:lang w:eastAsia="zh-CN"/>
        </w:rPr>
        <w:t>lnk</w:t>
      </w:r>
      <w:proofErr w:type="spellEnd"/>
      <w:r w:rsidRPr="007C405E">
        <w:rPr>
          <w:rFonts w:eastAsia="TimesNewRomanPS-BoldMT" w:cs="SimSun"/>
          <w:bCs/>
          <w:iCs/>
          <w:color w:val="000000" w:themeColor="text1"/>
          <w:lang w:eastAsia="zh-CN"/>
        </w:rPr>
        <w:t>))</w:t>
      </w:r>
    </w:p>
    <w:p w14:paraId="1C802B31" w14:textId="77777777" w:rsidR="007C405E" w:rsidRPr="007C405E" w:rsidRDefault="007C405E" w:rsidP="007C405E">
      <w:pPr>
        <w:pStyle w:val="Default"/>
        <w:ind w:left="720" w:firstLine="720"/>
        <w:rPr>
          <w:rFonts w:eastAsia="TimesNewRomanPS-BoldMT" w:cs="SimSun"/>
          <w:bCs/>
          <w:iCs/>
          <w:color w:val="000000" w:themeColor="text1"/>
          <w:lang w:eastAsia="zh-CN"/>
        </w:rPr>
      </w:pPr>
    </w:p>
    <w:p w14:paraId="7C05A58D"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def </w:t>
      </w:r>
      <w:proofErr w:type="spellStart"/>
      <w:r w:rsidRPr="007C405E">
        <w:rPr>
          <w:rFonts w:eastAsia="TimesNewRomanPS-BoldMT" w:cs="SimSun"/>
          <w:bCs/>
          <w:iCs/>
          <w:color w:val="000000" w:themeColor="text1"/>
          <w:lang w:eastAsia="zh-CN"/>
        </w:rPr>
        <w:t>lenlnk_recur</w:t>
      </w:r>
      <w:proofErr w:type="spellEnd"/>
      <w:r w:rsidRPr="007C405E">
        <w:rPr>
          <w:rFonts w:eastAsia="TimesNewRomanPS-BoldMT" w:cs="SimSun"/>
          <w:bCs/>
          <w:iCs/>
          <w:color w:val="000000" w:themeColor="text1"/>
          <w:lang w:eastAsia="zh-CN"/>
        </w:rPr>
        <w:t xml:space="preserve"> (s):</w:t>
      </w:r>
    </w:p>
    <w:p w14:paraId="7FAD1F9C"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if  s == empty:</w:t>
      </w:r>
    </w:p>
    <w:p w14:paraId="2FA29A96"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return 0</w:t>
      </w:r>
    </w:p>
    <w:p w14:paraId="0C112A29"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return  1+ </w:t>
      </w:r>
      <w:proofErr w:type="spellStart"/>
      <w:r w:rsidRPr="007C405E">
        <w:rPr>
          <w:rFonts w:eastAsia="TimesNewRomanPS-BoldMT" w:cs="SimSun"/>
          <w:bCs/>
          <w:iCs/>
          <w:color w:val="000000" w:themeColor="text1"/>
          <w:lang w:eastAsia="zh-CN"/>
        </w:rPr>
        <w:t>lenlnk_recur</w:t>
      </w:r>
      <w:proofErr w:type="spellEnd"/>
      <w:r w:rsidRPr="007C405E">
        <w:rPr>
          <w:rFonts w:eastAsia="TimesNewRomanPS-BoldMT" w:cs="SimSun"/>
          <w:bCs/>
          <w:iCs/>
          <w:color w:val="000000" w:themeColor="text1"/>
          <w:lang w:eastAsia="zh-CN"/>
        </w:rPr>
        <w:t xml:space="preserve"> (rest(s))</w:t>
      </w:r>
    </w:p>
    <w:p w14:paraId="098B2D2E"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w:t>
      </w:r>
    </w:p>
    <w:p w14:paraId="3B50FFB9"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def link(</w:t>
      </w:r>
      <w:proofErr w:type="spellStart"/>
      <w:r w:rsidRPr="007C405E">
        <w:rPr>
          <w:rFonts w:eastAsia="TimesNewRomanPS-BoldMT" w:cs="SimSun"/>
          <w:bCs/>
          <w:iCs/>
          <w:color w:val="000000" w:themeColor="text1"/>
          <w:lang w:eastAsia="zh-CN"/>
        </w:rPr>
        <w:t>fst</w:t>
      </w:r>
      <w:proofErr w:type="spellEnd"/>
      <w:r w:rsidRPr="007C405E">
        <w:rPr>
          <w:rFonts w:eastAsia="TimesNewRomanPS-BoldMT" w:cs="SimSun"/>
          <w:bCs/>
          <w:iCs/>
          <w:color w:val="000000" w:themeColor="text1"/>
          <w:lang w:eastAsia="zh-CN"/>
        </w:rPr>
        <w:t>, rest):</w:t>
      </w:r>
    </w:p>
    <w:p w14:paraId="2D6F3706" w14:textId="5A0A130A"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assert </w:t>
      </w:r>
      <w:proofErr w:type="spellStart"/>
      <w:r w:rsidRPr="007C405E">
        <w:rPr>
          <w:rFonts w:eastAsia="TimesNewRomanPS-BoldMT" w:cs="SimSun"/>
          <w:bCs/>
          <w:iCs/>
          <w:color w:val="000000" w:themeColor="text1"/>
          <w:lang w:eastAsia="zh-CN"/>
        </w:rPr>
        <w:t>lns</w:t>
      </w:r>
      <w:proofErr w:type="spellEnd"/>
      <w:r w:rsidRPr="007C405E">
        <w:rPr>
          <w:rFonts w:eastAsia="TimesNewRomanPS-BoldMT" w:cs="SimSun"/>
          <w:bCs/>
          <w:iCs/>
          <w:color w:val="000000" w:themeColor="text1"/>
          <w:lang w:eastAsia="zh-CN"/>
        </w:rPr>
        <w:t xml:space="preserve">(rest), "rest </w:t>
      </w:r>
      <w:proofErr w:type="spellStart"/>
      <w:r>
        <w:rPr>
          <w:rFonts w:eastAsia="TimesNewRomanPS-BoldMT" w:cs="SimSun"/>
          <w:bCs/>
          <w:iCs/>
          <w:color w:val="000000" w:themeColor="text1"/>
          <w:lang w:eastAsia="zh-CN"/>
        </w:rPr>
        <w:t>lnkdlst</w:t>
      </w:r>
      <w:proofErr w:type="spellEnd"/>
    </w:p>
    <w:p w14:paraId="1E9E9A5A"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return [</w:t>
      </w:r>
      <w:proofErr w:type="spellStart"/>
      <w:r w:rsidRPr="007C405E">
        <w:rPr>
          <w:rFonts w:eastAsia="TimesNewRomanPS-BoldMT" w:cs="SimSun"/>
          <w:bCs/>
          <w:iCs/>
          <w:color w:val="000000" w:themeColor="text1"/>
          <w:lang w:eastAsia="zh-CN"/>
        </w:rPr>
        <w:t>fst</w:t>
      </w:r>
      <w:proofErr w:type="spellEnd"/>
      <w:r w:rsidRPr="007C405E">
        <w:rPr>
          <w:rFonts w:eastAsia="TimesNewRomanPS-BoldMT" w:cs="SimSun"/>
          <w:bCs/>
          <w:iCs/>
          <w:color w:val="000000" w:themeColor="text1"/>
          <w:lang w:eastAsia="zh-CN"/>
        </w:rPr>
        <w:t>, rest]</w:t>
      </w:r>
    </w:p>
    <w:p w14:paraId="459438E0" w14:textId="77777777" w:rsidR="007C405E" w:rsidRPr="007C405E" w:rsidRDefault="007C405E" w:rsidP="007C405E">
      <w:pPr>
        <w:pStyle w:val="Default"/>
        <w:ind w:left="720" w:firstLine="720"/>
        <w:rPr>
          <w:rFonts w:eastAsia="TimesNewRomanPS-BoldMT" w:cs="SimSun"/>
          <w:bCs/>
          <w:iCs/>
          <w:color w:val="000000" w:themeColor="text1"/>
          <w:lang w:eastAsia="zh-CN"/>
        </w:rPr>
      </w:pPr>
    </w:p>
    <w:p w14:paraId="6256BC78"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def </w:t>
      </w:r>
      <w:proofErr w:type="spellStart"/>
      <w:r w:rsidRPr="007C405E">
        <w:rPr>
          <w:rFonts w:eastAsia="TimesNewRomanPS-BoldMT" w:cs="SimSun"/>
          <w:bCs/>
          <w:iCs/>
          <w:color w:val="000000" w:themeColor="text1"/>
          <w:lang w:eastAsia="zh-CN"/>
        </w:rPr>
        <w:t>lns</w:t>
      </w:r>
      <w:proofErr w:type="spellEnd"/>
      <w:r w:rsidRPr="007C405E">
        <w:rPr>
          <w:rFonts w:eastAsia="TimesNewRomanPS-BoldMT" w:cs="SimSun"/>
          <w:bCs/>
          <w:iCs/>
          <w:color w:val="000000" w:themeColor="text1"/>
          <w:lang w:eastAsia="zh-CN"/>
        </w:rPr>
        <w:t>(s):</w:t>
      </w:r>
    </w:p>
    <w:p w14:paraId="3489324B"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return s == empty or (</w:t>
      </w:r>
      <w:proofErr w:type="spellStart"/>
      <w:r w:rsidRPr="007C405E">
        <w:rPr>
          <w:rFonts w:eastAsia="TimesNewRomanPS-BoldMT" w:cs="SimSun"/>
          <w:bCs/>
          <w:iCs/>
          <w:color w:val="000000" w:themeColor="text1"/>
          <w:lang w:eastAsia="zh-CN"/>
        </w:rPr>
        <w:t>len</w:t>
      </w:r>
      <w:proofErr w:type="spellEnd"/>
      <w:r w:rsidRPr="007C405E">
        <w:rPr>
          <w:rFonts w:eastAsia="TimesNewRomanPS-BoldMT" w:cs="SimSun"/>
          <w:bCs/>
          <w:iCs/>
          <w:color w:val="000000" w:themeColor="text1"/>
          <w:lang w:eastAsia="zh-CN"/>
        </w:rPr>
        <w:t xml:space="preserve">(s) == 2 and </w:t>
      </w:r>
      <w:proofErr w:type="spellStart"/>
      <w:r w:rsidRPr="007C405E">
        <w:rPr>
          <w:rFonts w:eastAsia="TimesNewRomanPS-BoldMT" w:cs="SimSun"/>
          <w:bCs/>
          <w:iCs/>
          <w:color w:val="000000" w:themeColor="text1"/>
          <w:lang w:eastAsia="zh-CN"/>
        </w:rPr>
        <w:t>lns</w:t>
      </w:r>
      <w:proofErr w:type="spellEnd"/>
      <w:r w:rsidRPr="007C405E">
        <w:rPr>
          <w:rFonts w:eastAsia="TimesNewRomanPS-BoldMT" w:cs="SimSun"/>
          <w:bCs/>
          <w:iCs/>
          <w:color w:val="000000" w:themeColor="text1"/>
          <w:lang w:eastAsia="zh-CN"/>
        </w:rPr>
        <w:t>(s[1]))</w:t>
      </w:r>
    </w:p>
    <w:p w14:paraId="0E5B33E7" w14:textId="77777777" w:rsidR="007C405E" w:rsidRPr="007C405E" w:rsidRDefault="007C405E" w:rsidP="007C405E">
      <w:pPr>
        <w:pStyle w:val="Default"/>
        <w:ind w:left="720" w:firstLine="720"/>
        <w:rPr>
          <w:rFonts w:eastAsia="TimesNewRomanPS-BoldMT" w:cs="SimSun"/>
          <w:bCs/>
          <w:iCs/>
          <w:color w:val="000000" w:themeColor="text1"/>
          <w:lang w:eastAsia="zh-CN"/>
        </w:rPr>
      </w:pPr>
    </w:p>
    <w:p w14:paraId="5BE2D16D"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def </w:t>
      </w:r>
      <w:proofErr w:type="spellStart"/>
      <w:r w:rsidRPr="007C405E">
        <w:rPr>
          <w:rFonts w:eastAsia="TimesNewRomanPS-BoldMT" w:cs="SimSun"/>
          <w:bCs/>
          <w:iCs/>
          <w:color w:val="000000" w:themeColor="text1"/>
          <w:lang w:eastAsia="zh-CN"/>
        </w:rPr>
        <w:t>fst</w:t>
      </w:r>
      <w:proofErr w:type="spellEnd"/>
      <w:r w:rsidRPr="007C405E">
        <w:rPr>
          <w:rFonts w:eastAsia="TimesNewRomanPS-BoldMT" w:cs="SimSun"/>
          <w:bCs/>
          <w:iCs/>
          <w:color w:val="000000" w:themeColor="text1"/>
          <w:lang w:eastAsia="zh-CN"/>
        </w:rPr>
        <w:t>(s):</w:t>
      </w:r>
    </w:p>
    <w:p w14:paraId="27891864"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assert </w:t>
      </w:r>
      <w:proofErr w:type="spellStart"/>
      <w:r w:rsidRPr="007C405E">
        <w:rPr>
          <w:rFonts w:eastAsia="TimesNewRomanPS-BoldMT" w:cs="SimSun"/>
          <w:bCs/>
          <w:iCs/>
          <w:color w:val="000000" w:themeColor="text1"/>
          <w:lang w:eastAsia="zh-CN"/>
        </w:rPr>
        <w:t>lns</w:t>
      </w:r>
      <w:proofErr w:type="spellEnd"/>
      <w:r w:rsidRPr="007C405E">
        <w:rPr>
          <w:rFonts w:eastAsia="TimesNewRomanPS-BoldMT" w:cs="SimSun"/>
          <w:bCs/>
          <w:iCs/>
          <w:color w:val="000000" w:themeColor="text1"/>
          <w:lang w:eastAsia="zh-CN"/>
        </w:rPr>
        <w:t xml:space="preserve">(s), "first only </w:t>
      </w:r>
      <w:proofErr w:type="spellStart"/>
      <w:r w:rsidRPr="007C405E">
        <w:rPr>
          <w:rFonts w:eastAsia="TimesNewRomanPS-BoldMT" w:cs="SimSun"/>
          <w:bCs/>
          <w:iCs/>
          <w:color w:val="000000" w:themeColor="text1"/>
          <w:lang w:eastAsia="zh-CN"/>
        </w:rPr>
        <w:t>lnkdlst</w:t>
      </w:r>
      <w:proofErr w:type="spellEnd"/>
      <w:r w:rsidRPr="007C405E">
        <w:rPr>
          <w:rFonts w:eastAsia="TimesNewRomanPS-BoldMT" w:cs="SimSun"/>
          <w:bCs/>
          <w:iCs/>
          <w:color w:val="000000" w:themeColor="text1"/>
          <w:lang w:eastAsia="zh-CN"/>
        </w:rPr>
        <w:t>."</w:t>
      </w:r>
    </w:p>
    <w:p w14:paraId="51798D58"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assert s != empty, "no first"</w:t>
      </w:r>
    </w:p>
    <w:p w14:paraId="3F303AB7"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return s[0]</w:t>
      </w:r>
    </w:p>
    <w:p w14:paraId="38495ED7"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def rest(s):</w:t>
      </w:r>
    </w:p>
    <w:p w14:paraId="71C82835"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assert </w:t>
      </w:r>
      <w:proofErr w:type="spellStart"/>
      <w:r w:rsidRPr="007C405E">
        <w:rPr>
          <w:rFonts w:eastAsia="TimesNewRomanPS-BoldMT" w:cs="SimSun"/>
          <w:bCs/>
          <w:iCs/>
          <w:color w:val="000000" w:themeColor="text1"/>
          <w:lang w:eastAsia="zh-CN"/>
        </w:rPr>
        <w:t>lns</w:t>
      </w:r>
      <w:proofErr w:type="spellEnd"/>
      <w:r w:rsidRPr="007C405E">
        <w:rPr>
          <w:rFonts w:eastAsia="TimesNewRomanPS-BoldMT" w:cs="SimSun"/>
          <w:bCs/>
          <w:iCs/>
          <w:color w:val="000000" w:themeColor="text1"/>
          <w:lang w:eastAsia="zh-CN"/>
        </w:rPr>
        <w:t xml:space="preserve">(s), "rest only </w:t>
      </w:r>
      <w:proofErr w:type="spellStart"/>
      <w:r w:rsidRPr="007C405E">
        <w:rPr>
          <w:rFonts w:eastAsia="TimesNewRomanPS-BoldMT" w:cs="SimSun"/>
          <w:bCs/>
          <w:iCs/>
          <w:color w:val="000000" w:themeColor="text1"/>
          <w:lang w:eastAsia="zh-CN"/>
        </w:rPr>
        <w:t>lnkd</w:t>
      </w:r>
      <w:proofErr w:type="spellEnd"/>
      <w:r w:rsidRPr="007C405E">
        <w:rPr>
          <w:rFonts w:eastAsia="TimesNewRomanPS-BoldMT" w:cs="SimSun"/>
          <w:bCs/>
          <w:iCs/>
          <w:color w:val="000000" w:themeColor="text1"/>
          <w:lang w:eastAsia="zh-CN"/>
        </w:rPr>
        <w:t xml:space="preserve"> </w:t>
      </w:r>
      <w:proofErr w:type="spellStart"/>
      <w:r w:rsidRPr="007C405E">
        <w:rPr>
          <w:rFonts w:eastAsia="TimesNewRomanPS-BoldMT" w:cs="SimSun"/>
          <w:bCs/>
          <w:iCs/>
          <w:color w:val="000000" w:themeColor="text1"/>
          <w:lang w:eastAsia="zh-CN"/>
        </w:rPr>
        <w:t>lst</w:t>
      </w:r>
      <w:proofErr w:type="spellEnd"/>
      <w:r w:rsidRPr="007C405E">
        <w:rPr>
          <w:rFonts w:eastAsia="TimesNewRomanPS-BoldMT" w:cs="SimSun"/>
          <w:bCs/>
          <w:iCs/>
          <w:color w:val="000000" w:themeColor="text1"/>
          <w:lang w:eastAsia="zh-CN"/>
        </w:rPr>
        <w:t>"</w:t>
      </w:r>
    </w:p>
    <w:p w14:paraId="26BB6BBF"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assert s != empty, "no rest"</w:t>
      </w:r>
    </w:p>
    <w:p w14:paraId="7F2146D7"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 xml:space="preserve">  return s[1]</w:t>
      </w:r>
    </w:p>
    <w:p w14:paraId="3AA798BF" w14:textId="77777777" w:rsidR="007C405E" w:rsidRPr="007C405E" w:rsidRDefault="007C405E" w:rsidP="007C405E">
      <w:pPr>
        <w:pStyle w:val="Default"/>
        <w:ind w:left="720" w:firstLine="720"/>
        <w:rPr>
          <w:rFonts w:eastAsia="TimesNewRomanPS-BoldMT" w:cs="SimSun"/>
          <w:bCs/>
          <w:iCs/>
          <w:color w:val="000000" w:themeColor="text1"/>
          <w:lang w:eastAsia="zh-CN"/>
        </w:rPr>
      </w:pPr>
    </w:p>
    <w:p w14:paraId="4A9BADEE"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lnk1 = link(1, link(2, link(3, link(4, empty))))</w:t>
      </w:r>
    </w:p>
    <w:p w14:paraId="516C556F"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print(</w:t>
      </w:r>
      <w:proofErr w:type="spellStart"/>
      <w:r w:rsidRPr="007C405E">
        <w:rPr>
          <w:rFonts w:eastAsia="TimesNewRomanPS-BoldMT" w:cs="SimSun"/>
          <w:bCs/>
          <w:iCs/>
          <w:color w:val="000000" w:themeColor="text1"/>
          <w:lang w:eastAsia="zh-CN"/>
        </w:rPr>
        <w:t>srt</w:t>
      </w:r>
      <w:proofErr w:type="spellEnd"/>
      <w:r w:rsidRPr="007C405E">
        <w:rPr>
          <w:rFonts w:eastAsia="TimesNewRomanPS-BoldMT" w:cs="SimSun"/>
          <w:bCs/>
          <w:iCs/>
          <w:color w:val="000000" w:themeColor="text1"/>
          <w:lang w:eastAsia="zh-CN"/>
        </w:rPr>
        <w:t xml:space="preserve"> (lnk1))</w:t>
      </w:r>
    </w:p>
    <w:p w14:paraId="44165239"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lastRenderedPageBreak/>
        <w:t>lnk2 = link(1, link(3, link(2, link(4, link(5, empty)))))</w:t>
      </w:r>
    </w:p>
    <w:p w14:paraId="275D38D0"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print(</w:t>
      </w:r>
      <w:proofErr w:type="spellStart"/>
      <w:r w:rsidRPr="007C405E">
        <w:rPr>
          <w:rFonts w:eastAsia="TimesNewRomanPS-BoldMT" w:cs="SimSun"/>
          <w:bCs/>
          <w:iCs/>
          <w:color w:val="000000" w:themeColor="text1"/>
          <w:lang w:eastAsia="zh-CN"/>
        </w:rPr>
        <w:t>srt</w:t>
      </w:r>
      <w:proofErr w:type="spellEnd"/>
      <w:r w:rsidRPr="007C405E">
        <w:rPr>
          <w:rFonts w:eastAsia="TimesNewRomanPS-BoldMT" w:cs="SimSun"/>
          <w:bCs/>
          <w:iCs/>
          <w:color w:val="000000" w:themeColor="text1"/>
          <w:lang w:eastAsia="zh-CN"/>
        </w:rPr>
        <w:t xml:space="preserve"> (lnk2))  </w:t>
      </w:r>
    </w:p>
    <w:p w14:paraId="3E5950D0" w14:textId="77777777" w:rsidR="007C405E"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lnk3 = link(3, link(3, link(3, empty)))</w:t>
      </w:r>
    </w:p>
    <w:p w14:paraId="3284614B" w14:textId="037E1FD2" w:rsidR="00D35C69" w:rsidRPr="007C405E" w:rsidRDefault="007C405E" w:rsidP="007C405E">
      <w:pPr>
        <w:pStyle w:val="Default"/>
        <w:ind w:left="720" w:firstLine="720"/>
        <w:rPr>
          <w:rFonts w:eastAsia="TimesNewRomanPS-BoldMT" w:cs="SimSun"/>
          <w:bCs/>
          <w:iCs/>
          <w:color w:val="000000" w:themeColor="text1"/>
          <w:lang w:eastAsia="zh-CN"/>
        </w:rPr>
      </w:pPr>
      <w:r w:rsidRPr="007C405E">
        <w:rPr>
          <w:rFonts w:eastAsia="TimesNewRomanPS-BoldMT" w:cs="SimSun"/>
          <w:bCs/>
          <w:iCs/>
          <w:color w:val="000000" w:themeColor="text1"/>
          <w:lang w:eastAsia="zh-CN"/>
        </w:rPr>
        <w:t>print(</w:t>
      </w:r>
      <w:proofErr w:type="spellStart"/>
      <w:r w:rsidRPr="007C405E">
        <w:rPr>
          <w:rFonts w:eastAsia="TimesNewRomanPS-BoldMT" w:cs="SimSun"/>
          <w:bCs/>
          <w:iCs/>
          <w:color w:val="000000" w:themeColor="text1"/>
          <w:lang w:eastAsia="zh-CN"/>
        </w:rPr>
        <w:t>srt</w:t>
      </w:r>
      <w:proofErr w:type="spellEnd"/>
      <w:r w:rsidRPr="007C405E">
        <w:rPr>
          <w:rFonts w:eastAsia="TimesNewRomanPS-BoldMT" w:cs="SimSun"/>
          <w:bCs/>
          <w:iCs/>
          <w:color w:val="000000" w:themeColor="text1"/>
          <w:lang w:eastAsia="zh-CN"/>
        </w:rPr>
        <w:t xml:space="preserve"> (lnk3))</w:t>
      </w:r>
    </w:p>
    <w:p w14:paraId="632C95D2" w14:textId="77777777" w:rsidR="003D5B3E" w:rsidRPr="00422B8D" w:rsidRDefault="003D5B3E" w:rsidP="00422B8D">
      <w:pPr>
        <w:pStyle w:val="Default"/>
        <w:numPr>
          <w:ilvl w:val="0"/>
          <w:numId w:val="8"/>
        </w:numPr>
        <w:ind w:left="270" w:hanging="270"/>
        <w:rPr>
          <w:rFonts w:eastAsia="TimesNewRomanPS-BoldMT" w:cs="SimSun"/>
          <w:bCs/>
          <w:lang w:eastAsia="zh-CN"/>
        </w:rPr>
      </w:pPr>
      <w:r w:rsidRPr="00422B8D">
        <w:rPr>
          <w:rFonts w:eastAsia="TimesNewRomanPS-BoldMT" w:cs="SimSun"/>
          <w:bCs/>
          <w:lang w:eastAsia="zh-CN"/>
        </w:rPr>
        <w:t>Write a function with arguments a linked list </w:t>
      </w:r>
      <w:proofErr w:type="spellStart"/>
      <w:r w:rsidRPr="00E02029">
        <w:rPr>
          <w:rFonts w:eastAsia="TimesNewRomanPS-BoldMT" w:cs="SimSun"/>
          <w:bCs/>
          <w:i/>
          <w:color w:val="FF0000"/>
          <w:lang w:eastAsia="zh-CN"/>
        </w:rPr>
        <w:t>lnk</w:t>
      </w:r>
      <w:proofErr w:type="spellEnd"/>
      <w:r w:rsidRPr="00422B8D">
        <w:rPr>
          <w:rFonts w:eastAsia="TimesNewRomanPS-BoldMT" w:cs="SimSun"/>
          <w:bCs/>
          <w:lang w:eastAsia="zh-CN"/>
        </w:rPr>
        <w:t> and a function </w:t>
      </w:r>
      <w:r w:rsidRPr="00E02029">
        <w:rPr>
          <w:rFonts w:eastAsia="TimesNewRomanPS-BoldMT" w:cs="SimSun"/>
          <w:bCs/>
          <w:i/>
          <w:color w:val="FF0000"/>
          <w:lang w:eastAsia="zh-CN"/>
        </w:rPr>
        <w:t>g</w:t>
      </w:r>
      <w:r w:rsidRPr="00422B8D">
        <w:rPr>
          <w:rFonts w:eastAsia="TimesNewRomanPS-BoldMT" w:cs="SimSun"/>
          <w:bCs/>
          <w:lang w:eastAsia="zh-CN"/>
        </w:rPr>
        <w:t>, which is applied to each number in </w:t>
      </w:r>
      <w:proofErr w:type="spellStart"/>
      <w:r w:rsidRPr="00E02029">
        <w:rPr>
          <w:rFonts w:eastAsia="TimesNewRomanPS-BoldMT" w:cs="SimSun"/>
          <w:bCs/>
          <w:i/>
          <w:color w:val="FF0000"/>
          <w:lang w:eastAsia="zh-CN"/>
        </w:rPr>
        <w:t>lnk</w:t>
      </w:r>
      <w:proofErr w:type="spellEnd"/>
      <w:r w:rsidRPr="00422B8D">
        <w:rPr>
          <w:rFonts w:eastAsia="TimesNewRomanPS-BoldMT" w:cs="SimSun"/>
          <w:bCs/>
          <w:lang w:eastAsia="zh-CN"/>
        </w:rPr>
        <w:t xml:space="preserve"> and returns the sum. If the linked list is empty, the sum is </w:t>
      </w:r>
      <w:r w:rsidRPr="00E02029">
        <w:rPr>
          <w:rFonts w:eastAsia="TimesNewRomanPS-BoldMT" w:cs="SimSun"/>
          <w:bCs/>
          <w:i/>
          <w:lang w:eastAsia="zh-CN"/>
        </w:rPr>
        <w:t>0</w:t>
      </w:r>
      <w:r w:rsidRPr="00422B8D">
        <w:rPr>
          <w:rFonts w:eastAsia="TimesNewRomanPS-BoldMT" w:cs="SimSun"/>
          <w:bCs/>
          <w:lang w:eastAsia="zh-CN"/>
        </w:rPr>
        <w:t>.</w:t>
      </w:r>
    </w:p>
    <w:p w14:paraId="407C73CE" w14:textId="77777777" w:rsidR="003D5B3E" w:rsidRDefault="003D5B3E" w:rsidP="003D5B3E">
      <w:pPr>
        <w:snapToGrid w:val="0"/>
        <w:ind w:left="1440"/>
        <w:rPr>
          <w:rFonts w:eastAsia="TimesNewRomanPS-BoldMT" w:cs="SimSun"/>
          <w:bCs/>
          <w:sz w:val="24"/>
          <w:lang w:eastAsia="zh-CN"/>
        </w:rPr>
      </w:pPr>
    </w:p>
    <w:p w14:paraId="01736980" w14:textId="77777777" w:rsidR="003D5B3E" w:rsidRDefault="003D5B3E" w:rsidP="003D5B3E">
      <w:pPr>
        <w:snapToGrid w:val="0"/>
        <w:ind w:left="1440"/>
        <w:rPr>
          <w:rFonts w:eastAsia="TimesNewRomanPS-BoldMT" w:cs="SimSun"/>
          <w:bCs/>
          <w:i/>
          <w:sz w:val="22"/>
          <w:lang w:eastAsia="zh-CN"/>
        </w:rPr>
      </w:pPr>
      <w:r w:rsidRPr="00E02029">
        <w:rPr>
          <w:rFonts w:eastAsia="TimesNewRomanPS-BoldMT" w:cs="SimSun"/>
          <w:b/>
          <w:bCs/>
          <w:i/>
          <w:color w:val="1F497D" w:themeColor="text2"/>
          <w:sz w:val="24"/>
          <w:lang w:eastAsia="zh-CN"/>
        </w:rPr>
        <w:t xml:space="preserve">def </w:t>
      </w:r>
      <w:r w:rsidRPr="006C549E">
        <w:rPr>
          <w:rFonts w:eastAsia="TimesNewRomanPS-BoldMT" w:cs="SimSun"/>
          <w:bCs/>
          <w:i/>
          <w:sz w:val="22"/>
          <w:lang w:eastAsia="zh-CN"/>
        </w:rPr>
        <w:t xml:space="preserve">  </w:t>
      </w:r>
      <w:proofErr w:type="spellStart"/>
      <w:r w:rsidRPr="00E02029">
        <w:rPr>
          <w:rFonts w:eastAsia="TimesNewRomanPS-BoldMT" w:cs="SimSun"/>
          <w:b/>
          <w:bCs/>
          <w:i/>
          <w:color w:val="948A54" w:themeColor="background2" w:themeShade="80"/>
          <w:sz w:val="24"/>
          <w:lang w:eastAsia="zh-CN"/>
        </w:rPr>
        <w:t>sum_lnk</w:t>
      </w:r>
      <w:proofErr w:type="spellEnd"/>
      <w:r w:rsidRPr="00E02029">
        <w:rPr>
          <w:rFonts w:eastAsia="TimesNewRomanPS-BoldMT" w:cs="SimSun"/>
          <w:b/>
          <w:bCs/>
          <w:i/>
          <w:color w:val="948A54" w:themeColor="background2" w:themeShade="80"/>
          <w:sz w:val="24"/>
          <w:lang w:eastAsia="zh-CN"/>
        </w:rPr>
        <w:t>(</w:t>
      </w:r>
      <w:proofErr w:type="spellStart"/>
      <w:r w:rsidRPr="00E02029">
        <w:rPr>
          <w:rFonts w:eastAsia="TimesNewRomanPS-BoldMT" w:cs="SimSun"/>
          <w:b/>
          <w:bCs/>
          <w:i/>
          <w:color w:val="948A54" w:themeColor="background2" w:themeShade="80"/>
          <w:sz w:val="24"/>
          <w:lang w:eastAsia="zh-CN"/>
        </w:rPr>
        <w:t>lnk</w:t>
      </w:r>
      <w:proofErr w:type="spellEnd"/>
      <w:r w:rsidRPr="00E02029">
        <w:rPr>
          <w:rFonts w:eastAsia="TimesNewRomanPS-BoldMT" w:cs="SimSun"/>
          <w:b/>
          <w:bCs/>
          <w:i/>
          <w:color w:val="948A54" w:themeColor="background2" w:themeShade="80"/>
          <w:sz w:val="24"/>
          <w:lang w:eastAsia="zh-CN"/>
        </w:rPr>
        <w:t>, g):</w:t>
      </w:r>
    </w:p>
    <w:p w14:paraId="43A307CD" w14:textId="77777777" w:rsidR="003D5B3E" w:rsidRPr="006C549E" w:rsidRDefault="003D5B3E" w:rsidP="003D5B3E">
      <w:pPr>
        <w:snapToGrid w:val="0"/>
        <w:ind w:left="1440"/>
        <w:rPr>
          <w:rFonts w:eastAsia="TimesNewRomanPS-BoldMT" w:cs="SimSun"/>
          <w:bCs/>
          <w:i/>
          <w:sz w:val="22"/>
          <w:lang w:eastAsia="zh-CN"/>
        </w:rPr>
      </w:pPr>
    </w:p>
    <w:p w14:paraId="606F1512" w14:textId="77777777" w:rsidR="003D5B3E" w:rsidRPr="00E02029" w:rsidRDefault="003D5B3E" w:rsidP="00E02029">
      <w:pPr>
        <w:pStyle w:val="Default"/>
        <w:ind w:left="720" w:firstLine="720"/>
        <w:rPr>
          <w:rFonts w:eastAsia="TimesNewRomanPS-BoldMT" w:cs="SimSun"/>
          <w:bCs/>
          <w:i/>
          <w:color w:val="C00000"/>
          <w:lang w:eastAsia="zh-CN"/>
        </w:rPr>
      </w:pPr>
      <w:r w:rsidRPr="006C549E">
        <w:rPr>
          <w:rFonts w:eastAsia="TimesNewRomanPS-BoldMT" w:cs="SimSun"/>
          <w:bCs/>
          <w:i/>
          <w:sz w:val="22"/>
          <w:lang w:eastAsia="zh-CN"/>
        </w:rPr>
        <w:t xml:space="preserve">    </w:t>
      </w:r>
      <w:r w:rsidRPr="00E02029">
        <w:rPr>
          <w:rFonts w:eastAsia="TimesNewRomanPS-BoldMT" w:cs="SimSun"/>
          <w:bCs/>
          <w:i/>
          <w:color w:val="C00000"/>
          <w:lang w:eastAsia="zh-CN"/>
        </w:rPr>
        <w:t xml:space="preserve">"""Applies a function g to each element in </w:t>
      </w:r>
      <w:proofErr w:type="spellStart"/>
      <w:r w:rsidRPr="00E02029">
        <w:rPr>
          <w:rFonts w:eastAsia="TimesNewRomanPS-BoldMT" w:cs="SimSun"/>
          <w:bCs/>
          <w:i/>
          <w:color w:val="C00000"/>
          <w:lang w:eastAsia="zh-CN"/>
        </w:rPr>
        <w:t>lnk</w:t>
      </w:r>
      <w:proofErr w:type="spellEnd"/>
      <w:r w:rsidRPr="00E02029">
        <w:rPr>
          <w:rFonts w:eastAsia="TimesNewRomanPS-BoldMT" w:cs="SimSun"/>
          <w:bCs/>
          <w:i/>
          <w:color w:val="C00000"/>
          <w:lang w:eastAsia="zh-CN"/>
        </w:rPr>
        <w:t xml:space="preserve"> and returns the sum</w:t>
      </w:r>
    </w:p>
    <w:p w14:paraId="2088316D" w14:textId="77777777" w:rsidR="003D5B3E" w:rsidRPr="00E02029" w:rsidRDefault="003D5B3E" w:rsidP="00E02029">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of them</w:t>
      </w:r>
    </w:p>
    <w:p w14:paraId="23DCECEE" w14:textId="77777777" w:rsidR="003D5B3E" w:rsidRPr="00E02029" w:rsidRDefault="003D5B3E" w:rsidP="00E02029">
      <w:pPr>
        <w:pStyle w:val="Default"/>
        <w:ind w:left="720" w:firstLine="720"/>
        <w:rPr>
          <w:rFonts w:eastAsia="TimesNewRomanPS-BoldMT" w:cs="SimSun"/>
          <w:bCs/>
          <w:i/>
          <w:color w:val="C00000"/>
          <w:lang w:eastAsia="zh-CN"/>
        </w:rPr>
      </w:pPr>
    </w:p>
    <w:p w14:paraId="6D7A2121" w14:textId="77777777" w:rsidR="003D5B3E" w:rsidRPr="00E02029" w:rsidRDefault="003D5B3E" w:rsidP="00E02029">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w:t>
      </w:r>
      <w:proofErr w:type="spellStart"/>
      <w:r w:rsidRPr="00E02029">
        <w:rPr>
          <w:rFonts w:eastAsia="TimesNewRomanPS-BoldMT" w:cs="SimSun"/>
          <w:bCs/>
          <w:i/>
          <w:color w:val="C00000"/>
          <w:lang w:eastAsia="zh-CN"/>
        </w:rPr>
        <w:t>sqr</w:t>
      </w:r>
      <w:proofErr w:type="spellEnd"/>
      <w:r w:rsidRPr="00E02029">
        <w:rPr>
          <w:rFonts w:eastAsia="TimesNewRomanPS-BoldMT" w:cs="SimSun"/>
          <w:bCs/>
          <w:i/>
          <w:color w:val="C00000"/>
          <w:lang w:eastAsia="zh-CN"/>
        </w:rPr>
        <w:t xml:space="preserve"> = lambda x: x * x</w:t>
      </w:r>
    </w:p>
    <w:p w14:paraId="0155D173" w14:textId="77777777" w:rsidR="003D5B3E" w:rsidRPr="00E02029" w:rsidRDefault="003D5B3E" w:rsidP="00E02029">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w:t>
      </w:r>
      <w:proofErr w:type="spellStart"/>
      <w:r w:rsidRPr="00E02029">
        <w:rPr>
          <w:rFonts w:eastAsia="TimesNewRomanPS-BoldMT" w:cs="SimSun"/>
          <w:bCs/>
          <w:i/>
          <w:color w:val="C00000"/>
          <w:lang w:eastAsia="zh-CN"/>
        </w:rPr>
        <w:t>dbl</w:t>
      </w:r>
      <w:proofErr w:type="spellEnd"/>
      <w:r w:rsidRPr="00E02029">
        <w:rPr>
          <w:rFonts w:eastAsia="TimesNewRomanPS-BoldMT" w:cs="SimSun"/>
          <w:bCs/>
          <w:i/>
          <w:color w:val="C00000"/>
          <w:lang w:eastAsia="zh-CN"/>
        </w:rPr>
        <w:t xml:space="preserve"> = lambda y: 2 * y</w:t>
      </w:r>
    </w:p>
    <w:p w14:paraId="5450CFF7" w14:textId="77777777" w:rsidR="003D5B3E" w:rsidRPr="00E02029" w:rsidRDefault="003D5B3E" w:rsidP="00E02029">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lnk1 = link(1, link(2, link(3, link(4, empty))))</w:t>
      </w:r>
    </w:p>
    <w:p w14:paraId="3B47107F" w14:textId="77777777" w:rsidR="003D5B3E" w:rsidRPr="00E02029" w:rsidRDefault="003D5B3E" w:rsidP="00E02029">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w:t>
      </w:r>
      <w:proofErr w:type="spellStart"/>
      <w:r w:rsidRPr="00E02029">
        <w:rPr>
          <w:rFonts w:eastAsia="TimesNewRomanPS-BoldMT" w:cs="SimSun"/>
          <w:bCs/>
          <w:i/>
          <w:color w:val="C00000"/>
          <w:lang w:eastAsia="zh-CN"/>
        </w:rPr>
        <w:t>sum_lnk</w:t>
      </w:r>
      <w:proofErr w:type="spellEnd"/>
      <w:r w:rsidRPr="00E02029">
        <w:rPr>
          <w:rFonts w:eastAsia="TimesNewRomanPS-BoldMT" w:cs="SimSun"/>
          <w:bCs/>
          <w:i/>
          <w:color w:val="C00000"/>
          <w:lang w:eastAsia="zh-CN"/>
        </w:rPr>
        <w:t xml:space="preserve"> (lnk1, </w:t>
      </w:r>
      <w:proofErr w:type="spellStart"/>
      <w:r w:rsidRPr="00E02029">
        <w:rPr>
          <w:rFonts w:eastAsia="TimesNewRomanPS-BoldMT" w:cs="SimSun"/>
          <w:bCs/>
          <w:i/>
          <w:color w:val="C00000"/>
          <w:lang w:eastAsia="zh-CN"/>
        </w:rPr>
        <w:t>sqr</w:t>
      </w:r>
      <w:proofErr w:type="spellEnd"/>
      <w:r w:rsidRPr="00E02029">
        <w:rPr>
          <w:rFonts w:eastAsia="TimesNewRomanPS-BoldMT" w:cs="SimSun"/>
          <w:bCs/>
          <w:i/>
          <w:color w:val="C00000"/>
          <w:lang w:eastAsia="zh-CN"/>
        </w:rPr>
        <w:t>)</w:t>
      </w:r>
      <w:r w:rsidRPr="00E02029">
        <w:rPr>
          <w:rFonts w:eastAsia="TimesNewRomanPS-BoldMT" w:cs="SimSun"/>
          <w:bCs/>
          <w:i/>
          <w:color w:val="C00000"/>
          <w:lang w:eastAsia="zh-CN"/>
        </w:rPr>
        <w:tab/>
      </w:r>
      <w:r w:rsidRPr="00E02029">
        <w:rPr>
          <w:rFonts w:eastAsia="TimesNewRomanPS-BoldMT" w:cs="SimSun"/>
          <w:bCs/>
          <w:i/>
          <w:color w:val="C00000"/>
          <w:lang w:eastAsia="zh-CN"/>
        </w:rPr>
        <w:tab/>
      </w:r>
    </w:p>
    <w:p w14:paraId="3050AE4E" w14:textId="77777777" w:rsidR="003D5B3E" w:rsidRPr="00E02029" w:rsidRDefault="003D5B3E" w:rsidP="00E02029">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30</w:t>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745D32">
        <w:rPr>
          <w:rFonts w:eastAsia="TimesNewRomanPS-BoldMT" w:cs="SimSun"/>
          <w:bCs/>
          <w:i/>
          <w:color w:val="4F81BD" w:themeColor="accent1"/>
          <w:lang w:eastAsia="zh-CN"/>
        </w:rPr>
        <w:t xml:space="preserve"># </w:t>
      </w:r>
      <w:proofErr w:type="spellStart"/>
      <w:r w:rsidRPr="00745D32">
        <w:rPr>
          <w:rFonts w:eastAsia="TimesNewRomanPS-BoldMT" w:cs="SimSun"/>
          <w:bCs/>
          <w:i/>
          <w:color w:val="4F81BD" w:themeColor="accent1"/>
          <w:lang w:eastAsia="zh-CN"/>
        </w:rPr>
        <w:t>sqr</w:t>
      </w:r>
      <w:proofErr w:type="spellEnd"/>
      <w:r w:rsidRPr="00745D32">
        <w:rPr>
          <w:rFonts w:eastAsia="TimesNewRomanPS-BoldMT" w:cs="SimSun"/>
          <w:bCs/>
          <w:i/>
          <w:color w:val="4F81BD" w:themeColor="accent1"/>
          <w:lang w:eastAsia="zh-CN"/>
        </w:rPr>
        <w:t xml:space="preserve">(1) + </w:t>
      </w:r>
      <w:proofErr w:type="spellStart"/>
      <w:r w:rsidRPr="00745D32">
        <w:rPr>
          <w:rFonts w:eastAsia="TimesNewRomanPS-BoldMT" w:cs="SimSun"/>
          <w:bCs/>
          <w:i/>
          <w:color w:val="4F81BD" w:themeColor="accent1"/>
          <w:lang w:eastAsia="zh-CN"/>
        </w:rPr>
        <w:t>sqr</w:t>
      </w:r>
      <w:proofErr w:type="spellEnd"/>
      <w:r w:rsidRPr="00745D32">
        <w:rPr>
          <w:rFonts w:eastAsia="TimesNewRomanPS-BoldMT" w:cs="SimSun"/>
          <w:bCs/>
          <w:i/>
          <w:color w:val="4F81BD" w:themeColor="accent1"/>
          <w:lang w:eastAsia="zh-CN"/>
        </w:rPr>
        <w:t xml:space="preserve">(2)  + </w:t>
      </w:r>
      <w:proofErr w:type="spellStart"/>
      <w:r w:rsidRPr="00745D32">
        <w:rPr>
          <w:rFonts w:eastAsia="TimesNewRomanPS-BoldMT" w:cs="SimSun"/>
          <w:bCs/>
          <w:i/>
          <w:color w:val="4F81BD" w:themeColor="accent1"/>
          <w:lang w:eastAsia="zh-CN"/>
        </w:rPr>
        <w:t>sqr</w:t>
      </w:r>
      <w:proofErr w:type="spellEnd"/>
      <w:r w:rsidRPr="00745D32">
        <w:rPr>
          <w:rFonts w:eastAsia="TimesNewRomanPS-BoldMT" w:cs="SimSun"/>
          <w:bCs/>
          <w:i/>
          <w:color w:val="4F81BD" w:themeColor="accent1"/>
          <w:lang w:eastAsia="zh-CN"/>
        </w:rPr>
        <w:t xml:space="preserve">(3)  + </w:t>
      </w:r>
      <w:proofErr w:type="spellStart"/>
      <w:r w:rsidRPr="00745D32">
        <w:rPr>
          <w:rFonts w:eastAsia="TimesNewRomanPS-BoldMT" w:cs="SimSun"/>
          <w:bCs/>
          <w:i/>
          <w:color w:val="4F81BD" w:themeColor="accent1"/>
          <w:lang w:eastAsia="zh-CN"/>
        </w:rPr>
        <w:t>sqr</w:t>
      </w:r>
      <w:proofErr w:type="spellEnd"/>
      <w:r w:rsidRPr="00745D32">
        <w:rPr>
          <w:rFonts w:eastAsia="TimesNewRomanPS-BoldMT" w:cs="SimSun"/>
          <w:bCs/>
          <w:i/>
          <w:color w:val="4F81BD" w:themeColor="accent1"/>
          <w:lang w:eastAsia="zh-CN"/>
        </w:rPr>
        <w:t xml:space="preserve">(4) </w:t>
      </w:r>
    </w:p>
    <w:p w14:paraId="223BBBD5" w14:textId="77777777" w:rsidR="003D5B3E" w:rsidRPr="00E02029" w:rsidRDefault="003D5B3E" w:rsidP="00E02029">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lnk2 = link(3, link(5, link(4, link(6, empty))))</w:t>
      </w:r>
    </w:p>
    <w:p w14:paraId="68A19785" w14:textId="77777777" w:rsidR="003D5B3E" w:rsidRPr="00E02029" w:rsidRDefault="003D5B3E" w:rsidP="00E02029">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&gt;&gt;&gt; </w:t>
      </w:r>
      <w:proofErr w:type="spellStart"/>
      <w:r w:rsidRPr="00E02029">
        <w:rPr>
          <w:rFonts w:eastAsia="TimesNewRomanPS-BoldMT" w:cs="SimSun"/>
          <w:bCs/>
          <w:i/>
          <w:color w:val="C00000"/>
          <w:lang w:eastAsia="zh-CN"/>
        </w:rPr>
        <w:t>sum_lnk</w:t>
      </w:r>
      <w:proofErr w:type="spellEnd"/>
      <w:r w:rsidRPr="00E02029">
        <w:rPr>
          <w:rFonts w:eastAsia="TimesNewRomanPS-BoldMT" w:cs="SimSun"/>
          <w:bCs/>
          <w:i/>
          <w:color w:val="C00000"/>
          <w:lang w:eastAsia="zh-CN"/>
        </w:rPr>
        <w:t xml:space="preserve"> (lnk2, </w:t>
      </w:r>
      <w:proofErr w:type="spellStart"/>
      <w:r w:rsidRPr="00E02029">
        <w:rPr>
          <w:rFonts w:eastAsia="TimesNewRomanPS-BoldMT" w:cs="SimSun"/>
          <w:bCs/>
          <w:i/>
          <w:color w:val="C00000"/>
          <w:lang w:eastAsia="zh-CN"/>
        </w:rPr>
        <w:t>dbl</w:t>
      </w:r>
      <w:proofErr w:type="spellEnd"/>
      <w:r w:rsidRPr="00E02029">
        <w:rPr>
          <w:rFonts w:eastAsia="TimesNewRomanPS-BoldMT" w:cs="SimSun"/>
          <w:bCs/>
          <w:i/>
          <w:color w:val="C00000"/>
          <w:lang w:eastAsia="zh-CN"/>
        </w:rPr>
        <w:t>)</w:t>
      </w:r>
    </w:p>
    <w:p w14:paraId="1A3EAB8D" w14:textId="77777777" w:rsidR="003D5B3E" w:rsidRPr="00745D32" w:rsidRDefault="003D5B3E" w:rsidP="00E02029">
      <w:pPr>
        <w:pStyle w:val="Default"/>
        <w:ind w:left="720" w:firstLine="720"/>
        <w:rPr>
          <w:rFonts w:eastAsia="TimesNewRomanPS-BoldMT" w:cs="SimSun"/>
          <w:bCs/>
          <w:i/>
          <w:color w:val="4F81BD" w:themeColor="accent1"/>
          <w:lang w:eastAsia="zh-CN"/>
        </w:rPr>
      </w:pPr>
      <w:r w:rsidRPr="00E02029">
        <w:rPr>
          <w:rFonts w:eastAsia="TimesNewRomanPS-BoldMT" w:cs="SimSun"/>
          <w:bCs/>
          <w:i/>
          <w:color w:val="C00000"/>
          <w:lang w:eastAsia="zh-CN"/>
        </w:rPr>
        <w:t xml:space="preserve">    36</w:t>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E02029">
        <w:rPr>
          <w:rFonts w:eastAsia="TimesNewRomanPS-BoldMT" w:cs="SimSun"/>
          <w:bCs/>
          <w:i/>
          <w:color w:val="C00000"/>
          <w:lang w:eastAsia="zh-CN"/>
        </w:rPr>
        <w:tab/>
      </w:r>
      <w:r w:rsidRPr="00745D32">
        <w:rPr>
          <w:rFonts w:eastAsia="TimesNewRomanPS-BoldMT" w:cs="SimSun"/>
          <w:bCs/>
          <w:i/>
          <w:color w:val="4F81BD" w:themeColor="accent1"/>
          <w:lang w:eastAsia="zh-CN"/>
        </w:rPr>
        <w:t xml:space="preserve"># </w:t>
      </w:r>
      <w:proofErr w:type="spellStart"/>
      <w:r w:rsidRPr="00745D32">
        <w:rPr>
          <w:rFonts w:eastAsia="TimesNewRomanPS-BoldMT" w:cs="SimSun"/>
          <w:bCs/>
          <w:i/>
          <w:color w:val="4F81BD" w:themeColor="accent1"/>
          <w:lang w:eastAsia="zh-CN"/>
        </w:rPr>
        <w:t>dbl</w:t>
      </w:r>
      <w:proofErr w:type="spellEnd"/>
      <w:r w:rsidRPr="00745D32">
        <w:rPr>
          <w:rFonts w:eastAsia="TimesNewRomanPS-BoldMT" w:cs="SimSun"/>
          <w:bCs/>
          <w:i/>
          <w:color w:val="4F81BD" w:themeColor="accent1"/>
          <w:lang w:eastAsia="zh-CN"/>
        </w:rPr>
        <w:t xml:space="preserve">(3)+ </w:t>
      </w:r>
      <w:proofErr w:type="spellStart"/>
      <w:r w:rsidRPr="00745D32">
        <w:rPr>
          <w:rFonts w:eastAsia="TimesNewRomanPS-BoldMT" w:cs="SimSun"/>
          <w:bCs/>
          <w:i/>
          <w:color w:val="4F81BD" w:themeColor="accent1"/>
          <w:lang w:eastAsia="zh-CN"/>
        </w:rPr>
        <w:t>dbl</w:t>
      </w:r>
      <w:proofErr w:type="spellEnd"/>
      <w:r w:rsidRPr="00745D32">
        <w:rPr>
          <w:rFonts w:eastAsia="TimesNewRomanPS-BoldMT" w:cs="SimSun"/>
          <w:bCs/>
          <w:i/>
          <w:color w:val="4F81BD" w:themeColor="accent1"/>
          <w:lang w:eastAsia="zh-CN"/>
        </w:rPr>
        <w:t xml:space="preserve">(5)+ </w:t>
      </w:r>
      <w:proofErr w:type="spellStart"/>
      <w:r w:rsidRPr="00745D32">
        <w:rPr>
          <w:rFonts w:eastAsia="TimesNewRomanPS-BoldMT" w:cs="SimSun"/>
          <w:bCs/>
          <w:i/>
          <w:color w:val="4F81BD" w:themeColor="accent1"/>
          <w:lang w:eastAsia="zh-CN"/>
        </w:rPr>
        <w:t>dbl</w:t>
      </w:r>
      <w:proofErr w:type="spellEnd"/>
      <w:r w:rsidRPr="00745D32">
        <w:rPr>
          <w:rFonts w:eastAsia="TimesNewRomanPS-BoldMT" w:cs="SimSun"/>
          <w:bCs/>
          <w:i/>
          <w:color w:val="4F81BD" w:themeColor="accent1"/>
          <w:lang w:eastAsia="zh-CN"/>
        </w:rPr>
        <w:t xml:space="preserve">(4)+ </w:t>
      </w:r>
      <w:proofErr w:type="spellStart"/>
      <w:r w:rsidRPr="00745D32">
        <w:rPr>
          <w:rFonts w:eastAsia="TimesNewRomanPS-BoldMT" w:cs="SimSun"/>
          <w:bCs/>
          <w:i/>
          <w:color w:val="4F81BD" w:themeColor="accent1"/>
          <w:lang w:eastAsia="zh-CN"/>
        </w:rPr>
        <w:t>dbl</w:t>
      </w:r>
      <w:proofErr w:type="spellEnd"/>
      <w:r w:rsidRPr="00745D32">
        <w:rPr>
          <w:rFonts w:eastAsia="TimesNewRomanPS-BoldMT" w:cs="SimSun"/>
          <w:bCs/>
          <w:i/>
          <w:color w:val="4F81BD" w:themeColor="accent1"/>
          <w:lang w:eastAsia="zh-CN"/>
        </w:rPr>
        <w:t>(6)</w:t>
      </w:r>
    </w:p>
    <w:p w14:paraId="7147F8B7" w14:textId="77777777" w:rsidR="003D5B3E" w:rsidRDefault="003D5B3E" w:rsidP="00E02029">
      <w:pPr>
        <w:pStyle w:val="Default"/>
        <w:ind w:left="720" w:firstLine="720"/>
        <w:rPr>
          <w:rFonts w:eastAsia="TimesNewRomanPS-BoldMT" w:cs="SimSun"/>
          <w:bCs/>
          <w:i/>
          <w:color w:val="C00000"/>
          <w:lang w:eastAsia="zh-CN"/>
        </w:rPr>
      </w:pPr>
      <w:r w:rsidRPr="00E02029">
        <w:rPr>
          <w:rFonts w:eastAsia="TimesNewRomanPS-BoldMT" w:cs="SimSun"/>
          <w:bCs/>
          <w:i/>
          <w:color w:val="C00000"/>
          <w:lang w:eastAsia="zh-CN"/>
        </w:rPr>
        <w:t xml:space="preserve">   """</w:t>
      </w:r>
    </w:p>
    <w:p w14:paraId="7B1E5972" w14:textId="7F52BAD2" w:rsidR="00D35C69" w:rsidRPr="00D35C69" w:rsidRDefault="00005889" w:rsidP="00D35C69">
      <w:pPr>
        <w:pStyle w:val="Default"/>
        <w:ind w:left="720" w:firstLine="720"/>
        <w:rPr>
          <w:rFonts w:eastAsia="TimesNewRomanPS-BoldMT" w:cs="SimSun"/>
          <w:bCs/>
          <w:iCs/>
          <w:color w:val="000000" w:themeColor="text1"/>
          <w:lang w:eastAsia="zh-CN"/>
        </w:rPr>
      </w:pPr>
      <w:r>
        <w:rPr>
          <w:rFonts w:eastAsia="TimesNewRomanPS-BoldMT" w:cs="SimSun"/>
          <w:bCs/>
          <w:iCs/>
          <w:color w:val="000000" w:themeColor="text1"/>
          <w:lang w:eastAsia="zh-CN"/>
        </w:rPr>
        <w:t>empty=[]</w:t>
      </w:r>
    </w:p>
    <w:p w14:paraId="565A722F"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def   </w:t>
      </w:r>
      <w:proofErr w:type="spellStart"/>
      <w:r w:rsidRPr="00D35C69">
        <w:rPr>
          <w:rFonts w:eastAsia="TimesNewRomanPS-BoldMT" w:cs="SimSun"/>
          <w:bCs/>
          <w:iCs/>
          <w:color w:val="000000" w:themeColor="text1"/>
          <w:lang w:eastAsia="zh-CN"/>
        </w:rPr>
        <w:t>sum_lnk</w:t>
      </w:r>
      <w:proofErr w:type="spellEnd"/>
      <w:r w:rsidRPr="00D35C69">
        <w:rPr>
          <w:rFonts w:eastAsia="TimesNewRomanPS-BoldMT" w:cs="SimSun"/>
          <w:bCs/>
          <w:iCs/>
          <w:color w:val="000000" w:themeColor="text1"/>
          <w:lang w:eastAsia="zh-CN"/>
        </w:rPr>
        <w:t>(</w:t>
      </w:r>
      <w:proofErr w:type="spellStart"/>
      <w:r w:rsidRPr="00D35C69">
        <w:rPr>
          <w:rFonts w:eastAsia="TimesNewRomanPS-BoldMT" w:cs="SimSun"/>
          <w:bCs/>
          <w:iCs/>
          <w:color w:val="000000" w:themeColor="text1"/>
          <w:lang w:eastAsia="zh-CN"/>
        </w:rPr>
        <w:t>lnk</w:t>
      </w:r>
      <w:proofErr w:type="spellEnd"/>
      <w:r w:rsidRPr="00D35C69">
        <w:rPr>
          <w:rFonts w:eastAsia="TimesNewRomanPS-BoldMT" w:cs="SimSun"/>
          <w:bCs/>
          <w:iCs/>
          <w:color w:val="000000" w:themeColor="text1"/>
          <w:lang w:eastAsia="zh-CN"/>
        </w:rPr>
        <w:t>, g):</w:t>
      </w:r>
    </w:p>
    <w:p w14:paraId="66DB5402"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result = 0</w:t>
      </w:r>
    </w:p>
    <w:p w14:paraId="0732AFE4"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while </w:t>
      </w:r>
      <w:proofErr w:type="spellStart"/>
      <w:r w:rsidRPr="00D35C69">
        <w:rPr>
          <w:rFonts w:eastAsia="TimesNewRomanPS-BoldMT" w:cs="SimSun"/>
          <w:bCs/>
          <w:iCs/>
          <w:color w:val="000000" w:themeColor="text1"/>
          <w:lang w:eastAsia="zh-CN"/>
        </w:rPr>
        <w:t>lenlnk_recur</w:t>
      </w:r>
      <w:proofErr w:type="spellEnd"/>
      <w:r w:rsidRPr="00D35C69">
        <w:rPr>
          <w:rFonts w:eastAsia="TimesNewRomanPS-BoldMT" w:cs="SimSun"/>
          <w:bCs/>
          <w:iCs/>
          <w:color w:val="000000" w:themeColor="text1"/>
          <w:lang w:eastAsia="zh-CN"/>
        </w:rPr>
        <w:t xml:space="preserve"> (</w:t>
      </w:r>
      <w:proofErr w:type="spellStart"/>
      <w:r w:rsidRPr="00D35C69">
        <w:rPr>
          <w:rFonts w:eastAsia="TimesNewRomanPS-BoldMT" w:cs="SimSun"/>
          <w:bCs/>
          <w:iCs/>
          <w:color w:val="000000" w:themeColor="text1"/>
          <w:lang w:eastAsia="zh-CN"/>
        </w:rPr>
        <w:t>lnk</w:t>
      </w:r>
      <w:proofErr w:type="spellEnd"/>
      <w:r w:rsidRPr="00D35C69">
        <w:rPr>
          <w:rFonts w:eastAsia="TimesNewRomanPS-BoldMT" w:cs="SimSun"/>
          <w:bCs/>
          <w:iCs/>
          <w:color w:val="000000" w:themeColor="text1"/>
          <w:lang w:eastAsia="zh-CN"/>
        </w:rPr>
        <w:t>) &gt; 0:</w:t>
      </w:r>
    </w:p>
    <w:p w14:paraId="3E92652A"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result += g(</w:t>
      </w:r>
      <w:proofErr w:type="spellStart"/>
      <w:r w:rsidRPr="00D35C69">
        <w:rPr>
          <w:rFonts w:eastAsia="TimesNewRomanPS-BoldMT" w:cs="SimSun"/>
          <w:bCs/>
          <w:iCs/>
          <w:color w:val="000000" w:themeColor="text1"/>
          <w:lang w:eastAsia="zh-CN"/>
        </w:rPr>
        <w:t>fst</w:t>
      </w:r>
      <w:proofErr w:type="spellEnd"/>
      <w:r w:rsidRPr="00D35C69">
        <w:rPr>
          <w:rFonts w:eastAsia="TimesNewRomanPS-BoldMT" w:cs="SimSun"/>
          <w:bCs/>
          <w:iCs/>
          <w:color w:val="000000" w:themeColor="text1"/>
          <w:lang w:eastAsia="zh-CN"/>
        </w:rPr>
        <w:t>(</w:t>
      </w:r>
      <w:proofErr w:type="spellStart"/>
      <w:r w:rsidRPr="00D35C69">
        <w:rPr>
          <w:rFonts w:eastAsia="TimesNewRomanPS-BoldMT" w:cs="SimSun"/>
          <w:bCs/>
          <w:iCs/>
          <w:color w:val="000000" w:themeColor="text1"/>
          <w:lang w:eastAsia="zh-CN"/>
        </w:rPr>
        <w:t>lnk</w:t>
      </w:r>
      <w:proofErr w:type="spellEnd"/>
      <w:r w:rsidRPr="00D35C69">
        <w:rPr>
          <w:rFonts w:eastAsia="TimesNewRomanPS-BoldMT" w:cs="SimSun"/>
          <w:bCs/>
          <w:iCs/>
          <w:color w:val="000000" w:themeColor="text1"/>
          <w:lang w:eastAsia="zh-CN"/>
        </w:rPr>
        <w:t>))</w:t>
      </w:r>
    </w:p>
    <w:p w14:paraId="113FE3F6"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w:t>
      </w:r>
      <w:proofErr w:type="spellStart"/>
      <w:r w:rsidRPr="00D35C69">
        <w:rPr>
          <w:rFonts w:eastAsia="TimesNewRomanPS-BoldMT" w:cs="SimSun"/>
          <w:bCs/>
          <w:iCs/>
          <w:color w:val="000000" w:themeColor="text1"/>
          <w:lang w:eastAsia="zh-CN"/>
        </w:rPr>
        <w:t>lnk</w:t>
      </w:r>
      <w:proofErr w:type="spellEnd"/>
      <w:r w:rsidRPr="00D35C69">
        <w:rPr>
          <w:rFonts w:eastAsia="TimesNewRomanPS-BoldMT" w:cs="SimSun"/>
          <w:bCs/>
          <w:iCs/>
          <w:color w:val="000000" w:themeColor="text1"/>
          <w:lang w:eastAsia="zh-CN"/>
        </w:rPr>
        <w:t xml:space="preserve"> = rest(</w:t>
      </w:r>
      <w:proofErr w:type="spellStart"/>
      <w:r w:rsidRPr="00D35C69">
        <w:rPr>
          <w:rFonts w:eastAsia="TimesNewRomanPS-BoldMT" w:cs="SimSun"/>
          <w:bCs/>
          <w:iCs/>
          <w:color w:val="000000" w:themeColor="text1"/>
          <w:lang w:eastAsia="zh-CN"/>
        </w:rPr>
        <w:t>lnk</w:t>
      </w:r>
      <w:proofErr w:type="spellEnd"/>
      <w:r w:rsidRPr="00D35C69">
        <w:rPr>
          <w:rFonts w:eastAsia="TimesNewRomanPS-BoldMT" w:cs="SimSun"/>
          <w:bCs/>
          <w:iCs/>
          <w:color w:val="000000" w:themeColor="text1"/>
          <w:lang w:eastAsia="zh-CN"/>
        </w:rPr>
        <w:t>)</w:t>
      </w:r>
    </w:p>
    <w:p w14:paraId="5B1916D4"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return result</w:t>
      </w:r>
    </w:p>
    <w:p w14:paraId="6C8DA146" w14:textId="77777777" w:rsidR="00D35C69" w:rsidRPr="00D35C69" w:rsidRDefault="00D35C69" w:rsidP="00D35C69">
      <w:pPr>
        <w:pStyle w:val="Default"/>
        <w:ind w:left="720" w:firstLine="720"/>
        <w:rPr>
          <w:rFonts w:eastAsia="TimesNewRomanPS-BoldMT" w:cs="SimSun"/>
          <w:bCs/>
          <w:iCs/>
          <w:color w:val="000000" w:themeColor="text1"/>
          <w:lang w:eastAsia="zh-CN"/>
        </w:rPr>
      </w:pPr>
    </w:p>
    <w:p w14:paraId="1070E79A"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def </w:t>
      </w:r>
      <w:proofErr w:type="spellStart"/>
      <w:r w:rsidRPr="00D35C69">
        <w:rPr>
          <w:rFonts w:eastAsia="TimesNewRomanPS-BoldMT" w:cs="SimSun"/>
          <w:bCs/>
          <w:iCs/>
          <w:color w:val="000000" w:themeColor="text1"/>
          <w:lang w:eastAsia="zh-CN"/>
        </w:rPr>
        <w:t>lenlnk_recur</w:t>
      </w:r>
      <w:proofErr w:type="spellEnd"/>
      <w:r w:rsidRPr="00D35C69">
        <w:rPr>
          <w:rFonts w:eastAsia="TimesNewRomanPS-BoldMT" w:cs="SimSun"/>
          <w:bCs/>
          <w:iCs/>
          <w:color w:val="000000" w:themeColor="text1"/>
          <w:lang w:eastAsia="zh-CN"/>
        </w:rPr>
        <w:t xml:space="preserve"> (s):</w:t>
      </w:r>
    </w:p>
    <w:p w14:paraId="5671CB72"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if  s == empty:</w:t>
      </w:r>
    </w:p>
    <w:p w14:paraId="6696BFB6"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return 0</w:t>
      </w:r>
    </w:p>
    <w:p w14:paraId="465EBB6F" w14:textId="2625994E"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return  1+ </w:t>
      </w:r>
      <w:proofErr w:type="spellStart"/>
      <w:r w:rsidRPr="00D35C69">
        <w:rPr>
          <w:rFonts w:eastAsia="TimesNewRomanPS-BoldMT" w:cs="SimSun"/>
          <w:bCs/>
          <w:iCs/>
          <w:color w:val="000000" w:themeColor="text1"/>
          <w:lang w:eastAsia="zh-CN"/>
        </w:rPr>
        <w:t>lenlnk_recur</w:t>
      </w:r>
      <w:proofErr w:type="spellEnd"/>
      <w:r w:rsidRPr="00D35C69">
        <w:rPr>
          <w:rFonts w:eastAsia="TimesNewRomanPS-BoldMT" w:cs="SimSun"/>
          <w:bCs/>
          <w:iCs/>
          <w:color w:val="000000" w:themeColor="text1"/>
          <w:lang w:eastAsia="zh-CN"/>
        </w:rPr>
        <w:t xml:space="preserve"> (rest(s))  </w:t>
      </w:r>
    </w:p>
    <w:p w14:paraId="3B496A1D"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def link(</w:t>
      </w:r>
      <w:proofErr w:type="spellStart"/>
      <w:r w:rsidRPr="00D35C69">
        <w:rPr>
          <w:rFonts w:eastAsia="TimesNewRomanPS-BoldMT" w:cs="SimSun"/>
          <w:bCs/>
          <w:iCs/>
          <w:color w:val="000000" w:themeColor="text1"/>
          <w:lang w:eastAsia="zh-CN"/>
        </w:rPr>
        <w:t>fst</w:t>
      </w:r>
      <w:proofErr w:type="spellEnd"/>
      <w:r w:rsidRPr="00D35C69">
        <w:rPr>
          <w:rFonts w:eastAsia="TimesNewRomanPS-BoldMT" w:cs="SimSun"/>
          <w:bCs/>
          <w:iCs/>
          <w:color w:val="000000" w:themeColor="text1"/>
          <w:lang w:eastAsia="zh-CN"/>
        </w:rPr>
        <w:t>, rest):</w:t>
      </w:r>
    </w:p>
    <w:p w14:paraId="0A78BDBE" w14:textId="27DECC03"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assert </w:t>
      </w:r>
      <w:proofErr w:type="spellStart"/>
      <w:r w:rsidRPr="00D35C69">
        <w:rPr>
          <w:rFonts w:eastAsia="TimesNewRomanPS-BoldMT" w:cs="SimSun"/>
          <w:bCs/>
          <w:iCs/>
          <w:color w:val="000000" w:themeColor="text1"/>
          <w:lang w:eastAsia="zh-CN"/>
        </w:rPr>
        <w:t>lns</w:t>
      </w:r>
      <w:proofErr w:type="spellEnd"/>
      <w:r w:rsidRPr="00D35C69">
        <w:rPr>
          <w:rFonts w:eastAsia="TimesNewRomanPS-BoldMT" w:cs="SimSun"/>
          <w:bCs/>
          <w:iCs/>
          <w:color w:val="000000" w:themeColor="text1"/>
          <w:lang w:eastAsia="zh-CN"/>
        </w:rPr>
        <w:t xml:space="preserve">(rest), "rest </w:t>
      </w:r>
      <w:proofErr w:type="spellStart"/>
      <w:r w:rsidR="007C405E">
        <w:rPr>
          <w:rFonts w:eastAsia="TimesNewRomanPS-BoldMT" w:cs="SimSun"/>
          <w:bCs/>
          <w:iCs/>
          <w:color w:val="000000" w:themeColor="text1"/>
          <w:lang w:eastAsia="zh-CN"/>
        </w:rPr>
        <w:t>lnkd</w:t>
      </w:r>
      <w:proofErr w:type="spellEnd"/>
      <w:r w:rsidR="007C405E">
        <w:rPr>
          <w:rFonts w:eastAsia="TimesNewRomanPS-BoldMT" w:cs="SimSun"/>
          <w:bCs/>
          <w:iCs/>
          <w:color w:val="000000" w:themeColor="text1"/>
          <w:lang w:eastAsia="zh-CN"/>
        </w:rPr>
        <w:t xml:space="preserve"> </w:t>
      </w:r>
      <w:proofErr w:type="spellStart"/>
      <w:r w:rsidR="007C405E">
        <w:rPr>
          <w:rFonts w:eastAsia="TimesNewRomanPS-BoldMT" w:cs="SimSun"/>
          <w:bCs/>
          <w:iCs/>
          <w:color w:val="000000" w:themeColor="text1"/>
          <w:lang w:eastAsia="zh-CN"/>
        </w:rPr>
        <w:t>lst</w:t>
      </w:r>
      <w:proofErr w:type="spellEnd"/>
    </w:p>
    <w:p w14:paraId="5513E861"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return [</w:t>
      </w:r>
      <w:proofErr w:type="spellStart"/>
      <w:r w:rsidRPr="00D35C69">
        <w:rPr>
          <w:rFonts w:eastAsia="TimesNewRomanPS-BoldMT" w:cs="SimSun"/>
          <w:bCs/>
          <w:iCs/>
          <w:color w:val="000000" w:themeColor="text1"/>
          <w:lang w:eastAsia="zh-CN"/>
        </w:rPr>
        <w:t>fst</w:t>
      </w:r>
      <w:proofErr w:type="spellEnd"/>
      <w:r w:rsidRPr="00D35C69">
        <w:rPr>
          <w:rFonts w:eastAsia="TimesNewRomanPS-BoldMT" w:cs="SimSun"/>
          <w:bCs/>
          <w:iCs/>
          <w:color w:val="000000" w:themeColor="text1"/>
          <w:lang w:eastAsia="zh-CN"/>
        </w:rPr>
        <w:t>, rest]</w:t>
      </w:r>
    </w:p>
    <w:p w14:paraId="77C6C094" w14:textId="77777777" w:rsidR="00D35C69" w:rsidRPr="00D35C69" w:rsidRDefault="00D35C69" w:rsidP="00D35C69">
      <w:pPr>
        <w:pStyle w:val="Default"/>
        <w:ind w:left="720" w:firstLine="720"/>
        <w:rPr>
          <w:rFonts w:eastAsia="TimesNewRomanPS-BoldMT" w:cs="SimSun"/>
          <w:bCs/>
          <w:iCs/>
          <w:color w:val="000000" w:themeColor="text1"/>
          <w:lang w:eastAsia="zh-CN"/>
        </w:rPr>
      </w:pPr>
    </w:p>
    <w:p w14:paraId="1ED6EAD3"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def </w:t>
      </w:r>
      <w:proofErr w:type="spellStart"/>
      <w:r w:rsidRPr="00D35C69">
        <w:rPr>
          <w:rFonts w:eastAsia="TimesNewRomanPS-BoldMT" w:cs="SimSun"/>
          <w:bCs/>
          <w:iCs/>
          <w:color w:val="000000" w:themeColor="text1"/>
          <w:lang w:eastAsia="zh-CN"/>
        </w:rPr>
        <w:t>lns</w:t>
      </w:r>
      <w:proofErr w:type="spellEnd"/>
      <w:r w:rsidRPr="00D35C69">
        <w:rPr>
          <w:rFonts w:eastAsia="TimesNewRomanPS-BoldMT" w:cs="SimSun"/>
          <w:bCs/>
          <w:iCs/>
          <w:color w:val="000000" w:themeColor="text1"/>
          <w:lang w:eastAsia="zh-CN"/>
        </w:rPr>
        <w:t>(s):</w:t>
      </w:r>
    </w:p>
    <w:p w14:paraId="06C2FD0F" w14:textId="331464CE"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return s == empty or (</w:t>
      </w:r>
      <w:proofErr w:type="spellStart"/>
      <w:r w:rsidRPr="00D35C69">
        <w:rPr>
          <w:rFonts w:eastAsia="TimesNewRomanPS-BoldMT" w:cs="SimSun"/>
          <w:bCs/>
          <w:iCs/>
          <w:color w:val="000000" w:themeColor="text1"/>
          <w:lang w:eastAsia="zh-CN"/>
        </w:rPr>
        <w:t>len</w:t>
      </w:r>
      <w:proofErr w:type="spellEnd"/>
      <w:r w:rsidRPr="00D35C69">
        <w:rPr>
          <w:rFonts w:eastAsia="TimesNewRomanPS-BoldMT" w:cs="SimSun"/>
          <w:bCs/>
          <w:iCs/>
          <w:color w:val="000000" w:themeColor="text1"/>
          <w:lang w:eastAsia="zh-CN"/>
        </w:rPr>
        <w:t xml:space="preserve">(s) == 2 and </w:t>
      </w:r>
      <w:proofErr w:type="spellStart"/>
      <w:r w:rsidRPr="00D35C69">
        <w:rPr>
          <w:rFonts w:eastAsia="TimesNewRomanPS-BoldMT" w:cs="SimSun"/>
          <w:bCs/>
          <w:iCs/>
          <w:color w:val="000000" w:themeColor="text1"/>
          <w:lang w:eastAsia="zh-CN"/>
        </w:rPr>
        <w:t>lns</w:t>
      </w:r>
      <w:proofErr w:type="spellEnd"/>
      <w:r w:rsidRPr="00D35C69">
        <w:rPr>
          <w:rFonts w:eastAsia="TimesNewRomanPS-BoldMT" w:cs="SimSun"/>
          <w:bCs/>
          <w:iCs/>
          <w:color w:val="000000" w:themeColor="text1"/>
          <w:lang w:eastAsia="zh-CN"/>
        </w:rPr>
        <w:t>(s[1]))</w:t>
      </w:r>
    </w:p>
    <w:p w14:paraId="0172E2D3"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def </w:t>
      </w:r>
      <w:proofErr w:type="spellStart"/>
      <w:r w:rsidRPr="00D35C69">
        <w:rPr>
          <w:rFonts w:eastAsia="TimesNewRomanPS-BoldMT" w:cs="SimSun"/>
          <w:bCs/>
          <w:iCs/>
          <w:color w:val="000000" w:themeColor="text1"/>
          <w:lang w:eastAsia="zh-CN"/>
        </w:rPr>
        <w:t>fst</w:t>
      </w:r>
      <w:proofErr w:type="spellEnd"/>
      <w:r w:rsidRPr="00D35C69">
        <w:rPr>
          <w:rFonts w:eastAsia="TimesNewRomanPS-BoldMT" w:cs="SimSun"/>
          <w:bCs/>
          <w:iCs/>
          <w:color w:val="000000" w:themeColor="text1"/>
          <w:lang w:eastAsia="zh-CN"/>
        </w:rPr>
        <w:t>(s):</w:t>
      </w:r>
    </w:p>
    <w:p w14:paraId="2F7458DF"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assert </w:t>
      </w:r>
      <w:proofErr w:type="spellStart"/>
      <w:r w:rsidRPr="00D35C69">
        <w:rPr>
          <w:rFonts w:eastAsia="TimesNewRomanPS-BoldMT" w:cs="SimSun"/>
          <w:bCs/>
          <w:iCs/>
          <w:color w:val="000000" w:themeColor="text1"/>
          <w:lang w:eastAsia="zh-CN"/>
        </w:rPr>
        <w:t>lns</w:t>
      </w:r>
      <w:proofErr w:type="spellEnd"/>
      <w:r w:rsidRPr="00D35C69">
        <w:rPr>
          <w:rFonts w:eastAsia="TimesNewRomanPS-BoldMT" w:cs="SimSun"/>
          <w:bCs/>
          <w:iCs/>
          <w:color w:val="000000" w:themeColor="text1"/>
          <w:lang w:eastAsia="zh-CN"/>
        </w:rPr>
        <w:t xml:space="preserve">(s), "first only </w:t>
      </w:r>
      <w:proofErr w:type="spellStart"/>
      <w:r w:rsidRPr="00D35C69">
        <w:rPr>
          <w:rFonts w:eastAsia="TimesNewRomanPS-BoldMT" w:cs="SimSun"/>
          <w:bCs/>
          <w:iCs/>
          <w:color w:val="000000" w:themeColor="text1"/>
          <w:lang w:eastAsia="zh-CN"/>
        </w:rPr>
        <w:t>lnkdlst</w:t>
      </w:r>
      <w:proofErr w:type="spellEnd"/>
      <w:r w:rsidRPr="00D35C69">
        <w:rPr>
          <w:rFonts w:eastAsia="TimesNewRomanPS-BoldMT" w:cs="SimSun"/>
          <w:bCs/>
          <w:iCs/>
          <w:color w:val="000000" w:themeColor="text1"/>
          <w:lang w:eastAsia="zh-CN"/>
        </w:rPr>
        <w:t>."</w:t>
      </w:r>
    </w:p>
    <w:p w14:paraId="1D8240E7"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assert s != empty, "no first"</w:t>
      </w:r>
    </w:p>
    <w:p w14:paraId="29008D63"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return s[0]</w:t>
      </w:r>
    </w:p>
    <w:p w14:paraId="153CD849"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def rest(s):</w:t>
      </w:r>
    </w:p>
    <w:p w14:paraId="5A422506"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assert </w:t>
      </w:r>
      <w:proofErr w:type="spellStart"/>
      <w:r w:rsidRPr="00D35C69">
        <w:rPr>
          <w:rFonts w:eastAsia="TimesNewRomanPS-BoldMT" w:cs="SimSun"/>
          <w:bCs/>
          <w:iCs/>
          <w:color w:val="000000" w:themeColor="text1"/>
          <w:lang w:eastAsia="zh-CN"/>
        </w:rPr>
        <w:t>lns</w:t>
      </w:r>
      <w:proofErr w:type="spellEnd"/>
      <w:r w:rsidRPr="00D35C69">
        <w:rPr>
          <w:rFonts w:eastAsia="TimesNewRomanPS-BoldMT" w:cs="SimSun"/>
          <w:bCs/>
          <w:iCs/>
          <w:color w:val="000000" w:themeColor="text1"/>
          <w:lang w:eastAsia="zh-CN"/>
        </w:rPr>
        <w:t xml:space="preserve">(s), "rest only </w:t>
      </w:r>
      <w:proofErr w:type="spellStart"/>
      <w:r w:rsidRPr="00D35C69">
        <w:rPr>
          <w:rFonts w:eastAsia="TimesNewRomanPS-BoldMT" w:cs="SimSun"/>
          <w:bCs/>
          <w:iCs/>
          <w:color w:val="000000" w:themeColor="text1"/>
          <w:lang w:eastAsia="zh-CN"/>
        </w:rPr>
        <w:t>lnkd</w:t>
      </w:r>
      <w:proofErr w:type="spellEnd"/>
      <w:r w:rsidRPr="00D35C69">
        <w:rPr>
          <w:rFonts w:eastAsia="TimesNewRomanPS-BoldMT" w:cs="SimSun"/>
          <w:bCs/>
          <w:iCs/>
          <w:color w:val="000000" w:themeColor="text1"/>
          <w:lang w:eastAsia="zh-CN"/>
        </w:rPr>
        <w:t xml:space="preserve"> </w:t>
      </w:r>
      <w:proofErr w:type="spellStart"/>
      <w:r w:rsidRPr="00D35C69">
        <w:rPr>
          <w:rFonts w:eastAsia="TimesNewRomanPS-BoldMT" w:cs="SimSun"/>
          <w:bCs/>
          <w:iCs/>
          <w:color w:val="000000" w:themeColor="text1"/>
          <w:lang w:eastAsia="zh-CN"/>
        </w:rPr>
        <w:t>lst</w:t>
      </w:r>
      <w:proofErr w:type="spellEnd"/>
      <w:r w:rsidRPr="00D35C69">
        <w:rPr>
          <w:rFonts w:eastAsia="TimesNewRomanPS-BoldMT" w:cs="SimSun"/>
          <w:bCs/>
          <w:iCs/>
          <w:color w:val="000000" w:themeColor="text1"/>
          <w:lang w:eastAsia="zh-CN"/>
        </w:rPr>
        <w:t>"</w:t>
      </w:r>
    </w:p>
    <w:p w14:paraId="369337BA"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assert s != empty, "no rest"</w:t>
      </w:r>
    </w:p>
    <w:p w14:paraId="48CDA2F3"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 xml:space="preserve">  return s[1]</w:t>
      </w:r>
    </w:p>
    <w:p w14:paraId="13F12FF4" w14:textId="77777777" w:rsidR="00D35C69" w:rsidRPr="00D35C69" w:rsidRDefault="00D35C69" w:rsidP="00D35C69">
      <w:pPr>
        <w:pStyle w:val="Default"/>
        <w:ind w:left="720" w:firstLine="720"/>
        <w:rPr>
          <w:rFonts w:eastAsia="TimesNewRomanPS-BoldMT" w:cs="SimSun"/>
          <w:bCs/>
          <w:iCs/>
          <w:color w:val="000000" w:themeColor="text1"/>
          <w:lang w:eastAsia="zh-CN"/>
        </w:rPr>
      </w:pPr>
    </w:p>
    <w:p w14:paraId="26C957CB" w14:textId="77777777" w:rsidR="00D35C69" w:rsidRPr="00D35C69" w:rsidRDefault="00D35C69" w:rsidP="00D35C69">
      <w:pPr>
        <w:pStyle w:val="Default"/>
        <w:ind w:left="720" w:firstLine="720"/>
        <w:rPr>
          <w:rFonts w:eastAsia="TimesNewRomanPS-BoldMT" w:cs="SimSun"/>
          <w:bCs/>
          <w:iCs/>
          <w:color w:val="000000" w:themeColor="text1"/>
          <w:lang w:eastAsia="zh-CN"/>
        </w:rPr>
      </w:pPr>
      <w:proofErr w:type="spellStart"/>
      <w:r w:rsidRPr="00D35C69">
        <w:rPr>
          <w:rFonts w:eastAsia="TimesNewRomanPS-BoldMT" w:cs="SimSun"/>
          <w:bCs/>
          <w:iCs/>
          <w:color w:val="000000" w:themeColor="text1"/>
          <w:lang w:eastAsia="zh-CN"/>
        </w:rPr>
        <w:t>sqr</w:t>
      </w:r>
      <w:proofErr w:type="spellEnd"/>
      <w:r w:rsidRPr="00D35C69">
        <w:rPr>
          <w:rFonts w:eastAsia="TimesNewRomanPS-BoldMT" w:cs="SimSun"/>
          <w:bCs/>
          <w:iCs/>
          <w:color w:val="000000" w:themeColor="text1"/>
          <w:lang w:eastAsia="zh-CN"/>
        </w:rPr>
        <w:t xml:space="preserve"> = lambda x: x * x</w:t>
      </w:r>
    </w:p>
    <w:p w14:paraId="1539CA69" w14:textId="77777777" w:rsidR="00D35C69" w:rsidRPr="00D35C69" w:rsidRDefault="00D35C69" w:rsidP="00D35C69">
      <w:pPr>
        <w:pStyle w:val="Default"/>
        <w:ind w:left="720" w:firstLine="720"/>
        <w:rPr>
          <w:rFonts w:eastAsia="TimesNewRomanPS-BoldMT" w:cs="SimSun"/>
          <w:bCs/>
          <w:iCs/>
          <w:color w:val="000000" w:themeColor="text1"/>
          <w:lang w:eastAsia="zh-CN"/>
        </w:rPr>
      </w:pPr>
      <w:proofErr w:type="spellStart"/>
      <w:r w:rsidRPr="00D35C69">
        <w:rPr>
          <w:rFonts w:eastAsia="TimesNewRomanPS-BoldMT" w:cs="SimSun"/>
          <w:bCs/>
          <w:iCs/>
          <w:color w:val="000000" w:themeColor="text1"/>
          <w:lang w:eastAsia="zh-CN"/>
        </w:rPr>
        <w:t>dbl</w:t>
      </w:r>
      <w:proofErr w:type="spellEnd"/>
      <w:r w:rsidRPr="00D35C69">
        <w:rPr>
          <w:rFonts w:eastAsia="TimesNewRomanPS-BoldMT" w:cs="SimSun"/>
          <w:bCs/>
          <w:iCs/>
          <w:color w:val="000000" w:themeColor="text1"/>
          <w:lang w:eastAsia="zh-CN"/>
        </w:rPr>
        <w:t xml:space="preserve"> = lambda y: 2 * y</w:t>
      </w:r>
    </w:p>
    <w:p w14:paraId="6516D271"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lastRenderedPageBreak/>
        <w:t>lnk1 = link(1, link(2, link(3, link(4, empty))))</w:t>
      </w:r>
    </w:p>
    <w:p w14:paraId="37943103"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print(</w:t>
      </w:r>
      <w:proofErr w:type="spellStart"/>
      <w:r w:rsidRPr="00D35C69">
        <w:rPr>
          <w:rFonts w:eastAsia="TimesNewRomanPS-BoldMT" w:cs="SimSun"/>
          <w:bCs/>
          <w:iCs/>
          <w:color w:val="000000" w:themeColor="text1"/>
          <w:lang w:eastAsia="zh-CN"/>
        </w:rPr>
        <w:t>sum_lnk</w:t>
      </w:r>
      <w:proofErr w:type="spellEnd"/>
      <w:r w:rsidRPr="00D35C69">
        <w:rPr>
          <w:rFonts w:eastAsia="TimesNewRomanPS-BoldMT" w:cs="SimSun"/>
          <w:bCs/>
          <w:iCs/>
          <w:color w:val="000000" w:themeColor="text1"/>
          <w:lang w:eastAsia="zh-CN"/>
        </w:rPr>
        <w:t xml:space="preserve"> (lnk1, </w:t>
      </w:r>
      <w:proofErr w:type="spellStart"/>
      <w:r w:rsidRPr="00D35C69">
        <w:rPr>
          <w:rFonts w:eastAsia="TimesNewRomanPS-BoldMT" w:cs="SimSun"/>
          <w:bCs/>
          <w:iCs/>
          <w:color w:val="000000" w:themeColor="text1"/>
          <w:lang w:eastAsia="zh-CN"/>
        </w:rPr>
        <w:t>sqr</w:t>
      </w:r>
      <w:proofErr w:type="spellEnd"/>
      <w:r w:rsidRPr="00D35C69">
        <w:rPr>
          <w:rFonts w:eastAsia="TimesNewRomanPS-BoldMT" w:cs="SimSun"/>
          <w:bCs/>
          <w:iCs/>
          <w:color w:val="000000" w:themeColor="text1"/>
          <w:lang w:eastAsia="zh-CN"/>
        </w:rPr>
        <w:t>)</w:t>
      </w:r>
      <w:r w:rsidRPr="00D35C69">
        <w:rPr>
          <w:rFonts w:eastAsia="TimesNewRomanPS-BoldMT" w:cs="SimSun"/>
          <w:bCs/>
          <w:iCs/>
          <w:color w:val="000000" w:themeColor="text1"/>
          <w:lang w:eastAsia="zh-CN"/>
        </w:rPr>
        <w:tab/>
        <w:t>)</w:t>
      </w:r>
      <w:r w:rsidRPr="00D35C69">
        <w:rPr>
          <w:rFonts w:eastAsia="TimesNewRomanPS-BoldMT" w:cs="SimSun"/>
          <w:bCs/>
          <w:iCs/>
          <w:color w:val="000000" w:themeColor="text1"/>
          <w:lang w:eastAsia="zh-CN"/>
        </w:rPr>
        <w:tab/>
      </w:r>
    </w:p>
    <w:p w14:paraId="4B291283" w14:textId="77777777"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lnk2 = link(3, link(5, link(4, link(6, empty))))</w:t>
      </w:r>
    </w:p>
    <w:p w14:paraId="331DFAED" w14:textId="363110EE" w:rsidR="00D35C69" w:rsidRPr="00D35C69" w:rsidRDefault="00D35C69" w:rsidP="00D35C69">
      <w:pPr>
        <w:pStyle w:val="Default"/>
        <w:ind w:left="720" w:firstLine="720"/>
        <w:rPr>
          <w:rFonts w:eastAsia="TimesNewRomanPS-BoldMT" w:cs="SimSun"/>
          <w:bCs/>
          <w:iCs/>
          <w:color w:val="000000" w:themeColor="text1"/>
          <w:lang w:eastAsia="zh-CN"/>
        </w:rPr>
      </w:pPr>
      <w:r w:rsidRPr="00D35C69">
        <w:rPr>
          <w:rFonts w:eastAsia="TimesNewRomanPS-BoldMT" w:cs="SimSun"/>
          <w:bCs/>
          <w:iCs/>
          <w:color w:val="000000" w:themeColor="text1"/>
          <w:lang w:eastAsia="zh-CN"/>
        </w:rPr>
        <w:t>print(</w:t>
      </w:r>
      <w:proofErr w:type="spellStart"/>
      <w:r w:rsidRPr="00D35C69">
        <w:rPr>
          <w:rFonts w:eastAsia="TimesNewRomanPS-BoldMT" w:cs="SimSun"/>
          <w:bCs/>
          <w:iCs/>
          <w:color w:val="000000" w:themeColor="text1"/>
          <w:lang w:eastAsia="zh-CN"/>
        </w:rPr>
        <w:t>sum_lnk</w:t>
      </w:r>
      <w:proofErr w:type="spellEnd"/>
      <w:r w:rsidRPr="00D35C69">
        <w:rPr>
          <w:rFonts w:eastAsia="TimesNewRomanPS-BoldMT" w:cs="SimSun"/>
          <w:bCs/>
          <w:iCs/>
          <w:color w:val="000000" w:themeColor="text1"/>
          <w:lang w:eastAsia="zh-CN"/>
        </w:rPr>
        <w:t xml:space="preserve"> (lnk2, </w:t>
      </w:r>
      <w:proofErr w:type="spellStart"/>
      <w:r w:rsidRPr="00D35C69">
        <w:rPr>
          <w:rFonts w:eastAsia="TimesNewRomanPS-BoldMT" w:cs="SimSun"/>
          <w:bCs/>
          <w:iCs/>
          <w:color w:val="000000" w:themeColor="text1"/>
          <w:lang w:eastAsia="zh-CN"/>
        </w:rPr>
        <w:t>dbl</w:t>
      </w:r>
      <w:proofErr w:type="spellEnd"/>
      <w:r w:rsidRPr="00D35C69">
        <w:rPr>
          <w:rFonts w:eastAsia="TimesNewRomanPS-BoldMT" w:cs="SimSun"/>
          <w:bCs/>
          <w:iCs/>
          <w:color w:val="000000" w:themeColor="text1"/>
          <w:lang w:eastAsia="zh-CN"/>
        </w:rPr>
        <w:t>))</w:t>
      </w:r>
    </w:p>
    <w:p w14:paraId="1438C22B" w14:textId="77777777" w:rsidR="003D5B3E" w:rsidRPr="00CD060F" w:rsidRDefault="003D5B3E" w:rsidP="00CD060F">
      <w:pPr>
        <w:pStyle w:val="Default"/>
        <w:numPr>
          <w:ilvl w:val="0"/>
          <w:numId w:val="8"/>
        </w:numPr>
        <w:ind w:left="270" w:hanging="270"/>
        <w:rPr>
          <w:rFonts w:eastAsia="TimesNewRomanPS-BoldMT" w:cs="SimSun"/>
          <w:bCs/>
          <w:lang w:eastAsia="zh-CN"/>
        </w:rPr>
      </w:pPr>
      <w:r w:rsidRPr="00CD060F">
        <w:rPr>
          <w:rFonts w:eastAsia="TimesNewRomanPS-BoldMT" w:cs="SimSun"/>
          <w:bCs/>
          <w:lang w:eastAsia="zh-CN"/>
        </w:rPr>
        <w:t>Define a function with input parameters a linked list, </w:t>
      </w:r>
      <w:proofErr w:type="spellStart"/>
      <w:r w:rsidRPr="00940C9D">
        <w:rPr>
          <w:rFonts w:eastAsia="TimesNewRomanPS-BoldMT" w:cs="SimSun"/>
          <w:bCs/>
          <w:i/>
          <w:color w:val="FF0000"/>
          <w:lang w:eastAsia="zh-CN"/>
        </w:rPr>
        <w:t>lnk</w:t>
      </w:r>
      <w:proofErr w:type="spellEnd"/>
      <w:r w:rsidRPr="00CD060F">
        <w:rPr>
          <w:rFonts w:eastAsia="TimesNewRomanPS-BoldMT" w:cs="SimSun"/>
          <w:bCs/>
          <w:lang w:eastAsia="zh-CN"/>
        </w:rPr>
        <w:t xml:space="preserve">, </w:t>
      </w:r>
      <w:r w:rsidR="00940C9D">
        <w:rPr>
          <w:rFonts w:eastAsia="TimesNewRomanPS-BoldMT" w:cs="SimSun"/>
          <w:bCs/>
          <w:lang w:eastAsia="zh-CN"/>
        </w:rPr>
        <w:t xml:space="preserve">and </w:t>
      </w:r>
      <w:r w:rsidRPr="00CD060F">
        <w:rPr>
          <w:rFonts w:eastAsia="TimesNewRomanPS-BoldMT" w:cs="SimSun"/>
          <w:bCs/>
          <w:lang w:eastAsia="zh-CN"/>
        </w:rPr>
        <w:t>two elements, </w:t>
      </w:r>
      <w:r w:rsidRPr="00940C9D">
        <w:rPr>
          <w:rFonts w:eastAsia="TimesNewRomanPS-BoldMT" w:cs="SimSun"/>
          <w:bCs/>
          <w:i/>
          <w:color w:val="FF0000"/>
          <w:lang w:eastAsia="zh-CN"/>
        </w:rPr>
        <w:t>u</w:t>
      </w:r>
      <w:r w:rsidR="00940C9D">
        <w:rPr>
          <w:rFonts w:eastAsia="TimesNewRomanPS-BoldMT" w:cs="SimSun"/>
          <w:bCs/>
          <w:lang w:eastAsia="zh-CN"/>
        </w:rPr>
        <w:t> &amp;</w:t>
      </w:r>
      <w:r w:rsidRPr="00CD060F">
        <w:rPr>
          <w:rFonts w:eastAsia="TimesNewRomanPS-BoldMT" w:cs="SimSun"/>
          <w:bCs/>
          <w:lang w:eastAsia="zh-CN"/>
        </w:rPr>
        <w:t> </w:t>
      </w:r>
      <w:r w:rsidRPr="00940C9D">
        <w:rPr>
          <w:rFonts w:eastAsia="TimesNewRomanPS-BoldMT" w:cs="SimSun"/>
          <w:bCs/>
          <w:i/>
          <w:color w:val="FF0000"/>
          <w:lang w:eastAsia="zh-CN"/>
        </w:rPr>
        <w:t>v</w:t>
      </w:r>
      <w:r w:rsidRPr="00CD060F">
        <w:rPr>
          <w:rFonts w:eastAsia="TimesNewRomanPS-BoldMT" w:cs="SimSun"/>
          <w:bCs/>
          <w:lang w:eastAsia="zh-CN"/>
        </w:rPr>
        <w:t>. The function returns linked list but with all elements of </w:t>
      </w:r>
      <w:r w:rsidRPr="004F730F">
        <w:rPr>
          <w:rFonts w:eastAsia="TimesNewRomanPS-BoldMT" w:cs="SimSun"/>
          <w:bCs/>
          <w:i/>
          <w:color w:val="FF0000"/>
          <w:lang w:eastAsia="zh-CN"/>
        </w:rPr>
        <w:t>u</w:t>
      </w:r>
      <w:r w:rsidRPr="004F730F">
        <w:rPr>
          <w:rFonts w:eastAsia="TimesNewRomanPS-BoldMT" w:cs="SimSun"/>
          <w:bCs/>
          <w:i/>
          <w:lang w:eastAsia="zh-CN"/>
        </w:rPr>
        <w:t> </w:t>
      </w:r>
      <w:r w:rsidRPr="00CD060F">
        <w:rPr>
          <w:rFonts w:eastAsia="TimesNewRomanPS-BoldMT" w:cs="SimSun"/>
          <w:bCs/>
          <w:lang w:eastAsia="zh-CN"/>
        </w:rPr>
        <w:t>substituted with </w:t>
      </w:r>
      <w:r w:rsidRPr="004F730F">
        <w:rPr>
          <w:rFonts w:eastAsia="TimesNewRomanPS-BoldMT" w:cs="SimSun"/>
          <w:bCs/>
          <w:i/>
          <w:color w:val="FF0000"/>
          <w:lang w:eastAsia="zh-CN"/>
        </w:rPr>
        <w:t>v</w:t>
      </w:r>
      <w:r w:rsidRPr="00CD060F">
        <w:rPr>
          <w:rFonts w:eastAsia="TimesNewRomanPS-BoldMT" w:cs="SimSun"/>
          <w:bCs/>
          <w:lang w:eastAsia="zh-CN"/>
        </w:rPr>
        <w:t>.</w:t>
      </w:r>
    </w:p>
    <w:p w14:paraId="607DB3A0" w14:textId="77777777" w:rsidR="003D5B3E" w:rsidRDefault="003D5B3E" w:rsidP="003D5B3E">
      <w:pPr>
        <w:pStyle w:val="ListParagraph"/>
        <w:snapToGrid w:val="0"/>
        <w:rPr>
          <w:rFonts w:ascii="Helvetica" w:hAnsi="Helvetica" w:cs="Helvetica"/>
          <w:color w:val="333333"/>
          <w:sz w:val="23"/>
          <w:szCs w:val="23"/>
          <w:shd w:val="clear" w:color="auto" w:fill="FFFFFF"/>
        </w:rPr>
      </w:pPr>
    </w:p>
    <w:p w14:paraId="5160F051" w14:textId="77777777" w:rsidR="003D5B3E" w:rsidRPr="004F730F" w:rsidRDefault="003D5B3E" w:rsidP="003D5B3E">
      <w:pPr>
        <w:snapToGrid w:val="0"/>
        <w:ind w:left="1440"/>
        <w:rPr>
          <w:rFonts w:eastAsia="TimesNewRomanPS-BoldMT" w:cs="SimSun"/>
          <w:b/>
          <w:bCs/>
          <w:i/>
          <w:color w:val="948A54" w:themeColor="background2" w:themeShade="80"/>
          <w:sz w:val="24"/>
          <w:lang w:eastAsia="zh-CN"/>
        </w:rPr>
      </w:pPr>
      <w:r w:rsidRPr="004F730F">
        <w:rPr>
          <w:rFonts w:eastAsia="TimesNewRomanPS-BoldMT" w:cs="SimSun"/>
          <w:b/>
          <w:bCs/>
          <w:i/>
          <w:color w:val="1F497D" w:themeColor="text2"/>
          <w:sz w:val="24"/>
          <w:lang w:eastAsia="zh-CN"/>
        </w:rPr>
        <w:t>def</w:t>
      </w:r>
      <w:r>
        <w:rPr>
          <w:rFonts w:eastAsia="TimesNewRomanPS-BoldMT" w:cs="SimSun"/>
          <w:bCs/>
          <w:i/>
          <w:sz w:val="22"/>
          <w:lang w:eastAsia="zh-CN"/>
        </w:rPr>
        <w:t xml:space="preserve"> </w:t>
      </w:r>
      <w:r w:rsidRPr="004F730F">
        <w:rPr>
          <w:rFonts w:eastAsia="TimesNewRomanPS-BoldMT" w:cs="SimSun"/>
          <w:b/>
          <w:bCs/>
          <w:i/>
          <w:color w:val="948A54" w:themeColor="background2" w:themeShade="80"/>
          <w:sz w:val="24"/>
          <w:lang w:eastAsia="zh-CN"/>
        </w:rPr>
        <w:t>change(</w:t>
      </w:r>
      <w:proofErr w:type="spellStart"/>
      <w:r w:rsidRPr="004F730F">
        <w:rPr>
          <w:rFonts w:eastAsia="TimesNewRomanPS-BoldMT" w:cs="SimSun"/>
          <w:b/>
          <w:bCs/>
          <w:i/>
          <w:color w:val="948A54" w:themeColor="background2" w:themeShade="80"/>
          <w:sz w:val="24"/>
          <w:lang w:eastAsia="zh-CN"/>
        </w:rPr>
        <w:t>lnk</w:t>
      </w:r>
      <w:proofErr w:type="spellEnd"/>
      <w:r w:rsidRPr="004F730F">
        <w:rPr>
          <w:rFonts w:eastAsia="TimesNewRomanPS-BoldMT" w:cs="SimSun"/>
          <w:b/>
          <w:bCs/>
          <w:i/>
          <w:color w:val="948A54" w:themeColor="background2" w:themeShade="80"/>
          <w:sz w:val="24"/>
          <w:lang w:eastAsia="zh-CN"/>
        </w:rPr>
        <w:t>, u, v):</w:t>
      </w:r>
    </w:p>
    <w:p w14:paraId="0EF0428C" w14:textId="77777777" w:rsidR="003D5B3E" w:rsidRPr="003E5221" w:rsidRDefault="003D5B3E" w:rsidP="003D5B3E">
      <w:pPr>
        <w:snapToGrid w:val="0"/>
        <w:ind w:left="1440"/>
        <w:rPr>
          <w:rFonts w:eastAsia="TimesNewRomanPS-BoldMT" w:cs="SimSun"/>
          <w:bCs/>
          <w:i/>
          <w:sz w:val="22"/>
          <w:lang w:eastAsia="zh-CN"/>
        </w:rPr>
      </w:pPr>
    </w:p>
    <w:p w14:paraId="3235B6A6" w14:textId="77777777" w:rsidR="003D5B3E" w:rsidRPr="004F730F" w:rsidRDefault="003D5B3E" w:rsidP="004F730F">
      <w:pPr>
        <w:pStyle w:val="Default"/>
        <w:ind w:left="1440"/>
        <w:rPr>
          <w:rFonts w:eastAsia="TimesNewRomanPS-BoldMT" w:cs="SimSun"/>
          <w:bCs/>
          <w:i/>
          <w:color w:val="C00000"/>
          <w:lang w:eastAsia="zh-CN"/>
        </w:rPr>
      </w:pPr>
      <w:r w:rsidRPr="004F730F">
        <w:rPr>
          <w:rFonts w:eastAsia="TimesNewRomanPS-BoldMT" w:cs="SimSun"/>
          <w:bCs/>
          <w:i/>
          <w:color w:val="C00000"/>
          <w:lang w:eastAsia="zh-CN"/>
        </w:rPr>
        <w:t xml:space="preserve">"""Returns a linked list matching </w:t>
      </w:r>
      <w:proofErr w:type="spellStart"/>
      <w:r w:rsidRPr="004F730F">
        <w:rPr>
          <w:rFonts w:eastAsia="TimesNewRomanPS-BoldMT" w:cs="SimSun"/>
          <w:bCs/>
          <w:i/>
          <w:color w:val="C00000"/>
          <w:lang w:eastAsia="zh-CN"/>
        </w:rPr>
        <w:t>lnk</w:t>
      </w:r>
      <w:proofErr w:type="spellEnd"/>
      <w:r w:rsidRPr="004F730F">
        <w:rPr>
          <w:rFonts w:eastAsia="TimesNewRomanPS-BoldMT" w:cs="SimSun"/>
          <w:bCs/>
          <w:i/>
          <w:color w:val="C00000"/>
          <w:lang w:eastAsia="zh-CN"/>
        </w:rPr>
        <w:t xml:space="preserve"> but with all elements of u replaced by v. If u does not appear in </w:t>
      </w:r>
      <w:proofErr w:type="spellStart"/>
      <w:r w:rsidRPr="004F730F">
        <w:rPr>
          <w:rFonts w:eastAsia="TimesNewRomanPS-BoldMT" w:cs="SimSun"/>
          <w:bCs/>
          <w:i/>
          <w:color w:val="C00000"/>
          <w:lang w:eastAsia="zh-CN"/>
        </w:rPr>
        <w:t>lnk</w:t>
      </w:r>
      <w:proofErr w:type="spellEnd"/>
      <w:r w:rsidRPr="004F730F">
        <w:rPr>
          <w:rFonts w:eastAsia="TimesNewRomanPS-BoldMT" w:cs="SimSun"/>
          <w:bCs/>
          <w:i/>
          <w:color w:val="C00000"/>
          <w:lang w:eastAsia="zh-CN"/>
        </w:rPr>
        <w:t xml:space="preserve">, then return </w:t>
      </w:r>
      <w:proofErr w:type="spellStart"/>
      <w:r w:rsidRPr="004F730F">
        <w:rPr>
          <w:rFonts w:eastAsia="TimesNewRomanPS-BoldMT" w:cs="SimSun"/>
          <w:bCs/>
          <w:i/>
          <w:color w:val="C00000"/>
          <w:lang w:eastAsia="zh-CN"/>
        </w:rPr>
        <w:t>lnk</w:t>
      </w:r>
      <w:proofErr w:type="spellEnd"/>
    </w:p>
    <w:p w14:paraId="51ACC436" w14:textId="77777777" w:rsidR="003D5B3E" w:rsidRPr="004F730F" w:rsidRDefault="003D5B3E" w:rsidP="004F730F">
      <w:pPr>
        <w:pStyle w:val="Default"/>
        <w:ind w:left="720" w:firstLine="720"/>
        <w:rPr>
          <w:rFonts w:eastAsia="TimesNewRomanPS-BoldMT" w:cs="SimSun"/>
          <w:bCs/>
          <w:i/>
          <w:color w:val="C00000"/>
          <w:lang w:eastAsia="zh-CN"/>
        </w:rPr>
      </w:pPr>
    </w:p>
    <w:p w14:paraId="6BF03783" w14:textId="77777777" w:rsidR="003D5B3E" w:rsidRPr="004F730F" w:rsidRDefault="003D5B3E" w:rsidP="004F730F">
      <w:pPr>
        <w:pStyle w:val="Default"/>
        <w:ind w:left="720" w:firstLine="720"/>
        <w:rPr>
          <w:rFonts w:eastAsia="TimesNewRomanPS-BoldMT" w:cs="SimSun"/>
          <w:bCs/>
          <w:i/>
          <w:color w:val="C00000"/>
          <w:lang w:eastAsia="zh-CN"/>
        </w:rPr>
      </w:pPr>
      <w:r w:rsidRPr="004F730F">
        <w:rPr>
          <w:rFonts w:eastAsia="TimesNewRomanPS-BoldMT" w:cs="SimSun"/>
          <w:bCs/>
          <w:i/>
          <w:color w:val="C00000"/>
          <w:lang w:eastAsia="zh-CN"/>
        </w:rPr>
        <w:t xml:space="preserve"> &gt;&gt;&gt; l = link(1, link(2, link(3, empty)))</w:t>
      </w:r>
    </w:p>
    <w:p w14:paraId="798E8C01" w14:textId="77777777" w:rsidR="003D5B3E" w:rsidRPr="004F730F" w:rsidRDefault="004F730F" w:rsidP="004F730F">
      <w:pPr>
        <w:pStyle w:val="Default"/>
        <w:ind w:left="1440"/>
        <w:rPr>
          <w:rFonts w:eastAsia="TimesNewRomanPS-BoldMT" w:cs="SimSun"/>
          <w:bCs/>
          <w:i/>
          <w:color w:val="C00000"/>
          <w:lang w:eastAsia="zh-CN"/>
        </w:rPr>
      </w:pPr>
      <w:r>
        <w:rPr>
          <w:rFonts w:eastAsia="TimesNewRomanPS-BoldMT" w:cs="SimSun"/>
          <w:bCs/>
          <w:i/>
          <w:color w:val="C00000"/>
          <w:lang w:eastAsia="zh-CN"/>
        </w:rPr>
        <w:t xml:space="preserve"> </w:t>
      </w:r>
      <w:r w:rsidR="003D5B3E" w:rsidRPr="004F730F">
        <w:rPr>
          <w:rFonts w:eastAsia="TimesNewRomanPS-BoldMT" w:cs="SimSun"/>
          <w:bCs/>
          <w:i/>
          <w:color w:val="C00000"/>
          <w:lang w:eastAsia="zh-CN"/>
        </w:rPr>
        <w:t>&gt;&gt;&gt; n=change(l, 3, 1)</w:t>
      </w:r>
    </w:p>
    <w:p w14:paraId="6C9E0676" w14:textId="77777777" w:rsidR="003D5B3E" w:rsidRPr="004F730F" w:rsidRDefault="004F730F" w:rsidP="004F730F">
      <w:pPr>
        <w:pStyle w:val="Default"/>
        <w:ind w:left="1440"/>
        <w:rPr>
          <w:rFonts w:eastAsia="TimesNewRomanPS-BoldMT" w:cs="SimSun"/>
          <w:bCs/>
          <w:i/>
          <w:color w:val="C00000"/>
          <w:lang w:eastAsia="zh-CN"/>
        </w:rPr>
      </w:pPr>
      <w:r>
        <w:rPr>
          <w:rFonts w:eastAsia="TimesNewRomanPS-BoldMT" w:cs="SimSun"/>
          <w:bCs/>
          <w:i/>
          <w:color w:val="C00000"/>
          <w:lang w:eastAsia="zh-CN"/>
        </w:rPr>
        <w:t xml:space="preserve"> </w:t>
      </w:r>
      <w:r w:rsidR="003D5B3E" w:rsidRPr="004F730F">
        <w:rPr>
          <w:rFonts w:eastAsia="TimesNewRomanPS-BoldMT" w:cs="SimSun"/>
          <w:bCs/>
          <w:i/>
          <w:color w:val="C00000"/>
          <w:lang w:eastAsia="zh-CN"/>
        </w:rPr>
        <w:t>&gt;&gt;&gt; n</w:t>
      </w:r>
    </w:p>
    <w:p w14:paraId="056ABFB4" w14:textId="77777777" w:rsidR="003D5B3E" w:rsidRPr="004F730F" w:rsidRDefault="004F730F" w:rsidP="004F730F">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3D5B3E" w:rsidRPr="004F730F">
        <w:rPr>
          <w:rFonts w:eastAsia="TimesNewRomanPS-BoldMT" w:cs="SimSun"/>
          <w:bCs/>
          <w:i/>
          <w:color w:val="C00000"/>
          <w:lang w:eastAsia="zh-CN"/>
        </w:rPr>
        <w:t>[1, [2, [1, [ ] ]]]</w:t>
      </w:r>
    </w:p>
    <w:p w14:paraId="6B48FFFB" w14:textId="77777777" w:rsidR="003D5B3E" w:rsidRPr="004F730F" w:rsidRDefault="004F730F" w:rsidP="004F730F">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3D5B3E" w:rsidRPr="004F730F">
        <w:rPr>
          <w:rFonts w:eastAsia="TimesNewRomanPS-BoldMT" w:cs="SimSun"/>
          <w:bCs/>
          <w:i/>
          <w:color w:val="C00000"/>
          <w:lang w:eastAsia="zh-CN"/>
        </w:rPr>
        <w:t>&gt;&gt;&gt; m=change(n, 1, 2)</w:t>
      </w:r>
    </w:p>
    <w:p w14:paraId="6A9124BC" w14:textId="77777777" w:rsidR="003D5B3E" w:rsidRPr="004F730F" w:rsidRDefault="004F730F" w:rsidP="004F730F">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3D5B3E" w:rsidRPr="004F730F">
        <w:rPr>
          <w:rFonts w:eastAsia="TimesNewRomanPS-BoldMT" w:cs="SimSun"/>
          <w:bCs/>
          <w:i/>
          <w:color w:val="C00000"/>
          <w:lang w:eastAsia="zh-CN"/>
        </w:rPr>
        <w:t>&gt;&gt;&gt; m</w:t>
      </w:r>
    </w:p>
    <w:p w14:paraId="5D3B3782" w14:textId="77777777" w:rsidR="003D5B3E" w:rsidRPr="004F730F" w:rsidRDefault="004F730F" w:rsidP="004F730F">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3D5B3E" w:rsidRPr="004F730F">
        <w:rPr>
          <w:rFonts w:eastAsia="TimesNewRomanPS-BoldMT" w:cs="SimSun"/>
          <w:bCs/>
          <w:i/>
          <w:color w:val="C00000"/>
          <w:lang w:eastAsia="zh-CN"/>
        </w:rPr>
        <w:t>[2, [2, [2, [ ]]]]</w:t>
      </w:r>
    </w:p>
    <w:p w14:paraId="43CD4FB1" w14:textId="77777777" w:rsidR="003D5B3E" w:rsidRPr="004F730F" w:rsidRDefault="003D5B3E" w:rsidP="004F730F">
      <w:pPr>
        <w:pStyle w:val="Default"/>
        <w:ind w:left="720" w:firstLine="720"/>
        <w:rPr>
          <w:rFonts w:eastAsia="TimesNewRomanPS-BoldMT" w:cs="SimSun"/>
          <w:bCs/>
          <w:i/>
          <w:color w:val="C00000"/>
          <w:lang w:eastAsia="zh-CN"/>
        </w:rPr>
      </w:pPr>
      <w:r w:rsidRPr="004F730F">
        <w:rPr>
          <w:rFonts w:eastAsia="TimesNewRomanPS-BoldMT" w:cs="SimSun"/>
          <w:bCs/>
          <w:i/>
          <w:color w:val="C00000"/>
          <w:lang w:eastAsia="zh-CN"/>
        </w:rPr>
        <w:t xml:space="preserve"> &gt;&gt;&gt; change(m, 5, 1)</w:t>
      </w:r>
    </w:p>
    <w:p w14:paraId="36770E7F" w14:textId="77777777" w:rsidR="003D5B3E" w:rsidRPr="004F730F" w:rsidRDefault="004F730F" w:rsidP="004F730F">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3D5B3E" w:rsidRPr="004F730F">
        <w:rPr>
          <w:rFonts w:eastAsia="TimesNewRomanPS-BoldMT" w:cs="SimSun"/>
          <w:bCs/>
          <w:i/>
          <w:color w:val="C00000"/>
          <w:lang w:eastAsia="zh-CN"/>
        </w:rPr>
        <w:t>[2, [2, [2, [ ]]]]</w:t>
      </w:r>
    </w:p>
    <w:p w14:paraId="1073E5C5" w14:textId="77777777" w:rsidR="003D5B3E" w:rsidRPr="004F730F" w:rsidRDefault="004F730F" w:rsidP="004F730F">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3D5B3E" w:rsidRPr="004F730F">
        <w:rPr>
          <w:rFonts w:eastAsia="TimesNewRomanPS-BoldMT" w:cs="SimSun"/>
          <w:bCs/>
          <w:i/>
          <w:color w:val="C00000"/>
          <w:lang w:eastAsia="zh-CN"/>
        </w:rPr>
        <w:t>"""</w:t>
      </w:r>
    </w:p>
    <w:p w14:paraId="7EE8ED0A" w14:textId="013A9608" w:rsidR="00005889" w:rsidRPr="00005889" w:rsidRDefault="00005889" w:rsidP="007C405E">
      <w:pPr>
        <w:snapToGrid w:val="0"/>
        <w:ind w:left="1440" w:firstLine="240"/>
        <w:rPr>
          <w:rFonts w:eastAsia="TimesNewRomanPS-BoldMT" w:cs="SimSun"/>
          <w:bCs/>
          <w:color w:val="000000" w:themeColor="text1"/>
          <w:sz w:val="24"/>
          <w:lang w:val="nl-NL" w:eastAsia="zh-CN"/>
        </w:rPr>
      </w:pPr>
      <w:r>
        <w:rPr>
          <w:rFonts w:eastAsia="TimesNewRomanPS-BoldMT" w:cs="SimSun"/>
          <w:bCs/>
          <w:color w:val="000000" w:themeColor="text1"/>
          <w:sz w:val="24"/>
          <w:lang w:val="nl-NL" w:eastAsia="zh-CN"/>
        </w:rPr>
        <w:t>e</w:t>
      </w:r>
      <w:r w:rsidRPr="00005889">
        <w:rPr>
          <w:rFonts w:eastAsia="TimesNewRomanPS-BoldMT" w:cs="SimSun"/>
          <w:bCs/>
          <w:color w:val="000000" w:themeColor="text1"/>
          <w:sz w:val="24"/>
          <w:lang w:val="nl-NL" w:eastAsia="zh-CN"/>
        </w:rPr>
        <w:t>m</w:t>
      </w:r>
      <w:r>
        <w:rPr>
          <w:rFonts w:eastAsia="TimesNewRomanPS-BoldMT" w:cs="SimSun"/>
          <w:bCs/>
          <w:color w:val="000000" w:themeColor="text1"/>
          <w:sz w:val="24"/>
          <w:lang w:val="nl-NL" w:eastAsia="zh-CN"/>
        </w:rPr>
        <w:t>pty=[]</w:t>
      </w:r>
    </w:p>
    <w:p w14:paraId="0DF57140" w14:textId="46BDEAE3" w:rsidR="007C405E" w:rsidRPr="00005889" w:rsidRDefault="007C405E" w:rsidP="007C405E">
      <w:pPr>
        <w:snapToGrid w:val="0"/>
        <w:ind w:left="1440" w:firstLine="240"/>
        <w:rPr>
          <w:rFonts w:eastAsia="TimesNewRomanPS-BoldMT" w:cs="SimSun"/>
          <w:bCs/>
          <w:color w:val="000000" w:themeColor="text1"/>
          <w:sz w:val="24"/>
          <w:lang w:val="nl-NL" w:eastAsia="zh-CN"/>
        </w:rPr>
      </w:pPr>
      <w:r w:rsidRPr="00005889">
        <w:rPr>
          <w:rFonts w:eastAsia="TimesNewRomanPS-BoldMT" w:cs="SimSun"/>
          <w:bCs/>
          <w:color w:val="000000" w:themeColor="text1"/>
          <w:sz w:val="24"/>
          <w:lang w:val="nl-NL" w:eastAsia="zh-CN"/>
        </w:rPr>
        <w:t>def change(lnk, u, v):</w:t>
      </w:r>
    </w:p>
    <w:p w14:paraId="1C066F1B"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005889">
        <w:rPr>
          <w:rFonts w:eastAsia="TimesNewRomanPS-BoldMT" w:cs="SimSun"/>
          <w:bCs/>
          <w:color w:val="000000" w:themeColor="text1"/>
          <w:sz w:val="24"/>
          <w:lang w:val="nl-NL" w:eastAsia="zh-CN"/>
        </w:rPr>
        <w:t xml:space="preserve">  </w:t>
      </w:r>
      <w:r w:rsidRPr="007C405E">
        <w:rPr>
          <w:rFonts w:eastAsia="TimesNewRomanPS-BoldMT" w:cs="SimSun"/>
          <w:bCs/>
          <w:color w:val="000000" w:themeColor="text1"/>
          <w:sz w:val="24"/>
          <w:lang w:eastAsia="zh-CN"/>
        </w:rPr>
        <w:t>result = empty</w:t>
      </w:r>
    </w:p>
    <w:p w14:paraId="3DE123E5"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while </w:t>
      </w:r>
      <w:proofErr w:type="spellStart"/>
      <w:r w:rsidRPr="007C405E">
        <w:rPr>
          <w:rFonts w:eastAsia="TimesNewRomanPS-BoldMT" w:cs="SimSun"/>
          <w:bCs/>
          <w:color w:val="000000" w:themeColor="text1"/>
          <w:sz w:val="24"/>
          <w:lang w:eastAsia="zh-CN"/>
        </w:rPr>
        <w:t>lenlnk_recur</w:t>
      </w:r>
      <w:proofErr w:type="spellEnd"/>
      <w:r w:rsidRPr="007C405E">
        <w:rPr>
          <w:rFonts w:eastAsia="TimesNewRomanPS-BoldMT" w:cs="SimSun"/>
          <w:bCs/>
          <w:color w:val="000000" w:themeColor="text1"/>
          <w:sz w:val="24"/>
          <w:lang w:eastAsia="zh-CN"/>
        </w:rPr>
        <w:t>(</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 &gt; 0:</w:t>
      </w:r>
    </w:p>
    <w:p w14:paraId="012ACDCE"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if </w:t>
      </w:r>
      <w:proofErr w:type="spellStart"/>
      <w:r w:rsidRPr="007C405E">
        <w:rPr>
          <w:rFonts w:eastAsia="TimesNewRomanPS-BoldMT" w:cs="SimSun"/>
          <w:bCs/>
          <w:color w:val="000000" w:themeColor="text1"/>
          <w:sz w:val="24"/>
          <w:lang w:eastAsia="zh-CN"/>
        </w:rPr>
        <w:t>fst</w:t>
      </w:r>
      <w:proofErr w:type="spellEnd"/>
      <w:r w:rsidRPr="007C405E">
        <w:rPr>
          <w:rFonts w:eastAsia="TimesNewRomanPS-BoldMT" w:cs="SimSun"/>
          <w:bCs/>
          <w:color w:val="000000" w:themeColor="text1"/>
          <w:sz w:val="24"/>
          <w:lang w:eastAsia="zh-CN"/>
        </w:rPr>
        <w:t>(</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 == u:</w:t>
      </w:r>
    </w:p>
    <w:p w14:paraId="6226017F"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result = </w:t>
      </w:r>
      <w:proofErr w:type="spellStart"/>
      <w:r w:rsidRPr="007C405E">
        <w:rPr>
          <w:rFonts w:eastAsia="TimesNewRomanPS-BoldMT" w:cs="SimSun"/>
          <w:bCs/>
          <w:color w:val="000000" w:themeColor="text1"/>
          <w:sz w:val="24"/>
          <w:lang w:eastAsia="zh-CN"/>
        </w:rPr>
        <w:t>extdlnk</w:t>
      </w:r>
      <w:proofErr w:type="spellEnd"/>
      <w:r w:rsidRPr="007C405E">
        <w:rPr>
          <w:rFonts w:eastAsia="TimesNewRomanPS-BoldMT" w:cs="SimSun"/>
          <w:bCs/>
          <w:color w:val="000000" w:themeColor="text1"/>
          <w:sz w:val="24"/>
          <w:lang w:eastAsia="zh-CN"/>
        </w:rPr>
        <w:t>(result, [v, []])</w:t>
      </w:r>
    </w:p>
    <w:p w14:paraId="67143EAD"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else:</w:t>
      </w:r>
    </w:p>
    <w:p w14:paraId="0EB55A7A"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result = </w:t>
      </w:r>
      <w:proofErr w:type="spellStart"/>
      <w:r w:rsidRPr="007C405E">
        <w:rPr>
          <w:rFonts w:eastAsia="TimesNewRomanPS-BoldMT" w:cs="SimSun"/>
          <w:bCs/>
          <w:color w:val="000000" w:themeColor="text1"/>
          <w:sz w:val="24"/>
          <w:lang w:eastAsia="zh-CN"/>
        </w:rPr>
        <w:t>extdlnk</w:t>
      </w:r>
      <w:proofErr w:type="spellEnd"/>
      <w:r w:rsidRPr="007C405E">
        <w:rPr>
          <w:rFonts w:eastAsia="TimesNewRomanPS-BoldMT" w:cs="SimSun"/>
          <w:bCs/>
          <w:color w:val="000000" w:themeColor="text1"/>
          <w:sz w:val="24"/>
          <w:lang w:eastAsia="zh-CN"/>
        </w:rPr>
        <w:t>(result, [</w:t>
      </w:r>
      <w:proofErr w:type="spellStart"/>
      <w:r w:rsidRPr="007C405E">
        <w:rPr>
          <w:rFonts w:eastAsia="TimesNewRomanPS-BoldMT" w:cs="SimSun"/>
          <w:bCs/>
          <w:color w:val="000000" w:themeColor="text1"/>
          <w:sz w:val="24"/>
          <w:lang w:eastAsia="zh-CN"/>
        </w:rPr>
        <w:t>fst</w:t>
      </w:r>
      <w:proofErr w:type="spellEnd"/>
      <w:r w:rsidRPr="007C405E">
        <w:rPr>
          <w:rFonts w:eastAsia="TimesNewRomanPS-BoldMT" w:cs="SimSun"/>
          <w:bCs/>
          <w:color w:val="000000" w:themeColor="text1"/>
          <w:sz w:val="24"/>
          <w:lang w:eastAsia="zh-CN"/>
        </w:rPr>
        <w:t>(</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 []])</w:t>
      </w:r>
    </w:p>
    <w:p w14:paraId="5E5CB5D0"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 xml:space="preserve"> = rest(</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w:t>
      </w:r>
    </w:p>
    <w:p w14:paraId="25B7CEF2"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return  result</w:t>
      </w:r>
    </w:p>
    <w:p w14:paraId="178AE059" w14:textId="77777777" w:rsidR="007C405E" w:rsidRPr="007C405E" w:rsidRDefault="007C405E" w:rsidP="007C405E">
      <w:pPr>
        <w:snapToGrid w:val="0"/>
        <w:ind w:left="1440" w:firstLine="240"/>
        <w:rPr>
          <w:rFonts w:eastAsia="TimesNewRomanPS-BoldMT" w:cs="SimSun"/>
          <w:bCs/>
          <w:color w:val="000000" w:themeColor="text1"/>
          <w:sz w:val="24"/>
          <w:lang w:eastAsia="zh-CN"/>
        </w:rPr>
      </w:pPr>
    </w:p>
    <w:p w14:paraId="45CD8648" w14:textId="77777777" w:rsidR="007C405E" w:rsidRPr="007C405E" w:rsidRDefault="007C405E" w:rsidP="007C405E">
      <w:pPr>
        <w:snapToGrid w:val="0"/>
        <w:ind w:left="1440" w:firstLine="240"/>
        <w:rPr>
          <w:rFonts w:eastAsia="TimesNewRomanPS-BoldMT" w:cs="SimSun"/>
          <w:bCs/>
          <w:color w:val="000000" w:themeColor="text1"/>
          <w:sz w:val="24"/>
          <w:lang w:eastAsia="zh-CN"/>
        </w:rPr>
      </w:pPr>
    </w:p>
    <w:p w14:paraId="78A54AB9"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def </w:t>
      </w:r>
      <w:proofErr w:type="spellStart"/>
      <w:r w:rsidRPr="007C405E">
        <w:rPr>
          <w:rFonts w:eastAsia="TimesNewRomanPS-BoldMT" w:cs="SimSun"/>
          <w:bCs/>
          <w:color w:val="000000" w:themeColor="text1"/>
          <w:sz w:val="24"/>
          <w:lang w:eastAsia="zh-CN"/>
        </w:rPr>
        <w:t>extdlnk</w:t>
      </w:r>
      <w:proofErr w:type="spellEnd"/>
      <w:r w:rsidRPr="007C405E">
        <w:rPr>
          <w:rFonts w:eastAsia="TimesNewRomanPS-BoldMT" w:cs="SimSun"/>
          <w:bCs/>
          <w:color w:val="000000" w:themeColor="text1"/>
          <w:sz w:val="24"/>
          <w:lang w:eastAsia="zh-CN"/>
        </w:rPr>
        <w:t>(s, t):</w:t>
      </w:r>
    </w:p>
    <w:p w14:paraId="7830A1DA"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assert </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 xml:space="preserve">(s) and </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(t)</w:t>
      </w:r>
    </w:p>
    <w:p w14:paraId="7CBE11C4"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if s == empty:</w:t>
      </w:r>
    </w:p>
    <w:p w14:paraId="22BC89DC"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return t</w:t>
      </w:r>
    </w:p>
    <w:p w14:paraId="360187ED"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else:</w:t>
      </w:r>
    </w:p>
    <w:p w14:paraId="73C8621E"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return  link(</w:t>
      </w:r>
      <w:proofErr w:type="spellStart"/>
      <w:r w:rsidRPr="007C405E">
        <w:rPr>
          <w:rFonts w:eastAsia="TimesNewRomanPS-BoldMT" w:cs="SimSun"/>
          <w:bCs/>
          <w:color w:val="000000" w:themeColor="text1"/>
          <w:sz w:val="24"/>
          <w:lang w:eastAsia="zh-CN"/>
        </w:rPr>
        <w:t>fst</w:t>
      </w:r>
      <w:proofErr w:type="spellEnd"/>
      <w:r w:rsidRPr="007C405E">
        <w:rPr>
          <w:rFonts w:eastAsia="TimesNewRomanPS-BoldMT" w:cs="SimSun"/>
          <w:bCs/>
          <w:color w:val="000000" w:themeColor="text1"/>
          <w:sz w:val="24"/>
          <w:lang w:eastAsia="zh-CN"/>
        </w:rPr>
        <w:t xml:space="preserve">(s),  </w:t>
      </w:r>
      <w:proofErr w:type="spellStart"/>
      <w:r w:rsidRPr="007C405E">
        <w:rPr>
          <w:rFonts w:eastAsia="TimesNewRomanPS-BoldMT" w:cs="SimSun"/>
          <w:bCs/>
          <w:color w:val="000000" w:themeColor="text1"/>
          <w:sz w:val="24"/>
          <w:lang w:eastAsia="zh-CN"/>
        </w:rPr>
        <w:t>extdlnk</w:t>
      </w:r>
      <w:proofErr w:type="spellEnd"/>
      <w:r w:rsidRPr="007C405E">
        <w:rPr>
          <w:rFonts w:eastAsia="TimesNewRomanPS-BoldMT" w:cs="SimSun"/>
          <w:bCs/>
          <w:color w:val="000000" w:themeColor="text1"/>
          <w:sz w:val="24"/>
          <w:lang w:eastAsia="zh-CN"/>
        </w:rPr>
        <w:t>(rest(s), t))</w:t>
      </w:r>
    </w:p>
    <w:p w14:paraId="6968FCA0" w14:textId="77777777" w:rsidR="007C405E" w:rsidRPr="007C405E" w:rsidRDefault="007C405E" w:rsidP="007C405E">
      <w:pPr>
        <w:snapToGrid w:val="0"/>
        <w:ind w:left="1440" w:firstLine="240"/>
        <w:rPr>
          <w:rFonts w:eastAsia="TimesNewRomanPS-BoldMT" w:cs="SimSun"/>
          <w:bCs/>
          <w:color w:val="000000" w:themeColor="text1"/>
          <w:sz w:val="24"/>
          <w:lang w:eastAsia="zh-CN"/>
        </w:rPr>
      </w:pPr>
    </w:p>
    <w:p w14:paraId="7BB07D55"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def </w:t>
      </w:r>
      <w:proofErr w:type="spellStart"/>
      <w:r w:rsidRPr="007C405E">
        <w:rPr>
          <w:rFonts w:eastAsia="TimesNewRomanPS-BoldMT" w:cs="SimSun"/>
          <w:bCs/>
          <w:color w:val="000000" w:themeColor="text1"/>
          <w:sz w:val="24"/>
          <w:lang w:eastAsia="zh-CN"/>
        </w:rPr>
        <w:t>lenlnk_recur</w:t>
      </w:r>
      <w:proofErr w:type="spellEnd"/>
      <w:r w:rsidRPr="007C405E">
        <w:rPr>
          <w:rFonts w:eastAsia="TimesNewRomanPS-BoldMT" w:cs="SimSun"/>
          <w:bCs/>
          <w:color w:val="000000" w:themeColor="text1"/>
          <w:sz w:val="24"/>
          <w:lang w:eastAsia="zh-CN"/>
        </w:rPr>
        <w:t xml:space="preserve"> (s):</w:t>
      </w:r>
    </w:p>
    <w:p w14:paraId="3CC525B5"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if  s == empty:</w:t>
      </w:r>
    </w:p>
    <w:p w14:paraId="72446618"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return 0</w:t>
      </w:r>
    </w:p>
    <w:p w14:paraId="450DA2A6"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return  1+ </w:t>
      </w:r>
      <w:proofErr w:type="spellStart"/>
      <w:r w:rsidRPr="007C405E">
        <w:rPr>
          <w:rFonts w:eastAsia="TimesNewRomanPS-BoldMT" w:cs="SimSun"/>
          <w:bCs/>
          <w:color w:val="000000" w:themeColor="text1"/>
          <w:sz w:val="24"/>
          <w:lang w:eastAsia="zh-CN"/>
        </w:rPr>
        <w:t>lenlnk_recur</w:t>
      </w:r>
      <w:proofErr w:type="spellEnd"/>
      <w:r w:rsidRPr="007C405E">
        <w:rPr>
          <w:rFonts w:eastAsia="TimesNewRomanPS-BoldMT" w:cs="SimSun"/>
          <w:bCs/>
          <w:color w:val="000000" w:themeColor="text1"/>
          <w:sz w:val="24"/>
          <w:lang w:eastAsia="zh-CN"/>
        </w:rPr>
        <w:t xml:space="preserve"> (rest(s))</w:t>
      </w:r>
    </w:p>
    <w:p w14:paraId="3725A4EE" w14:textId="77777777" w:rsidR="007C405E" w:rsidRPr="007C405E" w:rsidRDefault="007C405E" w:rsidP="007C405E">
      <w:pPr>
        <w:snapToGrid w:val="0"/>
        <w:ind w:left="1440" w:firstLine="240"/>
        <w:rPr>
          <w:rFonts w:eastAsia="TimesNewRomanPS-BoldMT" w:cs="SimSun"/>
          <w:bCs/>
          <w:color w:val="000000" w:themeColor="text1"/>
          <w:sz w:val="24"/>
          <w:lang w:eastAsia="zh-CN"/>
        </w:rPr>
      </w:pPr>
    </w:p>
    <w:p w14:paraId="3A350425"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def </w:t>
      </w:r>
      <w:proofErr w:type="spellStart"/>
      <w:r w:rsidRPr="007C405E">
        <w:rPr>
          <w:rFonts w:eastAsia="TimesNewRomanPS-BoldMT" w:cs="SimSun"/>
          <w:bCs/>
          <w:color w:val="000000" w:themeColor="text1"/>
          <w:sz w:val="24"/>
          <w:lang w:eastAsia="zh-CN"/>
        </w:rPr>
        <w:t>fst</w:t>
      </w:r>
      <w:proofErr w:type="spellEnd"/>
      <w:r w:rsidRPr="007C405E">
        <w:rPr>
          <w:rFonts w:eastAsia="TimesNewRomanPS-BoldMT" w:cs="SimSun"/>
          <w:bCs/>
          <w:color w:val="000000" w:themeColor="text1"/>
          <w:sz w:val="24"/>
          <w:lang w:eastAsia="zh-CN"/>
        </w:rPr>
        <w:t>(s):</w:t>
      </w:r>
    </w:p>
    <w:p w14:paraId="1EECD66F"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assert </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(s), "</w:t>
      </w:r>
      <w:proofErr w:type="spellStart"/>
      <w:r w:rsidRPr="007C405E">
        <w:rPr>
          <w:rFonts w:eastAsia="TimesNewRomanPS-BoldMT" w:cs="SimSun"/>
          <w:bCs/>
          <w:color w:val="000000" w:themeColor="text1"/>
          <w:sz w:val="24"/>
          <w:lang w:eastAsia="zh-CN"/>
        </w:rPr>
        <w:t>fst</w:t>
      </w:r>
      <w:proofErr w:type="spellEnd"/>
      <w:r w:rsidRPr="007C405E">
        <w:rPr>
          <w:rFonts w:eastAsia="TimesNewRomanPS-BoldMT" w:cs="SimSun"/>
          <w:bCs/>
          <w:color w:val="000000" w:themeColor="text1"/>
          <w:sz w:val="24"/>
          <w:lang w:eastAsia="zh-CN"/>
        </w:rPr>
        <w:t xml:space="preserve"> only for </w:t>
      </w:r>
      <w:proofErr w:type="spellStart"/>
      <w:r w:rsidRPr="007C405E">
        <w:rPr>
          <w:rFonts w:eastAsia="TimesNewRomanPS-BoldMT" w:cs="SimSun"/>
          <w:bCs/>
          <w:color w:val="000000" w:themeColor="text1"/>
          <w:sz w:val="24"/>
          <w:lang w:eastAsia="zh-CN"/>
        </w:rPr>
        <w:t>lnkdlst</w:t>
      </w:r>
      <w:proofErr w:type="spellEnd"/>
      <w:r w:rsidRPr="007C405E">
        <w:rPr>
          <w:rFonts w:eastAsia="TimesNewRomanPS-BoldMT" w:cs="SimSun"/>
          <w:bCs/>
          <w:color w:val="000000" w:themeColor="text1"/>
          <w:sz w:val="24"/>
          <w:lang w:eastAsia="zh-CN"/>
        </w:rPr>
        <w:t xml:space="preserve"> "</w:t>
      </w:r>
    </w:p>
    <w:p w14:paraId="7EEB35BD"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assert s != empty, "no first"</w:t>
      </w:r>
    </w:p>
    <w:p w14:paraId="20799690"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return s[0]</w:t>
      </w:r>
    </w:p>
    <w:p w14:paraId="7391D260" w14:textId="77777777" w:rsidR="007C405E" w:rsidRPr="007C405E" w:rsidRDefault="007C405E" w:rsidP="007C405E">
      <w:pPr>
        <w:snapToGrid w:val="0"/>
        <w:ind w:left="1440" w:firstLine="240"/>
        <w:rPr>
          <w:rFonts w:eastAsia="TimesNewRomanPS-BoldMT" w:cs="SimSun"/>
          <w:bCs/>
          <w:color w:val="000000" w:themeColor="text1"/>
          <w:sz w:val="24"/>
          <w:lang w:eastAsia="zh-CN"/>
        </w:rPr>
      </w:pPr>
    </w:p>
    <w:p w14:paraId="3C409254"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def link(</w:t>
      </w:r>
      <w:proofErr w:type="spellStart"/>
      <w:r w:rsidRPr="007C405E">
        <w:rPr>
          <w:rFonts w:eastAsia="TimesNewRomanPS-BoldMT" w:cs="SimSun"/>
          <w:bCs/>
          <w:color w:val="000000" w:themeColor="text1"/>
          <w:sz w:val="24"/>
          <w:lang w:eastAsia="zh-CN"/>
        </w:rPr>
        <w:t>fst</w:t>
      </w:r>
      <w:proofErr w:type="spellEnd"/>
      <w:r w:rsidRPr="007C405E">
        <w:rPr>
          <w:rFonts w:eastAsia="TimesNewRomanPS-BoldMT" w:cs="SimSun"/>
          <w:bCs/>
          <w:color w:val="000000" w:themeColor="text1"/>
          <w:sz w:val="24"/>
          <w:lang w:eastAsia="zh-CN"/>
        </w:rPr>
        <w:t>, rest):</w:t>
      </w:r>
    </w:p>
    <w:p w14:paraId="143A7842"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assert </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 xml:space="preserve">(rest), "rest for </w:t>
      </w:r>
      <w:proofErr w:type="spellStart"/>
      <w:r w:rsidRPr="007C405E">
        <w:rPr>
          <w:rFonts w:eastAsia="TimesNewRomanPS-BoldMT" w:cs="SimSun"/>
          <w:bCs/>
          <w:color w:val="000000" w:themeColor="text1"/>
          <w:sz w:val="24"/>
          <w:lang w:eastAsia="zh-CN"/>
        </w:rPr>
        <w:t>lnkdlst</w:t>
      </w:r>
      <w:proofErr w:type="spellEnd"/>
      <w:r w:rsidRPr="007C405E">
        <w:rPr>
          <w:rFonts w:eastAsia="TimesNewRomanPS-BoldMT" w:cs="SimSun"/>
          <w:bCs/>
          <w:color w:val="000000" w:themeColor="text1"/>
          <w:sz w:val="24"/>
          <w:lang w:eastAsia="zh-CN"/>
        </w:rPr>
        <w:t>"</w:t>
      </w:r>
    </w:p>
    <w:p w14:paraId="22244A5B"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return [</w:t>
      </w:r>
      <w:proofErr w:type="spellStart"/>
      <w:r w:rsidRPr="007C405E">
        <w:rPr>
          <w:rFonts w:eastAsia="TimesNewRomanPS-BoldMT" w:cs="SimSun"/>
          <w:bCs/>
          <w:color w:val="000000" w:themeColor="text1"/>
          <w:sz w:val="24"/>
          <w:lang w:eastAsia="zh-CN"/>
        </w:rPr>
        <w:t>fst</w:t>
      </w:r>
      <w:proofErr w:type="spellEnd"/>
      <w:r w:rsidRPr="007C405E">
        <w:rPr>
          <w:rFonts w:eastAsia="TimesNewRomanPS-BoldMT" w:cs="SimSun"/>
          <w:bCs/>
          <w:color w:val="000000" w:themeColor="text1"/>
          <w:sz w:val="24"/>
          <w:lang w:eastAsia="zh-CN"/>
        </w:rPr>
        <w:t>, rest]</w:t>
      </w:r>
    </w:p>
    <w:p w14:paraId="65453862" w14:textId="77777777" w:rsidR="007C405E" w:rsidRPr="007C405E" w:rsidRDefault="007C405E" w:rsidP="007C405E">
      <w:pPr>
        <w:snapToGrid w:val="0"/>
        <w:ind w:left="1440" w:firstLine="240"/>
        <w:rPr>
          <w:rFonts w:eastAsia="TimesNewRomanPS-BoldMT" w:cs="SimSun"/>
          <w:bCs/>
          <w:color w:val="000000" w:themeColor="text1"/>
          <w:sz w:val="24"/>
          <w:lang w:eastAsia="zh-CN"/>
        </w:rPr>
      </w:pPr>
    </w:p>
    <w:p w14:paraId="2B90F1B4"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def rest(s):</w:t>
      </w:r>
    </w:p>
    <w:p w14:paraId="729541A8"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assert </w:t>
      </w:r>
      <w:proofErr w:type="spellStart"/>
      <w:r w:rsidRPr="007C405E">
        <w:rPr>
          <w:rFonts w:eastAsia="TimesNewRomanPS-BoldMT" w:cs="SimSun"/>
          <w:bCs/>
          <w:color w:val="000000" w:themeColor="text1"/>
          <w:sz w:val="24"/>
          <w:lang w:eastAsia="zh-CN"/>
        </w:rPr>
        <w:t>lnk</w:t>
      </w:r>
      <w:proofErr w:type="spellEnd"/>
      <w:r w:rsidRPr="007C405E">
        <w:rPr>
          <w:rFonts w:eastAsia="TimesNewRomanPS-BoldMT" w:cs="SimSun"/>
          <w:bCs/>
          <w:color w:val="000000" w:themeColor="text1"/>
          <w:sz w:val="24"/>
          <w:lang w:eastAsia="zh-CN"/>
        </w:rPr>
        <w:t xml:space="preserve">(s), "rest for </w:t>
      </w:r>
      <w:proofErr w:type="spellStart"/>
      <w:r w:rsidRPr="007C405E">
        <w:rPr>
          <w:rFonts w:eastAsia="TimesNewRomanPS-BoldMT" w:cs="SimSun"/>
          <w:bCs/>
          <w:color w:val="000000" w:themeColor="text1"/>
          <w:sz w:val="24"/>
          <w:lang w:eastAsia="zh-CN"/>
        </w:rPr>
        <w:t>lnkd</w:t>
      </w:r>
      <w:proofErr w:type="spellEnd"/>
      <w:r w:rsidRPr="007C405E">
        <w:rPr>
          <w:rFonts w:eastAsia="TimesNewRomanPS-BoldMT" w:cs="SimSun"/>
          <w:bCs/>
          <w:color w:val="000000" w:themeColor="text1"/>
          <w:sz w:val="24"/>
          <w:lang w:eastAsia="zh-CN"/>
        </w:rPr>
        <w:t xml:space="preserve"> </w:t>
      </w:r>
      <w:proofErr w:type="spellStart"/>
      <w:r w:rsidRPr="007C405E">
        <w:rPr>
          <w:rFonts w:eastAsia="TimesNewRomanPS-BoldMT" w:cs="SimSun"/>
          <w:bCs/>
          <w:color w:val="000000" w:themeColor="text1"/>
          <w:sz w:val="24"/>
          <w:lang w:eastAsia="zh-CN"/>
        </w:rPr>
        <w:t>lst</w:t>
      </w:r>
      <w:proofErr w:type="spellEnd"/>
      <w:r w:rsidRPr="007C405E">
        <w:rPr>
          <w:rFonts w:eastAsia="TimesNewRomanPS-BoldMT" w:cs="SimSun"/>
          <w:bCs/>
          <w:color w:val="000000" w:themeColor="text1"/>
          <w:sz w:val="24"/>
          <w:lang w:eastAsia="zh-CN"/>
        </w:rPr>
        <w:t>"</w:t>
      </w:r>
    </w:p>
    <w:p w14:paraId="6304BDDE"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assert s != empty, "no rest"</w:t>
      </w:r>
    </w:p>
    <w:p w14:paraId="47F4E6F5"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 xml:space="preserve">  return s[1]</w:t>
      </w:r>
    </w:p>
    <w:p w14:paraId="194D21C5" w14:textId="77777777" w:rsidR="007C405E" w:rsidRPr="007C405E" w:rsidRDefault="007C405E" w:rsidP="007C405E">
      <w:pPr>
        <w:snapToGrid w:val="0"/>
        <w:ind w:left="1440" w:firstLine="240"/>
        <w:rPr>
          <w:rFonts w:eastAsia="TimesNewRomanPS-BoldMT" w:cs="SimSun"/>
          <w:bCs/>
          <w:color w:val="000000" w:themeColor="text1"/>
          <w:sz w:val="24"/>
          <w:lang w:eastAsia="zh-CN"/>
        </w:rPr>
      </w:pPr>
    </w:p>
    <w:p w14:paraId="3F153119" w14:textId="77777777" w:rsidR="007C405E" w:rsidRPr="007C405E" w:rsidRDefault="007C405E" w:rsidP="007C405E">
      <w:pPr>
        <w:snapToGrid w:val="0"/>
        <w:ind w:left="1440" w:firstLine="240"/>
        <w:rPr>
          <w:rFonts w:eastAsia="TimesNewRomanPS-BoldMT" w:cs="SimSun"/>
          <w:bCs/>
          <w:color w:val="000000" w:themeColor="text1"/>
          <w:sz w:val="24"/>
          <w:lang w:eastAsia="zh-CN"/>
        </w:rPr>
      </w:pPr>
    </w:p>
    <w:p w14:paraId="2B095E34"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l = link(1, link(2, link(3, empty)))</w:t>
      </w:r>
    </w:p>
    <w:p w14:paraId="216FCDBB"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n=change(l, 3, 1)</w:t>
      </w:r>
    </w:p>
    <w:p w14:paraId="5934346E"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print(n)</w:t>
      </w:r>
    </w:p>
    <w:p w14:paraId="42CC5453"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m=change(n, 1, 2)</w:t>
      </w:r>
    </w:p>
    <w:p w14:paraId="33CBD15D" w14:textId="77777777" w:rsidR="007C405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print(m)</w:t>
      </w:r>
    </w:p>
    <w:p w14:paraId="494282EB" w14:textId="2D2BB521" w:rsidR="003D5B3E" w:rsidRPr="007C405E" w:rsidRDefault="007C405E" w:rsidP="007C405E">
      <w:pPr>
        <w:snapToGrid w:val="0"/>
        <w:ind w:left="1440" w:firstLine="240"/>
        <w:rPr>
          <w:rFonts w:eastAsia="TimesNewRomanPS-BoldMT" w:cs="SimSun"/>
          <w:bCs/>
          <w:color w:val="000000" w:themeColor="text1"/>
          <w:sz w:val="24"/>
          <w:lang w:eastAsia="zh-CN"/>
        </w:rPr>
      </w:pPr>
      <w:r w:rsidRPr="007C405E">
        <w:rPr>
          <w:rFonts w:eastAsia="TimesNewRomanPS-BoldMT" w:cs="SimSun"/>
          <w:bCs/>
          <w:color w:val="000000" w:themeColor="text1"/>
          <w:sz w:val="24"/>
          <w:lang w:eastAsia="zh-CN"/>
        </w:rPr>
        <w:t>change(m, 5, 1)</w:t>
      </w:r>
    </w:p>
    <w:p w14:paraId="17A54EBC" w14:textId="77777777" w:rsidR="003D5B3E" w:rsidRPr="00243AA9" w:rsidRDefault="003D5B3E" w:rsidP="00243AA9">
      <w:pPr>
        <w:pStyle w:val="Default"/>
        <w:numPr>
          <w:ilvl w:val="0"/>
          <w:numId w:val="8"/>
        </w:numPr>
        <w:ind w:left="270" w:hanging="270"/>
        <w:rPr>
          <w:rFonts w:eastAsia="TimesNewRomanPS-BoldMT" w:cs="SimSun"/>
          <w:bCs/>
          <w:lang w:eastAsia="zh-CN"/>
        </w:rPr>
      </w:pPr>
      <w:r w:rsidRPr="00243AA9">
        <w:rPr>
          <w:rFonts w:eastAsia="TimesNewRomanPS-BoldMT" w:cs="SimSun"/>
          <w:bCs/>
          <w:lang w:eastAsia="zh-CN"/>
        </w:rPr>
        <w:t>Generate a function to append element to the end of linked list.</w:t>
      </w:r>
    </w:p>
    <w:p w14:paraId="3BCA4236" w14:textId="77777777" w:rsidR="003D5B3E" w:rsidRDefault="003D5B3E" w:rsidP="003D5B3E">
      <w:pPr>
        <w:pStyle w:val="ListParagraph"/>
        <w:snapToGrid w:val="0"/>
        <w:rPr>
          <w:rFonts w:eastAsia="TimesNewRomanPS-BoldMT" w:cs="SimSun"/>
          <w:bCs/>
          <w:sz w:val="24"/>
          <w:lang w:eastAsia="zh-CN"/>
        </w:rPr>
      </w:pPr>
    </w:p>
    <w:p w14:paraId="595AE922" w14:textId="77777777" w:rsidR="003D5B3E" w:rsidRDefault="003D5B3E" w:rsidP="003D5B3E">
      <w:pPr>
        <w:snapToGrid w:val="0"/>
        <w:ind w:left="1440"/>
        <w:rPr>
          <w:rFonts w:eastAsia="TimesNewRomanPS-BoldMT" w:cs="SimSun"/>
          <w:bCs/>
          <w:i/>
          <w:sz w:val="22"/>
          <w:lang w:eastAsia="zh-CN"/>
        </w:rPr>
      </w:pPr>
      <w:r w:rsidRPr="0015537D">
        <w:rPr>
          <w:rFonts w:eastAsia="TimesNewRomanPS-BoldMT" w:cs="SimSun" w:hint="eastAsia"/>
          <w:b/>
          <w:bCs/>
          <w:i/>
          <w:color w:val="1F497D" w:themeColor="text2"/>
          <w:sz w:val="24"/>
          <w:lang w:eastAsia="zh-CN"/>
        </w:rPr>
        <w:t>def</w:t>
      </w:r>
      <w:r>
        <w:rPr>
          <w:rFonts w:eastAsia="TimesNewRomanPS-BoldMT" w:cs="SimSun" w:hint="eastAsia"/>
          <w:bCs/>
          <w:i/>
          <w:sz w:val="22"/>
          <w:lang w:eastAsia="zh-CN"/>
        </w:rPr>
        <w:t xml:space="preserve"> </w:t>
      </w:r>
      <w:proofErr w:type="spellStart"/>
      <w:r w:rsidRPr="0015537D">
        <w:rPr>
          <w:rFonts w:eastAsia="TimesNewRomanPS-BoldMT" w:cs="SimSun" w:hint="eastAsia"/>
          <w:b/>
          <w:bCs/>
          <w:i/>
          <w:color w:val="948A54" w:themeColor="background2" w:themeShade="80"/>
          <w:sz w:val="24"/>
          <w:lang w:eastAsia="zh-CN"/>
        </w:rPr>
        <w:t>ap</w:t>
      </w:r>
      <w:r w:rsidRPr="0015537D">
        <w:rPr>
          <w:rFonts w:eastAsia="TimesNewRomanPS-BoldMT" w:cs="SimSun"/>
          <w:b/>
          <w:bCs/>
          <w:i/>
          <w:color w:val="948A54" w:themeColor="background2" w:themeShade="80"/>
          <w:sz w:val="24"/>
          <w:lang w:eastAsia="zh-CN"/>
        </w:rPr>
        <w:t>nd</w:t>
      </w:r>
      <w:proofErr w:type="spellEnd"/>
      <w:r w:rsidRPr="0015537D">
        <w:rPr>
          <w:rFonts w:eastAsia="TimesNewRomanPS-BoldMT" w:cs="SimSun" w:hint="eastAsia"/>
          <w:b/>
          <w:bCs/>
          <w:i/>
          <w:color w:val="948A54" w:themeColor="background2" w:themeShade="80"/>
          <w:sz w:val="24"/>
          <w:lang w:eastAsia="zh-CN"/>
        </w:rPr>
        <w:t>(</w:t>
      </w:r>
      <w:proofErr w:type="spellStart"/>
      <w:r w:rsidRPr="0015537D">
        <w:rPr>
          <w:rFonts w:eastAsia="TimesNewRomanPS-BoldMT" w:cs="SimSun" w:hint="eastAsia"/>
          <w:b/>
          <w:bCs/>
          <w:i/>
          <w:color w:val="948A54" w:themeColor="background2" w:themeShade="80"/>
          <w:sz w:val="24"/>
          <w:lang w:eastAsia="zh-CN"/>
        </w:rPr>
        <w:t>l</w:t>
      </w:r>
      <w:r w:rsidRPr="0015537D">
        <w:rPr>
          <w:rFonts w:eastAsia="TimesNewRomanPS-BoldMT" w:cs="SimSun"/>
          <w:b/>
          <w:bCs/>
          <w:i/>
          <w:color w:val="948A54" w:themeColor="background2" w:themeShade="80"/>
          <w:sz w:val="24"/>
          <w:lang w:eastAsia="zh-CN"/>
        </w:rPr>
        <w:t>nk</w:t>
      </w:r>
      <w:proofErr w:type="spellEnd"/>
      <w:r w:rsidRPr="0015537D">
        <w:rPr>
          <w:rFonts w:eastAsia="TimesNewRomanPS-BoldMT" w:cs="SimSun" w:hint="eastAsia"/>
          <w:b/>
          <w:bCs/>
          <w:i/>
          <w:color w:val="948A54" w:themeColor="background2" w:themeShade="80"/>
          <w:sz w:val="24"/>
          <w:lang w:eastAsia="zh-CN"/>
        </w:rPr>
        <w:t xml:space="preserve">, </w:t>
      </w:r>
      <w:r w:rsidRPr="0015537D">
        <w:rPr>
          <w:rFonts w:eastAsia="TimesNewRomanPS-BoldMT" w:cs="SimSun"/>
          <w:b/>
          <w:bCs/>
          <w:i/>
          <w:color w:val="948A54" w:themeColor="background2" w:themeShade="80"/>
          <w:sz w:val="24"/>
          <w:lang w:eastAsia="zh-CN"/>
        </w:rPr>
        <w:t>m</w:t>
      </w:r>
      <w:r w:rsidRPr="0015537D">
        <w:rPr>
          <w:rFonts w:eastAsia="TimesNewRomanPS-BoldMT" w:cs="SimSun" w:hint="eastAsia"/>
          <w:b/>
          <w:bCs/>
          <w:i/>
          <w:color w:val="948A54" w:themeColor="background2" w:themeShade="80"/>
          <w:sz w:val="24"/>
          <w:lang w:eastAsia="zh-CN"/>
        </w:rPr>
        <w:t>):</w:t>
      </w:r>
    </w:p>
    <w:p w14:paraId="0FAE9D30" w14:textId="7EEDDD3C" w:rsidR="003D5B3E" w:rsidRDefault="003D5B3E" w:rsidP="0015537D">
      <w:pPr>
        <w:pStyle w:val="Default"/>
        <w:ind w:left="720" w:firstLine="720"/>
        <w:rPr>
          <w:rFonts w:eastAsia="TimesNewRomanPS-BoldMT" w:cs="SimSun"/>
          <w:bCs/>
          <w:i/>
          <w:color w:val="C00000"/>
          <w:lang w:eastAsia="zh-CN"/>
        </w:rPr>
      </w:pPr>
      <w:r>
        <w:rPr>
          <w:rFonts w:eastAsia="TimesNewRomanPS-BoldMT" w:cs="SimSun" w:hint="eastAsia"/>
          <w:bCs/>
          <w:i/>
          <w:sz w:val="22"/>
          <w:lang w:eastAsia="zh-CN"/>
        </w:rPr>
        <w:br/>
        <w:t xml:space="preserve">   </w:t>
      </w:r>
      <w:r w:rsidR="0015537D">
        <w:rPr>
          <w:rFonts w:eastAsia="TimesNewRomanPS-BoldMT" w:cs="SimSun"/>
          <w:bCs/>
          <w:i/>
          <w:sz w:val="22"/>
          <w:lang w:eastAsia="zh-CN"/>
        </w:rPr>
        <w:tab/>
      </w:r>
      <w:r>
        <w:rPr>
          <w:rFonts w:eastAsia="TimesNewRomanPS-BoldMT" w:cs="SimSun" w:hint="eastAsia"/>
          <w:bCs/>
          <w:i/>
          <w:sz w:val="22"/>
          <w:lang w:eastAsia="zh-CN"/>
        </w:rPr>
        <w:t xml:space="preserve"> </w:t>
      </w:r>
      <w:r w:rsidRPr="0015537D">
        <w:rPr>
          <w:rFonts w:eastAsia="TimesNewRomanPS-BoldMT" w:cs="SimSun" w:hint="eastAsia"/>
          <w:bCs/>
          <w:i/>
          <w:color w:val="C00000"/>
          <w:lang w:eastAsia="zh-CN"/>
        </w:rPr>
        <w:t xml:space="preserve">"""Adds the element </w:t>
      </w:r>
      <w:r w:rsidRPr="0015537D">
        <w:rPr>
          <w:rFonts w:eastAsia="TimesNewRomanPS-BoldMT" w:cs="SimSun"/>
          <w:bCs/>
          <w:i/>
          <w:color w:val="C00000"/>
          <w:lang w:eastAsia="zh-CN"/>
        </w:rPr>
        <w:t>m</w:t>
      </w:r>
      <w:r w:rsidRPr="0015537D">
        <w:rPr>
          <w:rFonts w:eastAsia="TimesNewRomanPS-BoldMT" w:cs="SimSun" w:hint="eastAsia"/>
          <w:bCs/>
          <w:i/>
          <w:color w:val="C00000"/>
          <w:lang w:eastAsia="zh-CN"/>
        </w:rPr>
        <w:t xml:space="preserve"> to the end of </w:t>
      </w:r>
      <w:proofErr w:type="spellStart"/>
      <w:r w:rsidRPr="0015537D">
        <w:rPr>
          <w:rFonts w:eastAsia="TimesNewRomanPS-BoldMT" w:cs="SimSun" w:hint="eastAsia"/>
          <w:bCs/>
          <w:i/>
          <w:color w:val="C00000"/>
          <w:lang w:eastAsia="zh-CN"/>
        </w:rPr>
        <w:t>l</w:t>
      </w:r>
      <w:r w:rsidRPr="0015537D">
        <w:rPr>
          <w:rFonts w:eastAsia="TimesNewRomanPS-BoldMT" w:cs="SimSun"/>
          <w:bCs/>
          <w:i/>
          <w:color w:val="C00000"/>
          <w:lang w:eastAsia="zh-CN"/>
        </w:rPr>
        <w:t>nk</w:t>
      </w:r>
      <w:proofErr w:type="spellEnd"/>
      <w:r w:rsidRPr="0015537D">
        <w:rPr>
          <w:rFonts w:eastAsia="TimesNewRomanPS-BoldMT" w:cs="SimSun" w:hint="eastAsia"/>
          <w:bCs/>
          <w:i/>
          <w:color w:val="C00000"/>
          <w:lang w:eastAsia="zh-CN"/>
        </w:rPr>
        <w:br/>
      </w:r>
      <w:r w:rsidRPr="0015537D">
        <w:rPr>
          <w:rFonts w:eastAsia="TimesNewRomanPS-BoldMT" w:cs="SimSun" w:hint="eastAsia"/>
          <w:bCs/>
          <w:i/>
          <w:color w:val="C00000"/>
          <w:lang w:eastAsia="zh-CN"/>
        </w:rPr>
        <w:br/>
        <w:t xml:space="preserve">    </w:t>
      </w:r>
      <w:r w:rsidR="0015537D">
        <w:rPr>
          <w:rFonts w:eastAsia="TimesNewRomanPS-BoldMT" w:cs="SimSun"/>
          <w:bCs/>
          <w:i/>
          <w:color w:val="C00000"/>
          <w:lang w:eastAsia="zh-CN"/>
        </w:rPr>
        <w:tab/>
      </w:r>
      <w:r w:rsidRPr="0015537D">
        <w:rPr>
          <w:rFonts w:eastAsia="TimesNewRomanPS-BoldMT" w:cs="SimSun" w:hint="eastAsia"/>
          <w:bCs/>
          <w:i/>
          <w:color w:val="C00000"/>
          <w:lang w:eastAsia="zh-CN"/>
        </w:rPr>
        <w:t xml:space="preserve">&gt;&gt;&gt; </w:t>
      </w:r>
      <w:r w:rsidRPr="0015537D">
        <w:rPr>
          <w:rFonts w:eastAsia="TimesNewRomanPS-BoldMT" w:cs="SimSun"/>
          <w:bCs/>
          <w:i/>
          <w:color w:val="C00000"/>
          <w:lang w:eastAsia="zh-CN"/>
        </w:rPr>
        <w:t>l</w:t>
      </w:r>
      <w:r w:rsidRPr="0015537D">
        <w:rPr>
          <w:rFonts w:eastAsia="TimesNewRomanPS-BoldMT" w:cs="SimSun" w:hint="eastAsia"/>
          <w:bCs/>
          <w:i/>
          <w:color w:val="C00000"/>
          <w:lang w:eastAsia="zh-CN"/>
        </w:rPr>
        <w:t xml:space="preserve"> = link(1, link(2, link(3</w:t>
      </w:r>
      <w:r w:rsidRPr="0015537D">
        <w:rPr>
          <w:rFonts w:eastAsia="TimesNewRomanPS-BoldMT" w:cs="SimSun"/>
          <w:bCs/>
          <w:i/>
          <w:color w:val="C00000"/>
          <w:lang w:eastAsia="zh-CN"/>
        </w:rPr>
        <w:t>, empty</w:t>
      </w:r>
      <w:r w:rsidRPr="0015537D">
        <w:rPr>
          <w:rFonts w:eastAsia="TimesNewRomanPS-BoldMT" w:cs="SimSun" w:hint="eastAsia"/>
          <w:bCs/>
          <w:i/>
          <w:color w:val="C00000"/>
          <w:lang w:eastAsia="zh-CN"/>
        </w:rPr>
        <w:t>)))</w:t>
      </w:r>
      <w:r w:rsidRPr="0015537D">
        <w:rPr>
          <w:rFonts w:eastAsia="TimesNewRomanPS-BoldMT" w:cs="SimSun" w:hint="eastAsia"/>
          <w:bCs/>
          <w:i/>
          <w:color w:val="C00000"/>
          <w:lang w:eastAsia="zh-CN"/>
        </w:rPr>
        <w:br/>
        <w:t xml:space="preserve">    </w:t>
      </w:r>
      <w:r w:rsidR="0015537D">
        <w:rPr>
          <w:rFonts w:eastAsia="TimesNewRomanPS-BoldMT" w:cs="SimSun"/>
          <w:bCs/>
          <w:i/>
          <w:color w:val="C00000"/>
          <w:lang w:eastAsia="zh-CN"/>
        </w:rPr>
        <w:tab/>
      </w:r>
      <w:r w:rsidRPr="0015537D">
        <w:rPr>
          <w:rFonts w:eastAsia="TimesNewRomanPS-BoldMT" w:cs="SimSun" w:hint="eastAsia"/>
          <w:bCs/>
          <w:i/>
          <w:color w:val="C00000"/>
          <w:lang w:eastAsia="zh-CN"/>
        </w:rPr>
        <w:t xml:space="preserve">&gt;&gt;&gt; n = </w:t>
      </w:r>
      <w:proofErr w:type="spellStart"/>
      <w:r w:rsidRPr="0015537D">
        <w:rPr>
          <w:rFonts w:eastAsia="TimesNewRomanPS-BoldMT" w:cs="SimSun" w:hint="eastAsia"/>
          <w:bCs/>
          <w:i/>
          <w:color w:val="C00000"/>
          <w:lang w:eastAsia="zh-CN"/>
        </w:rPr>
        <w:t>ap</w:t>
      </w:r>
      <w:r w:rsidRPr="0015537D">
        <w:rPr>
          <w:rFonts w:eastAsia="TimesNewRomanPS-BoldMT" w:cs="SimSun"/>
          <w:bCs/>
          <w:i/>
          <w:color w:val="C00000"/>
          <w:lang w:eastAsia="zh-CN"/>
        </w:rPr>
        <w:t>nd</w:t>
      </w:r>
      <w:proofErr w:type="spellEnd"/>
      <w:r w:rsidRPr="0015537D">
        <w:rPr>
          <w:rFonts w:eastAsia="TimesNewRomanPS-BoldMT" w:cs="SimSun" w:hint="eastAsia"/>
          <w:bCs/>
          <w:i/>
          <w:color w:val="C00000"/>
          <w:lang w:eastAsia="zh-CN"/>
        </w:rPr>
        <w:t xml:space="preserve"> (l, 4)</w:t>
      </w:r>
      <w:r w:rsidRPr="0015537D">
        <w:rPr>
          <w:rFonts w:eastAsia="TimesNewRomanPS-BoldMT" w:cs="SimSun"/>
          <w:bCs/>
          <w:i/>
          <w:color w:val="C00000"/>
          <w:lang w:eastAsia="zh-CN"/>
        </w:rPr>
        <w:t xml:space="preserve">                    </w:t>
      </w:r>
      <w:r w:rsidRPr="00121D25">
        <w:rPr>
          <w:rFonts w:eastAsia="TimesNewRomanPS-BoldMT" w:cs="SimSun"/>
          <w:bCs/>
          <w:i/>
          <w:color w:val="4F81BD" w:themeColor="accent1"/>
          <w:lang w:eastAsia="zh-CN"/>
        </w:rPr>
        <w:t># n = [1, [2, [3, [4, [] ]]]]</w:t>
      </w:r>
      <w:r w:rsidRPr="0015537D">
        <w:rPr>
          <w:rFonts w:eastAsia="TimesNewRomanPS-BoldMT" w:cs="SimSun" w:hint="eastAsia"/>
          <w:bCs/>
          <w:i/>
          <w:color w:val="C00000"/>
          <w:lang w:eastAsia="zh-CN"/>
        </w:rPr>
        <w:br/>
        <w:t xml:space="preserve">    </w:t>
      </w:r>
      <w:r w:rsidR="0015537D">
        <w:rPr>
          <w:rFonts w:eastAsia="TimesNewRomanPS-BoldMT" w:cs="SimSun"/>
          <w:bCs/>
          <w:i/>
          <w:color w:val="C00000"/>
          <w:lang w:eastAsia="zh-CN"/>
        </w:rPr>
        <w:tab/>
      </w:r>
      <w:r w:rsidRPr="0015537D">
        <w:rPr>
          <w:rFonts w:eastAsia="TimesNewRomanPS-BoldMT" w:cs="SimSun" w:hint="eastAsia"/>
          <w:bCs/>
          <w:i/>
          <w:color w:val="C00000"/>
          <w:lang w:eastAsia="zh-CN"/>
        </w:rPr>
        <w:t>&gt;&gt;&gt; first(rest(rest(rest(n))))</w:t>
      </w:r>
      <w:r w:rsidRPr="0015537D">
        <w:rPr>
          <w:rFonts w:eastAsia="TimesNewRomanPS-BoldMT" w:cs="SimSun" w:hint="eastAsia"/>
          <w:bCs/>
          <w:i/>
          <w:color w:val="C00000"/>
          <w:lang w:eastAsia="zh-CN"/>
        </w:rPr>
        <w:br/>
        <w:t xml:space="preserve">   </w:t>
      </w:r>
      <w:r w:rsidR="0015537D">
        <w:rPr>
          <w:rFonts w:eastAsia="TimesNewRomanPS-BoldMT" w:cs="SimSun"/>
          <w:bCs/>
          <w:i/>
          <w:color w:val="C00000"/>
          <w:lang w:eastAsia="zh-CN"/>
        </w:rPr>
        <w:tab/>
      </w:r>
      <w:r w:rsidRPr="0015537D">
        <w:rPr>
          <w:rFonts w:eastAsia="TimesNewRomanPS-BoldMT" w:cs="SimSun" w:hint="eastAsia"/>
          <w:bCs/>
          <w:i/>
          <w:color w:val="C00000"/>
          <w:lang w:eastAsia="zh-CN"/>
        </w:rPr>
        <w:t xml:space="preserve"> 4</w:t>
      </w:r>
      <w:r w:rsidRPr="0015537D">
        <w:rPr>
          <w:rFonts w:eastAsia="TimesNewRomanPS-BoldMT" w:cs="SimSun" w:hint="eastAsia"/>
          <w:bCs/>
          <w:i/>
          <w:color w:val="C00000"/>
          <w:lang w:eastAsia="zh-CN"/>
        </w:rPr>
        <w:br/>
        <w:t xml:space="preserve">    </w:t>
      </w:r>
      <w:r w:rsidR="0015537D">
        <w:rPr>
          <w:rFonts w:eastAsia="TimesNewRomanPS-BoldMT" w:cs="SimSun"/>
          <w:bCs/>
          <w:i/>
          <w:color w:val="C00000"/>
          <w:lang w:eastAsia="zh-CN"/>
        </w:rPr>
        <w:tab/>
      </w:r>
      <w:r w:rsidRPr="0015537D">
        <w:rPr>
          <w:rFonts w:eastAsia="TimesNewRomanPS-BoldMT" w:cs="SimSun" w:hint="eastAsia"/>
          <w:bCs/>
          <w:i/>
          <w:color w:val="C00000"/>
          <w:lang w:eastAsia="zh-CN"/>
        </w:rPr>
        <w:t>"""</w:t>
      </w:r>
    </w:p>
    <w:p w14:paraId="064D3DDD" w14:textId="5E6E40EF" w:rsidR="00005889" w:rsidRPr="00005889" w:rsidRDefault="00005889" w:rsidP="0015537D">
      <w:pPr>
        <w:pStyle w:val="Default"/>
        <w:ind w:left="720" w:firstLine="720"/>
        <w:rPr>
          <w:rFonts w:eastAsia="TimesNewRomanPS-BoldMT" w:cs="SimSun"/>
          <w:bCs/>
          <w:iCs/>
          <w:color w:val="000000" w:themeColor="text1"/>
          <w:lang w:val="nl-NL" w:eastAsia="zh-CN"/>
        </w:rPr>
      </w:pPr>
      <w:r>
        <w:rPr>
          <w:rFonts w:eastAsia="TimesNewRomanPS-BoldMT" w:cs="SimSun"/>
          <w:bCs/>
          <w:iCs/>
          <w:color w:val="000000" w:themeColor="text1"/>
          <w:lang w:val="nl-NL" w:eastAsia="zh-CN"/>
        </w:rPr>
        <w:t>empty=[]</w:t>
      </w:r>
    </w:p>
    <w:p w14:paraId="6009BCA9" w14:textId="77777777" w:rsidR="00231221" w:rsidRPr="00005889" w:rsidRDefault="00231221" w:rsidP="00231221">
      <w:pPr>
        <w:snapToGrid w:val="0"/>
        <w:ind w:left="720" w:firstLine="720"/>
        <w:rPr>
          <w:rFonts w:eastAsia="TimesNewRomanPS-BoldMT" w:cs="SimSun"/>
          <w:bCs/>
          <w:iCs/>
          <w:color w:val="000000" w:themeColor="text1"/>
          <w:sz w:val="22"/>
          <w:lang w:val="nl-NL" w:eastAsia="zh-CN"/>
        </w:rPr>
      </w:pPr>
      <w:r w:rsidRPr="00005889">
        <w:rPr>
          <w:rFonts w:eastAsia="TimesNewRomanPS-BoldMT" w:cs="SimSun"/>
          <w:bCs/>
          <w:iCs/>
          <w:color w:val="000000" w:themeColor="text1"/>
          <w:sz w:val="22"/>
          <w:lang w:val="nl-NL" w:eastAsia="zh-CN"/>
        </w:rPr>
        <w:t>def apnd(lnk, m):</w:t>
      </w:r>
    </w:p>
    <w:p w14:paraId="70979B79"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005889">
        <w:rPr>
          <w:rFonts w:eastAsia="TimesNewRomanPS-BoldMT" w:cs="SimSun"/>
          <w:bCs/>
          <w:iCs/>
          <w:color w:val="000000" w:themeColor="text1"/>
          <w:sz w:val="22"/>
          <w:lang w:val="nl-NL" w:eastAsia="zh-CN"/>
        </w:rPr>
        <w:t xml:space="preserve">  </w:t>
      </w:r>
      <w:r w:rsidRPr="00231221">
        <w:rPr>
          <w:rFonts w:eastAsia="TimesNewRomanPS-BoldMT" w:cs="SimSun"/>
          <w:bCs/>
          <w:iCs/>
          <w:color w:val="000000" w:themeColor="text1"/>
          <w:sz w:val="22"/>
          <w:lang w:eastAsia="zh-CN"/>
        </w:rPr>
        <w:t xml:space="preserve">return </w:t>
      </w:r>
      <w:proofErr w:type="spellStart"/>
      <w:r w:rsidRPr="00231221">
        <w:rPr>
          <w:rFonts w:eastAsia="TimesNewRomanPS-BoldMT" w:cs="SimSun"/>
          <w:bCs/>
          <w:iCs/>
          <w:color w:val="000000" w:themeColor="text1"/>
          <w:sz w:val="22"/>
          <w:lang w:eastAsia="zh-CN"/>
        </w:rPr>
        <w:t>extdlnk</w:t>
      </w:r>
      <w:proofErr w:type="spellEnd"/>
      <w:r w:rsidRPr="00231221">
        <w:rPr>
          <w:rFonts w:eastAsia="TimesNewRomanPS-BoldMT" w:cs="SimSun"/>
          <w:bCs/>
          <w:iCs/>
          <w:color w:val="000000" w:themeColor="text1"/>
          <w:sz w:val="22"/>
          <w:lang w:eastAsia="zh-CN"/>
        </w:rPr>
        <w:t>(</w:t>
      </w:r>
      <w:proofErr w:type="spellStart"/>
      <w:r w:rsidRPr="00231221">
        <w:rPr>
          <w:rFonts w:eastAsia="TimesNewRomanPS-BoldMT" w:cs="SimSun"/>
          <w:bCs/>
          <w:iCs/>
          <w:color w:val="000000" w:themeColor="text1"/>
          <w:sz w:val="22"/>
          <w:lang w:eastAsia="zh-CN"/>
        </w:rPr>
        <w:t>lnk</w:t>
      </w:r>
      <w:proofErr w:type="spellEnd"/>
      <w:r w:rsidRPr="00231221">
        <w:rPr>
          <w:rFonts w:eastAsia="TimesNewRomanPS-BoldMT" w:cs="SimSun"/>
          <w:bCs/>
          <w:iCs/>
          <w:color w:val="000000" w:themeColor="text1"/>
          <w:sz w:val="22"/>
          <w:lang w:eastAsia="zh-CN"/>
        </w:rPr>
        <w:t>, [m, []])</w:t>
      </w:r>
    </w:p>
    <w:p w14:paraId="0334695F"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p>
    <w:p w14:paraId="0CBB1118"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def </w:t>
      </w:r>
      <w:proofErr w:type="spellStart"/>
      <w:r w:rsidRPr="00231221">
        <w:rPr>
          <w:rFonts w:eastAsia="TimesNewRomanPS-BoldMT" w:cs="SimSun"/>
          <w:bCs/>
          <w:iCs/>
          <w:color w:val="000000" w:themeColor="text1"/>
          <w:sz w:val="22"/>
          <w:lang w:eastAsia="zh-CN"/>
        </w:rPr>
        <w:t>fst</w:t>
      </w:r>
      <w:proofErr w:type="spellEnd"/>
      <w:r w:rsidRPr="00231221">
        <w:rPr>
          <w:rFonts w:eastAsia="TimesNewRomanPS-BoldMT" w:cs="SimSun"/>
          <w:bCs/>
          <w:iCs/>
          <w:color w:val="000000" w:themeColor="text1"/>
          <w:sz w:val="22"/>
          <w:lang w:eastAsia="zh-CN"/>
        </w:rPr>
        <w:t>(s):</w:t>
      </w:r>
    </w:p>
    <w:p w14:paraId="7F8B864E"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assert </w:t>
      </w:r>
      <w:proofErr w:type="spellStart"/>
      <w:r w:rsidRPr="00231221">
        <w:rPr>
          <w:rFonts w:eastAsia="TimesNewRomanPS-BoldMT" w:cs="SimSun"/>
          <w:bCs/>
          <w:iCs/>
          <w:color w:val="000000" w:themeColor="text1"/>
          <w:sz w:val="22"/>
          <w:lang w:eastAsia="zh-CN"/>
        </w:rPr>
        <w:t>lnk</w:t>
      </w:r>
      <w:proofErr w:type="spellEnd"/>
      <w:r w:rsidRPr="00231221">
        <w:rPr>
          <w:rFonts w:eastAsia="TimesNewRomanPS-BoldMT" w:cs="SimSun"/>
          <w:bCs/>
          <w:iCs/>
          <w:color w:val="000000" w:themeColor="text1"/>
          <w:sz w:val="22"/>
          <w:lang w:eastAsia="zh-CN"/>
        </w:rPr>
        <w:t>(s), "</w:t>
      </w:r>
      <w:proofErr w:type="spellStart"/>
      <w:r w:rsidRPr="00231221">
        <w:rPr>
          <w:rFonts w:eastAsia="TimesNewRomanPS-BoldMT" w:cs="SimSun"/>
          <w:bCs/>
          <w:iCs/>
          <w:color w:val="000000" w:themeColor="text1"/>
          <w:sz w:val="22"/>
          <w:lang w:eastAsia="zh-CN"/>
        </w:rPr>
        <w:t>fst</w:t>
      </w:r>
      <w:proofErr w:type="spellEnd"/>
      <w:r w:rsidRPr="00231221">
        <w:rPr>
          <w:rFonts w:eastAsia="TimesNewRomanPS-BoldMT" w:cs="SimSun"/>
          <w:bCs/>
          <w:iCs/>
          <w:color w:val="000000" w:themeColor="text1"/>
          <w:sz w:val="22"/>
          <w:lang w:eastAsia="zh-CN"/>
        </w:rPr>
        <w:t xml:space="preserve"> </w:t>
      </w:r>
      <w:proofErr w:type="spellStart"/>
      <w:r w:rsidRPr="00231221">
        <w:rPr>
          <w:rFonts w:eastAsia="TimesNewRomanPS-BoldMT" w:cs="SimSun"/>
          <w:bCs/>
          <w:iCs/>
          <w:color w:val="000000" w:themeColor="text1"/>
          <w:sz w:val="22"/>
          <w:lang w:eastAsia="zh-CN"/>
        </w:rPr>
        <w:t>lnkd</w:t>
      </w:r>
      <w:proofErr w:type="spellEnd"/>
      <w:r w:rsidRPr="00231221">
        <w:rPr>
          <w:rFonts w:eastAsia="TimesNewRomanPS-BoldMT" w:cs="SimSun"/>
          <w:bCs/>
          <w:iCs/>
          <w:color w:val="000000" w:themeColor="text1"/>
          <w:sz w:val="22"/>
          <w:lang w:eastAsia="zh-CN"/>
        </w:rPr>
        <w:t xml:space="preserve"> </w:t>
      </w:r>
      <w:proofErr w:type="spellStart"/>
      <w:r w:rsidRPr="00231221">
        <w:rPr>
          <w:rFonts w:eastAsia="TimesNewRomanPS-BoldMT" w:cs="SimSun"/>
          <w:bCs/>
          <w:iCs/>
          <w:color w:val="000000" w:themeColor="text1"/>
          <w:sz w:val="22"/>
          <w:lang w:eastAsia="zh-CN"/>
        </w:rPr>
        <w:t>lst</w:t>
      </w:r>
      <w:proofErr w:type="spellEnd"/>
      <w:r w:rsidRPr="00231221">
        <w:rPr>
          <w:rFonts w:eastAsia="TimesNewRomanPS-BoldMT" w:cs="SimSun"/>
          <w:bCs/>
          <w:iCs/>
          <w:color w:val="000000" w:themeColor="text1"/>
          <w:sz w:val="22"/>
          <w:lang w:eastAsia="zh-CN"/>
        </w:rPr>
        <w:t>"</w:t>
      </w:r>
    </w:p>
    <w:p w14:paraId="26AC6533"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assert s != empty, "no first"</w:t>
      </w:r>
    </w:p>
    <w:p w14:paraId="78A3580B" w14:textId="299C4BB5"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return s[0]</w:t>
      </w:r>
    </w:p>
    <w:p w14:paraId="2D75A864"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def link(</w:t>
      </w:r>
      <w:proofErr w:type="spellStart"/>
      <w:r w:rsidRPr="00231221">
        <w:rPr>
          <w:rFonts w:eastAsia="TimesNewRomanPS-BoldMT" w:cs="SimSun"/>
          <w:bCs/>
          <w:iCs/>
          <w:color w:val="000000" w:themeColor="text1"/>
          <w:sz w:val="22"/>
          <w:lang w:eastAsia="zh-CN"/>
        </w:rPr>
        <w:t>fst</w:t>
      </w:r>
      <w:proofErr w:type="spellEnd"/>
      <w:r w:rsidRPr="00231221">
        <w:rPr>
          <w:rFonts w:eastAsia="TimesNewRomanPS-BoldMT" w:cs="SimSun"/>
          <w:bCs/>
          <w:iCs/>
          <w:color w:val="000000" w:themeColor="text1"/>
          <w:sz w:val="22"/>
          <w:lang w:eastAsia="zh-CN"/>
        </w:rPr>
        <w:t>, rest):</w:t>
      </w:r>
    </w:p>
    <w:p w14:paraId="15C9CAB0"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assert </w:t>
      </w:r>
      <w:proofErr w:type="spellStart"/>
      <w:r w:rsidRPr="00231221">
        <w:rPr>
          <w:rFonts w:eastAsia="TimesNewRomanPS-BoldMT" w:cs="SimSun"/>
          <w:bCs/>
          <w:iCs/>
          <w:color w:val="000000" w:themeColor="text1"/>
          <w:sz w:val="22"/>
          <w:lang w:eastAsia="zh-CN"/>
        </w:rPr>
        <w:t>lnk</w:t>
      </w:r>
      <w:proofErr w:type="spellEnd"/>
      <w:r w:rsidRPr="00231221">
        <w:rPr>
          <w:rFonts w:eastAsia="TimesNewRomanPS-BoldMT" w:cs="SimSun"/>
          <w:bCs/>
          <w:iCs/>
          <w:color w:val="000000" w:themeColor="text1"/>
          <w:sz w:val="22"/>
          <w:lang w:eastAsia="zh-CN"/>
        </w:rPr>
        <w:t>(rest), "</w:t>
      </w:r>
      <w:proofErr w:type="spellStart"/>
      <w:r w:rsidRPr="00231221">
        <w:rPr>
          <w:rFonts w:eastAsia="TimesNewRomanPS-BoldMT" w:cs="SimSun"/>
          <w:bCs/>
          <w:iCs/>
          <w:color w:val="000000" w:themeColor="text1"/>
          <w:sz w:val="22"/>
          <w:lang w:eastAsia="zh-CN"/>
        </w:rPr>
        <w:t>resthave</w:t>
      </w:r>
      <w:proofErr w:type="spellEnd"/>
      <w:r w:rsidRPr="00231221">
        <w:rPr>
          <w:rFonts w:eastAsia="TimesNewRomanPS-BoldMT" w:cs="SimSun"/>
          <w:bCs/>
          <w:iCs/>
          <w:color w:val="000000" w:themeColor="text1"/>
          <w:sz w:val="22"/>
          <w:lang w:eastAsia="zh-CN"/>
        </w:rPr>
        <w:t xml:space="preserve"> to be </w:t>
      </w:r>
      <w:proofErr w:type="spellStart"/>
      <w:r w:rsidRPr="00231221">
        <w:rPr>
          <w:rFonts w:eastAsia="TimesNewRomanPS-BoldMT" w:cs="SimSun"/>
          <w:bCs/>
          <w:iCs/>
          <w:color w:val="000000" w:themeColor="text1"/>
          <w:sz w:val="22"/>
          <w:lang w:eastAsia="zh-CN"/>
        </w:rPr>
        <w:t>lnkd</w:t>
      </w:r>
      <w:proofErr w:type="spellEnd"/>
      <w:r w:rsidRPr="00231221">
        <w:rPr>
          <w:rFonts w:eastAsia="TimesNewRomanPS-BoldMT" w:cs="SimSun"/>
          <w:bCs/>
          <w:iCs/>
          <w:color w:val="000000" w:themeColor="text1"/>
          <w:sz w:val="22"/>
          <w:lang w:eastAsia="zh-CN"/>
        </w:rPr>
        <w:t xml:space="preserve"> </w:t>
      </w:r>
      <w:proofErr w:type="spellStart"/>
      <w:r w:rsidRPr="00231221">
        <w:rPr>
          <w:rFonts w:eastAsia="TimesNewRomanPS-BoldMT" w:cs="SimSun"/>
          <w:bCs/>
          <w:iCs/>
          <w:color w:val="000000" w:themeColor="text1"/>
          <w:sz w:val="22"/>
          <w:lang w:eastAsia="zh-CN"/>
        </w:rPr>
        <w:t>lst</w:t>
      </w:r>
      <w:proofErr w:type="spellEnd"/>
      <w:r w:rsidRPr="00231221">
        <w:rPr>
          <w:rFonts w:eastAsia="TimesNewRomanPS-BoldMT" w:cs="SimSun"/>
          <w:bCs/>
          <w:iCs/>
          <w:color w:val="000000" w:themeColor="text1"/>
          <w:sz w:val="22"/>
          <w:lang w:eastAsia="zh-CN"/>
        </w:rPr>
        <w:t>"</w:t>
      </w:r>
    </w:p>
    <w:p w14:paraId="13EB3011" w14:textId="6A3974E5"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return [</w:t>
      </w:r>
      <w:proofErr w:type="spellStart"/>
      <w:r w:rsidRPr="00231221">
        <w:rPr>
          <w:rFonts w:eastAsia="TimesNewRomanPS-BoldMT" w:cs="SimSun"/>
          <w:bCs/>
          <w:iCs/>
          <w:color w:val="000000" w:themeColor="text1"/>
          <w:sz w:val="22"/>
          <w:lang w:eastAsia="zh-CN"/>
        </w:rPr>
        <w:t>fst</w:t>
      </w:r>
      <w:proofErr w:type="spellEnd"/>
      <w:r w:rsidRPr="00231221">
        <w:rPr>
          <w:rFonts w:eastAsia="TimesNewRomanPS-BoldMT" w:cs="SimSun"/>
          <w:bCs/>
          <w:iCs/>
          <w:color w:val="000000" w:themeColor="text1"/>
          <w:sz w:val="22"/>
          <w:lang w:eastAsia="zh-CN"/>
        </w:rPr>
        <w:t>, rest]</w:t>
      </w:r>
    </w:p>
    <w:p w14:paraId="409FB5CC"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def rest(s):</w:t>
      </w:r>
    </w:p>
    <w:p w14:paraId="4A0E20BC"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assert </w:t>
      </w:r>
      <w:proofErr w:type="spellStart"/>
      <w:r w:rsidRPr="00231221">
        <w:rPr>
          <w:rFonts w:eastAsia="TimesNewRomanPS-BoldMT" w:cs="SimSun"/>
          <w:bCs/>
          <w:iCs/>
          <w:color w:val="000000" w:themeColor="text1"/>
          <w:sz w:val="22"/>
          <w:lang w:eastAsia="zh-CN"/>
        </w:rPr>
        <w:t>lnk</w:t>
      </w:r>
      <w:proofErr w:type="spellEnd"/>
      <w:r w:rsidRPr="00231221">
        <w:rPr>
          <w:rFonts w:eastAsia="TimesNewRomanPS-BoldMT" w:cs="SimSun"/>
          <w:bCs/>
          <w:iCs/>
          <w:color w:val="000000" w:themeColor="text1"/>
          <w:sz w:val="22"/>
          <w:lang w:eastAsia="zh-CN"/>
        </w:rPr>
        <w:t xml:space="preserve">(s), "rest </w:t>
      </w:r>
      <w:proofErr w:type="spellStart"/>
      <w:r w:rsidRPr="00231221">
        <w:rPr>
          <w:rFonts w:eastAsia="TimesNewRomanPS-BoldMT" w:cs="SimSun"/>
          <w:bCs/>
          <w:iCs/>
          <w:color w:val="000000" w:themeColor="text1"/>
          <w:sz w:val="22"/>
          <w:lang w:eastAsia="zh-CN"/>
        </w:rPr>
        <w:t>lnkdlst</w:t>
      </w:r>
      <w:proofErr w:type="spellEnd"/>
      <w:r w:rsidRPr="00231221">
        <w:rPr>
          <w:rFonts w:eastAsia="TimesNewRomanPS-BoldMT" w:cs="SimSun"/>
          <w:bCs/>
          <w:iCs/>
          <w:color w:val="000000" w:themeColor="text1"/>
          <w:sz w:val="22"/>
          <w:lang w:eastAsia="zh-CN"/>
        </w:rPr>
        <w:t>"</w:t>
      </w:r>
    </w:p>
    <w:p w14:paraId="1B0AAD08"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assert s != empty, "no rest"</w:t>
      </w:r>
    </w:p>
    <w:p w14:paraId="7173A4F0" w14:textId="4087AF21"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return s[1]</w:t>
      </w:r>
    </w:p>
    <w:p w14:paraId="7C8B6C37"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def </w:t>
      </w:r>
      <w:proofErr w:type="spellStart"/>
      <w:r w:rsidRPr="00231221">
        <w:rPr>
          <w:rFonts w:eastAsia="TimesNewRomanPS-BoldMT" w:cs="SimSun"/>
          <w:bCs/>
          <w:iCs/>
          <w:color w:val="000000" w:themeColor="text1"/>
          <w:sz w:val="22"/>
          <w:lang w:eastAsia="zh-CN"/>
        </w:rPr>
        <w:t>lnk</w:t>
      </w:r>
      <w:proofErr w:type="spellEnd"/>
      <w:r w:rsidRPr="00231221">
        <w:rPr>
          <w:rFonts w:eastAsia="TimesNewRomanPS-BoldMT" w:cs="SimSun"/>
          <w:bCs/>
          <w:iCs/>
          <w:color w:val="000000" w:themeColor="text1"/>
          <w:sz w:val="22"/>
          <w:lang w:eastAsia="zh-CN"/>
        </w:rPr>
        <w:t>(s):</w:t>
      </w:r>
    </w:p>
    <w:p w14:paraId="0BC382E1"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return s == empty or (</w:t>
      </w:r>
      <w:proofErr w:type="spellStart"/>
      <w:r w:rsidRPr="00231221">
        <w:rPr>
          <w:rFonts w:eastAsia="TimesNewRomanPS-BoldMT" w:cs="SimSun"/>
          <w:bCs/>
          <w:iCs/>
          <w:color w:val="000000" w:themeColor="text1"/>
          <w:sz w:val="22"/>
          <w:lang w:eastAsia="zh-CN"/>
        </w:rPr>
        <w:t>len</w:t>
      </w:r>
      <w:proofErr w:type="spellEnd"/>
      <w:r w:rsidRPr="00231221">
        <w:rPr>
          <w:rFonts w:eastAsia="TimesNewRomanPS-BoldMT" w:cs="SimSun"/>
          <w:bCs/>
          <w:iCs/>
          <w:color w:val="000000" w:themeColor="text1"/>
          <w:sz w:val="22"/>
          <w:lang w:eastAsia="zh-CN"/>
        </w:rPr>
        <w:t xml:space="preserve">(s) == 2 and </w:t>
      </w:r>
      <w:proofErr w:type="spellStart"/>
      <w:r w:rsidRPr="00231221">
        <w:rPr>
          <w:rFonts w:eastAsia="TimesNewRomanPS-BoldMT" w:cs="SimSun"/>
          <w:bCs/>
          <w:iCs/>
          <w:color w:val="000000" w:themeColor="text1"/>
          <w:sz w:val="22"/>
          <w:lang w:eastAsia="zh-CN"/>
        </w:rPr>
        <w:t>lnk</w:t>
      </w:r>
      <w:proofErr w:type="spellEnd"/>
      <w:r w:rsidRPr="00231221">
        <w:rPr>
          <w:rFonts w:eastAsia="TimesNewRomanPS-BoldMT" w:cs="SimSun"/>
          <w:bCs/>
          <w:iCs/>
          <w:color w:val="000000" w:themeColor="text1"/>
          <w:sz w:val="22"/>
          <w:lang w:eastAsia="zh-CN"/>
        </w:rPr>
        <w:t>(s[1]))</w:t>
      </w:r>
    </w:p>
    <w:p w14:paraId="66809FD1"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p>
    <w:p w14:paraId="6F8009F6"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def </w:t>
      </w:r>
      <w:proofErr w:type="spellStart"/>
      <w:r w:rsidRPr="00231221">
        <w:rPr>
          <w:rFonts w:eastAsia="TimesNewRomanPS-BoldMT" w:cs="SimSun"/>
          <w:bCs/>
          <w:iCs/>
          <w:color w:val="000000" w:themeColor="text1"/>
          <w:sz w:val="22"/>
          <w:lang w:eastAsia="zh-CN"/>
        </w:rPr>
        <w:t>extdlnk</w:t>
      </w:r>
      <w:proofErr w:type="spellEnd"/>
      <w:r w:rsidRPr="00231221">
        <w:rPr>
          <w:rFonts w:eastAsia="TimesNewRomanPS-BoldMT" w:cs="SimSun"/>
          <w:bCs/>
          <w:iCs/>
          <w:color w:val="000000" w:themeColor="text1"/>
          <w:sz w:val="22"/>
          <w:lang w:eastAsia="zh-CN"/>
        </w:rPr>
        <w:t>(s, t):</w:t>
      </w:r>
    </w:p>
    <w:p w14:paraId="1E0B17EF"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assert </w:t>
      </w:r>
      <w:proofErr w:type="spellStart"/>
      <w:r w:rsidRPr="00231221">
        <w:rPr>
          <w:rFonts w:eastAsia="TimesNewRomanPS-BoldMT" w:cs="SimSun"/>
          <w:bCs/>
          <w:iCs/>
          <w:color w:val="000000" w:themeColor="text1"/>
          <w:sz w:val="22"/>
          <w:lang w:eastAsia="zh-CN"/>
        </w:rPr>
        <w:t>lnk</w:t>
      </w:r>
      <w:proofErr w:type="spellEnd"/>
      <w:r w:rsidRPr="00231221">
        <w:rPr>
          <w:rFonts w:eastAsia="TimesNewRomanPS-BoldMT" w:cs="SimSun"/>
          <w:bCs/>
          <w:iCs/>
          <w:color w:val="000000" w:themeColor="text1"/>
          <w:sz w:val="22"/>
          <w:lang w:eastAsia="zh-CN"/>
        </w:rPr>
        <w:t xml:space="preserve">(s) and </w:t>
      </w:r>
      <w:proofErr w:type="spellStart"/>
      <w:r w:rsidRPr="00231221">
        <w:rPr>
          <w:rFonts w:eastAsia="TimesNewRomanPS-BoldMT" w:cs="SimSun"/>
          <w:bCs/>
          <w:iCs/>
          <w:color w:val="000000" w:themeColor="text1"/>
          <w:sz w:val="22"/>
          <w:lang w:eastAsia="zh-CN"/>
        </w:rPr>
        <w:t>lnk</w:t>
      </w:r>
      <w:proofErr w:type="spellEnd"/>
      <w:r w:rsidRPr="00231221">
        <w:rPr>
          <w:rFonts w:eastAsia="TimesNewRomanPS-BoldMT" w:cs="SimSun"/>
          <w:bCs/>
          <w:iCs/>
          <w:color w:val="000000" w:themeColor="text1"/>
          <w:sz w:val="22"/>
          <w:lang w:eastAsia="zh-CN"/>
        </w:rPr>
        <w:t>(t)</w:t>
      </w:r>
    </w:p>
    <w:p w14:paraId="2AA1DF27"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if s == empty:</w:t>
      </w:r>
    </w:p>
    <w:p w14:paraId="1EFA9EE8"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return t</w:t>
      </w:r>
    </w:p>
    <w:p w14:paraId="0FAEE58E"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else:</w:t>
      </w:r>
    </w:p>
    <w:p w14:paraId="43A91FB3"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    return  link(</w:t>
      </w:r>
      <w:proofErr w:type="spellStart"/>
      <w:r w:rsidRPr="00231221">
        <w:rPr>
          <w:rFonts w:eastAsia="TimesNewRomanPS-BoldMT" w:cs="SimSun"/>
          <w:bCs/>
          <w:iCs/>
          <w:color w:val="000000" w:themeColor="text1"/>
          <w:sz w:val="22"/>
          <w:lang w:eastAsia="zh-CN"/>
        </w:rPr>
        <w:t>fst</w:t>
      </w:r>
      <w:proofErr w:type="spellEnd"/>
      <w:r w:rsidRPr="00231221">
        <w:rPr>
          <w:rFonts w:eastAsia="TimesNewRomanPS-BoldMT" w:cs="SimSun"/>
          <w:bCs/>
          <w:iCs/>
          <w:color w:val="000000" w:themeColor="text1"/>
          <w:sz w:val="22"/>
          <w:lang w:eastAsia="zh-CN"/>
        </w:rPr>
        <w:t xml:space="preserve">(s),  </w:t>
      </w:r>
      <w:proofErr w:type="spellStart"/>
      <w:r w:rsidRPr="00231221">
        <w:rPr>
          <w:rFonts w:eastAsia="TimesNewRomanPS-BoldMT" w:cs="SimSun"/>
          <w:bCs/>
          <w:iCs/>
          <w:color w:val="000000" w:themeColor="text1"/>
          <w:sz w:val="22"/>
          <w:lang w:eastAsia="zh-CN"/>
        </w:rPr>
        <w:t>extdlnk</w:t>
      </w:r>
      <w:proofErr w:type="spellEnd"/>
      <w:r w:rsidRPr="00231221">
        <w:rPr>
          <w:rFonts w:eastAsia="TimesNewRomanPS-BoldMT" w:cs="SimSun"/>
          <w:bCs/>
          <w:iCs/>
          <w:color w:val="000000" w:themeColor="text1"/>
          <w:sz w:val="22"/>
          <w:lang w:eastAsia="zh-CN"/>
        </w:rPr>
        <w:t>(rest(s), t))</w:t>
      </w:r>
    </w:p>
    <w:p w14:paraId="4A31E8D3"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p>
    <w:p w14:paraId="77BDB579"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l = link(1, link(2, link(3, empty)))</w:t>
      </w:r>
    </w:p>
    <w:p w14:paraId="43E7E675" w14:textId="77777777" w:rsidR="00231221"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 xml:space="preserve">n = </w:t>
      </w:r>
      <w:proofErr w:type="spellStart"/>
      <w:r w:rsidRPr="00231221">
        <w:rPr>
          <w:rFonts w:eastAsia="TimesNewRomanPS-BoldMT" w:cs="SimSun"/>
          <w:bCs/>
          <w:iCs/>
          <w:color w:val="000000" w:themeColor="text1"/>
          <w:sz w:val="22"/>
          <w:lang w:eastAsia="zh-CN"/>
        </w:rPr>
        <w:t>apnd</w:t>
      </w:r>
      <w:proofErr w:type="spellEnd"/>
      <w:r w:rsidRPr="00231221">
        <w:rPr>
          <w:rFonts w:eastAsia="TimesNewRomanPS-BoldMT" w:cs="SimSun"/>
          <w:bCs/>
          <w:iCs/>
          <w:color w:val="000000" w:themeColor="text1"/>
          <w:sz w:val="22"/>
          <w:lang w:eastAsia="zh-CN"/>
        </w:rPr>
        <w:t xml:space="preserve"> (l, 4)                    </w:t>
      </w:r>
    </w:p>
    <w:p w14:paraId="38D0FA21" w14:textId="3280E7F4" w:rsidR="003D5B3E" w:rsidRPr="00231221" w:rsidRDefault="00231221" w:rsidP="00231221">
      <w:pPr>
        <w:snapToGrid w:val="0"/>
        <w:ind w:left="720" w:firstLine="720"/>
        <w:rPr>
          <w:rFonts w:eastAsia="TimesNewRomanPS-BoldMT" w:cs="SimSun"/>
          <w:bCs/>
          <w:iCs/>
          <w:color w:val="000000" w:themeColor="text1"/>
          <w:sz w:val="22"/>
          <w:lang w:eastAsia="zh-CN"/>
        </w:rPr>
      </w:pPr>
      <w:r w:rsidRPr="00231221">
        <w:rPr>
          <w:rFonts w:eastAsia="TimesNewRomanPS-BoldMT" w:cs="SimSun"/>
          <w:bCs/>
          <w:iCs/>
          <w:color w:val="000000" w:themeColor="text1"/>
          <w:sz w:val="22"/>
          <w:lang w:eastAsia="zh-CN"/>
        </w:rPr>
        <w:t>print(</w:t>
      </w:r>
      <w:proofErr w:type="spellStart"/>
      <w:r w:rsidRPr="00231221">
        <w:rPr>
          <w:rFonts w:eastAsia="TimesNewRomanPS-BoldMT" w:cs="SimSun"/>
          <w:bCs/>
          <w:iCs/>
          <w:color w:val="000000" w:themeColor="text1"/>
          <w:sz w:val="22"/>
          <w:lang w:eastAsia="zh-CN"/>
        </w:rPr>
        <w:t>fst</w:t>
      </w:r>
      <w:proofErr w:type="spellEnd"/>
      <w:r w:rsidRPr="00231221">
        <w:rPr>
          <w:rFonts w:eastAsia="TimesNewRomanPS-BoldMT" w:cs="SimSun"/>
          <w:bCs/>
          <w:iCs/>
          <w:color w:val="000000" w:themeColor="text1"/>
          <w:sz w:val="22"/>
          <w:lang w:eastAsia="zh-CN"/>
        </w:rPr>
        <w:t>(rest(rest(rest(n)))))</w:t>
      </w:r>
    </w:p>
    <w:p w14:paraId="4418869A" w14:textId="77777777" w:rsidR="003D5B3E" w:rsidRDefault="003D5B3E" w:rsidP="003D5B3E">
      <w:pPr>
        <w:snapToGrid w:val="0"/>
        <w:ind w:firstLine="720"/>
        <w:rPr>
          <w:rFonts w:eastAsia="TimesNewRomanPS-BoldMT" w:cs="SimSun"/>
          <w:bCs/>
          <w:i/>
          <w:sz w:val="22"/>
          <w:lang w:eastAsia="zh-CN"/>
        </w:rPr>
      </w:pPr>
    </w:p>
    <w:p w14:paraId="7BF087C6" w14:textId="77777777" w:rsidR="003D5B3E" w:rsidRPr="00850F1E" w:rsidRDefault="003D5B3E" w:rsidP="00850F1E">
      <w:pPr>
        <w:pStyle w:val="Default"/>
        <w:numPr>
          <w:ilvl w:val="0"/>
          <w:numId w:val="8"/>
        </w:numPr>
        <w:ind w:left="270" w:hanging="270"/>
        <w:rPr>
          <w:rFonts w:eastAsia="TimesNewRomanPS-BoldMT" w:cs="SimSun"/>
          <w:bCs/>
          <w:lang w:eastAsia="zh-CN"/>
        </w:rPr>
      </w:pPr>
      <w:r w:rsidRPr="00850F1E">
        <w:rPr>
          <w:rFonts w:eastAsia="TimesNewRomanPS-BoldMT" w:cs="SimSun"/>
          <w:bCs/>
          <w:lang w:eastAsia="zh-CN"/>
        </w:rPr>
        <w:t>Implement the insert function that creates a copy of the original list with an item inserted at the specific index. If the index is greater than the current length, you should insert the item at the end of the list.</w:t>
      </w:r>
    </w:p>
    <w:p w14:paraId="5595C238" w14:textId="77777777" w:rsidR="003D5B3E" w:rsidRDefault="003D5B3E" w:rsidP="003D5B3E">
      <w:pPr>
        <w:snapToGrid w:val="0"/>
        <w:rPr>
          <w:rFonts w:eastAsia="TimesNewRomanPS-BoldMT" w:cs="SimSun"/>
          <w:bCs/>
          <w:sz w:val="24"/>
          <w:lang w:eastAsia="zh-CN"/>
        </w:rPr>
      </w:pPr>
    </w:p>
    <w:p w14:paraId="6D48D1F5" w14:textId="77777777" w:rsidR="003D5B3E" w:rsidRPr="009B7976" w:rsidRDefault="003D5B3E" w:rsidP="003D5B3E">
      <w:pPr>
        <w:snapToGrid w:val="0"/>
        <w:ind w:left="1440"/>
        <w:rPr>
          <w:rFonts w:eastAsia="TimesNewRomanPS-BoldMT" w:cs="SimSun"/>
          <w:bCs/>
          <w:i/>
          <w:sz w:val="22"/>
          <w:lang w:val="nl-NL" w:eastAsia="zh-CN"/>
        </w:rPr>
      </w:pPr>
      <w:r w:rsidRPr="009B7976">
        <w:rPr>
          <w:rFonts w:eastAsia="TimesNewRomanPS-BoldMT" w:cs="SimSun"/>
          <w:b/>
          <w:bCs/>
          <w:i/>
          <w:color w:val="1F497D" w:themeColor="text2"/>
          <w:sz w:val="24"/>
          <w:lang w:val="nl-NL" w:eastAsia="zh-CN"/>
        </w:rPr>
        <w:t>def</w:t>
      </w:r>
      <w:r w:rsidRPr="009B7976">
        <w:rPr>
          <w:rFonts w:eastAsia="TimesNewRomanPS-BoldMT" w:cs="SimSun"/>
          <w:bCs/>
          <w:i/>
          <w:sz w:val="22"/>
          <w:lang w:val="nl-NL" w:eastAsia="zh-CN"/>
        </w:rPr>
        <w:t xml:space="preserve"> </w:t>
      </w:r>
      <w:r w:rsidRPr="009B7976">
        <w:rPr>
          <w:rFonts w:eastAsia="TimesNewRomanPS-BoldMT" w:cs="SimSun"/>
          <w:b/>
          <w:bCs/>
          <w:i/>
          <w:color w:val="948A54" w:themeColor="background2" w:themeShade="80"/>
          <w:sz w:val="24"/>
          <w:lang w:val="nl-NL" w:eastAsia="zh-CN"/>
        </w:rPr>
        <w:t>insrt(l, elm, ind):</w:t>
      </w:r>
    </w:p>
    <w:p w14:paraId="1DAB8843" w14:textId="77777777" w:rsidR="003D5B3E" w:rsidRPr="009B7976" w:rsidRDefault="003D5B3E" w:rsidP="003D5B3E">
      <w:pPr>
        <w:snapToGrid w:val="0"/>
        <w:ind w:left="1440"/>
        <w:rPr>
          <w:rFonts w:eastAsia="TimesNewRomanPS-BoldMT" w:cs="SimSun"/>
          <w:bCs/>
          <w:i/>
          <w:sz w:val="22"/>
          <w:lang w:val="nl-NL" w:eastAsia="zh-CN"/>
        </w:rPr>
      </w:pPr>
    </w:p>
    <w:p w14:paraId="58972750" w14:textId="77777777" w:rsidR="003D5B3E" w:rsidRPr="0046563E" w:rsidRDefault="003D5B3E" w:rsidP="0046563E">
      <w:pPr>
        <w:pStyle w:val="Default"/>
        <w:ind w:left="720" w:firstLine="720"/>
        <w:rPr>
          <w:rFonts w:eastAsia="TimesNewRomanPS-BoldMT" w:cs="SimSun"/>
          <w:bCs/>
          <w:i/>
          <w:color w:val="C00000"/>
          <w:lang w:eastAsia="zh-CN"/>
        </w:rPr>
      </w:pPr>
      <w:r w:rsidRPr="009B7976">
        <w:rPr>
          <w:rFonts w:eastAsia="TimesNewRomanPS-BoldMT" w:cs="SimSun"/>
          <w:bCs/>
          <w:i/>
          <w:sz w:val="22"/>
          <w:lang w:val="nl-NL" w:eastAsia="zh-CN"/>
        </w:rPr>
        <w:t xml:space="preserve">    </w:t>
      </w:r>
      <w:r w:rsidRPr="0046563E">
        <w:rPr>
          <w:rFonts w:eastAsia="TimesNewRomanPS-BoldMT" w:cs="SimSun"/>
          <w:bCs/>
          <w:i/>
          <w:color w:val="C00000"/>
          <w:lang w:eastAsia="zh-CN"/>
        </w:rPr>
        <w:t>"""</w:t>
      </w:r>
    </w:p>
    <w:p w14:paraId="39CC1203" w14:textId="77777777" w:rsidR="003D5B3E" w:rsidRPr="0046563E" w:rsidRDefault="003D5B3E" w:rsidP="0046563E">
      <w:pPr>
        <w:pStyle w:val="Default"/>
        <w:ind w:left="720" w:firstLine="720"/>
        <w:rPr>
          <w:rFonts w:eastAsia="TimesNewRomanPS-BoldMT" w:cs="SimSun"/>
          <w:bCs/>
          <w:i/>
          <w:color w:val="C00000"/>
          <w:lang w:eastAsia="zh-CN"/>
        </w:rPr>
      </w:pPr>
      <w:r w:rsidRPr="0046563E">
        <w:rPr>
          <w:rFonts w:eastAsia="TimesNewRomanPS-BoldMT" w:cs="SimSun"/>
          <w:bCs/>
          <w:i/>
          <w:color w:val="C00000"/>
          <w:lang w:eastAsia="zh-CN"/>
        </w:rPr>
        <w:t xml:space="preserve">    &gt;&gt;&gt; l = link(11, link(12, link(13, empty)))</w:t>
      </w:r>
    </w:p>
    <w:p w14:paraId="64DBD0C8" w14:textId="77777777" w:rsidR="003D5B3E" w:rsidRPr="0046563E" w:rsidRDefault="0046563E" w:rsidP="0046563E">
      <w:pPr>
        <w:pStyle w:val="Default"/>
        <w:ind w:left="1440"/>
        <w:rPr>
          <w:rFonts w:eastAsia="TimesNewRomanPS-BoldMT" w:cs="SimSun"/>
          <w:bCs/>
          <w:i/>
          <w:color w:val="C00000"/>
          <w:lang w:eastAsia="zh-CN"/>
        </w:rPr>
      </w:pPr>
      <w:r>
        <w:rPr>
          <w:rFonts w:eastAsia="TimesNewRomanPS-BoldMT" w:cs="SimSun"/>
          <w:bCs/>
          <w:i/>
          <w:color w:val="C00000"/>
          <w:lang w:eastAsia="zh-CN"/>
        </w:rPr>
        <w:t xml:space="preserve">    </w:t>
      </w:r>
      <w:r w:rsidR="00793FCF">
        <w:rPr>
          <w:rFonts w:eastAsia="TimesNewRomanPS-BoldMT" w:cs="SimSun"/>
          <w:bCs/>
          <w:i/>
          <w:color w:val="C00000"/>
          <w:lang w:eastAsia="zh-CN"/>
        </w:rPr>
        <w:t xml:space="preserve">&gt;&gt;&gt; n = </w:t>
      </w:r>
      <w:proofErr w:type="spellStart"/>
      <w:r w:rsidR="00793FCF">
        <w:rPr>
          <w:rFonts w:eastAsia="TimesNewRomanPS-BoldMT" w:cs="SimSun"/>
          <w:bCs/>
          <w:i/>
          <w:color w:val="C00000"/>
          <w:lang w:eastAsia="zh-CN"/>
        </w:rPr>
        <w:t>insrt</w:t>
      </w:r>
      <w:proofErr w:type="spellEnd"/>
      <w:r w:rsidR="00793FCF">
        <w:rPr>
          <w:rFonts w:eastAsia="TimesNewRomanPS-BoldMT" w:cs="SimSun"/>
          <w:bCs/>
          <w:i/>
          <w:color w:val="C00000"/>
          <w:lang w:eastAsia="zh-CN"/>
        </w:rPr>
        <w:t xml:space="preserve"> (l, 2021</w:t>
      </w:r>
      <w:r w:rsidR="003D5B3E" w:rsidRPr="0046563E">
        <w:rPr>
          <w:rFonts w:eastAsia="TimesNewRomanPS-BoldMT" w:cs="SimSun"/>
          <w:bCs/>
          <w:i/>
          <w:color w:val="C00000"/>
          <w:lang w:eastAsia="zh-CN"/>
        </w:rPr>
        <w:t>, 1)</w:t>
      </w:r>
    </w:p>
    <w:p w14:paraId="5FE584BC" w14:textId="77777777" w:rsidR="003D5B3E" w:rsidRPr="0046563E" w:rsidRDefault="0046563E" w:rsidP="0046563E">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3D5B3E" w:rsidRPr="0046563E">
        <w:rPr>
          <w:rFonts w:eastAsia="TimesNewRomanPS-BoldMT" w:cs="SimSun"/>
          <w:bCs/>
          <w:i/>
          <w:color w:val="C00000"/>
          <w:lang w:eastAsia="zh-CN"/>
        </w:rPr>
        <w:t>&gt;&gt;&gt; n</w:t>
      </w:r>
    </w:p>
    <w:p w14:paraId="032218B6" w14:textId="77777777" w:rsidR="003D5B3E" w:rsidRPr="0046563E" w:rsidRDefault="003D5B3E" w:rsidP="0046563E">
      <w:pPr>
        <w:pStyle w:val="Default"/>
        <w:ind w:left="720" w:firstLine="720"/>
        <w:rPr>
          <w:rFonts w:eastAsia="TimesNewRomanPS-BoldMT" w:cs="SimSun"/>
          <w:bCs/>
          <w:i/>
          <w:color w:val="C00000"/>
          <w:lang w:eastAsia="zh-CN"/>
        </w:rPr>
      </w:pPr>
      <w:r w:rsidRPr="0046563E">
        <w:rPr>
          <w:rFonts w:eastAsia="TimesNewRomanPS-BoldMT" w:cs="SimSun"/>
          <w:bCs/>
          <w:i/>
          <w:color w:val="C00000"/>
          <w:lang w:eastAsia="zh-CN"/>
        </w:rPr>
        <w:t xml:space="preserve">    </w:t>
      </w:r>
      <w:r w:rsidR="00793FCF">
        <w:rPr>
          <w:rFonts w:eastAsia="TimesNewRomanPS-BoldMT" w:cs="SimSun"/>
          <w:bCs/>
          <w:i/>
          <w:color w:val="C00000"/>
          <w:lang w:eastAsia="zh-CN"/>
        </w:rPr>
        <w:t>[11, [2021</w:t>
      </w:r>
      <w:r w:rsidRPr="0046563E">
        <w:rPr>
          <w:rFonts w:eastAsia="TimesNewRomanPS-BoldMT" w:cs="SimSun"/>
          <w:bCs/>
          <w:i/>
          <w:color w:val="C00000"/>
          <w:lang w:eastAsia="zh-CN"/>
        </w:rPr>
        <w:t>, [12, [13, [ ] ]]]]</w:t>
      </w:r>
    </w:p>
    <w:p w14:paraId="4E1AAD9F" w14:textId="77777777" w:rsidR="003D5B3E" w:rsidRPr="0046563E" w:rsidRDefault="0046563E" w:rsidP="0046563E">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793FCF">
        <w:rPr>
          <w:rFonts w:eastAsia="TimesNewRomanPS-BoldMT" w:cs="SimSun"/>
          <w:bCs/>
          <w:i/>
          <w:color w:val="C00000"/>
          <w:lang w:eastAsia="zh-CN"/>
        </w:rPr>
        <w:t xml:space="preserve">&gt;&gt;&gt; m = </w:t>
      </w:r>
      <w:proofErr w:type="spellStart"/>
      <w:r w:rsidR="00793FCF">
        <w:rPr>
          <w:rFonts w:eastAsia="TimesNewRomanPS-BoldMT" w:cs="SimSun"/>
          <w:bCs/>
          <w:i/>
          <w:color w:val="C00000"/>
          <w:lang w:eastAsia="zh-CN"/>
        </w:rPr>
        <w:t>insrt</w:t>
      </w:r>
      <w:proofErr w:type="spellEnd"/>
      <w:r w:rsidR="00793FCF">
        <w:rPr>
          <w:rFonts w:eastAsia="TimesNewRomanPS-BoldMT" w:cs="SimSun"/>
          <w:bCs/>
          <w:i/>
          <w:color w:val="C00000"/>
          <w:lang w:eastAsia="zh-CN"/>
        </w:rPr>
        <w:t>(n, 2022</w:t>
      </w:r>
      <w:r w:rsidR="003D5B3E" w:rsidRPr="0046563E">
        <w:rPr>
          <w:rFonts w:eastAsia="TimesNewRomanPS-BoldMT" w:cs="SimSun"/>
          <w:bCs/>
          <w:i/>
          <w:color w:val="C00000"/>
          <w:lang w:eastAsia="zh-CN"/>
        </w:rPr>
        <w:t>, 20)</w:t>
      </w:r>
    </w:p>
    <w:p w14:paraId="70838CBF" w14:textId="77777777" w:rsidR="003D5B3E" w:rsidRPr="0046563E" w:rsidRDefault="0046563E" w:rsidP="0046563E">
      <w:pPr>
        <w:pStyle w:val="Default"/>
        <w:ind w:left="720" w:firstLine="720"/>
        <w:rPr>
          <w:rFonts w:eastAsia="TimesNewRomanPS-BoldMT" w:cs="SimSun"/>
          <w:bCs/>
          <w:i/>
          <w:color w:val="C00000"/>
          <w:lang w:eastAsia="zh-CN"/>
        </w:rPr>
      </w:pPr>
      <w:r>
        <w:rPr>
          <w:rFonts w:eastAsia="TimesNewRomanPS-BoldMT" w:cs="SimSun"/>
          <w:bCs/>
          <w:i/>
          <w:color w:val="C00000"/>
          <w:lang w:eastAsia="zh-CN"/>
        </w:rPr>
        <w:t xml:space="preserve">   </w:t>
      </w:r>
      <w:r w:rsidR="003D5B3E" w:rsidRPr="0046563E">
        <w:rPr>
          <w:rFonts w:eastAsia="TimesNewRomanPS-BoldMT" w:cs="SimSun"/>
          <w:bCs/>
          <w:i/>
          <w:color w:val="C00000"/>
          <w:lang w:eastAsia="zh-CN"/>
        </w:rPr>
        <w:t>&gt;&gt;&gt; m</w:t>
      </w:r>
    </w:p>
    <w:p w14:paraId="01BB6005" w14:textId="77777777" w:rsidR="003D5B3E" w:rsidRPr="0046563E" w:rsidRDefault="003D5B3E" w:rsidP="0046563E">
      <w:pPr>
        <w:pStyle w:val="Default"/>
        <w:ind w:left="720" w:firstLine="720"/>
        <w:rPr>
          <w:rFonts w:eastAsia="TimesNewRomanPS-BoldMT" w:cs="SimSun"/>
          <w:bCs/>
          <w:i/>
          <w:color w:val="C00000"/>
          <w:lang w:eastAsia="zh-CN"/>
        </w:rPr>
      </w:pPr>
      <w:r w:rsidRPr="0046563E">
        <w:rPr>
          <w:rFonts w:eastAsia="TimesNewRomanPS-BoldMT" w:cs="SimSun"/>
          <w:bCs/>
          <w:i/>
          <w:color w:val="C00000"/>
          <w:lang w:eastAsia="zh-CN"/>
        </w:rPr>
        <w:t xml:space="preserve">    [11 [</w:t>
      </w:r>
      <w:r w:rsidR="00793FCF">
        <w:rPr>
          <w:rFonts w:eastAsia="TimesNewRomanPS-BoldMT" w:cs="SimSun"/>
          <w:bCs/>
          <w:i/>
          <w:color w:val="C00000"/>
          <w:lang w:eastAsia="zh-CN"/>
        </w:rPr>
        <w:t>2021</w:t>
      </w:r>
      <w:r w:rsidRPr="0046563E">
        <w:rPr>
          <w:rFonts w:eastAsia="TimesNewRomanPS-BoldMT" w:cs="SimSun"/>
          <w:bCs/>
          <w:i/>
          <w:color w:val="C00000"/>
          <w:lang w:eastAsia="zh-CN"/>
        </w:rPr>
        <w:t xml:space="preserve"> [12 [13 [</w:t>
      </w:r>
      <w:r w:rsidR="00793FCF">
        <w:rPr>
          <w:rFonts w:eastAsia="TimesNewRomanPS-BoldMT" w:cs="SimSun"/>
          <w:bCs/>
          <w:i/>
          <w:color w:val="C00000"/>
          <w:lang w:eastAsia="zh-CN"/>
        </w:rPr>
        <w:t>2022</w:t>
      </w:r>
      <w:r w:rsidRPr="0046563E">
        <w:rPr>
          <w:rFonts w:eastAsia="TimesNewRomanPS-BoldMT" w:cs="SimSun"/>
          <w:bCs/>
          <w:i/>
          <w:color w:val="C00000"/>
          <w:lang w:eastAsia="zh-CN"/>
        </w:rPr>
        <w:t>, [ ] ]]]]]</w:t>
      </w:r>
    </w:p>
    <w:p w14:paraId="0C5F5133" w14:textId="2C5EC2A2" w:rsidR="00593630" w:rsidRDefault="003D5B3E" w:rsidP="000B6203">
      <w:pPr>
        <w:pStyle w:val="Default"/>
        <w:ind w:left="720" w:firstLine="720"/>
        <w:rPr>
          <w:rFonts w:eastAsia="TimesNewRomanPS-BoldMT" w:cs="SimSun"/>
          <w:bCs/>
          <w:i/>
          <w:color w:val="C00000"/>
          <w:lang w:eastAsia="zh-CN"/>
        </w:rPr>
      </w:pPr>
      <w:r w:rsidRPr="0046563E">
        <w:rPr>
          <w:rFonts w:eastAsia="TimesNewRomanPS-BoldMT" w:cs="SimSun"/>
          <w:bCs/>
          <w:i/>
          <w:color w:val="C00000"/>
          <w:lang w:eastAsia="zh-CN"/>
        </w:rPr>
        <w:t>"""</w:t>
      </w:r>
    </w:p>
    <w:p w14:paraId="01B2581C" w14:textId="77777777" w:rsidR="00005889" w:rsidRPr="00005889" w:rsidRDefault="00005889" w:rsidP="00005889">
      <w:pPr>
        <w:pStyle w:val="Default"/>
        <w:ind w:left="720" w:firstLine="720"/>
        <w:rPr>
          <w:rFonts w:eastAsia="TimesNewRomanPS-BoldMT" w:cs="SimSun"/>
          <w:bCs/>
          <w:iCs/>
          <w:color w:val="000000" w:themeColor="text1"/>
          <w:lang w:eastAsia="zh-CN"/>
        </w:rPr>
      </w:pPr>
    </w:p>
    <w:p w14:paraId="31EADC9A"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empty=[]</w:t>
      </w:r>
    </w:p>
    <w:p w14:paraId="1A1DBCCB"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def </w:t>
      </w:r>
      <w:proofErr w:type="spellStart"/>
      <w:r w:rsidRPr="00005889">
        <w:rPr>
          <w:rFonts w:eastAsia="TimesNewRomanPS-BoldMT" w:cs="SimSun"/>
          <w:bCs/>
          <w:iCs/>
          <w:color w:val="000000" w:themeColor="text1"/>
          <w:lang w:eastAsia="zh-CN"/>
        </w:rPr>
        <w:t>insrt</w:t>
      </w:r>
      <w:proofErr w:type="spellEnd"/>
      <w:r w:rsidRPr="00005889">
        <w:rPr>
          <w:rFonts w:eastAsia="TimesNewRomanPS-BoldMT" w:cs="SimSun"/>
          <w:bCs/>
          <w:iCs/>
          <w:color w:val="000000" w:themeColor="text1"/>
          <w:lang w:eastAsia="zh-CN"/>
        </w:rPr>
        <w:t xml:space="preserve">(l, elm, </w:t>
      </w:r>
      <w:proofErr w:type="spellStart"/>
      <w:r w:rsidRPr="00005889">
        <w:rPr>
          <w:rFonts w:eastAsia="TimesNewRomanPS-BoldMT" w:cs="SimSun"/>
          <w:bCs/>
          <w:iCs/>
          <w:color w:val="000000" w:themeColor="text1"/>
          <w:lang w:eastAsia="zh-CN"/>
        </w:rPr>
        <w:t>ind</w:t>
      </w:r>
      <w:proofErr w:type="spellEnd"/>
      <w:r w:rsidRPr="00005889">
        <w:rPr>
          <w:rFonts w:eastAsia="TimesNewRomanPS-BoldMT" w:cs="SimSun"/>
          <w:bCs/>
          <w:iCs/>
          <w:color w:val="000000" w:themeColor="text1"/>
          <w:lang w:eastAsia="zh-CN"/>
        </w:rPr>
        <w:t>):</w:t>
      </w:r>
    </w:p>
    <w:p w14:paraId="01E06EBF" w14:textId="77777777" w:rsidR="00005889" w:rsidRPr="00005889" w:rsidRDefault="00005889" w:rsidP="00005889">
      <w:pPr>
        <w:pStyle w:val="Default"/>
        <w:ind w:left="720" w:firstLine="720"/>
        <w:rPr>
          <w:rFonts w:eastAsia="TimesNewRomanPS-BoldMT" w:cs="SimSun"/>
          <w:bCs/>
          <w:iCs/>
          <w:color w:val="000000" w:themeColor="text1"/>
          <w:lang w:eastAsia="zh-CN"/>
        </w:rPr>
      </w:pPr>
    </w:p>
    <w:p w14:paraId="1A05554E"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result = empty</w:t>
      </w:r>
    </w:p>
    <w:p w14:paraId="59A6427D"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w:t>
      </w:r>
      <w:proofErr w:type="spellStart"/>
      <w:r w:rsidRPr="00005889">
        <w:rPr>
          <w:rFonts w:eastAsia="TimesNewRomanPS-BoldMT" w:cs="SimSun"/>
          <w:bCs/>
          <w:iCs/>
          <w:color w:val="000000" w:themeColor="text1"/>
          <w:lang w:eastAsia="zh-CN"/>
        </w:rPr>
        <w:t>i</w:t>
      </w:r>
      <w:proofErr w:type="spellEnd"/>
      <w:r w:rsidRPr="00005889">
        <w:rPr>
          <w:rFonts w:eastAsia="TimesNewRomanPS-BoldMT" w:cs="SimSun"/>
          <w:bCs/>
          <w:iCs/>
          <w:color w:val="000000" w:themeColor="text1"/>
          <w:lang w:eastAsia="zh-CN"/>
        </w:rPr>
        <w:t xml:space="preserve"> = 0</w:t>
      </w:r>
    </w:p>
    <w:p w14:paraId="5A51AC3F"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w:t>
      </w:r>
      <w:proofErr w:type="spellStart"/>
      <w:r w:rsidRPr="00005889">
        <w:rPr>
          <w:rFonts w:eastAsia="TimesNewRomanPS-BoldMT" w:cs="SimSun"/>
          <w:bCs/>
          <w:iCs/>
          <w:color w:val="000000" w:themeColor="text1"/>
          <w:lang w:eastAsia="zh-CN"/>
        </w:rPr>
        <w:t>tmp</w:t>
      </w:r>
      <w:proofErr w:type="spellEnd"/>
      <w:r w:rsidRPr="00005889">
        <w:rPr>
          <w:rFonts w:eastAsia="TimesNewRomanPS-BoldMT" w:cs="SimSun"/>
          <w:bCs/>
          <w:iCs/>
          <w:color w:val="000000" w:themeColor="text1"/>
          <w:lang w:eastAsia="zh-CN"/>
        </w:rPr>
        <w:t xml:space="preserve"> = </w:t>
      </w:r>
      <w:proofErr w:type="spellStart"/>
      <w:r w:rsidRPr="00005889">
        <w:rPr>
          <w:rFonts w:eastAsia="TimesNewRomanPS-BoldMT" w:cs="SimSun"/>
          <w:bCs/>
          <w:iCs/>
          <w:color w:val="000000" w:themeColor="text1"/>
          <w:lang w:eastAsia="zh-CN"/>
        </w:rPr>
        <w:t>lenlnk_recur</w:t>
      </w:r>
      <w:proofErr w:type="spellEnd"/>
      <w:r w:rsidRPr="00005889">
        <w:rPr>
          <w:rFonts w:eastAsia="TimesNewRomanPS-BoldMT" w:cs="SimSun"/>
          <w:bCs/>
          <w:iCs/>
          <w:color w:val="000000" w:themeColor="text1"/>
          <w:lang w:eastAsia="zh-CN"/>
        </w:rPr>
        <w:t>(l)</w:t>
      </w:r>
    </w:p>
    <w:p w14:paraId="0A49C9E0"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while </w:t>
      </w:r>
      <w:proofErr w:type="spellStart"/>
      <w:r w:rsidRPr="00005889">
        <w:rPr>
          <w:rFonts w:eastAsia="TimesNewRomanPS-BoldMT" w:cs="SimSun"/>
          <w:bCs/>
          <w:iCs/>
          <w:color w:val="000000" w:themeColor="text1"/>
          <w:lang w:eastAsia="zh-CN"/>
        </w:rPr>
        <w:t>lenlnk_recur</w:t>
      </w:r>
      <w:proofErr w:type="spellEnd"/>
      <w:r w:rsidRPr="00005889">
        <w:rPr>
          <w:rFonts w:eastAsia="TimesNewRomanPS-BoldMT" w:cs="SimSun"/>
          <w:bCs/>
          <w:iCs/>
          <w:color w:val="000000" w:themeColor="text1"/>
          <w:lang w:eastAsia="zh-CN"/>
        </w:rPr>
        <w:t>(l) &gt; 0:</w:t>
      </w:r>
    </w:p>
    <w:p w14:paraId="4BD259CF"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if </w:t>
      </w:r>
      <w:proofErr w:type="spellStart"/>
      <w:r w:rsidRPr="00005889">
        <w:rPr>
          <w:rFonts w:eastAsia="TimesNewRomanPS-BoldMT" w:cs="SimSun"/>
          <w:bCs/>
          <w:iCs/>
          <w:color w:val="000000" w:themeColor="text1"/>
          <w:lang w:eastAsia="zh-CN"/>
        </w:rPr>
        <w:t>i</w:t>
      </w:r>
      <w:proofErr w:type="spellEnd"/>
      <w:r w:rsidRPr="00005889">
        <w:rPr>
          <w:rFonts w:eastAsia="TimesNewRomanPS-BoldMT" w:cs="SimSun"/>
          <w:bCs/>
          <w:iCs/>
          <w:color w:val="000000" w:themeColor="text1"/>
          <w:lang w:eastAsia="zh-CN"/>
        </w:rPr>
        <w:t xml:space="preserve"> == </w:t>
      </w:r>
      <w:proofErr w:type="spellStart"/>
      <w:r w:rsidRPr="00005889">
        <w:rPr>
          <w:rFonts w:eastAsia="TimesNewRomanPS-BoldMT" w:cs="SimSun"/>
          <w:bCs/>
          <w:iCs/>
          <w:color w:val="000000" w:themeColor="text1"/>
          <w:lang w:eastAsia="zh-CN"/>
        </w:rPr>
        <w:t>ind</w:t>
      </w:r>
      <w:proofErr w:type="spellEnd"/>
      <w:r w:rsidRPr="00005889">
        <w:rPr>
          <w:rFonts w:eastAsia="TimesNewRomanPS-BoldMT" w:cs="SimSun"/>
          <w:bCs/>
          <w:iCs/>
          <w:color w:val="000000" w:themeColor="text1"/>
          <w:lang w:eastAsia="zh-CN"/>
        </w:rPr>
        <w:t>:</w:t>
      </w:r>
    </w:p>
    <w:p w14:paraId="5FCC4652"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result = </w:t>
      </w:r>
      <w:proofErr w:type="spellStart"/>
      <w:r w:rsidRPr="00005889">
        <w:rPr>
          <w:rFonts w:eastAsia="TimesNewRomanPS-BoldMT" w:cs="SimSun"/>
          <w:bCs/>
          <w:iCs/>
          <w:color w:val="000000" w:themeColor="text1"/>
          <w:lang w:eastAsia="zh-CN"/>
        </w:rPr>
        <w:t>extdlnk</w:t>
      </w:r>
      <w:proofErr w:type="spellEnd"/>
      <w:r w:rsidRPr="00005889">
        <w:rPr>
          <w:rFonts w:eastAsia="TimesNewRomanPS-BoldMT" w:cs="SimSun"/>
          <w:bCs/>
          <w:iCs/>
          <w:color w:val="000000" w:themeColor="text1"/>
          <w:lang w:eastAsia="zh-CN"/>
        </w:rPr>
        <w:t>(result, link(elm, empty))</w:t>
      </w:r>
    </w:p>
    <w:p w14:paraId="3AB295C0"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w:t>
      </w:r>
      <w:proofErr w:type="spellStart"/>
      <w:r w:rsidRPr="00005889">
        <w:rPr>
          <w:rFonts w:eastAsia="TimesNewRomanPS-BoldMT" w:cs="SimSun"/>
          <w:bCs/>
          <w:iCs/>
          <w:color w:val="000000" w:themeColor="text1"/>
          <w:lang w:eastAsia="zh-CN"/>
        </w:rPr>
        <w:t>i</w:t>
      </w:r>
      <w:proofErr w:type="spellEnd"/>
      <w:r w:rsidRPr="00005889">
        <w:rPr>
          <w:rFonts w:eastAsia="TimesNewRomanPS-BoldMT" w:cs="SimSun"/>
          <w:bCs/>
          <w:iCs/>
          <w:color w:val="000000" w:themeColor="text1"/>
          <w:lang w:eastAsia="zh-CN"/>
        </w:rPr>
        <w:t xml:space="preserve"> += 1</w:t>
      </w:r>
    </w:p>
    <w:p w14:paraId="7027B80B"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else:</w:t>
      </w:r>
    </w:p>
    <w:p w14:paraId="3ECC8145"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result = </w:t>
      </w:r>
      <w:proofErr w:type="spellStart"/>
      <w:r w:rsidRPr="00005889">
        <w:rPr>
          <w:rFonts w:eastAsia="TimesNewRomanPS-BoldMT" w:cs="SimSun"/>
          <w:bCs/>
          <w:iCs/>
          <w:color w:val="000000" w:themeColor="text1"/>
          <w:lang w:eastAsia="zh-CN"/>
        </w:rPr>
        <w:t>extdlnk</w:t>
      </w:r>
      <w:proofErr w:type="spellEnd"/>
      <w:r w:rsidRPr="00005889">
        <w:rPr>
          <w:rFonts w:eastAsia="TimesNewRomanPS-BoldMT" w:cs="SimSun"/>
          <w:bCs/>
          <w:iCs/>
          <w:color w:val="000000" w:themeColor="text1"/>
          <w:lang w:eastAsia="zh-CN"/>
        </w:rPr>
        <w:t>(result, link(</w:t>
      </w:r>
      <w:proofErr w:type="spellStart"/>
      <w:r w:rsidRPr="00005889">
        <w:rPr>
          <w:rFonts w:eastAsia="TimesNewRomanPS-BoldMT" w:cs="SimSun"/>
          <w:bCs/>
          <w:iCs/>
          <w:color w:val="000000" w:themeColor="text1"/>
          <w:lang w:eastAsia="zh-CN"/>
        </w:rPr>
        <w:t>fst</w:t>
      </w:r>
      <w:proofErr w:type="spellEnd"/>
      <w:r w:rsidRPr="00005889">
        <w:rPr>
          <w:rFonts w:eastAsia="TimesNewRomanPS-BoldMT" w:cs="SimSun"/>
          <w:bCs/>
          <w:iCs/>
          <w:color w:val="000000" w:themeColor="text1"/>
          <w:lang w:eastAsia="zh-CN"/>
        </w:rPr>
        <w:t>(l), empty))</w:t>
      </w:r>
    </w:p>
    <w:p w14:paraId="468816E6"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l = rest(l)</w:t>
      </w:r>
    </w:p>
    <w:p w14:paraId="6DE33F6E"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w:t>
      </w:r>
      <w:proofErr w:type="spellStart"/>
      <w:r w:rsidRPr="00005889">
        <w:rPr>
          <w:rFonts w:eastAsia="TimesNewRomanPS-BoldMT" w:cs="SimSun"/>
          <w:bCs/>
          <w:iCs/>
          <w:color w:val="000000" w:themeColor="text1"/>
          <w:lang w:eastAsia="zh-CN"/>
        </w:rPr>
        <w:t>i</w:t>
      </w:r>
      <w:proofErr w:type="spellEnd"/>
      <w:r w:rsidRPr="00005889">
        <w:rPr>
          <w:rFonts w:eastAsia="TimesNewRomanPS-BoldMT" w:cs="SimSun"/>
          <w:bCs/>
          <w:iCs/>
          <w:color w:val="000000" w:themeColor="text1"/>
          <w:lang w:eastAsia="zh-CN"/>
        </w:rPr>
        <w:t xml:space="preserve"> += 1</w:t>
      </w:r>
    </w:p>
    <w:p w14:paraId="420562E9"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if </w:t>
      </w:r>
      <w:proofErr w:type="spellStart"/>
      <w:r w:rsidRPr="00005889">
        <w:rPr>
          <w:rFonts w:eastAsia="TimesNewRomanPS-BoldMT" w:cs="SimSun"/>
          <w:bCs/>
          <w:iCs/>
          <w:color w:val="000000" w:themeColor="text1"/>
          <w:lang w:eastAsia="zh-CN"/>
        </w:rPr>
        <w:t>ind</w:t>
      </w:r>
      <w:proofErr w:type="spellEnd"/>
      <w:r w:rsidRPr="00005889">
        <w:rPr>
          <w:rFonts w:eastAsia="TimesNewRomanPS-BoldMT" w:cs="SimSun"/>
          <w:bCs/>
          <w:iCs/>
          <w:color w:val="000000" w:themeColor="text1"/>
          <w:lang w:eastAsia="zh-CN"/>
        </w:rPr>
        <w:t xml:space="preserve"> &gt; i:</w:t>
      </w:r>
    </w:p>
    <w:p w14:paraId="63B05989"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result = </w:t>
      </w:r>
      <w:proofErr w:type="spellStart"/>
      <w:r w:rsidRPr="00005889">
        <w:rPr>
          <w:rFonts w:eastAsia="TimesNewRomanPS-BoldMT" w:cs="SimSun"/>
          <w:bCs/>
          <w:iCs/>
          <w:color w:val="000000" w:themeColor="text1"/>
          <w:lang w:eastAsia="zh-CN"/>
        </w:rPr>
        <w:t>extdlnk</w:t>
      </w:r>
      <w:proofErr w:type="spellEnd"/>
      <w:r w:rsidRPr="00005889">
        <w:rPr>
          <w:rFonts w:eastAsia="TimesNewRomanPS-BoldMT" w:cs="SimSun"/>
          <w:bCs/>
          <w:iCs/>
          <w:color w:val="000000" w:themeColor="text1"/>
          <w:lang w:eastAsia="zh-CN"/>
        </w:rPr>
        <w:t>(result, link(elm, empty))</w:t>
      </w:r>
    </w:p>
    <w:p w14:paraId="7F67D540"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return result</w:t>
      </w:r>
    </w:p>
    <w:p w14:paraId="4D6CFB73"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def </w:t>
      </w:r>
      <w:proofErr w:type="spellStart"/>
      <w:r w:rsidRPr="00005889">
        <w:rPr>
          <w:rFonts w:eastAsia="TimesNewRomanPS-BoldMT" w:cs="SimSun"/>
          <w:bCs/>
          <w:iCs/>
          <w:color w:val="000000" w:themeColor="text1"/>
          <w:lang w:eastAsia="zh-CN"/>
        </w:rPr>
        <w:t>lenlnk_recur</w:t>
      </w:r>
      <w:proofErr w:type="spellEnd"/>
      <w:r w:rsidRPr="00005889">
        <w:rPr>
          <w:rFonts w:eastAsia="TimesNewRomanPS-BoldMT" w:cs="SimSun"/>
          <w:bCs/>
          <w:iCs/>
          <w:color w:val="000000" w:themeColor="text1"/>
          <w:lang w:eastAsia="zh-CN"/>
        </w:rPr>
        <w:t xml:space="preserve"> (s):</w:t>
      </w:r>
    </w:p>
    <w:p w14:paraId="68F746B6"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if  s == empty:</w:t>
      </w:r>
    </w:p>
    <w:p w14:paraId="7160AF72"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return 0</w:t>
      </w:r>
    </w:p>
    <w:p w14:paraId="2537A7DE"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return  1+ </w:t>
      </w:r>
      <w:proofErr w:type="spellStart"/>
      <w:r w:rsidRPr="00005889">
        <w:rPr>
          <w:rFonts w:eastAsia="TimesNewRomanPS-BoldMT" w:cs="SimSun"/>
          <w:bCs/>
          <w:iCs/>
          <w:color w:val="000000" w:themeColor="text1"/>
          <w:lang w:eastAsia="zh-CN"/>
        </w:rPr>
        <w:t>lenlnk_recur</w:t>
      </w:r>
      <w:proofErr w:type="spellEnd"/>
      <w:r w:rsidRPr="00005889">
        <w:rPr>
          <w:rFonts w:eastAsia="TimesNewRomanPS-BoldMT" w:cs="SimSun"/>
          <w:bCs/>
          <w:iCs/>
          <w:color w:val="000000" w:themeColor="text1"/>
          <w:lang w:eastAsia="zh-CN"/>
        </w:rPr>
        <w:t xml:space="preserve"> (rest(s))</w:t>
      </w:r>
    </w:p>
    <w:p w14:paraId="632FC870"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def </w:t>
      </w:r>
      <w:proofErr w:type="spellStart"/>
      <w:r w:rsidRPr="00005889">
        <w:rPr>
          <w:rFonts w:eastAsia="TimesNewRomanPS-BoldMT" w:cs="SimSun"/>
          <w:bCs/>
          <w:iCs/>
          <w:color w:val="000000" w:themeColor="text1"/>
          <w:lang w:eastAsia="zh-CN"/>
        </w:rPr>
        <w:t>extdlnk</w:t>
      </w:r>
      <w:proofErr w:type="spellEnd"/>
      <w:r w:rsidRPr="00005889">
        <w:rPr>
          <w:rFonts w:eastAsia="TimesNewRomanPS-BoldMT" w:cs="SimSun"/>
          <w:bCs/>
          <w:iCs/>
          <w:color w:val="000000" w:themeColor="text1"/>
          <w:lang w:eastAsia="zh-CN"/>
        </w:rPr>
        <w:t>(s, t):</w:t>
      </w:r>
    </w:p>
    <w:p w14:paraId="3B2953E5"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assert </w:t>
      </w:r>
      <w:proofErr w:type="spellStart"/>
      <w:r w:rsidRPr="00005889">
        <w:rPr>
          <w:rFonts w:eastAsia="TimesNewRomanPS-BoldMT" w:cs="SimSun"/>
          <w:bCs/>
          <w:iCs/>
          <w:color w:val="000000" w:themeColor="text1"/>
          <w:lang w:eastAsia="zh-CN"/>
        </w:rPr>
        <w:t>lnk</w:t>
      </w:r>
      <w:proofErr w:type="spellEnd"/>
      <w:r w:rsidRPr="00005889">
        <w:rPr>
          <w:rFonts w:eastAsia="TimesNewRomanPS-BoldMT" w:cs="SimSun"/>
          <w:bCs/>
          <w:iCs/>
          <w:color w:val="000000" w:themeColor="text1"/>
          <w:lang w:eastAsia="zh-CN"/>
        </w:rPr>
        <w:t xml:space="preserve">(s) and </w:t>
      </w:r>
      <w:proofErr w:type="spellStart"/>
      <w:r w:rsidRPr="00005889">
        <w:rPr>
          <w:rFonts w:eastAsia="TimesNewRomanPS-BoldMT" w:cs="SimSun"/>
          <w:bCs/>
          <w:iCs/>
          <w:color w:val="000000" w:themeColor="text1"/>
          <w:lang w:eastAsia="zh-CN"/>
        </w:rPr>
        <w:t>lnk</w:t>
      </w:r>
      <w:proofErr w:type="spellEnd"/>
      <w:r w:rsidRPr="00005889">
        <w:rPr>
          <w:rFonts w:eastAsia="TimesNewRomanPS-BoldMT" w:cs="SimSun"/>
          <w:bCs/>
          <w:iCs/>
          <w:color w:val="000000" w:themeColor="text1"/>
          <w:lang w:eastAsia="zh-CN"/>
        </w:rPr>
        <w:t>(t)</w:t>
      </w:r>
    </w:p>
    <w:p w14:paraId="3B843E8D"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if s == empty:</w:t>
      </w:r>
    </w:p>
    <w:p w14:paraId="5B607034"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return t</w:t>
      </w:r>
    </w:p>
    <w:p w14:paraId="1DBD5196"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else:</w:t>
      </w:r>
    </w:p>
    <w:p w14:paraId="02EFA10B"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return  link(</w:t>
      </w:r>
      <w:proofErr w:type="spellStart"/>
      <w:r w:rsidRPr="00005889">
        <w:rPr>
          <w:rFonts w:eastAsia="TimesNewRomanPS-BoldMT" w:cs="SimSun"/>
          <w:bCs/>
          <w:iCs/>
          <w:color w:val="000000" w:themeColor="text1"/>
          <w:lang w:eastAsia="zh-CN"/>
        </w:rPr>
        <w:t>fst</w:t>
      </w:r>
      <w:proofErr w:type="spellEnd"/>
      <w:r w:rsidRPr="00005889">
        <w:rPr>
          <w:rFonts w:eastAsia="TimesNewRomanPS-BoldMT" w:cs="SimSun"/>
          <w:bCs/>
          <w:iCs/>
          <w:color w:val="000000" w:themeColor="text1"/>
          <w:lang w:eastAsia="zh-CN"/>
        </w:rPr>
        <w:t xml:space="preserve">(s),  </w:t>
      </w:r>
      <w:proofErr w:type="spellStart"/>
      <w:r w:rsidRPr="00005889">
        <w:rPr>
          <w:rFonts w:eastAsia="TimesNewRomanPS-BoldMT" w:cs="SimSun"/>
          <w:bCs/>
          <w:iCs/>
          <w:color w:val="000000" w:themeColor="text1"/>
          <w:lang w:eastAsia="zh-CN"/>
        </w:rPr>
        <w:t>extdlnk</w:t>
      </w:r>
      <w:proofErr w:type="spellEnd"/>
      <w:r w:rsidRPr="00005889">
        <w:rPr>
          <w:rFonts w:eastAsia="TimesNewRomanPS-BoldMT" w:cs="SimSun"/>
          <w:bCs/>
          <w:iCs/>
          <w:color w:val="000000" w:themeColor="text1"/>
          <w:lang w:eastAsia="zh-CN"/>
        </w:rPr>
        <w:t>(rest(s), t))</w:t>
      </w:r>
    </w:p>
    <w:p w14:paraId="3E01C34A"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def </w:t>
      </w:r>
      <w:proofErr w:type="spellStart"/>
      <w:r w:rsidRPr="00005889">
        <w:rPr>
          <w:rFonts w:eastAsia="TimesNewRomanPS-BoldMT" w:cs="SimSun"/>
          <w:bCs/>
          <w:iCs/>
          <w:color w:val="000000" w:themeColor="text1"/>
          <w:lang w:eastAsia="zh-CN"/>
        </w:rPr>
        <w:t>lnk</w:t>
      </w:r>
      <w:proofErr w:type="spellEnd"/>
      <w:r w:rsidRPr="00005889">
        <w:rPr>
          <w:rFonts w:eastAsia="TimesNewRomanPS-BoldMT" w:cs="SimSun"/>
          <w:bCs/>
          <w:iCs/>
          <w:color w:val="000000" w:themeColor="text1"/>
          <w:lang w:eastAsia="zh-CN"/>
        </w:rPr>
        <w:t>(s):</w:t>
      </w:r>
    </w:p>
    <w:p w14:paraId="64ADD2BD"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return s == empty or (</w:t>
      </w:r>
      <w:proofErr w:type="spellStart"/>
      <w:r w:rsidRPr="00005889">
        <w:rPr>
          <w:rFonts w:eastAsia="TimesNewRomanPS-BoldMT" w:cs="SimSun"/>
          <w:bCs/>
          <w:iCs/>
          <w:color w:val="000000" w:themeColor="text1"/>
          <w:lang w:eastAsia="zh-CN"/>
        </w:rPr>
        <w:t>len</w:t>
      </w:r>
      <w:proofErr w:type="spellEnd"/>
      <w:r w:rsidRPr="00005889">
        <w:rPr>
          <w:rFonts w:eastAsia="TimesNewRomanPS-BoldMT" w:cs="SimSun"/>
          <w:bCs/>
          <w:iCs/>
          <w:color w:val="000000" w:themeColor="text1"/>
          <w:lang w:eastAsia="zh-CN"/>
        </w:rPr>
        <w:t xml:space="preserve">(s) == 2 and </w:t>
      </w:r>
      <w:proofErr w:type="spellStart"/>
      <w:r w:rsidRPr="00005889">
        <w:rPr>
          <w:rFonts w:eastAsia="TimesNewRomanPS-BoldMT" w:cs="SimSun"/>
          <w:bCs/>
          <w:iCs/>
          <w:color w:val="000000" w:themeColor="text1"/>
          <w:lang w:eastAsia="zh-CN"/>
        </w:rPr>
        <w:t>lnk</w:t>
      </w:r>
      <w:proofErr w:type="spellEnd"/>
      <w:r w:rsidRPr="00005889">
        <w:rPr>
          <w:rFonts w:eastAsia="TimesNewRomanPS-BoldMT" w:cs="SimSun"/>
          <w:bCs/>
          <w:iCs/>
          <w:color w:val="000000" w:themeColor="text1"/>
          <w:lang w:eastAsia="zh-CN"/>
        </w:rPr>
        <w:t>(s[1]))</w:t>
      </w:r>
    </w:p>
    <w:p w14:paraId="7B7A79DE" w14:textId="77777777" w:rsidR="00005889" w:rsidRPr="00005889" w:rsidRDefault="00005889" w:rsidP="00005889">
      <w:pPr>
        <w:pStyle w:val="Default"/>
        <w:ind w:left="720" w:firstLine="720"/>
        <w:rPr>
          <w:rFonts w:eastAsia="TimesNewRomanPS-BoldMT" w:cs="SimSun"/>
          <w:bCs/>
          <w:iCs/>
          <w:color w:val="000000" w:themeColor="text1"/>
          <w:lang w:eastAsia="zh-CN"/>
        </w:rPr>
      </w:pPr>
    </w:p>
    <w:p w14:paraId="24A2385B"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lastRenderedPageBreak/>
        <w:t xml:space="preserve">def </w:t>
      </w:r>
      <w:proofErr w:type="spellStart"/>
      <w:r w:rsidRPr="00005889">
        <w:rPr>
          <w:rFonts w:eastAsia="TimesNewRomanPS-BoldMT" w:cs="SimSun"/>
          <w:bCs/>
          <w:iCs/>
          <w:color w:val="000000" w:themeColor="text1"/>
          <w:lang w:eastAsia="zh-CN"/>
        </w:rPr>
        <w:t>fst</w:t>
      </w:r>
      <w:proofErr w:type="spellEnd"/>
      <w:r w:rsidRPr="00005889">
        <w:rPr>
          <w:rFonts w:eastAsia="TimesNewRomanPS-BoldMT" w:cs="SimSun"/>
          <w:bCs/>
          <w:iCs/>
          <w:color w:val="000000" w:themeColor="text1"/>
          <w:lang w:eastAsia="zh-CN"/>
        </w:rPr>
        <w:t>(s):</w:t>
      </w:r>
    </w:p>
    <w:p w14:paraId="7E58B486" w14:textId="568785E2"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assert </w:t>
      </w:r>
      <w:proofErr w:type="spellStart"/>
      <w:r w:rsidRPr="00005889">
        <w:rPr>
          <w:rFonts w:eastAsia="TimesNewRomanPS-BoldMT" w:cs="SimSun"/>
          <w:bCs/>
          <w:iCs/>
          <w:color w:val="000000" w:themeColor="text1"/>
          <w:lang w:eastAsia="zh-CN"/>
        </w:rPr>
        <w:t>lnk</w:t>
      </w:r>
      <w:proofErr w:type="spellEnd"/>
      <w:r w:rsidRPr="00005889">
        <w:rPr>
          <w:rFonts w:eastAsia="TimesNewRomanPS-BoldMT" w:cs="SimSun"/>
          <w:bCs/>
          <w:iCs/>
          <w:color w:val="000000" w:themeColor="text1"/>
          <w:lang w:eastAsia="zh-CN"/>
        </w:rPr>
        <w:t xml:space="preserve">(s), "first </w:t>
      </w:r>
      <w:proofErr w:type="spellStart"/>
      <w:r w:rsidR="004338E3">
        <w:rPr>
          <w:rFonts w:eastAsia="TimesNewRomanPS-BoldMT" w:cs="SimSun"/>
          <w:bCs/>
          <w:iCs/>
          <w:color w:val="000000" w:themeColor="text1"/>
          <w:lang w:eastAsia="zh-CN"/>
        </w:rPr>
        <w:t>lnkdlst</w:t>
      </w:r>
      <w:proofErr w:type="spellEnd"/>
      <w:r w:rsidRPr="00005889">
        <w:rPr>
          <w:rFonts w:eastAsia="TimesNewRomanPS-BoldMT" w:cs="SimSun"/>
          <w:bCs/>
          <w:iCs/>
          <w:color w:val="000000" w:themeColor="text1"/>
          <w:lang w:eastAsia="zh-CN"/>
        </w:rPr>
        <w:t>"</w:t>
      </w:r>
    </w:p>
    <w:p w14:paraId="2C128519"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assert s != empty, "no first"</w:t>
      </w:r>
    </w:p>
    <w:p w14:paraId="5D88D2D7"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return s[0]</w:t>
      </w:r>
    </w:p>
    <w:p w14:paraId="650D7C3D"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def rest(s):</w:t>
      </w:r>
    </w:p>
    <w:p w14:paraId="51640CD9" w14:textId="5126D0BC"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assert </w:t>
      </w:r>
      <w:proofErr w:type="spellStart"/>
      <w:r w:rsidRPr="00005889">
        <w:rPr>
          <w:rFonts w:eastAsia="TimesNewRomanPS-BoldMT" w:cs="SimSun"/>
          <w:bCs/>
          <w:iCs/>
          <w:color w:val="000000" w:themeColor="text1"/>
          <w:lang w:eastAsia="zh-CN"/>
        </w:rPr>
        <w:t>lnk</w:t>
      </w:r>
      <w:proofErr w:type="spellEnd"/>
      <w:r w:rsidRPr="00005889">
        <w:rPr>
          <w:rFonts w:eastAsia="TimesNewRomanPS-BoldMT" w:cs="SimSun"/>
          <w:bCs/>
          <w:iCs/>
          <w:color w:val="000000" w:themeColor="text1"/>
          <w:lang w:eastAsia="zh-CN"/>
        </w:rPr>
        <w:t xml:space="preserve">(s), "rest  </w:t>
      </w:r>
      <w:proofErr w:type="spellStart"/>
      <w:r w:rsidR="004338E3">
        <w:rPr>
          <w:rFonts w:eastAsia="TimesNewRomanPS-BoldMT" w:cs="SimSun"/>
          <w:bCs/>
          <w:iCs/>
          <w:color w:val="000000" w:themeColor="text1"/>
          <w:lang w:eastAsia="zh-CN"/>
        </w:rPr>
        <w:t>lnkdlst</w:t>
      </w:r>
      <w:proofErr w:type="spellEnd"/>
      <w:r w:rsidRPr="00005889">
        <w:rPr>
          <w:rFonts w:eastAsia="TimesNewRomanPS-BoldMT" w:cs="SimSun"/>
          <w:bCs/>
          <w:iCs/>
          <w:color w:val="000000" w:themeColor="text1"/>
          <w:lang w:eastAsia="zh-CN"/>
        </w:rPr>
        <w:t>."</w:t>
      </w:r>
    </w:p>
    <w:p w14:paraId="064DAEC3"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assert s != empty, "no rest"</w:t>
      </w:r>
    </w:p>
    <w:p w14:paraId="6D361EB7"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return s[1]</w:t>
      </w:r>
    </w:p>
    <w:p w14:paraId="5045554E"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def link(</w:t>
      </w:r>
      <w:proofErr w:type="spellStart"/>
      <w:r w:rsidRPr="00005889">
        <w:rPr>
          <w:rFonts w:eastAsia="TimesNewRomanPS-BoldMT" w:cs="SimSun"/>
          <w:bCs/>
          <w:iCs/>
          <w:color w:val="000000" w:themeColor="text1"/>
          <w:lang w:eastAsia="zh-CN"/>
        </w:rPr>
        <w:t>fst</w:t>
      </w:r>
      <w:proofErr w:type="spellEnd"/>
      <w:r w:rsidRPr="00005889">
        <w:rPr>
          <w:rFonts w:eastAsia="TimesNewRomanPS-BoldMT" w:cs="SimSun"/>
          <w:bCs/>
          <w:iCs/>
          <w:color w:val="000000" w:themeColor="text1"/>
          <w:lang w:eastAsia="zh-CN"/>
        </w:rPr>
        <w:t>, rest):</w:t>
      </w:r>
    </w:p>
    <w:p w14:paraId="0EE670DF" w14:textId="78EAEEEF"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assert </w:t>
      </w:r>
      <w:proofErr w:type="spellStart"/>
      <w:r w:rsidRPr="00005889">
        <w:rPr>
          <w:rFonts w:eastAsia="TimesNewRomanPS-BoldMT" w:cs="SimSun"/>
          <w:bCs/>
          <w:iCs/>
          <w:color w:val="000000" w:themeColor="text1"/>
          <w:lang w:eastAsia="zh-CN"/>
        </w:rPr>
        <w:t>lnk</w:t>
      </w:r>
      <w:proofErr w:type="spellEnd"/>
      <w:r w:rsidRPr="00005889">
        <w:rPr>
          <w:rFonts w:eastAsia="TimesNewRomanPS-BoldMT" w:cs="SimSun"/>
          <w:bCs/>
          <w:iCs/>
          <w:color w:val="000000" w:themeColor="text1"/>
          <w:lang w:eastAsia="zh-CN"/>
        </w:rPr>
        <w:t xml:space="preserve">(rest), "rest </w:t>
      </w:r>
      <w:proofErr w:type="spellStart"/>
      <w:r w:rsidR="004338E3">
        <w:rPr>
          <w:rFonts w:eastAsia="TimesNewRomanPS-BoldMT" w:cs="SimSun"/>
          <w:bCs/>
          <w:iCs/>
          <w:color w:val="000000" w:themeColor="text1"/>
          <w:lang w:eastAsia="zh-CN"/>
        </w:rPr>
        <w:t>haveto</w:t>
      </w:r>
      <w:proofErr w:type="spellEnd"/>
      <w:r w:rsidR="004338E3">
        <w:rPr>
          <w:rFonts w:eastAsia="TimesNewRomanPS-BoldMT" w:cs="SimSun"/>
          <w:bCs/>
          <w:iCs/>
          <w:color w:val="000000" w:themeColor="text1"/>
          <w:lang w:eastAsia="zh-CN"/>
        </w:rPr>
        <w:t xml:space="preserve"> be </w:t>
      </w:r>
      <w:proofErr w:type="spellStart"/>
      <w:r w:rsidR="004338E3">
        <w:rPr>
          <w:rFonts w:eastAsia="TimesNewRomanPS-BoldMT" w:cs="SimSun"/>
          <w:bCs/>
          <w:iCs/>
          <w:color w:val="000000" w:themeColor="text1"/>
          <w:lang w:eastAsia="zh-CN"/>
        </w:rPr>
        <w:t>lnkdlst</w:t>
      </w:r>
      <w:proofErr w:type="spellEnd"/>
      <w:r w:rsidRPr="00005889">
        <w:rPr>
          <w:rFonts w:eastAsia="TimesNewRomanPS-BoldMT" w:cs="SimSun"/>
          <w:bCs/>
          <w:iCs/>
          <w:color w:val="000000" w:themeColor="text1"/>
          <w:lang w:eastAsia="zh-CN"/>
        </w:rPr>
        <w:t>"</w:t>
      </w:r>
    </w:p>
    <w:p w14:paraId="3984E531"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 xml:space="preserve">  return [</w:t>
      </w:r>
      <w:proofErr w:type="spellStart"/>
      <w:r w:rsidRPr="00005889">
        <w:rPr>
          <w:rFonts w:eastAsia="TimesNewRomanPS-BoldMT" w:cs="SimSun"/>
          <w:bCs/>
          <w:iCs/>
          <w:color w:val="000000" w:themeColor="text1"/>
          <w:lang w:eastAsia="zh-CN"/>
        </w:rPr>
        <w:t>fst</w:t>
      </w:r>
      <w:proofErr w:type="spellEnd"/>
      <w:r w:rsidRPr="00005889">
        <w:rPr>
          <w:rFonts w:eastAsia="TimesNewRomanPS-BoldMT" w:cs="SimSun"/>
          <w:bCs/>
          <w:iCs/>
          <w:color w:val="000000" w:themeColor="text1"/>
          <w:lang w:eastAsia="zh-CN"/>
        </w:rPr>
        <w:t>, rest]</w:t>
      </w:r>
    </w:p>
    <w:p w14:paraId="3A595BE6" w14:textId="77777777" w:rsidR="00005889" w:rsidRPr="00005889" w:rsidRDefault="00005889" w:rsidP="00005889">
      <w:pPr>
        <w:pStyle w:val="Default"/>
        <w:ind w:left="720" w:firstLine="720"/>
        <w:rPr>
          <w:rFonts w:eastAsia="TimesNewRomanPS-BoldMT" w:cs="SimSun"/>
          <w:bCs/>
          <w:iCs/>
          <w:color w:val="000000" w:themeColor="text1"/>
          <w:lang w:eastAsia="zh-CN"/>
        </w:rPr>
      </w:pPr>
    </w:p>
    <w:p w14:paraId="11274AE4" w14:textId="77777777" w:rsidR="00005889" w:rsidRPr="00005889" w:rsidRDefault="00005889" w:rsidP="00005889">
      <w:pPr>
        <w:pStyle w:val="Default"/>
        <w:ind w:left="720" w:firstLine="720"/>
        <w:rPr>
          <w:rFonts w:eastAsia="TimesNewRomanPS-BoldMT" w:cs="SimSun"/>
          <w:bCs/>
          <w:iCs/>
          <w:color w:val="000000" w:themeColor="text1"/>
          <w:lang w:eastAsia="zh-CN"/>
        </w:rPr>
      </w:pPr>
    </w:p>
    <w:p w14:paraId="2B70D97B" w14:textId="77777777"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l = link(11, link(12, link(13, empty)))</w:t>
      </w:r>
    </w:p>
    <w:p w14:paraId="2354168E" w14:textId="77777777" w:rsidR="00005889" w:rsidRPr="00005889" w:rsidRDefault="00005889" w:rsidP="00005889">
      <w:pPr>
        <w:pStyle w:val="Default"/>
        <w:ind w:left="720" w:firstLine="720"/>
        <w:rPr>
          <w:rFonts w:eastAsia="TimesNewRomanPS-BoldMT" w:cs="SimSun"/>
          <w:bCs/>
          <w:iCs/>
          <w:color w:val="000000" w:themeColor="text1"/>
          <w:lang w:val="nl-NL" w:eastAsia="zh-CN"/>
        </w:rPr>
      </w:pPr>
      <w:r w:rsidRPr="00005889">
        <w:rPr>
          <w:rFonts w:eastAsia="TimesNewRomanPS-BoldMT" w:cs="SimSun"/>
          <w:bCs/>
          <w:iCs/>
          <w:color w:val="000000" w:themeColor="text1"/>
          <w:lang w:val="nl-NL" w:eastAsia="zh-CN"/>
        </w:rPr>
        <w:t>n = insrt(l, 2019, 1)</w:t>
      </w:r>
    </w:p>
    <w:p w14:paraId="6BF21B60" w14:textId="77777777" w:rsidR="00005889" w:rsidRPr="00005889" w:rsidRDefault="00005889" w:rsidP="00005889">
      <w:pPr>
        <w:pStyle w:val="Default"/>
        <w:ind w:left="720" w:firstLine="720"/>
        <w:rPr>
          <w:rFonts w:eastAsia="TimesNewRomanPS-BoldMT" w:cs="SimSun"/>
          <w:bCs/>
          <w:iCs/>
          <w:color w:val="000000" w:themeColor="text1"/>
          <w:lang w:val="nl-NL" w:eastAsia="zh-CN"/>
        </w:rPr>
      </w:pPr>
      <w:r w:rsidRPr="00005889">
        <w:rPr>
          <w:rFonts w:eastAsia="TimesNewRomanPS-BoldMT" w:cs="SimSun"/>
          <w:bCs/>
          <w:iCs/>
          <w:color w:val="000000" w:themeColor="text1"/>
          <w:lang w:val="nl-NL" w:eastAsia="zh-CN"/>
        </w:rPr>
        <w:t>print(n)</w:t>
      </w:r>
    </w:p>
    <w:p w14:paraId="42113141" w14:textId="77777777" w:rsidR="00005889" w:rsidRPr="00005889" w:rsidRDefault="00005889" w:rsidP="00005889">
      <w:pPr>
        <w:pStyle w:val="Default"/>
        <w:ind w:left="720" w:firstLine="720"/>
        <w:rPr>
          <w:rFonts w:eastAsia="TimesNewRomanPS-BoldMT" w:cs="SimSun"/>
          <w:bCs/>
          <w:iCs/>
          <w:color w:val="000000" w:themeColor="text1"/>
          <w:lang w:val="nl-NL" w:eastAsia="zh-CN"/>
        </w:rPr>
      </w:pPr>
      <w:r w:rsidRPr="00005889">
        <w:rPr>
          <w:rFonts w:eastAsia="TimesNewRomanPS-BoldMT" w:cs="SimSun"/>
          <w:bCs/>
          <w:iCs/>
          <w:color w:val="000000" w:themeColor="text1"/>
          <w:lang w:val="nl-NL" w:eastAsia="zh-CN"/>
        </w:rPr>
        <w:t>m = insrt(n, 2020, 20)</w:t>
      </w:r>
    </w:p>
    <w:p w14:paraId="4A5D9D9D" w14:textId="289B5C5D" w:rsidR="00005889" w:rsidRPr="00005889" w:rsidRDefault="00005889" w:rsidP="00005889">
      <w:pPr>
        <w:pStyle w:val="Default"/>
        <w:ind w:left="720" w:firstLine="720"/>
        <w:rPr>
          <w:rFonts w:eastAsia="TimesNewRomanPS-BoldMT" w:cs="SimSun"/>
          <w:bCs/>
          <w:iCs/>
          <w:color w:val="000000" w:themeColor="text1"/>
          <w:lang w:eastAsia="zh-CN"/>
        </w:rPr>
      </w:pPr>
      <w:r w:rsidRPr="00005889">
        <w:rPr>
          <w:rFonts w:eastAsia="TimesNewRomanPS-BoldMT" w:cs="SimSun"/>
          <w:bCs/>
          <w:iCs/>
          <w:color w:val="000000" w:themeColor="text1"/>
          <w:lang w:eastAsia="zh-CN"/>
        </w:rPr>
        <w:t>print(m)</w:t>
      </w:r>
    </w:p>
    <w:sectPr w:rsidR="00005889" w:rsidRPr="00005889"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SimSun"/>
    <w:charset w:val="86"/>
    <w:family w:val="auto"/>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65CAE"/>
    <w:multiLevelType w:val="hybridMultilevel"/>
    <w:tmpl w:val="40F8EAA8"/>
    <w:lvl w:ilvl="0" w:tplc="E27EAB3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8A685F"/>
    <w:multiLevelType w:val="hybridMultilevel"/>
    <w:tmpl w:val="8692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06A11"/>
    <w:multiLevelType w:val="hybridMultilevel"/>
    <w:tmpl w:val="F7229012"/>
    <w:lvl w:ilvl="0" w:tplc="7AA446D0">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55318"/>
    <w:multiLevelType w:val="singleLevel"/>
    <w:tmpl w:val="00000000"/>
    <w:lvl w:ilvl="0">
      <w:start w:val="1"/>
      <w:numFmt w:val="decimal"/>
      <w:suff w:val="space"/>
      <w:lvlText w:val="%1."/>
      <w:lvlJc w:val="left"/>
    </w:lvl>
  </w:abstractNum>
  <w:abstractNum w:abstractNumId="9" w15:restartNumberingAfterBreak="0">
    <w:nsid w:val="572D3359"/>
    <w:multiLevelType w:val="hybridMultilevel"/>
    <w:tmpl w:val="A7641EA2"/>
    <w:lvl w:ilvl="0" w:tplc="853E0FBC">
      <w:start w:val="1"/>
      <w:numFmt w:val="decimal"/>
      <w:lvlText w:val="%1."/>
      <w:lvlJc w:val="left"/>
      <w:pPr>
        <w:ind w:left="720" w:hanging="360"/>
      </w:pPr>
      <w:rPr>
        <w:rFonts w:eastAsia="TimesNewRomanPS-BoldMT" w:cs="SimSu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B4CF8"/>
    <w:multiLevelType w:val="hybridMultilevel"/>
    <w:tmpl w:val="FE68942C"/>
    <w:lvl w:ilvl="0" w:tplc="D7B0FD9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38C0AE0"/>
    <w:multiLevelType w:val="singleLevel"/>
    <w:tmpl w:val="00000000"/>
    <w:lvl w:ilvl="0">
      <w:start w:val="1"/>
      <w:numFmt w:val="decimal"/>
      <w:suff w:val="space"/>
      <w:lvlText w:val="%1."/>
      <w:lvlJc w:val="left"/>
    </w:lvl>
  </w:abstractNum>
  <w:num w:numId="1">
    <w:abstractNumId w:val="11"/>
  </w:num>
  <w:num w:numId="2">
    <w:abstractNumId w:val="3"/>
  </w:num>
  <w:num w:numId="3">
    <w:abstractNumId w:val="2"/>
  </w:num>
  <w:num w:numId="4">
    <w:abstractNumId w:val="1"/>
  </w:num>
  <w:num w:numId="5">
    <w:abstractNumId w:val="0"/>
  </w:num>
  <w:num w:numId="6">
    <w:abstractNumId w:val="4"/>
  </w:num>
  <w:num w:numId="7">
    <w:abstractNumId w:val="8"/>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57E"/>
    <w:rsid w:val="00005889"/>
    <w:rsid w:val="00014B2F"/>
    <w:rsid w:val="00033DE3"/>
    <w:rsid w:val="00033F02"/>
    <w:rsid w:val="0005297B"/>
    <w:rsid w:val="00065D9B"/>
    <w:rsid w:val="000778EE"/>
    <w:rsid w:val="0008443E"/>
    <w:rsid w:val="0008569D"/>
    <w:rsid w:val="00086983"/>
    <w:rsid w:val="0009071E"/>
    <w:rsid w:val="00092B1F"/>
    <w:rsid w:val="000A26AD"/>
    <w:rsid w:val="000A43F4"/>
    <w:rsid w:val="000B204A"/>
    <w:rsid w:val="000B239F"/>
    <w:rsid w:val="000B4B48"/>
    <w:rsid w:val="000B6203"/>
    <w:rsid w:val="000C0F1B"/>
    <w:rsid w:val="000D17AF"/>
    <w:rsid w:val="000D3BBA"/>
    <w:rsid w:val="000E1DCA"/>
    <w:rsid w:val="000F674C"/>
    <w:rsid w:val="000F7B85"/>
    <w:rsid w:val="00106A17"/>
    <w:rsid w:val="00110A75"/>
    <w:rsid w:val="00121A39"/>
    <w:rsid w:val="00121D25"/>
    <w:rsid w:val="00125B78"/>
    <w:rsid w:val="001360AC"/>
    <w:rsid w:val="00145E0A"/>
    <w:rsid w:val="001461DC"/>
    <w:rsid w:val="00155026"/>
    <w:rsid w:val="0015537D"/>
    <w:rsid w:val="00160160"/>
    <w:rsid w:val="00165779"/>
    <w:rsid w:val="00170DCE"/>
    <w:rsid w:val="00172A27"/>
    <w:rsid w:val="00191D11"/>
    <w:rsid w:val="0019312E"/>
    <w:rsid w:val="00194577"/>
    <w:rsid w:val="00196CBE"/>
    <w:rsid w:val="001A1E12"/>
    <w:rsid w:val="001A5ECE"/>
    <w:rsid w:val="001A747B"/>
    <w:rsid w:val="001B667C"/>
    <w:rsid w:val="001C12A2"/>
    <w:rsid w:val="001C3131"/>
    <w:rsid w:val="001C36A1"/>
    <w:rsid w:val="001D10C6"/>
    <w:rsid w:val="001D3C6F"/>
    <w:rsid w:val="001D4082"/>
    <w:rsid w:val="001E2434"/>
    <w:rsid w:val="001E7CE0"/>
    <w:rsid w:val="001F38C7"/>
    <w:rsid w:val="00205639"/>
    <w:rsid w:val="00214090"/>
    <w:rsid w:val="00215F1A"/>
    <w:rsid w:val="002176AA"/>
    <w:rsid w:val="00217EE4"/>
    <w:rsid w:val="002200FD"/>
    <w:rsid w:val="00220E5D"/>
    <w:rsid w:val="002229EB"/>
    <w:rsid w:val="00231221"/>
    <w:rsid w:val="00231536"/>
    <w:rsid w:val="00243AA9"/>
    <w:rsid w:val="002470AD"/>
    <w:rsid w:val="00252CFA"/>
    <w:rsid w:val="00253CF9"/>
    <w:rsid w:val="00264F11"/>
    <w:rsid w:val="00270E35"/>
    <w:rsid w:val="002C1272"/>
    <w:rsid w:val="002C1B38"/>
    <w:rsid w:val="002C285D"/>
    <w:rsid w:val="002C4225"/>
    <w:rsid w:val="002C6737"/>
    <w:rsid w:val="002C76F4"/>
    <w:rsid w:val="002E27AF"/>
    <w:rsid w:val="002E385D"/>
    <w:rsid w:val="002F3144"/>
    <w:rsid w:val="002F460E"/>
    <w:rsid w:val="002F66A9"/>
    <w:rsid w:val="00301885"/>
    <w:rsid w:val="0030417A"/>
    <w:rsid w:val="003153A1"/>
    <w:rsid w:val="00321888"/>
    <w:rsid w:val="00321F6E"/>
    <w:rsid w:val="00324DC7"/>
    <w:rsid w:val="0032618A"/>
    <w:rsid w:val="00335961"/>
    <w:rsid w:val="0034425D"/>
    <w:rsid w:val="003572B3"/>
    <w:rsid w:val="00361C90"/>
    <w:rsid w:val="00367E81"/>
    <w:rsid w:val="00371D22"/>
    <w:rsid w:val="00372B8F"/>
    <w:rsid w:val="003745A1"/>
    <w:rsid w:val="00377DF0"/>
    <w:rsid w:val="0039396A"/>
    <w:rsid w:val="003950E0"/>
    <w:rsid w:val="00397FAE"/>
    <w:rsid w:val="003A1301"/>
    <w:rsid w:val="003A3EFD"/>
    <w:rsid w:val="003D25BE"/>
    <w:rsid w:val="003D5B3E"/>
    <w:rsid w:val="003E5D70"/>
    <w:rsid w:val="003F21B8"/>
    <w:rsid w:val="003F68CD"/>
    <w:rsid w:val="003F7709"/>
    <w:rsid w:val="00402A7B"/>
    <w:rsid w:val="00414DED"/>
    <w:rsid w:val="0041563D"/>
    <w:rsid w:val="00422B8D"/>
    <w:rsid w:val="00430C4E"/>
    <w:rsid w:val="004338E3"/>
    <w:rsid w:val="004416EB"/>
    <w:rsid w:val="0044232F"/>
    <w:rsid w:val="0044398B"/>
    <w:rsid w:val="004452F8"/>
    <w:rsid w:val="00446E42"/>
    <w:rsid w:val="00456EB7"/>
    <w:rsid w:val="004618DB"/>
    <w:rsid w:val="0046451C"/>
    <w:rsid w:val="0046563E"/>
    <w:rsid w:val="00474441"/>
    <w:rsid w:val="00483CC3"/>
    <w:rsid w:val="0048731D"/>
    <w:rsid w:val="00491506"/>
    <w:rsid w:val="00496C83"/>
    <w:rsid w:val="004973BE"/>
    <w:rsid w:val="004A205A"/>
    <w:rsid w:val="004C0FA0"/>
    <w:rsid w:val="004C407B"/>
    <w:rsid w:val="004C44C2"/>
    <w:rsid w:val="004D0D93"/>
    <w:rsid w:val="004E2F08"/>
    <w:rsid w:val="004F1B76"/>
    <w:rsid w:val="004F4774"/>
    <w:rsid w:val="004F6D6F"/>
    <w:rsid w:val="004F730F"/>
    <w:rsid w:val="005213FF"/>
    <w:rsid w:val="005265CB"/>
    <w:rsid w:val="0052727C"/>
    <w:rsid w:val="00537897"/>
    <w:rsid w:val="00540D58"/>
    <w:rsid w:val="00542C75"/>
    <w:rsid w:val="00552C04"/>
    <w:rsid w:val="00556D3E"/>
    <w:rsid w:val="00567321"/>
    <w:rsid w:val="005723F2"/>
    <w:rsid w:val="005776E1"/>
    <w:rsid w:val="00591F46"/>
    <w:rsid w:val="00593630"/>
    <w:rsid w:val="005940AD"/>
    <w:rsid w:val="00595CEB"/>
    <w:rsid w:val="005A1512"/>
    <w:rsid w:val="005B21E4"/>
    <w:rsid w:val="005B53EC"/>
    <w:rsid w:val="005C0CB0"/>
    <w:rsid w:val="005C11B1"/>
    <w:rsid w:val="005D7565"/>
    <w:rsid w:val="005E352F"/>
    <w:rsid w:val="005E73FA"/>
    <w:rsid w:val="005F62CF"/>
    <w:rsid w:val="005F6AB2"/>
    <w:rsid w:val="006134A3"/>
    <w:rsid w:val="00613E70"/>
    <w:rsid w:val="00616576"/>
    <w:rsid w:val="00624AEC"/>
    <w:rsid w:val="0062556E"/>
    <w:rsid w:val="00626B7A"/>
    <w:rsid w:val="00627309"/>
    <w:rsid w:val="0062756C"/>
    <w:rsid w:val="00630369"/>
    <w:rsid w:val="0063051C"/>
    <w:rsid w:val="00630528"/>
    <w:rsid w:val="006403F4"/>
    <w:rsid w:val="00646D98"/>
    <w:rsid w:val="00650EC5"/>
    <w:rsid w:val="00654839"/>
    <w:rsid w:val="00664F03"/>
    <w:rsid w:val="006660F3"/>
    <w:rsid w:val="006750D0"/>
    <w:rsid w:val="00691D2F"/>
    <w:rsid w:val="00695C38"/>
    <w:rsid w:val="00696A82"/>
    <w:rsid w:val="006A220B"/>
    <w:rsid w:val="006B3841"/>
    <w:rsid w:val="006C1171"/>
    <w:rsid w:val="006C5F63"/>
    <w:rsid w:val="006D547F"/>
    <w:rsid w:val="006E057F"/>
    <w:rsid w:val="006E4984"/>
    <w:rsid w:val="006F0EBE"/>
    <w:rsid w:val="006F64E6"/>
    <w:rsid w:val="0070057A"/>
    <w:rsid w:val="0071665D"/>
    <w:rsid w:val="00720B0C"/>
    <w:rsid w:val="00724D12"/>
    <w:rsid w:val="00731AEE"/>
    <w:rsid w:val="007320F6"/>
    <w:rsid w:val="007323CA"/>
    <w:rsid w:val="007420FD"/>
    <w:rsid w:val="00744406"/>
    <w:rsid w:val="00745469"/>
    <w:rsid w:val="00745D32"/>
    <w:rsid w:val="00746C0E"/>
    <w:rsid w:val="0075177C"/>
    <w:rsid w:val="007568B9"/>
    <w:rsid w:val="00760BAE"/>
    <w:rsid w:val="00785D4D"/>
    <w:rsid w:val="00785DC4"/>
    <w:rsid w:val="00793FCF"/>
    <w:rsid w:val="007978B3"/>
    <w:rsid w:val="007A0989"/>
    <w:rsid w:val="007C2EC8"/>
    <w:rsid w:val="007C405E"/>
    <w:rsid w:val="007D3B88"/>
    <w:rsid w:val="007D4A85"/>
    <w:rsid w:val="007E1F19"/>
    <w:rsid w:val="007E3924"/>
    <w:rsid w:val="007E4F81"/>
    <w:rsid w:val="007E52B8"/>
    <w:rsid w:val="007F486D"/>
    <w:rsid w:val="008076D3"/>
    <w:rsid w:val="0081457A"/>
    <w:rsid w:val="00825A18"/>
    <w:rsid w:val="0082701E"/>
    <w:rsid w:val="008374F7"/>
    <w:rsid w:val="008437EE"/>
    <w:rsid w:val="00847402"/>
    <w:rsid w:val="008477F3"/>
    <w:rsid w:val="00850F1E"/>
    <w:rsid w:val="00851BB3"/>
    <w:rsid w:val="00862ACC"/>
    <w:rsid w:val="00870396"/>
    <w:rsid w:val="0087108E"/>
    <w:rsid w:val="008A1171"/>
    <w:rsid w:val="008A5C47"/>
    <w:rsid w:val="008A7CD1"/>
    <w:rsid w:val="008B6A18"/>
    <w:rsid w:val="008C78D4"/>
    <w:rsid w:val="008E038B"/>
    <w:rsid w:val="008E2EBA"/>
    <w:rsid w:val="008F1F84"/>
    <w:rsid w:val="008F3A67"/>
    <w:rsid w:val="008F6381"/>
    <w:rsid w:val="009242EA"/>
    <w:rsid w:val="009248A3"/>
    <w:rsid w:val="0092600A"/>
    <w:rsid w:val="00940C9D"/>
    <w:rsid w:val="00946FFE"/>
    <w:rsid w:val="00951F89"/>
    <w:rsid w:val="00954268"/>
    <w:rsid w:val="0098773D"/>
    <w:rsid w:val="00993E1F"/>
    <w:rsid w:val="00994285"/>
    <w:rsid w:val="009A0319"/>
    <w:rsid w:val="009A1FD2"/>
    <w:rsid w:val="009A5044"/>
    <w:rsid w:val="009A5E8F"/>
    <w:rsid w:val="009B0B62"/>
    <w:rsid w:val="009B7976"/>
    <w:rsid w:val="009C153A"/>
    <w:rsid w:val="009D1CCE"/>
    <w:rsid w:val="009D6BA5"/>
    <w:rsid w:val="009E1847"/>
    <w:rsid w:val="009E7D5E"/>
    <w:rsid w:val="009F36A6"/>
    <w:rsid w:val="00A166E7"/>
    <w:rsid w:val="00A20A8F"/>
    <w:rsid w:val="00A35095"/>
    <w:rsid w:val="00A3535E"/>
    <w:rsid w:val="00A419E9"/>
    <w:rsid w:val="00A41AF1"/>
    <w:rsid w:val="00A44C07"/>
    <w:rsid w:val="00A47CA5"/>
    <w:rsid w:val="00A618F9"/>
    <w:rsid w:val="00A63AB9"/>
    <w:rsid w:val="00A7768A"/>
    <w:rsid w:val="00A8731E"/>
    <w:rsid w:val="00A90277"/>
    <w:rsid w:val="00A93FE9"/>
    <w:rsid w:val="00A97F87"/>
    <w:rsid w:val="00AA34F2"/>
    <w:rsid w:val="00AA3F26"/>
    <w:rsid w:val="00AA6C45"/>
    <w:rsid w:val="00AB323B"/>
    <w:rsid w:val="00AC1319"/>
    <w:rsid w:val="00AC1401"/>
    <w:rsid w:val="00AC3C96"/>
    <w:rsid w:val="00AC62BA"/>
    <w:rsid w:val="00AD28C7"/>
    <w:rsid w:val="00AD3B95"/>
    <w:rsid w:val="00AD4D9A"/>
    <w:rsid w:val="00AD6826"/>
    <w:rsid w:val="00AE670A"/>
    <w:rsid w:val="00AF3C5F"/>
    <w:rsid w:val="00B144B6"/>
    <w:rsid w:val="00B21808"/>
    <w:rsid w:val="00B237CF"/>
    <w:rsid w:val="00B23B8B"/>
    <w:rsid w:val="00B330FA"/>
    <w:rsid w:val="00B37EAE"/>
    <w:rsid w:val="00B448DE"/>
    <w:rsid w:val="00B47A92"/>
    <w:rsid w:val="00B568CE"/>
    <w:rsid w:val="00B641DE"/>
    <w:rsid w:val="00B64789"/>
    <w:rsid w:val="00B64D47"/>
    <w:rsid w:val="00B66FAD"/>
    <w:rsid w:val="00B76F16"/>
    <w:rsid w:val="00B84CDF"/>
    <w:rsid w:val="00BA2075"/>
    <w:rsid w:val="00BA406F"/>
    <w:rsid w:val="00BA7445"/>
    <w:rsid w:val="00BB22BF"/>
    <w:rsid w:val="00BC3AAF"/>
    <w:rsid w:val="00BC4630"/>
    <w:rsid w:val="00BE1809"/>
    <w:rsid w:val="00BE36C4"/>
    <w:rsid w:val="00BF024A"/>
    <w:rsid w:val="00BF5A6F"/>
    <w:rsid w:val="00C02BA9"/>
    <w:rsid w:val="00C055D1"/>
    <w:rsid w:val="00C077D0"/>
    <w:rsid w:val="00C10E96"/>
    <w:rsid w:val="00C21D95"/>
    <w:rsid w:val="00C3208E"/>
    <w:rsid w:val="00C36299"/>
    <w:rsid w:val="00C61A9D"/>
    <w:rsid w:val="00C640D6"/>
    <w:rsid w:val="00C65732"/>
    <w:rsid w:val="00C7285A"/>
    <w:rsid w:val="00C85F5F"/>
    <w:rsid w:val="00C86623"/>
    <w:rsid w:val="00CB539F"/>
    <w:rsid w:val="00CB5438"/>
    <w:rsid w:val="00CC09DF"/>
    <w:rsid w:val="00CC1DFC"/>
    <w:rsid w:val="00CD060F"/>
    <w:rsid w:val="00CD43F8"/>
    <w:rsid w:val="00CE36BA"/>
    <w:rsid w:val="00CE5897"/>
    <w:rsid w:val="00CE609D"/>
    <w:rsid w:val="00D13380"/>
    <w:rsid w:val="00D17CF7"/>
    <w:rsid w:val="00D2470E"/>
    <w:rsid w:val="00D257D6"/>
    <w:rsid w:val="00D35C69"/>
    <w:rsid w:val="00D433FE"/>
    <w:rsid w:val="00D43F98"/>
    <w:rsid w:val="00D611E6"/>
    <w:rsid w:val="00D95E7F"/>
    <w:rsid w:val="00DA160A"/>
    <w:rsid w:val="00DA4EF3"/>
    <w:rsid w:val="00DC2150"/>
    <w:rsid w:val="00DC22DD"/>
    <w:rsid w:val="00DC4133"/>
    <w:rsid w:val="00DC7C84"/>
    <w:rsid w:val="00DE0EBF"/>
    <w:rsid w:val="00DE1A92"/>
    <w:rsid w:val="00DE45CA"/>
    <w:rsid w:val="00DF032B"/>
    <w:rsid w:val="00DF7817"/>
    <w:rsid w:val="00E02029"/>
    <w:rsid w:val="00E02034"/>
    <w:rsid w:val="00E02FC8"/>
    <w:rsid w:val="00E04233"/>
    <w:rsid w:val="00E0522C"/>
    <w:rsid w:val="00E05EBB"/>
    <w:rsid w:val="00E10E8D"/>
    <w:rsid w:val="00E17750"/>
    <w:rsid w:val="00E317EF"/>
    <w:rsid w:val="00E35BE8"/>
    <w:rsid w:val="00E46EC9"/>
    <w:rsid w:val="00E531D3"/>
    <w:rsid w:val="00E66A82"/>
    <w:rsid w:val="00E73D95"/>
    <w:rsid w:val="00E9364D"/>
    <w:rsid w:val="00EC4825"/>
    <w:rsid w:val="00ED5CD4"/>
    <w:rsid w:val="00EE3E8D"/>
    <w:rsid w:val="00EE639A"/>
    <w:rsid w:val="00EE6F8D"/>
    <w:rsid w:val="00F14ADD"/>
    <w:rsid w:val="00F16E1C"/>
    <w:rsid w:val="00F24BF6"/>
    <w:rsid w:val="00F345F6"/>
    <w:rsid w:val="00F420E8"/>
    <w:rsid w:val="00F53DBA"/>
    <w:rsid w:val="00F60597"/>
    <w:rsid w:val="00F6105A"/>
    <w:rsid w:val="00F730D5"/>
    <w:rsid w:val="00F754A4"/>
    <w:rsid w:val="00F77F54"/>
    <w:rsid w:val="00F81D3D"/>
    <w:rsid w:val="00F81FF1"/>
    <w:rsid w:val="00FA112B"/>
    <w:rsid w:val="00FB032B"/>
    <w:rsid w:val="00FB4142"/>
    <w:rsid w:val="00FB767E"/>
    <w:rsid w:val="00FD1938"/>
    <w:rsid w:val="00FE2286"/>
    <w:rsid w:val="00FF04F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29A08EB"/>
  <w15:docId w15:val="{20F36B0B-D307-40C8-8CF9-EF8752DD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F53DBA"/>
    <w:rPr>
      <w:rFonts w:ascii="Tahoma" w:hAnsi="Tahoma" w:cs="Tahoma"/>
      <w:sz w:val="16"/>
      <w:szCs w:val="16"/>
    </w:rPr>
  </w:style>
  <w:style w:type="character" w:customStyle="1" w:styleId="BalloonTextChar">
    <w:name w:val="Balloon Text Char"/>
    <w:basedOn w:val="DefaultParagraphFont"/>
    <w:link w:val="BalloonText"/>
    <w:uiPriority w:val="99"/>
    <w:semiHidden/>
    <w:rsid w:val="00F53DBA"/>
    <w:rPr>
      <w:rFonts w:ascii="Tahoma" w:hAnsi="Tahoma" w:cs="Tahoma"/>
      <w:sz w:val="16"/>
      <w:szCs w:val="16"/>
      <w:lang w:eastAsia="en-US"/>
    </w:rPr>
  </w:style>
  <w:style w:type="character" w:styleId="PlaceholderText">
    <w:name w:val="Placeholder Text"/>
    <w:basedOn w:val="DefaultParagraphFont"/>
    <w:uiPriority w:val="99"/>
    <w:semiHidden/>
    <w:rsid w:val="00FD19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0165">
      <w:bodyDiv w:val="1"/>
      <w:marLeft w:val="0"/>
      <w:marRight w:val="0"/>
      <w:marTop w:val="0"/>
      <w:marBottom w:val="0"/>
      <w:divBdr>
        <w:top w:val="none" w:sz="0" w:space="0" w:color="auto"/>
        <w:left w:val="none" w:sz="0" w:space="0" w:color="auto"/>
        <w:bottom w:val="none" w:sz="0" w:space="0" w:color="auto"/>
        <w:right w:val="none" w:sz="0" w:space="0" w:color="auto"/>
      </w:divBdr>
    </w:div>
    <w:div w:id="414597832">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sChild>
        <w:div w:id="784227422">
          <w:marLeft w:val="0"/>
          <w:marRight w:val="0"/>
          <w:marTop w:val="0"/>
          <w:marBottom w:val="0"/>
          <w:divBdr>
            <w:top w:val="none" w:sz="0" w:space="0" w:color="auto"/>
            <w:left w:val="none" w:sz="0" w:space="0" w:color="auto"/>
            <w:bottom w:val="none" w:sz="0" w:space="0" w:color="auto"/>
            <w:right w:val="none" w:sz="0" w:space="0" w:color="auto"/>
          </w:divBdr>
          <w:divsChild>
            <w:div w:id="1854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470">
      <w:bodyDiv w:val="1"/>
      <w:marLeft w:val="0"/>
      <w:marRight w:val="0"/>
      <w:marTop w:val="0"/>
      <w:marBottom w:val="0"/>
      <w:divBdr>
        <w:top w:val="none" w:sz="0" w:space="0" w:color="auto"/>
        <w:left w:val="none" w:sz="0" w:space="0" w:color="auto"/>
        <w:bottom w:val="none" w:sz="0" w:space="0" w:color="auto"/>
        <w:right w:val="none" w:sz="0" w:space="0" w:color="auto"/>
      </w:divBdr>
    </w:div>
    <w:div w:id="1227839338">
      <w:bodyDiv w:val="1"/>
      <w:marLeft w:val="0"/>
      <w:marRight w:val="0"/>
      <w:marTop w:val="0"/>
      <w:marBottom w:val="0"/>
      <w:divBdr>
        <w:top w:val="none" w:sz="0" w:space="0" w:color="auto"/>
        <w:left w:val="none" w:sz="0" w:space="0" w:color="auto"/>
        <w:bottom w:val="none" w:sz="0" w:space="0" w:color="auto"/>
        <w:right w:val="none" w:sz="0" w:space="0" w:color="auto"/>
      </w:divBdr>
      <w:divsChild>
        <w:div w:id="334921202">
          <w:marLeft w:val="0"/>
          <w:marRight w:val="0"/>
          <w:marTop w:val="0"/>
          <w:marBottom w:val="0"/>
          <w:divBdr>
            <w:top w:val="none" w:sz="0" w:space="0" w:color="auto"/>
            <w:left w:val="none" w:sz="0" w:space="0" w:color="auto"/>
            <w:bottom w:val="none" w:sz="0" w:space="0" w:color="auto"/>
            <w:right w:val="none" w:sz="0" w:space="0" w:color="auto"/>
          </w:divBdr>
          <w:divsChild>
            <w:div w:id="14428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3733">
      <w:bodyDiv w:val="1"/>
      <w:marLeft w:val="0"/>
      <w:marRight w:val="0"/>
      <w:marTop w:val="0"/>
      <w:marBottom w:val="0"/>
      <w:divBdr>
        <w:top w:val="none" w:sz="0" w:space="0" w:color="auto"/>
        <w:left w:val="none" w:sz="0" w:space="0" w:color="auto"/>
        <w:bottom w:val="none" w:sz="0" w:space="0" w:color="auto"/>
        <w:right w:val="none" w:sz="0" w:space="0" w:color="auto"/>
      </w:divBdr>
      <w:divsChild>
        <w:div w:id="87049266">
          <w:marLeft w:val="0"/>
          <w:marRight w:val="0"/>
          <w:marTop w:val="0"/>
          <w:marBottom w:val="0"/>
          <w:divBdr>
            <w:top w:val="none" w:sz="0" w:space="0" w:color="auto"/>
            <w:left w:val="none" w:sz="0" w:space="0" w:color="auto"/>
            <w:bottom w:val="none" w:sz="0" w:space="0" w:color="auto"/>
            <w:right w:val="none" w:sz="0" w:space="0" w:color="auto"/>
          </w:divBdr>
          <w:divsChild>
            <w:div w:id="9230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9</Pages>
  <Words>1422</Words>
  <Characters>8107</Characters>
  <Application>Microsoft Office Word</Application>
  <DocSecurity>0</DocSecurity>
  <PresentationFormat/>
  <Lines>67</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Aditi Vaidya</cp:lastModifiedBy>
  <cp:revision>1030</cp:revision>
  <cp:lastPrinted>2019-09-22T05:47:00Z</cp:lastPrinted>
  <dcterms:created xsi:type="dcterms:W3CDTF">2021-01-29T00:55:00Z</dcterms:created>
  <dcterms:modified xsi:type="dcterms:W3CDTF">2021-11-03T22:03:00Z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