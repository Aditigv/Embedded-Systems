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48FF" w14:textId="77777777" w:rsidR="00EE6F8D" w:rsidRDefault="008E038B" w:rsidP="00EE6F8D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noProof/>
          <w:lang w:eastAsia="zh-CN"/>
        </w:rPr>
        <w:drawing>
          <wp:inline distT="0" distB="0" distL="0" distR="0" wp14:anchorId="7B4A7E8D" wp14:editId="73E5F309">
            <wp:extent cx="540385" cy="504825"/>
            <wp:effectExtent l="0" t="0" r="0" b="9525"/>
            <wp:docPr id="5" name="Picture 2" descr="N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F8D">
        <w:rPr>
          <w:noProof/>
          <w:lang w:eastAsia="zh-CN"/>
        </w:rPr>
        <w:t xml:space="preserve">               </w:t>
      </w:r>
      <w:r w:rsidR="00EE6F8D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Northwestern Polytechnic University</w:t>
      </w:r>
    </w:p>
    <w:p w14:paraId="16614BCF" w14:textId="77777777" w:rsidR="00EE6F8D" w:rsidRDefault="00EE6F8D" w:rsidP="00EE6F8D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2DA610A1" w14:textId="77777777" w:rsidR="00EE6F8D" w:rsidRDefault="00EE6F8D" w:rsidP="00EE6F8D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Python Programming</w:t>
      </w:r>
    </w:p>
    <w:p w14:paraId="56D8AE74" w14:textId="77777777" w:rsidR="00EE6F8D" w:rsidRDefault="00EE6F8D" w:rsidP="00EE6F8D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687AB1">
        <w:rPr>
          <w:rFonts w:eastAsia="TimesNewRomanPS-BoldMT" w:cs="SimSun"/>
          <w:b/>
          <w:bCs/>
          <w:sz w:val="24"/>
          <w:lang w:eastAsia="zh-CN"/>
        </w:rPr>
        <w:t>Assignment #7</w:t>
      </w:r>
    </w:p>
    <w:p w14:paraId="51A97A4C" w14:textId="77777777" w:rsidR="00EE6F8D" w:rsidRDefault="008B5C60" w:rsidP="00EE6F8D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11/30</w:t>
      </w:r>
      <w:r w:rsidR="00EE6F8D">
        <w:rPr>
          <w:rFonts w:eastAsia="TimesNewRomanPS-BoldMT" w:cs="SimSun"/>
          <w:b/>
          <w:bCs/>
          <w:sz w:val="24"/>
          <w:lang w:eastAsia="zh-CN"/>
        </w:rPr>
        <w:t>/2021</w:t>
      </w:r>
    </w:p>
    <w:p w14:paraId="6DC58D7F" w14:textId="77777777" w:rsidR="00EE6F8D" w:rsidRDefault="00EE6F8D" w:rsidP="00EE6F8D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4ED243D0" w14:textId="77777777" w:rsidR="00EE6F8D" w:rsidRDefault="00EE6F8D" w:rsidP="00EE6F8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73805402" w14:textId="77777777" w:rsidR="00EE6F8D" w:rsidRDefault="00EE6F8D" w:rsidP="00EE6F8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D23BB94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source code to Github or answer sheet in </w:t>
      </w:r>
      <w:r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7EDFD123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6B672AA4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6FDBCA64" w14:textId="77777777" w:rsidR="00EE6F8D" w:rsidRDefault="00EE6F8D" w:rsidP="00EE6F8D">
      <w:pPr>
        <w:pStyle w:val="NoSpacing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5DF03F0F" w14:textId="77777777" w:rsidR="001E7CE0" w:rsidRPr="00AA3F26" w:rsidRDefault="001E7CE0" w:rsidP="00AA3F26"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 w14:paraId="64B00F78" w14:textId="77777777" w:rsidR="00165779" w:rsidRDefault="00165779" w:rsidP="00D611E6">
      <w:pPr>
        <w:tabs>
          <w:tab w:val="left" w:pos="0"/>
          <w:tab w:val="left" w:pos="360"/>
        </w:tabs>
      </w:pPr>
    </w:p>
    <w:p w14:paraId="514E5372" w14:textId="77777777" w:rsidR="00AE5A50" w:rsidRPr="00AE5A50" w:rsidRDefault="00AE5A50" w:rsidP="00AE5A50">
      <w:pPr>
        <w:pStyle w:val="Default"/>
        <w:numPr>
          <w:ilvl w:val="0"/>
          <w:numId w:val="8"/>
        </w:numPr>
        <w:ind w:left="270" w:hanging="270"/>
        <w:rPr>
          <w:i/>
          <w:sz w:val="22"/>
          <w:szCs w:val="22"/>
        </w:rPr>
      </w:pPr>
      <w:r w:rsidRPr="00AE5A50">
        <w:rPr>
          <w:rFonts w:eastAsia="TimesNewRomanPS-BoldMT" w:cs="SimSun"/>
          <w:bCs/>
          <w:lang w:eastAsia="zh-CN"/>
        </w:rPr>
        <w:t>Complete the </w:t>
      </w:r>
      <w:r w:rsidRPr="005B2347">
        <w:rPr>
          <w:rFonts w:eastAsia="TimesNewRomanPS-BoldMT" w:cs="SimSun"/>
          <w:bCs/>
          <w:i/>
          <w:color w:val="FF0000"/>
          <w:sz w:val="22"/>
          <w:lang w:eastAsia="zh-CN"/>
        </w:rPr>
        <w:t>reiterate</w:t>
      </w:r>
      <w:r w:rsidRPr="00AE5A50">
        <w:rPr>
          <w:rFonts w:eastAsia="TimesNewRomanPS-BoldMT" w:cs="SimSun"/>
          <w:bCs/>
          <w:i/>
          <w:color w:val="auto"/>
          <w:sz w:val="22"/>
          <w:lang w:eastAsia="zh-CN"/>
        </w:rPr>
        <w:t xml:space="preserve"> </w:t>
      </w:r>
      <w:r w:rsidRPr="00AE5A50">
        <w:rPr>
          <w:rFonts w:eastAsia="TimesNewRomanPS-BoldMT" w:cs="SimSun"/>
          <w:bCs/>
          <w:lang w:eastAsia="zh-CN"/>
        </w:rPr>
        <w:t>method in the following </w:t>
      </w:r>
      <w:r w:rsidRPr="00075726">
        <w:rPr>
          <w:rFonts w:eastAsia="TimesNewRomanPS-BoldMT" w:cs="SimSun"/>
          <w:bCs/>
          <w:i/>
          <w:color w:val="0070C0"/>
          <w:sz w:val="22"/>
          <w:lang w:eastAsia="zh-CN"/>
        </w:rPr>
        <w:t>People</w:t>
      </w:r>
      <w:r w:rsidRPr="00AE5A50">
        <w:rPr>
          <w:rFonts w:eastAsia="TimesNewRomanPS-BoldMT" w:cs="SimSun"/>
          <w:bCs/>
          <w:i/>
          <w:lang w:eastAsia="zh-CN"/>
        </w:rPr>
        <w:t> </w:t>
      </w:r>
      <w:r w:rsidRPr="00AE5A50">
        <w:rPr>
          <w:rFonts w:eastAsia="TimesNewRomanPS-BoldMT" w:cs="SimSun"/>
          <w:bCs/>
          <w:lang w:eastAsia="zh-CN"/>
        </w:rPr>
        <w:t>class to repeat what he/she said</w:t>
      </w:r>
    </w:p>
    <w:p w14:paraId="44E428FC" w14:textId="77777777" w:rsidR="00AE5A50" w:rsidRPr="00A56EB8" w:rsidRDefault="00AE5A50" w:rsidP="007F3271">
      <w:pPr>
        <w:pStyle w:val="Default"/>
        <w:ind w:left="27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Notice that the </w:t>
      </w:r>
      <w:r w:rsidRPr="00A56EB8">
        <w:rPr>
          <w:rFonts w:eastAsia="TimesNewRomanPS-BoldMT" w:cs="SimSun"/>
          <w:bCs/>
          <w:lang w:eastAsia="zh-CN"/>
        </w:rPr>
        <w:t xml:space="preserve">other methods </w:t>
      </w:r>
      <w:r>
        <w:rPr>
          <w:rFonts w:eastAsia="TimesNewRomanPS-BoldMT" w:cs="SimSun"/>
          <w:bCs/>
          <w:lang w:eastAsia="zh-CN"/>
        </w:rPr>
        <w:t xml:space="preserve">in the class are needed to change as well, not just </w:t>
      </w:r>
      <w:r w:rsidRPr="00A56EB8">
        <w:rPr>
          <w:rFonts w:eastAsia="TimesNewRomanPS-BoldMT" w:cs="SimSun"/>
          <w:bCs/>
          <w:lang w:eastAsia="zh-CN"/>
        </w:rPr>
        <w:t>the </w:t>
      </w:r>
      <w:r w:rsidRPr="00075726">
        <w:rPr>
          <w:rFonts w:eastAsia="TimesNewRomanPS-BoldMT" w:cs="SimSun"/>
          <w:bCs/>
          <w:i/>
          <w:color w:val="FF0000"/>
          <w:sz w:val="22"/>
          <w:lang w:eastAsia="zh-CN"/>
        </w:rPr>
        <w:t>reiterate</w:t>
      </w:r>
      <w:r w:rsidRPr="00AD1E71">
        <w:rPr>
          <w:rFonts w:eastAsia="TimesNewRomanPS-BoldMT" w:cs="SimSun"/>
          <w:bCs/>
          <w:i/>
          <w:color w:val="auto"/>
          <w:lang w:eastAsia="zh-CN"/>
        </w:rPr>
        <w:t xml:space="preserve"> </w:t>
      </w:r>
      <w:r w:rsidRPr="00A56EB8">
        <w:rPr>
          <w:rFonts w:eastAsia="TimesNewRomanPS-BoldMT" w:cs="SimSun"/>
          <w:bCs/>
          <w:lang w:eastAsia="zh-CN"/>
        </w:rPr>
        <w:t>method.</w:t>
      </w:r>
    </w:p>
    <w:p w14:paraId="00052CF5" w14:textId="77777777" w:rsidR="00AE5A50" w:rsidRDefault="00AE5A50" w:rsidP="00AE5A50">
      <w:pPr>
        <w:pStyle w:val="Default"/>
        <w:ind w:left="720"/>
        <w:rPr>
          <w:rFonts w:eastAsia="TimesNewRomanPS-BoldMT" w:cs="SimSun"/>
          <w:bCs/>
          <w:lang w:eastAsia="zh-CN"/>
        </w:rPr>
      </w:pPr>
    </w:p>
    <w:p w14:paraId="619A6B93" w14:textId="77777777"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>class People ():</w:t>
      </w:r>
    </w:p>
    <w:p w14:paraId="7C1DC58F" w14:textId="77777777"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075726">
        <w:rPr>
          <w:i/>
          <w:sz w:val="22"/>
          <w:szCs w:val="22"/>
        </w:rPr>
        <w:t xml:space="preserve">    </w:t>
      </w:r>
      <w:r w:rsidRPr="00156DB3">
        <w:rPr>
          <w:i/>
          <w:color w:val="0070C0"/>
          <w:sz w:val="22"/>
          <w:szCs w:val="22"/>
        </w:rPr>
        <w:t>"""</w:t>
      </w:r>
    </w:p>
    <w:p w14:paraId="1D3100E1" w14:textId="77777777"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&gt;&gt;&gt; michael = People("Michael")</w:t>
      </w:r>
    </w:p>
    <w:p w14:paraId="7BFB6A03" w14:textId="77777777"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&gt;&gt;&gt; michael.reiterate()       </w:t>
      </w:r>
      <w:r w:rsidRPr="00156DB3">
        <w:rPr>
          <w:i/>
          <w:color w:val="0070C0"/>
          <w:sz w:val="22"/>
          <w:szCs w:val="22"/>
        </w:rPr>
        <w:tab/>
      </w:r>
      <w:r w:rsidRPr="00156DB3">
        <w:rPr>
          <w:i/>
          <w:color w:val="0070C0"/>
          <w:sz w:val="22"/>
          <w:szCs w:val="22"/>
        </w:rPr>
        <w:tab/>
        <w:t># starts at whatever value you'd like</w:t>
      </w:r>
    </w:p>
    <w:p w14:paraId="771EF0B8" w14:textId="77777777"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'I am reading lecture handout!'</w:t>
      </w:r>
    </w:p>
    <w:p w14:paraId="7905B7F4" w14:textId="77777777"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&gt;&gt;&gt; michael.say("Python")</w:t>
      </w:r>
    </w:p>
    <w:p w14:paraId="6B6F083E" w14:textId="77777777"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'Python'</w:t>
      </w:r>
    </w:p>
    <w:p w14:paraId="1D9C356D" w14:textId="77777777"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&gt;&gt;&gt; michael.reiterate()       </w:t>
      </w:r>
    </w:p>
    <w:p w14:paraId="0CBA56AA" w14:textId="77777777"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''Python'</w:t>
      </w:r>
    </w:p>
    <w:p w14:paraId="639B76D8" w14:textId="77777777"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&gt;&gt;&gt; michael.greet()</w:t>
      </w:r>
    </w:p>
    <w:p w14:paraId="5E2B3A6C" w14:textId="77777777"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'Hi, this is Michael'</w:t>
      </w:r>
    </w:p>
    <w:p w14:paraId="3B6D2809" w14:textId="77777777"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&gt;&gt;&gt; michael.reiterate()</w:t>
      </w:r>
    </w:p>
    <w:p w14:paraId="65A5C333" w14:textId="77777777"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'Hi, this is Michael'</w:t>
      </w:r>
    </w:p>
    <w:p w14:paraId="233E64E1" w14:textId="77777777"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&gt;&gt;&gt; michael.ask('discuss about Python programming')</w:t>
      </w:r>
    </w:p>
    <w:p w14:paraId="2BB0CE0D" w14:textId="77777777"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'Would you please discuss about Python programming'</w:t>
      </w:r>
    </w:p>
    <w:p w14:paraId="38DD990C" w14:textId="77777777"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&gt;&gt;&gt; michael.reiterate()</w:t>
      </w:r>
    </w:p>
    <w:p w14:paraId="28453069" w14:textId="77777777" w:rsidR="00AE5A50" w:rsidRPr="00156DB3" w:rsidRDefault="00156DB3" w:rsidP="00156DB3">
      <w:pPr>
        <w:pStyle w:val="Default"/>
        <w:ind w:left="1440"/>
        <w:rPr>
          <w:i/>
          <w:color w:val="0070C0"/>
          <w:sz w:val="22"/>
          <w:szCs w:val="22"/>
        </w:rPr>
      </w:pPr>
      <w:r>
        <w:rPr>
          <w:i/>
          <w:color w:val="0070C0"/>
          <w:sz w:val="22"/>
          <w:szCs w:val="22"/>
        </w:rPr>
        <w:t xml:space="preserve">   </w:t>
      </w:r>
      <w:r w:rsidR="00AE5A50" w:rsidRPr="00156DB3">
        <w:rPr>
          <w:i/>
          <w:color w:val="0070C0"/>
          <w:sz w:val="22"/>
          <w:szCs w:val="22"/>
        </w:rPr>
        <w:t>'Would you please discuss about Python programming'</w:t>
      </w:r>
    </w:p>
    <w:p w14:paraId="015EF7D4" w14:textId="77777777" w:rsidR="00AE5A50" w:rsidRPr="00156DB3" w:rsidRDefault="00AE5A50" w:rsidP="00075726">
      <w:pPr>
        <w:pStyle w:val="Default"/>
        <w:ind w:left="720" w:firstLine="720"/>
        <w:rPr>
          <w:i/>
          <w:color w:val="0070C0"/>
          <w:sz w:val="22"/>
          <w:szCs w:val="22"/>
        </w:rPr>
      </w:pPr>
      <w:r w:rsidRPr="00156DB3">
        <w:rPr>
          <w:i/>
          <w:color w:val="0070C0"/>
          <w:sz w:val="22"/>
          <w:szCs w:val="22"/>
        </w:rPr>
        <w:t xml:space="preserve">    """</w:t>
      </w:r>
    </w:p>
    <w:p w14:paraId="33561EAA" w14:textId="77777777"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 xml:space="preserve">    def __init__(self, name):</w:t>
      </w:r>
    </w:p>
    <w:p w14:paraId="09E31E67" w14:textId="77777777"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 xml:space="preserve">        self.name = name</w:t>
      </w:r>
    </w:p>
    <w:p w14:paraId="69120EB3" w14:textId="77777777"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</w:p>
    <w:p w14:paraId="74CAD0D6" w14:textId="77777777"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 xml:space="preserve">    def say(self, sth):</w:t>
      </w:r>
    </w:p>
    <w:p w14:paraId="23BAA82A" w14:textId="77777777"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 xml:space="preserve">        return sth</w:t>
      </w:r>
    </w:p>
    <w:p w14:paraId="4AD22800" w14:textId="77777777"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</w:p>
    <w:p w14:paraId="7B55728B" w14:textId="77777777"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 xml:space="preserve">    def ask(self, sth):</w:t>
      </w:r>
    </w:p>
    <w:p w14:paraId="181849F1" w14:textId="77777777"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 xml:space="preserve">        return self.say("Would you please " + sth)</w:t>
      </w:r>
    </w:p>
    <w:p w14:paraId="76D9575F" w14:textId="77777777"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</w:p>
    <w:p w14:paraId="0AF9D9E4" w14:textId="77777777"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 xml:space="preserve">    def greet(self):</w:t>
      </w:r>
    </w:p>
    <w:p w14:paraId="2E28B567" w14:textId="77777777" w:rsidR="00AE5A50" w:rsidRPr="00075726" w:rsidRDefault="00AE5A50" w:rsidP="00075726">
      <w:pPr>
        <w:pStyle w:val="Default"/>
        <w:ind w:left="720" w:firstLine="720"/>
        <w:rPr>
          <w:i/>
          <w:sz w:val="22"/>
          <w:szCs w:val="22"/>
        </w:rPr>
      </w:pPr>
      <w:r w:rsidRPr="00075726">
        <w:rPr>
          <w:i/>
          <w:sz w:val="22"/>
          <w:szCs w:val="22"/>
        </w:rPr>
        <w:t xml:space="preserve">        return self.say("Hi, this is " + self.name)</w:t>
      </w:r>
    </w:p>
    <w:p w14:paraId="6AC40562" w14:textId="77777777" w:rsidR="00AE5A50" w:rsidRPr="00302D0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</w:p>
    <w:p w14:paraId="7D0F800D" w14:textId="77777777" w:rsidR="00AE5A50" w:rsidRPr="009D6C86" w:rsidRDefault="00AE5A50" w:rsidP="00AE5A50">
      <w:pPr>
        <w:snapToGrid w:val="0"/>
        <w:ind w:left="1440"/>
        <w:rPr>
          <w:rFonts w:eastAsia="TimesNewRomanPS-BoldMT" w:cs="SimSun"/>
          <w:bCs/>
          <w:i/>
          <w:color w:val="FF0000"/>
          <w:sz w:val="22"/>
          <w:lang w:eastAsia="zh-CN"/>
        </w:rPr>
      </w:pPr>
      <w:r w:rsidRPr="009D6C86">
        <w:rPr>
          <w:rFonts w:eastAsia="TimesNewRomanPS-BoldMT" w:cs="SimSun"/>
          <w:bCs/>
          <w:i/>
          <w:color w:val="FF0000"/>
          <w:sz w:val="22"/>
          <w:lang w:eastAsia="zh-CN"/>
        </w:rPr>
        <w:t xml:space="preserve">    def reiterate(self): </w:t>
      </w:r>
      <w:r w:rsidRPr="009D6C86">
        <w:rPr>
          <w:rFonts w:eastAsia="TimesNewRomanPS-BoldMT" w:cs="SimSun"/>
          <w:bCs/>
          <w:i/>
          <w:color w:val="FF0000"/>
          <w:sz w:val="22"/>
          <w:lang w:eastAsia="zh-CN"/>
        </w:rPr>
        <w:tab/>
      </w:r>
      <w:r w:rsidRPr="009D6C86">
        <w:rPr>
          <w:rFonts w:eastAsia="TimesNewRomanPS-BoldMT" w:cs="SimSun"/>
          <w:bCs/>
          <w:i/>
          <w:color w:val="FF0000"/>
          <w:sz w:val="22"/>
          <w:lang w:eastAsia="zh-CN"/>
        </w:rPr>
        <w:tab/>
      </w:r>
      <w:r w:rsidRPr="009D6C86">
        <w:rPr>
          <w:rFonts w:eastAsia="TimesNewRomanPS-BoldMT" w:cs="SimSun"/>
          <w:bCs/>
          <w:i/>
          <w:color w:val="FF0000"/>
          <w:sz w:val="22"/>
          <w:lang w:eastAsia="zh-CN"/>
        </w:rPr>
        <w:tab/>
        <w:t># Your program</w:t>
      </w:r>
    </w:p>
    <w:p w14:paraId="56B071CD" w14:textId="77777777" w:rsidR="00AE5A50" w:rsidRPr="00D02B21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D02B21">
        <w:rPr>
          <w:rFonts w:eastAsia="TimesNewRomanPS-BoldMT" w:cs="SimSun"/>
          <w:bCs/>
          <w:i/>
          <w:sz w:val="22"/>
          <w:lang w:eastAsia="zh-CN"/>
        </w:rPr>
        <w:lastRenderedPageBreak/>
        <w:t xml:space="preserve">        </w:t>
      </w:r>
      <w:r w:rsidRPr="00196A4D">
        <w:rPr>
          <w:rFonts w:eastAsia="TimesNewRomanPS-BoldMT" w:cs="SimSun"/>
          <w:bCs/>
          <w:i/>
          <w:color w:val="FF0000"/>
          <w:sz w:val="22"/>
          <w:lang w:eastAsia="zh-CN"/>
        </w:rPr>
        <w:t xml:space="preserve">… … </w:t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</w:p>
    <w:p w14:paraId="4A0AA1B6" w14:textId="77777777" w:rsidR="00AE5A50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</w:p>
    <w:p w14:paraId="652F4595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class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FF42A9">
        <w:rPr>
          <w:rFonts w:ascii="Courier New" w:eastAsia="Times New Roman" w:hAnsi="Courier New" w:cs="Courier New"/>
          <w:color w:val="267F99"/>
          <w:sz w:val="21"/>
          <w:szCs w:val="21"/>
          <w:lang w:val="en-IN" w:eastAsia="en-IN" w:bidi="hi-IN"/>
        </w:rPr>
        <w:t>People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():</w:t>
      </w:r>
    </w:p>
    <w:p w14:paraId="618D5ED0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</w:t>
      </w:r>
      <w:r w:rsidRPr="00FF42A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def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FF42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__init__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name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):         </w:t>
      </w:r>
    </w:p>
    <w:p w14:paraId="077B2ACE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.name = name</w:t>
      </w:r>
    </w:p>
    <w:p w14:paraId="1B25E121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.sth = </w:t>
      </w:r>
      <w:r w:rsidRPr="00FF42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"I am reading lecture handout!"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</w:p>
    <w:p w14:paraId="173A5C9F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</w:t>
      </w:r>
      <w:r w:rsidRPr="00FF42A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def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FF42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say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sth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):</w:t>
      </w:r>
    </w:p>
    <w:p w14:paraId="35000AFE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.sth = sth   </w:t>
      </w:r>
    </w:p>
    <w:p w14:paraId="5DB273D6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FF42A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return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sth </w:t>
      </w:r>
    </w:p>
    <w:p w14:paraId="2212B01C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</w:t>
      </w:r>
      <w:r w:rsidRPr="00FF42A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def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FF42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ask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sth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):         </w:t>
      </w:r>
    </w:p>
    <w:p w14:paraId="41FAF412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FF42A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return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.say(</w:t>
      </w:r>
      <w:r w:rsidRPr="00FF42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"Would you please "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+ sth) </w:t>
      </w:r>
    </w:p>
    <w:p w14:paraId="53721E78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</w:t>
      </w:r>
      <w:r w:rsidRPr="00FF42A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def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FF42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greet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):         </w:t>
      </w:r>
    </w:p>
    <w:p w14:paraId="5C07C9D1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FF42A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return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.say(</w:t>
      </w:r>
      <w:r w:rsidRPr="00FF42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"Hi, this is "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+ 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.name) </w:t>
      </w:r>
    </w:p>
    <w:p w14:paraId="31D64A2B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</w:t>
      </w:r>
      <w:r w:rsidRPr="00FF42A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def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FF42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reiterate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):</w:t>
      </w:r>
    </w:p>
    <w:p w14:paraId="04E8150A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FF42A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return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.say(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.sth)</w:t>
      </w:r>
    </w:p>
    <w:p w14:paraId="567BC3B3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</w:t>
      </w:r>
      <w:r w:rsidRPr="00FF42A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def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FF42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ask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sth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):</w:t>
      </w:r>
    </w:p>
    <w:p w14:paraId="650F842A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FF42A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return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FF42A9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.say(</w:t>
      </w:r>
      <w:r w:rsidRPr="00FF42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"Would you please "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+ sth)</w:t>
      </w:r>
    </w:p>
    <w:p w14:paraId="1F4E2CCE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</w:p>
    <w:p w14:paraId="1519A3BE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michael = People(</w:t>
      </w:r>
      <w:r w:rsidRPr="00FF42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"Michael"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</w:t>
      </w:r>
    </w:p>
    <w:p w14:paraId="13AB7FC0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(michael.reiterate())</w:t>
      </w:r>
    </w:p>
    <w:p w14:paraId="3550A66B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(michael.say(</w:t>
      </w:r>
      <w:r w:rsidRPr="00FF42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"Python"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))</w:t>
      </w:r>
    </w:p>
    <w:p w14:paraId="720D1D27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(michael.reiterate())</w:t>
      </w:r>
    </w:p>
    <w:p w14:paraId="7C24498A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(michael.greet())</w:t>
      </w:r>
    </w:p>
    <w:p w14:paraId="17263463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(michael.reiterate())</w:t>
      </w:r>
    </w:p>
    <w:p w14:paraId="2FB47A2E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(michael.ask(</w:t>
      </w:r>
      <w:r w:rsidRPr="00FF42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'discuss about Python programming'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))</w:t>
      </w:r>
    </w:p>
    <w:p w14:paraId="39C003BD" w14:textId="77777777" w:rsidR="00FF42A9" w:rsidRPr="00FF42A9" w:rsidRDefault="00FF42A9" w:rsidP="00FF42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FF42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FF42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(michael.reiterate())</w:t>
      </w:r>
    </w:p>
    <w:p w14:paraId="0546EF31" w14:textId="77777777" w:rsidR="00AE5A50" w:rsidRPr="00FD34E1" w:rsidRDefault="00AE5A50" w:rsidP="00AE5A50">
      <w:pPr>
        <w:pStyle w:val="Default"/>
        <w:ind w:left="720"/>
        <w:rPr>
          <w:rFonts w:eastAsia="TimesNewRomanPS-BoldMT" w:cs="SimSun"/>
          <w:bCs/>
          <w:lang w:eastAsia="zh-CN"/>
        </w:rPr>
      </w:pPr>
    </w:p>
    <w:p w14:paraId="0D52DEA8" w14:textId="77777777" w:rsidR="00AE5A50" w:rsidRDefault="00AE5A50" w:rsidP="000D3DDA">
      <w:pPr>
        <w:pStyle w:val="Default"/>
        <w:numPr>
          <w:ilvl w:val="0"/>
          <w:numId w:val="8"/>
        </w:numPr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Assuming that </w:t>
      </w:r>
      <w:r w:rsidRPr="008B4CB0">
        <w:rPr>
          <w:rFonts w:eastAsia="TimesNewRomanPS-BoldMT" w:cs="SimSun"/>
          <w:bCs/>
          <w:lang w:eastAsia="zh-CN"/>
        </w:rPr>
        <w:t>a class called </w:t>
      </w:r>
      <w:r w:rsidRPr="00907C08">
        <w:rPr>
          <w:rFonts w:eastAsia="TimesNewRomanPS-BoldMT" w:cs="SimSun"/>
          <w:bCs/>
          <w:i/>
          <w:sz w:val="22"/>
          <w:lang w:eastAsia="zh-CN"/>
        </w:rPr>
        <w:t>Twice</w:t>
      </w:r>
      <w:r w:rsidRPr="008B4CB0">
        <w:rPr>
          <w:rFonts w:eastAsia="TimesNewRomanPS-BoldMT" w:cs="SimSun"/>
          <w:bCs/>
          <w:lang w:eastAsia="zh-CN"/>
        </w:rPr>
        <w:t> </w:t>
      </w:r>
      <w:r>
        <w:rPr>
          <w:rFonts w:eastAsia="TimesNewRomanPS-BoldMT" w:cs="SimSun"/>
          <w:bCs/>
          <w:lang w:eastAsia="zh-CN"/>
        </w:rPr>
        <w:t xml:space="preserve">will be designed </w:t>
      </w:r>
      <w:r w:rsidRPr="008B4CB0">
        <w:rPr>
          <w:rFonts w:eastAsia="TimesNewRomanPS-BoldMT" w:cs="SimSun"/>
          <w:bCs/>
          <w:lang w:eastAsia="zh-CN"/>
        </w:rPr>
        <w:t xml:space="preserve">to represent people who always say </w:t>
      </w:r>
      <w:r>
        <w:rPr>
          <w:rFonts w:eastAsia="TimesNewRomanPS-BoldMT" w:cs="SimSun"/>
          <w:bCs/>
          <w:lang w:eastAsia="zh-CN"/>
        </w:rPr>
        <w:t>something</w:t>
      </w:r>
      <w:r w:rsidRPr="008B4CB0">
        <w:rPr>
          <w:rFonts w:eastAsia="TimesNewRomanPS-BoldMT" w:cs="SimSun"/>
          <w:bCs/>
          <w:lang w:eastAsia="zh-CN"/>
        </w:rPr>
        <w:t xml:space="preserve"> twice:</w:t>
      </w:r>
    </w:p>
    <w:p w14:paraId="3F347AD2" w14:textId="77777777" w:rsidR="00AE5A50" w:rsidRDefault="00AE5A50" w:rsidP="00AE5A50">
      <w:pPr>
        <w:pStyle w:val="Default"/>
        <w:ind w:left="720"/>
        <w:rPr>
          <w:rFonts w:eastAsia="TimesNewRomanPS-BoldMT" w:cs="SimSun"/>
          <w:bCs/>
          <w:lang w:eastAsia="zh-CN"/>
        </w:rPr>
      </w:pPr>
    </w:p>
    <w:p w14:paraId="5B588F12" w14:textId="77777777" w:rsidR="00AE5A50" w:rsidRPr="00817047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817047">
        <w:rPr>
          <w:rFonts w:eastAsia="TimesNewRomanPS-BoldMT" w:cs="SimSun"/>
          <w:bCs/>
          <w:i/>
          <w:sz w:val="22"/>
          <w:lang w:eastAsia="zh-CN"/>
        </w:rPr>
        <w:t xml:space="preserve">&gt;&gt;&gt; </w:t>
      </w:r>
      <w:r>
        <w:rPr>
          <w:rFonts w:eastAsia="TimesNewRomanPS-BoldMT" w:cs="SimSun"/>
          <w:bCs/>
          <w:i/>
          <w:sz w:val="22"/>
          <w:lang w:eastAsia="zh-CN"/>
        </w:rPr>
        <w:t>michael</w:t>
      </w:r>
      <w:r w:rsidRPr="00817047">
        <w:rPr>
          <w:rFonts w:eastAsia="TimesNewRomanPS-BoldMT" w:cs="SimSun"/>
          <w:bCs/>
          <w:i/>
          <w:sz w:val="22"/>
          <w:lang w:eastAsia="zh-CN"/>
        </w:rPr>
        <w:t xml:space="preserve"> = </w:t>
      </w:r>
      <w:r w:rsidRPr="00907C08">
        <w:rPr>
          <w:rFonts w:eastAsia="TimesNewRomanPS-BoldMT" w:cs="SimSun"/>
          <w:bCs/>
          <w:i/>
          <w:sz w:val="22"/>
          <w:lang w:eastAsia="zh-CN"/>
        </w:rPr>
        <w:t>Twice</w:t>
      </w:r>
      <w:r w:rsidRPr="00817047">
        <w:rPr>
          <w:rFonts w:eastAsia="TimesNewRomanPS-BoldMT" w:cs="SimSun"/>
          <w:bCs/>
          <w:i/>
          <w:sz w:val="22"/>
          <w:lang w:eastAsia="zh-CN"/>
        </w:rPr>
        <w:t>("</w:t>
      </w:r>
      <w:r>
        <w:rPr>
          <w:rFonts w:eastAsia="TimesNewRomanPS-BoldMT" w:cs="SimSun"/>
          <w:bCs/>
          <w:i/>
          <w:sz w:val="22"/>
          <w:lang w:eastAsia="zh-CN"/>
        </w:rPr>
        <w:t>Michael</w:t>
      </w:r>
      <w:r w:rsidRPr="00817047">
        <w:rPr>
          <w:rFonts w:eastAsia="TimesNewRomanPS-BoldMT" w:cs="SimSun"/>
          <w:bCs/>
          <w:i/>
          <w:sz w:val="22"/>
          <w:lang w:eastAsia="zh-CN"/>
        </w:rPr>
        <w:t>")</w:t>
      </w:r>
    </w:p>
    <w:p w14:paraId="6F759C00" w14:textId="77777777" w:rsidR="00AE5A50" w:rsidRPr="00817047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817047">
        <w:rPr>
          <w:rFonts w:eastAsia="TimesNewRomanPS-BoldMT" w:cs="SimSun"/>
          <w:bCs/>
          <w:i/>
          <w:sz w:val="22"/>
          <w:lang w:eastAsia="zh-CN"/>
        </w:rPr>
        <w:t xml:space="preserve">&gt;&gt;&gt; </w:t>
      </w:r>
      <w:r>
        <w:rPr>
          <w:rFonts w:eastAsia="TimesNewRomanPS-BoldMT" w:cs="SimSun"/>
          <w:bCs/>
          <w:i/>
          <w:sz w:val="22"/>
          <w:lang w:eastAsia="zh-CN"/>
        </w:rPr>
        <w:t>michael.say("hi</w:t>
      </w:r>
      <w:r w:rsidRPr="00817047">
        <w:rPr>
          <w:rFonts w:eastAsia="TimesNewRomanPS-BoldMT" w:cs="SimSun"/>
          <w:bCs/>
          <w:i/>
          <w:sz w:val="22"/>
          <w:lang w:eastAsia="zh-CN"/>
        </w:rPr>
        <w:t>")</w:t>
      </w:r>
    </w:p>
    <w:p w14:paraId="0DEE8C83" w14:textId="77777777" w:rsidR="00AE5A50" w:rsidRPr="00817047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>"hi hi</w:t>
      </w:r>
      <w:r w:rsidRPr="00817047">
        <w:rPr>
          <w:rFonts w:eastAsia="TimesNewRomanPS-BoldMT" w:cs="SimSun"/>
          <w:bCs/>
          <w:i/>
          <w:sz w:val="22"/>
          <w:lang w:eastAsia="zh-CN"/>
        </w:rPr>
        <w:t>"</w:t>
      </w:r>
    </w:p>
    <w:p w14:paraId="13912F45" w14:textId="77777777" w:rsidR="00AE5A50" w:rsidRPr="00817047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817047">
        <w:rPr>
          <w:rFonts w:eastAsia="TimesNewRomanPS-BoldMT" w:cs="SimSun"/>
          <w:bCs/>
          <w:i/>
          <w:sz w:val="22"/>
          <w:lang w:eastAsia="zh-CN"/>
        </w:rPr>
        <w:t xml:space="preserve">&gt;&gt;&gt; </w:t>
      </w:r>
      <w:r>
        <w:rPr>
          <w:rFonts w:eastAsia="TimesNewRomanPS-BoldMT" w:cs="SimSun"/>
          <w:bCs/>
          <w:i/>
          <w:sz w:val="22"/>
          <w:lang w:eastAsia="zh-CN"/>
        </w:rPr>
        <w:t>michael.say("Python programming is interesting</w:t>
      </w:r>
      <w:r w:rsidRPr="00817047">
        <w:rPr>
          <w:rFonts w:eastAsia="TimesNewRomanPS-BoldMT" w:cs="SimSun"/>
          <w:bCs/>
          <w:i/>
          <w:sz w:val="22"/>
          <w:lang w:eastAsia="zh-CN"/>
        </w:rPr>
        <w:t>")</w:t>
      </w:r>
    </w:p>
    <w:p w14:paraId="43CF2DF4" w14:textId="77777777" w:rsidR="00AE5A50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817047">
        <w:rPr>
          <w:rFonts w:eastAsia="TimesNewRomanPS-BoldMT" w:cs="SimSun"/>
          <w:bCs/>
          <w:i/>
          <w:sz w:val="22"/>
          <w:lang w:eastAsia="zh-CN"/>
        </w:rPr>
        <w:t>"</w:t>
      </w:r>
      <w:r>
        <w:rPr>
          <w:rFonts w:eastAsia="TimesNewRomanPS-BoldMT" w:cs="SimSun"/>
          <w:bCs/>
          <w:i/>
          <w:sz w:val="22"/>
          <w:lang w:eastAsia="zh-CN"/>
        </w:rPr>
        <w:t>Python programming is interesting Python programming is interesting</w:t>
      </w:r>
      <w:r w:rsidRPr="00817047">
        <w:rPr>
          <w:rFonts w:eastAsia="TimesNewRomanPS-BoldMT" w:cs="SimSun"/>
          <w:bCs/>
          <w:i/>
          <w:sz w:val="22"/>
          <w:lang w:eastAsia="zh-CN"/>
        </w:rPr>
        <w:t>"</w:t>
      </w:r>
    </w:p>
    <w:p w14:paraId="7E22B2D8" w14:textId="77777777" w:rsidR="00AE5A50" w:rsidRPr="00817047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</w:p>
    <w:p w14:paraId="1433F412" w14:textId="77777777" w:rsidR="00AE5A50" w:rsidRDefault="00213501" w:rsidP="00213501">
      <w:pPr>
        <w:pStyle w:val="Default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     </w:t>
      </w:r>
      <w:r w:rsidR="00AE5A50" w:rsidRPr="00450706">
        <w:rPr>
          <w:rFonts w:eastAsia="TimesNewRomanPS-BoldMT" w:cs="SimSun"/>
          <w:bCs/>
          <w:lang w:eastAsia="zh-CN"/>
        </w:rPr>
        <w:t xml:space="preserve">Consider the following three </w:t>
      </w:r>
      <w:r w:rsidR="00AE5A50">
        <w:rPr>
          <w:rFonts w:eastAsia="TimesNewRomanPS-BoldMT" w:cs="SimSun"/>
          <w:bCs/>
          <w:lang w:eastAsia="zh-CN"/>
        </w:rPr>
        <w:t>classes</w:t>
      </w:r>
      <w:r w:rsidR="00AE5A50" w:rsidRPr="00450706">
        <w:rPr>
          <w:rFonts w:eastAsia="TimesNewRomanPS-BoldMT" w:cs="SimSun"/>
          <w:bCs/>
          <w:lang w:eastAsia="zh-CN"/>
        </w:rPr>
        <w:t xml:space="preserve"> for </w:t>
      </w:r>
      <w:r w:rsidR="00AE5A50" w:rsidRPr="00907C08">
        <w:rPr>
          <w:rFonts w:eastAsia="TimesNewRomanPS-BoldMT" w:cs="SimSun"/>
          <w:bCs/>
          <w:i/>
          <w:sz w:val="22"/>
          <w:lang w:eastAsia="zh-CN"/>
        </w:rPr>
        <w:t>Twice</w:t>
      </w:r>
      <w:r w:rsidR="00AE5A50">
        <w:rPr>
          <w:rFonts w:eastAsia="TimesNewRomanPS-BoldMT" w:cs="SimSun"/>
          <w:bCs/>
          <w:lang w:eastAsia="zh-CN"/>
        </w:rPr>
        <w:t xml:space="preserve"> </w:t>
      </w:r>
      <w:r w:rsidR="00AE5A50" w:rsidRPr="00450706">
        <w:rPr>
          <w:rFonts w:eastAsia="TimesNewRomanPS-BoldMT" w:cs="SimSun"/>
          <w:bCs/>
          <w:lang w:eastAsia="zh-CN"/>
        </w:rPr>
        <w:t>that inherit from the </w:t>
      </w:r>
      <w:r w:rsidR="00AE5A50" w:rsidRPr="00F22119">
        <w:rPr>
          <w:rFonts w:eastAsia="TimesNewRomanPS-BoldMT" w:cs="SimSun"/>
          <w:bCs/>
          <w:i/>
          <w:sz w:val="22"/>
          <w:lang w:eastAsia="zh-CN"/>
        </w:rPr>
        <w:t>Peop</w:t>
      </w:r>
      <w:r w:rsidR="00AE5A50">
        <w:rPr>
          <w:rFonts w:eastAsia="TimesNewRomanPS-BoldMT" w:cs="SimSun"/>
          <w:bCs/>
          <w:i/>
          <w:sz w:val="22"/>
          <w:lang w:eastAsia="zh-CN"/>
        </w:rPr>
        <w:t>le</w:t>
      </w:r>
      <w:r w:rsidR="00AE5A50" w:rsidRPr="00450706">
        <w:rPr>
          <w:rFonts w:eastAsia="TimesNewRomanPS-BoldMT" w:cs="SimSun"/>
          <w:bCs/>
          <w:lang w:eastAsia="zh-CN"/>
        </w:rPr>
        <w:t xml:space="preserve"> class:</w:t>
      </w:r>
    </w:p>
    <w:p w14:paraId="282703B9" w14:textId="77777777" w:rsidR="00AE5A50" w:rsidRDefault="00AE5A50" w:rsidP="00AE5A50">
      <w:pPr>
        <w:pStyle w:val="Default"/>
        <w:ind w:left="720"/>
        <w:rPr>
          <w:rFonts w:eastAsia="TimesNewRomanPS-BoldMT" w:cs="SimSun"/>
          <w:bCs/>
          <w:lang w:eastAsia="zh-CN"/>
        </w:rPr>
      </w:pPr>
    </w:p>
    <w:p w14:paraId="7BC697FC" w14:textId="77777777" w:rsidR="00AE5A50" w:rsidRPr="00C31F8E" w:rsidRDefault="00AE5A50" w:rsidP="00AE5A50">
      <w:pPr>
        <w:snapToGrid w:val="0"/>
        <w:ind w:left="720" w:firstLine="72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class </w:t>
      </w:r>
      <w:r w:rsidRPr="00907C08">
        <w:rPr>
          <w:rFonts w:eastAsia="TimesNewRomanPS-BoldMT" w:cs="SimSun"/>
          <w:bCs/>
          <w:i/>
          <w:sz w:val="22"/>
          <w:lang w:eastAsia="zh-CN"/>
        </w:rPr>
        <w:t>Twice</w:t>
      </w:r>
      <w:r w:rsidRPr="00C31F8E">
        <w:rPr>
          <w:rFonts w:eastAsia="TimesNewRomanPS-BoldMT" w:cs="SimSun"/>
          <w:bCs/>
          <w:i/>
          <w:sz w:val="22"/>
          <w:lang w:eastAsia="zh-CN"/>
        </w:rPr>
        <w:t>(</w:t>
      </w:r>
      <w:r w:rsidRPr="00F22119">
        <w:rPr>
          <w:rFonts w:eastAsia="TimesNewRomanPS-BoldMT" w:cs="SimSun"/>
          <w:bCs/>
          <w:i/>
          <w:sz w:val="22"/>
          <w:lang w:eastAsia="zh-CN"/>
        </w:rPr>
        <w:t>Peop</w:t>
      </w:r>
      <w:r>
        <w:rPr>
          <w:rFonts w:eastAsia="TimesNewRomanPS-BoldMT" w:cs="SimSun"/>
          <w:bCs/>
          <w:i/>
          <w:sz w:val="22"/>
          <w:lang w:eastAsia="zh-CN"/>
        </w:rPr>
        <w:t>le</w:t>
      </w:r>
      <w:r w:rsidRPr="00C31F8E">
        <w:rPr>
          <w:rFonts w:eastAsia="TimesNewRomanPS-BoldMT" w:cs="SimSun"/>
          <w:bCs/>
          <w:i/>
          <w:sz w:val="22"/>
          <w:lang w:eastAsia="zh-CN"/>
        </w:rPr>
        <w:t>):</w:t>
      </w:r>
    </w:p>
    <w:p w14:paraId="0CC19F34" w14:textId="77777777" w:rsidR="00AE5A50" w:rsidRPr="00C31F8E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    def __init__(self, name):</w:t>
      </w:r>
    </w:p>
    <w:p w14:paraId="7B053CB8" w14:textId="77777777" w:rsidR="00AE5A50" w:rsidRPr="00C31F8E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        </w:t>
      </w:r>
      <w:r w:rsidRPr="00F22119">
        <w:rPr>
          <w:rFonts w:eastAsia="TimesNewRomanPS-BoldMT" w:cs="SimSun"/>
          <w:bCs/>
          <w:i/>
          <w:sz w:val="22"/>
          <w:lang w:eastAsia="zh-CN"/>
        </w:rPr>
        <w:t>Peop</w:t>
      </w:r>
      <w:r>
        <w:rPr>
          <w:rFonts w:eastAsia="TimesNewRomanPS-BoldMT" w:cs="SimSun"/>
          <w:bCs/>
          <w:i/>
          <w:sz w:val="22"/>
          <w:lang w:eastAsia="zh-CN"/>
        </w:rPr>
        <w:t>le</w:t>
      </w:r>
      <w:r w:rsidRPr="00C31F8E">
        <w:rPr>
          <w:rFonts w:eastAsia="TimesNewRomanPS-BoldMT" w:cs="SimSun"/>
          <w:bCs/>
          <w:i/>
          <w:sz w:val="22"/>
          <w:lang w:eastAsia="zh-CN"/>
        </w:rPr>
        <w:t>.__init__(self, name)</w:t>
      </w:r>
    </w:p>
    <w:p w14:paraId="12F74CD7" w14:textId="77777777" w:rsidR="00AE5A50" w:rsidRPr="00C31F8E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def say(self, sth</w:t>
      </w:r>
      <w:r w:rsidRPr="00C31F8E">
        <w:rPr>
          <w:rFonts w:eastAsia="TimesNewRomanPS-BoldMT" w:cs="SimSun"/>
          <w:bCs/>
          <w:i/>
          <w:sz w:val="22"/>
          <w:lang w:eastAsia="zh-CN"/>
        </w:rPr>
        <w:t>):</w:t>
      </w:r>
    </w:p>
    <w:p w14:paraId="344BA075" w14:textId="4A6C2C79" w:rsidR="00AE5A50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        return </w:t>
      </w:r>
      <w:r w:rsidRPr="00F22119">
        <w:rPr>
          <w:rFonts w:eastAsia="TimesNewRomanPS-BoldMT" w:cs="SimSun"/>
          <w:bCs/>
          <w:i/>
          <w:sz w:val="22"/>
          <w:lang w:eastAsia="zh-CN"/>
        </w:rPr>
        <w:t>Peop</w:t>
      </w:r>
      <w:r>
        <w:rPr>
          <w:rFonts w:eastAsia="TimesNewRomanPS-BoldMT" w:cs="SimSun"/>
          <w:bCs/>
          <w:i/>
          <w:sz w:val="22"/>
          <w:lang w:eastAsia="zh-CN"/>
        </w:rPr>
        <w:t>le</w:t>
      </w:r>
      <w:r w:rsidRPr="00C31F8E">
        <w:rPr>
          <w:rFonts w:eastAsia="TimesNewRomanPS-BoldMT" w:cs="SimSun"/>
          <w:bCs/>
          <w:i/>
          <w:sz w:val="22"/>
          <w:lang w:eastAsia="zh-CN"/>
        </w:rPr>
        <w:t xml:space="preserve">.say(self, </w:t>
      </w:r>
      <w:r>
        <w:rPr>
          <w:rFonts w:eastAsia="TimesNewRomanPS-BoldMT" w:cs="SimSun"/>
          <w:bCs/>
          <w:i/>
          <w:sz w:val="22"/>
          <w:lang w:eastAsia="zh-CN"/>
        </w:rPr>
        <w:t>sth</w:t>
      </w:r>
      <w:r w:rsidRPr="00C31F8E">
        <w:rPr>
          <w:rFonts w:eastAsia="TimesNewRomanPS-BoldMT" w:cs="SimSun"/>
          <w:bCs/>
          <w:i/>
          <w:sz w:val="22"/>
          <w:lang w:eastAsia="zh-CN"/>
        </w:rPr>
        <w:t>) + " " + self.</w:t>
      </w:r>
      <w:r w:rsidRPr="00C40372">
        <w:rPr>
          <w:rFonts w:eastAsia="TimesNewRomanPS-BoldMT" w:cs="SimSun"/>
          <w:bCs/>
          <w:i/>
          <w:sz w:val="22"/>
          <w:lang w:eastAsia="zh-CN"/>
        </w:rPr>
        <w:t>reiterate</w:t>
      </w:r>
      <w:r w:rsidRPr="00C31F8E">
        <w:rPr>
          <w:rFonts w:eastAsia="TimesNewRomanPS-BoldMT" w:cs="SimSun"/>
          <w:bCs/>
          <w:i/>
          <w:sz w:val="22"/>
          <w:lang w:eastAsia="zh-CN"/>
        </w:rPr>
        <w:t>()</w:t>
      </w:r>
    </w:p>
    <w:p w14:paraId="32F2F2ED" w14:textId="77777777" w:rsidR="001D469F" w:rsidRPr="00C31F8E" w:rsidRDefault="001D469F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</w:p>
    <w:p w14:paraId="3CB75590" w14:textId="77777777" w:rsidR="00AE5A50" w:rsidRPr="00C31F8E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class </w:t>
      </w:r>
      <w:r w:rsidRPr="00907C08">
        <w:rPr>
          <w:rFonts w:eastAsia="TimesNewRomanPS-BoldMT" w:cs="SimSun"/>
          <w:bCs/>
          <w:i/>
          <w:sz w:val="22"/>
          <w:lang w:eastAsia="zh-CN"/>
        </w:rPr>
        <w:t>Twice</w:t>
      </w:r>
      <w:r w:rsidRPr="00C31F8E">
        <w:rPr>
          <w:rFonts w:eastAsia="TimesNewRomanPS-BoldMT" w:cs="SimSun"/>
          <w:bCs/>
          <w:i/>
          <w:sz w:val="22"/>
          <w:lang w:eastAsia="zh-CN"/>
        </w:rPr>
        <w:t>(</w:t>
      </w:r>
      <w:r w:rsidRPr="00F22119">
        <w:rPr>
          <w:rFonts w:eastAsia="TimesNewRomanPS-BoldMT" w:cs="SimSun"/>
          <w:bCs/>
          <w:i/>
          <w:sz w:val="22"/>
          <w:lang w:eastAsia="zh-CN"/>
        </w:rPr>
        <w:t>Peop</w:t>
      </w:r>
      <w:r>
        <w:rPr>
          <w:rFonts w:eastAsia="TimesNewRomanPS-BoldMT" w:cs="SimSun"/>
          <w:bCs/>
          <w:i/>
          <w:sz w:val="22"/>
          <w:lang w:eastAsia="zh-CN"/>
        </w:rPr>
        <w:t>le</w:t>
      </w:r>
      <w:r w:rsidRPr="00C31F8E">
        <w:rPr>
          <w:rFonts w:eastAsia="TimesNewRomanPS-BoldMT" w:cs="SimSun"/>
          <w:bCs/>
          <w:i/>
          <w:sz w:val="22"/>
          <w:lang w:eastAsia="zh-CN"/>
        </w:rPr>
        <w:t>):</w:t>
      </w:r>
    </w:p>
    <w:p w14:paraId="605A4CD4" w14:textId="77777777" w:rsidR="00AE5A50" w:rsidRPr="00C31F8E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    def __init__(self, name):</w:t>
      </w:r>
    </w:p>
    <w:p w14:paraId="034240DA" w14:textId="77777777" w:rsidR="00AE5A50" w:rsidRPr="00C31F8E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        </w:t>
      </w:r>
      <w:r w:rsidRPr="00F22119">
        <w:rPr>
          <w:rFonts w:eastAsia="TimesNewRomanPS-BoldMT" w:cs="SimSun"/>
          <w:bCs/>
          <w:i/>
          <w:sz w:val="22"/>
          <w:lang w:eastAsia="zh-CN"/>
        </w:rPr>
        <w:t>Peop</w:t>
      </w:r>
      <w:r>
        <w:rPr>
          <w:rFonts w:eastAsia="TimesNewRomanPS-BoldMT" w:cs="SimSun"/>
          <w:bCs/>
          <w:i/>
          <w:sz w:val="22"/>
          <w:lang w:eastAsia="zh-CN"/>
        </w:rPr>
        <w:t>le</w:t>
      </w:r>
      <w:r w:rsidRPr="00C31F8E">
        <w:rPr>
          <w:rFonts w:eastAsia="TimesNewRomanPS-BoldMT" w:cs="SimSun"/>
          <w:bCs/>
          <w:i/>
          <w:sz w:val="22"/>
          <w:lang w:eastAsia="zh-CN"/>
        </w:rPr>
        <w:t>.__init__(self, name)</w:t>
      </w:r>
    </w:p>
    <w:p w14:paraId="1FBEAAE3" w14:textId="77777777" w:rsidR="00AE5A50" w:rsidRPr="00C31F8E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def say(self, sth</w:t>
      </w:r>
      <w:r w:rsidRPr="00C31F8E">
        <w:rPr>
          <w:rFonts w:eastAsia="TimesNewRomanPS-BoldMT" w:cs="SimSun"/>
          <w:bCs/>
          <w:i/>
          <w:sz w:val="22"/>
          <w:lang w:eastAsia="zh-CN"/>
        </w:rPr>
        <w:t>):</w:t>
      </w:r>
    </w:p>
    <w:p w14:paraId="70AE8913" w14:textId="601F4A04" w:rsidR="00AE5A50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        return </w:t>
      </w:r>
      <w:r>
        <w:rPr>
          <w:rFonts w:eastAsia="TimesNewRomanPS-BoldMT" w:cs="SimSun"/>
          <w:bCs/>
          <w:i/>
          <w:sz w:val="22"/>
          <w:lang w:eastAsia="zh-CN"/>
        </w:rPr>
        <w:t>sth + " " + sth</w:t>
      </w:r>
    </w:p>
    <w:p w14:paraId="0E7F90DD" w14:textId="77777777" w:rsidR="001D469F" w:rsidRPr="00C31F8E" w:rsidRDefault="001D469F" w:rsidP="00AB61F3">
      <w:pPr>
        <w:snapToGrid w:val="0"/>
        <w:rPr>
          <w:rFonts w:eastAsia="TimesNewRomanPS-BoldMT" w:cs="SimSun"/>
          <w:bCs/>
          <w:i/>
          <w:sz w:val="22"/>
          <w:lang w:eastAsia="zh-CN"/>
        </w:rPr>
      </w:pPr>
    </w:p>
    <w:p w14:paraId="55AA3E62" w14:textId="77777777" w:rsidR="00AE5A50" w:rsidRPr="00C31F8E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class </w:t>
      </w:r>
      <w:r w:rsidRPr="00907C08">
        <w:rPr>
          <w:rFonts w:eastAsia="TimesNewRomanPS-BoldMT" w:cs="SimSun"/>
          <w:bCs/>
          <w:i/>
          <w:sz w:val="22"/>
          <w:lang w:eastAsia="zh-CN"/>
        </w:rPr>
        <w:t>Twice</w:t>
      </w:r>
      <w:r w:rsidRPr="00C31F8E">
        <w:rPr>
          <w:rFonts w:eastAsia="TimesNewRomanPS-BoldMT" w:cs="SimSun"/>
          <w:bCs/>
          <w:i/>
          <w:sz w:val="22"/>
          <w:lang w:eastAsia="zh-CN"/>
        </w:rPr>
        <w:t>(</w:t>
      </w:r>
      <w:r w:rsidRPr="00F22119">
        <w:rPr>
          <w:rFonts w:eastAsia="TimesNewRomanPS-BoldMT" w:cs="SimSun"/>
          <w:bCs/>
          <w:i/>
          <w:sz w:val="22"/>
          <w:lang w:eastAsia="zh-CN"/>
        </w:rPr>
        <w:t>Peop</w:t>
      </w:r>
      <w:r>
        <w:rPr>
          <w:rFonts w:eastAsia="TimesNewRomanPS-BoldMT" w:cs="SimSun"/>
          <w:bCs/>
          <w:i/>
          <w:sz w:val="22"/>
          <w:lang w:eastAsia="zh-CN"/>
        </w:rPr>
        <w:t>le</w:t>
      </w:r>
      <w:r w:rsidRPr="00C31F8E">
        <w:rPr>
          <w:rFonts w:eastAsia="TimesNewRomanPS-BoldMT" w:cs="SimSun"/>
          <w:bCs/>
          <w:i/>
          <w:sz w:val="22"/>
          <w:lang w:eastAsia="zh-CN"/>
        </w:rPr>
        <w:t>):</w:t>
      </w:r>
    </w:p>
    <w:p w14:paraId="7F280AA4" w14:textId="77777777" w:rsidR="00AE5A50" w:rsidRPr="00C31F8E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lastRenderedPageBreak/>
        <w:t xml:space="preserve">    def __init__(self, name):</w:t>
      </w:r>
    </w:p>
    <w:p w14:paraId="3E2D3C00" w14:textId="77777777" w:rsidR="00AE5A50" w:rsidRPr="00C31F8E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        </w:t>
      </w:r>
      <w:r w:rsidRPr="00F22119">
        <w:rPr>
          <w:rFonts w:eastAsia="TimesNewRomanPS-BoldMT" w:cs="SimSun"/>
          <w:bCs/>
          <w:i/>
          <w:sz w:val="22"/>
          <w:lang w:eastAsia="zh-CN"/>
        </w:rPr>
        <w:t>Peop</w:t>
      </w:r>
      <w:r>
        <w:rPr>
          <w:rFonts w:eastAsia="TimesNewRomanPS-BoldMT" w:cs="SimSun"/>
          <w:bCs/>
          <w:i/>
          <w:sz w:val="22"/>
          <w:lang w:eastAsia="zh-CN"/>
        </w:rPr>
        <w:t>le</w:t>
      </w:r>
      <w:r w:rsidRPr="00C31F8E">
        <w:rPr>
          <w:rFonts w:eastAsia="TimesNewRomanPS-BoldMT" w:cs="SimSun"/>
          <w:bCs/>
          <w:i/>
          <w:sz w:val="22"/>
          <w:lang w:eastAsia="zh-CN"/>
        </w:rPr>
        <w:t>.__init__(self, name)</w:t>
      </w:r>
    </w:p>
    <w:p w14:paraId="6863A0BE" w14:textId="77777777" w:rsidR="00AE5A50" w:rsidRPr="00C31F8E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    def say(self, </w:t>
      </w:r>
      <w:r>
        <w:rPr>
          <w:rFonts w:eastAsia="TimesNewRomanPS-BoldMT" w:cs="SimSun"/>
          <w:bCs/>
          <w:i/>
          <w:sz w:val="22"/>
          <w:lang w:eastAsia="zh-CN"/>
        </w:rPr>
        <w:t>sth</w:t>
      </w:r>
      <w:r w:rsidRPr="00C31F8E">
        <w:rPr>
          <w:rFonts w:eastAsia="TimesNewRomanPS-BoldMT" w:cs="SimSun"/>
          <w:bCs/>
          <w:i/>
          <w:sz w:val="22"/>
          <w:lang w:eastAsia="zh-CN"/>
        </w:rPr>
        <w:t>):</w:t>
      </w:r>
    </w:p>
    <w:p w14:paraId="511A8392" w14:textId="77777777" w:rsidR="00AE5A50" w:rsidRPr="00C31F8E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        return </w:t>
      </w:r>
      <w:r w:rsidRPr="00F22119">
        <w:rPr>
          <w:rFonts w:eastAsia="TimesNewRomanPS-BoldMT" w:cs="SimSun"/>
          <w:bCs/>
          <w:i/>
          <w:sz w:val="22"/>
          <w:lang w:eastAsia="zh-CN"/>
        </w:rPr>
        <w:t>Peop</w:t>
      </w:r>
      <w:r>
        <w:rPr>
          <w:rFonts w:eastAsia="TimesNewRomanPS-BoldMT" w:cs="SimSun"/>
          <w:bCs/>
          <w:i/>
          <w:sz w:val="22"/>
          <w:lang w:eastAsia="zh-CN"/>
        </w:rPr>
        <w:t>le.say(self, sth + " " + sth</w:t>
      </w:r>
      <w:r w:rsidRPr="00C31F8E">
        <w:rPr>
          <w:rFonts w:eastAsia="TimesNewRomanPS-BoldMT" w:cs="SimSun"/>
          <w:bCs/>
          <w:i/>
          <w:sz w:val="22"/>
          <w:lang w:eastAsia="zh-CN"/>
        </w:rPr>
        <w:t>)</w:t>
      </w:r>
    </w:p>
    <w:p w14:paraId="01365D1F" w14:textId="755498FB" w:rsidR="00AE5A50" w:rsidRPr="00AB61F3" w:rsidRDefault="00AE5A50" w:rsidP="00AE5A50">
      <w:pPr>
        <w:pStyle w:val="Default"/>
        <w:rPr>
          <w:rFonts w:eastAsia="TimesNewRomanPS-BoldMT" w:cs="SimSun"/>
          <w:bCs/>
          <w:lang w:val="en-IN" w:eastAsia="zh-CN"/>
        </w:rPr>
      </w:pPr>
    </w:p>
    <w:p w14:paraId="1D9F2303" w14:textId="0B887A67" w:rsidR="00AE5A50" w:rsidRPr="001D469F" w:rsidRDefault="001D469F" w:rsidP="001D469F">
      <w:pPr>
        <w:pStyle w:val="Default"/>
        <w:tabs>
          <w:tab w:val="left" w:pos="1932"/>
        </w:tabs>
        <w:rPr>
          <w:rFonts w:eastAsia="TimesNewRomanPS-BoldMT" w:cs="SimSun"/>
          <w:bCs/>
          <w:lang w:val="en-IN" w:eastAsia="zh-CN"/>
        </w:rPr>
      </w:pPr>
      <w:r>
        <w:rPr>
          <w:rFonts w:eastAsia="TimesNewRomanPS-BoldMT" w:cs="SimSun"/>
          <w:bCs/>
          <w:lang w:eastAsia="zh-CN"/>
        </w:rPr>
        <w:tab/>
      </w:r>
    </w:p>
    <w:p w14:paraId="7D0EFF22" w14:textId="77777777" w:rsidR="00AE5A50" w:rsidRPr="00E815F5" w:rsidRDefault="00AE5A50" w:rsidP="00D37056">
      <w:pPr>
        <w:pStyle w:val="Default"/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Determine which of above three classes will get what you want</w:t>
      </w:r>
      <w:r w:rsidRPr="00E815F5">
        <w:rPr>
          <w:rFonts w:eastAsia="TimesNewRomanPS-BoldMT" w:cs="SimSun"/>
          <w:bCs/>
          <w:lang w:eastAsia="zh-CN"/>
        </w:rPr>
        <w:t>. Also determine for which of the methods the three versions would respond differently. (Don't forget about the </w:t>
      </w:r>
      <w:r w:rsidRPr="00C40372">
        <w:rPr>
          <w:rFonts w:eastAsia="TimesNewRomanPS-BoldMT" w:cs="SimSun"/>
          <w:bCs/>
          <w:i/>
          <w:color w:val="auto"/>
          <w:sz w:val="22"/>
          <w:lang w:eastAsia="zh-CN"/>
        </w:rPr>
        <w:t>reiterate</w:t>
      </w:r>
      <w:r w:rsidRPr="00E815F5">
        <w:rPr>
          <w:rFonts w:eastAsia="TimesNewRomanPS-BoldMT" w:cs="SimSun"/>
          <w:bCs/>
          <w:lang w:eastAsia="zh-CN"/>
        </w:rPr>
        <w:t xml:space="preserve"> method!)</w:t>
      </w:r>
    </w:p>
    <w:p w14:paraId="435EA6E9" w14:textId="3774F40A" w:rsidR="00AE5A50" w:rsidRDefault="00AB61F3" w:rsidP="00AE5A50">
      <w:pPr>
        <w:pStyle w:val="Default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1.</w:t>
      </w:r>
    </w:p>
    <w:p w14:paraId="49881A30" w14:textId="77777777" w:rsidR="00AB61F3" w:rsidRPr="00C31F8E" w:rsidRDefault="00AB61F3" w:rsidP="00AB61F3">
      <w:pPr>
        <w:snapToGrid w:val="0"/>
        <w:ind w:left="720" w:firstLine="72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class </w:t>
      </w:r>
      <w:r w:rsidRPr="00907C08">
        <w:rPr>
          <w:rFonts w:eastAsia="TimesNewRomanPS-BoldMT" w:cs="SimSun"/>
          <w:bCs/>
          <w:i/>
          <w:sz w:val="22"/>
          <w:lang w:eastAsia="zh-CN"/>
        </w:rPr>
        <w:t>Twice</w:t>
      </w:r>
      <w:r w:rsidRPr="00C31F8E">
        <w:rPr>
          <w:rFonts w:eastAsia="TimesNewRomanPS-BoldMT" w:cs="SimSun"/>
          <w:bCs/>
          <w:i/>
          <w:sz w:val="22"/>
          <w:lang w:eastAsia="zh-CN"/>
        </w:rPr>
        <w:t>(</w:t>
      </w:r>
      <w:r w:rsidRPr="00F22119">
        <w:rPr>
          <w:rFonts w:eastAsia="TimesNewRomanPS-BoldMT" w:cs="SimSun"/>
          <w:bCs/>
          <w:i/>
          <w:sz w:val="22"/>
          <w:lang w:eastAsia="zh-CN"/>
        </w:rPr>
        <w:t>Peop</w:t>
      </w:r>
      <w:r>
        <w:rPr>
          <w:rFonts w:eastAsia="TimesNewRomanPS-BoldMT" w:cs="SimSun"/>
          <w:bCs/>
          <w:i/>
          <w:sz w:val="22"/>
          <w:lang w:eastAsia="zh-CN"/>
        </w:rPr>
        <w:t>le</w:t>
      </w:r>
      <w:r w:rsidRPr="00C31F8E">
        <w:rPr>
          <w:rFonts w:eastAsia="TimesNewRomanPS-BoldMT" w:cs="SimSun"/>
          <w:bCs/>
          <w:i/>
          <w:sz w:val="22"/>
          <w:lang w:eastAsia="zh-CN"/>
        </w:rPr>
        <w:t>):</w:t>
      </w:r>
    </w:p>
    <w:p w14:paraId="05617470" w14:textId="77777777" w:rsidR="00AB61F3" w:rsidRPr="00C31F8E" w:rsidRDefault="00AB61F3" w:rsidP="00AB61F3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    def __init__(self, name):</w:t>
      </w:r>
    </w:p>
    <w:p w14:paraId="06BCADBB" w14:textId="77777777" w:rsidR="00AB61F3" w:rsidRPr="00C31F8E" w:rsidRDefault="00AB61F3" w:rsidP="00AB61F3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        </w:t>
      </w:r>
      <w:r w:rsidRPr="00F22119">
        <w:rPr>
          <w:rFonts w:eastAsia="TimesNewRomanPS-BoldMT" w:cs="SimSun"/>
          <w:bCs/>
          <w:i/>
          <w:sz w:val="22"/>
          <w:lang w:eastAsia="zh-CN"/>
        </w:rPr>
        <w:t>Peop</w:t>
      </w:r>
      <w:r>
        <w:rPr>
          <w:rFonts w:eastAsia="TimesNewRomanPS-BoldMT" w:cs="SimSun"/>
          <w:bCs/>
          <w:i/>
          <w:sz w:val="22"/>
          <w:lang w:eastAsia="zh-CN"/>
        </w:rPr>
        <w:t>le</w:t>
      </w:r>
      <w:r w:rsidRPr="00C31F8E">
        <w:rPr>
          <w:rFonts w:eastAsia="TimesNewRomanPS-BoldMT" w:cs="SimSun"/>
          <w:bCs/>
          <w:i/>
          <w:sz w:val="22"/>
          <w:lang w:eastAsia="zh-CN"/>
        </w:rPr>
        <w:t>.__init__(self, name)</w:t>
      </w:r>
    </w:p>
    <w:p w14:paraId="0F618586" w14:textId="77777777" w:rsidR="00AB61F3" w:rsidRPr="00C31F8E" w:rsidRDefault="00AB61F3" w:rsidP="00AB61F3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def say(self, sth</w:t>
      </w:r>
      <w:r w:rsidRPr="00C31F8E">
        <w:rPr>
          <w:rFonts w:eastAsia="TimesNewRomanPS-BoldMT" w:cs="SimSun"/>
          <w:bCs/>
          <w:i/>
          <w:sz w:val="22"/>
          <w:lang w:eastAsia="zh-CN"/>
        </w:rPr>
        <w:t>):</w:t>
      </w:r>
    </w:p>
    <w:p w14:paraId="2B4C2E10" w14:textId="77777777" w:rsidR="00AB61F3" w:rsidRDefault="00AB61F3" w:rsidP="00AB61F3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        return </w:t>
      </w:r>
      <w:r w:rsidRPr="00F22119">
        <w:rPr>
          <w:rFonts w:eastAsia="TimesNewRomanPS-BoldMT" w:cs="SimSun"/>
          <w:bCs/>
          <w:i/>
          <w:sz w:val="22"/>
          <w:lang w:eastAsia="zh-CN"/>
        </w:rPr>
        <w:t>Peop</w:t>
      </w:r>
      <w:r>
        <w:rPr>
          <w:rFonts w:eastAsia="TimesNewRomanPS-BoldMT" w:cs="SimSun"/>
          <w:bCs/>
          <w:i/>
          <w:sz w:val="22"/>
          <w:lang w:eastAsia="zh-CN"/>
        </w:rPr>
        <w:t>le</w:t>
      </w:r>
      <w:r w:rsidRPr="00C31F8E">
        <w:rPr>
          <w:rFonts w:eastAsia="TimesNewRomanPS-BoldMT" w:cs="SimSun"/>
          <w:bCs/>
          <w:i/>
          <w:sz w:val="22"/>
          <w:lang w:eastAsia="zh-CN"/>
        </w:rPr>
        <w:t xml:space="preserve">.say(self, </w:t>
      </w:r>
      <w:r>
        <w:rPr>
          <w:rFonts w:eastAsia="TimesNewRomanPS-BoldMT" w:cs="SimSun"/>
          <w:bCs/>
          <w:i/>
          <w:sz w:val="22"/>
          <w:lang w:eastAsia="zh-CN"/>
        </w:rPr>
        <w:t>sth</w:t>
      </w:r>
      <w:r w:rsidRPr="00C31F8E">
        <w:rPr>
          <w:rFonts w:eastAsia="TimesNewRomanPS-BoldMT" w:cs="SimSun"/>
          <w:bCs/>
          <w:i/>
          <w:sz w:val="22"/>
          <w:lang w:eastAsia="zh-CN"/>
        </w:rPr>
        <w:t>) + " " + self.</w:t>
      </w:r>
      <w:r w:rsidRPr="00C40372">
        <w:rPr>
          <w:rFonts w:eastAsia="TimesNewRomanPS-BoldMT" w:cs="SimSun"/>
          <w:bCs/>
          <w:i/>
          <w:sz w:val="22"/>
          <w:lang w:eastAsia="zh-CN"/>
        </w:rPr>
        <w:t>reiterate</w:t>
      </w:r>
      <w:r w:rsidRPr="00C31F8E">
        <w:rPr>
          <w:rFonts w:eastAsia="TimesNewRomanPS-BoldMT" w:cs="SimSun"/>
          <w:bCs/>
          <w:i/>
          <w:sz w:val="22"/>
          <w:lang w:eastAsia="zh-CN"/>
        </w:rPr>
        <w:t>()</w:t>
      </w:r>
    </w:p>
    <w:p w14:paraId="248FE120" w14:textId="77777777" w:rsidR="00AB61F3" w:rsidRPr="00C31F8E" w:rsidRDefault="00AB61F3" w:rsidP="00AB61F3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</w:p>
    <w:p w14:paraId="3EBC3CC7" w14:textId="77777777" w:rsidR="00AB61F3" w:rsidRPr="001D469F" w:rsidRDefault="00AB61F3" w:rsidP="00AB61F3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  <w:lang w:val="en-IN" w:eastAsia="en-IN" w:bidi="hi-IN"/>
        </w:rPr>
      </w:pPr>
      <w:r>
        <w:rPr>
          <w:rFonts w:eastAsia="Times New Roman"/>
          <w:color w:val="008000"/>
          <w:sz w:val="21"/>
          <w:szCs w:val="21"/>
          <w:lang w:val="en-IN" w:eastAsia="en-IN" w:bidi="hi-IN"/>
        </w:rPr>
        <w:t>#</w:t>
      </w:r>
      <w:r w:rsidRPr="001D469F">
        <w:rPr>
          <w:rFonts w:eastAsia="Times New Roman"/>
          <w:color w:val="008000"/>
          <w:sz w:val="21"/>
          <w:szCs w:val="21"/>
          <w:lang w:val="en-IN" w:eastAsia="en-IN" w:bidi="hi-IN"/>
        </w:rPr>
        <w:t>The above class uses</w:t>
      </w:r>
      <w:r>
        <w:rPr>
          <w:rFonts w:eastAsia="Times New Roman"/>
          <w:color w:val="008000"/>
          <w:sz w:val="21"/>
          <w:szCs w:val="21"/>
          <w:lang w:val="en-IN" w:eastAsia="en-IN" w:bidi="hi-IN"/>
        </w:rPr>
        <w:t xml:space="preserve"> “</w:t>
      </w:r>
      <w:r w:rsidRPr="001D469F">
        <w:rPr>
          <w:rFonts w:eastAsia="Times New Roman"/>
          <w:color w:val="008000"/>
          <w:sz w:val="21"/>
          <w:szCs w:val="21"/>
          <w:lang w:val="en-IN" w:eastAsia="en-IN" w:bidi="hi-IN"/>
        </w:rPr>
        <w:t> reiterate()</w:t>
      </w:r>
      <w:r>
        <w:rPr>
          <w:rFonts w:eastAsia="Times New Roman"/>
          <w:color w:val="008000"/>
          <w:sz w:val="21"/>
          <w:szCs w:val="21"/>
          <w:lang w:val="en-IN" w:eastAsia="en-IN" w:bidi="hi-IN"/>
        </w:rPr>
        <w:t xml:space="preserve">” </w:t>
      </w:r>
      <w:r w:rsidRPr="001D469F">
        <w:rPr>
          <w:rFonts w:eastAsia="Times New Roman"/>
          <w:color w:val="008000"/>
          <w:sz w:val="21"/>
          <w:szCs w:val="21"/>
          <w:lang w:val="en-IN" w:eastAsia="en-IN" w:bidi="hi-IN"/>
        </w:rPr>
        <w:t> generates a type of recursion that end</w:t>
      </w:r>
      <w:r>
        <w:rPr>
          <w:rFonts w:eastAsia="Times New Roman"/>
          <w:color w:val="008000"/>
          <w:sz w:val="21"/>
          <w:szCs w:val="21"/>
          <w:lang w:val="en-IN" w:eastAsia="en-IN" w:bidi="hi-IN"/>
        </w:rPr>
        <w:t>s</w:t>
      </w:r>
      <w:r w:rsidRPr="001D469F">
        <w:rPr>
          <w:rFonts w:eastAsia="Times New Roman"/>
          <w:color w:val="008000"/>
          <w:sz w:val="21"/>
          <w:szCs w:val="21"/>
          <w:lang w:val="en-IN" w:eastAsia="en-IN" w:bidi="hi-IN"/>
        </w:rPr>
        <w:t> in a forever loop.</w:t>
      </w:r>
    </w:p>
    <w:p w14:paraId="21361BED" w14:textId="7E802844" w:rsidR="00AE5A50" w:rsidRPr="00AB61F3" w:rsidRDefault="00AB61F3" w:rsidP="00AE5A50">
      <w:pPr>
        <w:pStyle w:val="Default"/>
        <w:rPr>
          <w:rFonts w:eastAsia="TimesNewRomanPS-BoldMT" w:cs="SimSun"/>
          <w:bCs/>
          <w:lang w:val="en-IN" w:eastAsia="zh-CN"/>
        </w:rPr>
      </w:pPr>
      <w:r>
        <w:rPr>
          <w:rFonts w:eastAsia="TimesNewRomanPS-BoldMT" w:cs="SimSun"/>
          <w:bCs/>
          <w:lang w:val="en-IN" w:eastAsia="zh-CN"/>
        </w:rPr>
        <w:t>2.</w:t>
      </w:r>
    </w:p>
    <w:p w14:paraId="707A35D8" w14:textId="77777777" w:rsidR="00AB61F3" w:rsidRPr="00C31F8E" w:rsidRDefault="00AB61F3" w:rsidP="00AB61F3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class </w:t>
      </w:r>
      <w:r w:rsidRPr="00907C08">
        <w:rPr>
          <w:rFonts w:eastAsia="TimesNewRomanPS-BoldMT" w:cs="SimSun"/>
          <w:bCs/>
          <w:i/>
          <w:sz w:val="22"/>
          <w:lang w:eastAsia="zh-CN"/>
        </w:rPr>
        <w:t>Twice</w:t>
      </w:r>
      <w:r w:rsidRPr="00C31F8E">
        <w:rPr>
          <w:rFonts w:eastAsia="TimesNewRomanPS-BoldMT" w:cs="SimSun"/>
          <w:bCs/>
          <w:i/>
          <w:sz w:val="22"/>
          <w:lang w:eastAsia="zh-CN"/>
        </w:rPr>
        <w:t>(</w:t>
      </w:r>
      <w:r w:rsidRPr="00F22119">
        <w:rPr>
          <w:rFonts w:eastAsia="TimesNewRomanPS-BoldMT" w:cs="SimSun"/>
          <w:bCs/>
          <w:i/>
          <w:sz w:val="22"/>
          <w:lang w:eastAsia="zh-CN"/>
        </w:rPr>
        <w:t>Peop</w:t>
      </w:r>
      <w:r>
        <w:rPr>
          <w:rFonts w:eastAsia="TimesNewRomanPS-BoldMT" w:cs="SimSun"/>
          <w:bCs/>
          <w:i/>
          <w:sz w:val="22"/>
          <w:lang w:eastAsia="zh-CN"/>
        </w:rPr>
        <w:t>le</w:t>
      </w:r>
      <w:r w:rsidRPr="00C31F8E">
        <w:rPr>
          <w:rFonts w:eastAsia="TimesNewRomanPS-BoldMT" w:cs="SimSun"/>
          <w:bCs/>
          <w:i/>
          <w:sz w:val="22"/>
          <w:lang w:eastAsia="zh-CN"/>
        </w:rPr>
        <w:t>):</w:t>
      </w:r>
    </w:p>
    <w:p w14:paraId="1B7094F6" w14:textId="77777777" w:rsidR="00AB61F3" w:rsidRPr="00C31F8E" w:rsidRDefault="00AB61F3" w:rsidP="00AB61F3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    def __init__(self, name):</w:t>
      </w:r>
    </w:p>
    <w:p w14:paraId="490F64BA" w14:textId="77777777" w:rsidR="00AB61F3" w:rsidRPr="00C31F8E" w:rsidRDefault="00AB61F3" w:rsidP="00AB61F3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        </w:t>
      </w:r>
      <w:r w:rsidRPr="00F22119">
        <w:rPr>
          <w:rFonts w:eastAsia="TimesNewRomanPS-BoldMT" w:cs="SimSun"/>
          <w:bCs/>
          <w:i/>
          <w:sz w:val="22"/>
          <w:lang w:eastAsia="zh-CN"/>
        </w:rPr>
        <w:t>Peop</w:t>
      </w:r>
      <w:r>
        <w:rPr>
          <w:rFonts w:eastAsia="TimesNewRomanPS-BoldMT" w:cs="SimSun"/>
          <w:bCs/>
          <w:i/>
          <w:sz w:val="22"/>
          <w:lang w:eastAsia="zh-CN"/>
        </w:rPr>
        <w:t>le</w:t>
      </w:r>
      <w:r w:rsidRPr="00C31F8E">
        <w:rPr>
          <w:rFonts w:eastAsia="TimesNewRomanPS-BoldMT" w:cs="SimSun"/>
          <w:bCs/>
          <w:i/>
          <w:sz w:val="22"/>
          <w:lang w:eastAsia="zh-CN"/>
        </w:rPr>
        <w:t>.__init__(self, name)</w:t>
      </w:r>
    </w:p>
    <w:p w14:paraId="6E9818B9" w14:textId="77777777" w:rsidR="00AB61F3" w:rsidRPr="00C31F8E" w:rsidRDefault="00AB61F3" w:rsidP="00AB61F3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def say(self, sth</w:t>
      </w:r>
      <w:r w:rsidRPr="00C31F8E">
        <w:rPr>
          <w:rFonts w:eastAsia="TimesNewRomanPS-BoldMT" w:cs="SimSun"/>
          <w:bCs/>
          <w:i/>
          <w:sz w:val="22"/>
          <w:lang w:eastAsia="zh-CN"/>
        </w:rPr>
        <w:t>):</w:t>
      </w:r>
    </w:p>
    <w:p w14:paraId="5BF95349" w14:textId="77777777" w:rsidR="00AB61F3" w:rsidRDefault="00AB61F3" w:rsidP="00AB61F3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C31F8E">
        <w:rPr>
          <w:rFonts w:eastAsia="TimesNewRomanPS-BoldMT" w:cs="SimSun"/>
          <w:bCs/>
          <w:i/>
          <w:sz w:val="22"/>
          <w:lang w:eastAsia="zh-CN"/>
        </w:rPr>
        <w:t xml:space="preserve">        return </w:t>
      </w:r>
      <w:r>
        <w:rPr>
          <w:rFonts w:eastAsia="TimesNewRomanPS-BoldMT" w:cs="SimSun"/>
          <w:bCs/>
          <w:i/>
          <w:sz w:val="22"/>
          <w:lang w:eastAsia="zh-CN"/>
        </w:rPr>
        <w:t>sth + " " + sth</w:t>
      </w:r>
    </w:p>
    <w:p w14:paraId="06FD0EE2" w14:textId="439E2590" w:rsidR="00AB61F3" w:rsidRDefault="00AB61F3" w:rsidP="00AB61F3">
      <w:pPr>
        <w:shd w:val="clear" w:color="auto" w:fill="FFFFFE"/>
        <w:spacing w:line="285" w:lineRule="atLeast"/>
        <w:rPr>
          <w:rFonts w:eastAsia="Times New Roman"/>
          <w:color w:val="008000"/>
          <w:sz w:val="21"/>
          <w:szCs w:val="21"/>
          <w:lang w:val="en-IN" w:eastAsia="en-IN" w:bidi="hi-IN"/>
        </w:rPr>
      </w:pPr>
      <w:r>
        <w:rPr>
          <w:rFonts w:eastAsia="Times New Roman"/>
          <w:color w:val="008000"/>
          <w:sz w:val="21"/>
          <w:szCs w:val="21"/>
          <w:lang w:val="en-IN" w:eastAsia="en-IN" w:bidi="hi-IN"/>
        </w:rPr>
        <w:t>#</w:t>
      </w:r>
      <w:r w:rsidRPr="00AB61F3">
        <w:rPr>
          <w:rFonts w:eastAsia="Times New Roman"/>
          <w:color w:val="008000"/>
          <w:sz w:val="21"/>
          <w:szCs w:val="21"/>
          <w:lang w:val="en-IN" w:eastAsia="en-IN" w:bidi="hi-IN"/>
        </w:rPr>
        <w:t>The second one works but the return statement doesnt follow the OOP style </w:t>
      </w:r>
      <w:r>
        <w:rPr>
          <w:rFonts w:eastAsia="Times New Roman"/>
          <w:color w:val="008000"/>
          <w:sz w:val="21"/>
          <w:szCs w:val="21"/>
          <w:lang w:val="en-IN" w:eastAsia="en-IN" w:bidi="hi-IN"/>
        </w:rPr>
        <w:t xml:space="preserve">results in </w:t>
      </w:r>
      <w:r w:rsidRPr="00AB61F3">
        <w:rPr>
          <w:rFonts w:eastAsia="Times New Roman"/>
          <w:color w:val="008000"/>
          <w:sz w:val="21"/>
          <w:szCs w:val="21"/>
          <w:lang w:val="en-IN" w:eastAsia="en-IN" w:bidi="hi-IN"/>
        </w:rPr>
        <w:t>non-escalable</w:t>
      </w:r>
      <w:r>
        <w:rPr>
          <w:rFonts w:eastAsia="Times New Roman"/>
          <w:color w:val="008000"/>
          <w:sz w:val="21"/>
          <w:szCs w:val="21"/>
          <w:lang w:val="en-IN" w:eastAsia="en-IN" w:bidi="hi-IN"/>
        </w:rPr>
        <w:t xml:space="preserve"> implementation</w:t>
      </w:r>
      <w:r w:rsidRPr="00AB61F3">
        <w:rPr>
          <w:rFonts w:eastAsia="Times New Roman"/>
          <w:color w:val="008000"/>
          <w:sz w:val="21"/>
          <w:szCs w:val="21"/>
          <w:lang w:val="en-IN" w:eastAsia="en-IN" w:bidi="hi-IN"/>
        </w:rPr>
        <w:t>.</w:t>
      </w:r>
    </w:p>
    <w:p w14:paraId="557665DF" w14:textId="42E6A0DC" w:rsidR="00AB61F3" w:rsidRPr="00787F2A" w:rsidRDefault="00787F2A" w:rsidP="00AB61F3">
      <w:pPr>
        <w:shd w:val="clear" w:color="auto" w:fill="FFFFFE"/>
        <w:spacing w:line="285" w:lineRule="atLeast"/>
        <w:rPr>
          <w:rFonts w:eastAsia="Times New Roman"/>
          <w:color w:val="000000" w:themeColor="text1"/>
          <w:sz w:val="21"/>
          <w:szCs w:val="21"/>
          <w:lang w:val="en-IN" w:eastAsia="en-IN" w:bidi="hi-IN"/>
        </w:rPr>
      </w:pPr>
      <w:r w:rsidRPr="00787F2A">
        <w:rPr>
          <w:rFonts w:eastAsia="Times New Roman"/>
          <w:color w:val="000000" w:themeColor="text1"/>
          <w:sz w:val="21"/>
          <w:szCs w:val="21"/>
          <w:lang w:val="en-IN" w:eastAsia="en-IN" w:bidi="hi-IN"/>
        </w:rPr>
        <w:t>3.</w:t>
      </w:r>
    </w:p>
    <w:p w14:paraId="49356290" w14:textId="77777777" w:rsidR="00AB61F3" w:rsidRPr="00AB61F3" w:rsidRDefault="00AB61F3" w:rsidP="00AB61F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AB61F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class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AB61F3">
        <w:rPr>
          <w:rFonts w:ascii="Courier New" w:eastAsia="Times New Roman" w:hAnsi="Courier New" w:cs="Courier New"/>
          <w:color w:val="267F99"/>
          <w:sz w:val="21"/>
          <w:szCs w:val="21"/>
          <w:lang w:val="en-IN" w:eastAsia="en-IN" w:bidi="hi-IN"/>
        </w:rPr>
        <w:t>Twice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AB61F3">
        <w:rPr>
          <w:rFonts w:ascii="Courier New" w:eastAsia="Times New Roman" w:hAnsi="Courier New" w:cs="Courier New"/>
          <w:color w:val="267F99"/>
          <w:sz w:val="21"/>
          <w:szCs w:val="21"/>
          <w:lang w:val="en-IN" w:eastAsia="en-IN" w:bidi="hi-IN"/>
        </w:rPr>
        <w:t>People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):</w:t>
      </w:r>
    </w:p>
    <w:p w14:paraId="20130143" w14:textId="77777777" w:rsidR="00AB61F3" w:rsidRPr="00AB61F3" w:rsidRDefault="00AB61F3" w:rsidP="00AB61F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</w:t>
      </w:r>
      <w:r w:rsidRPr="00AB61F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def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AB61F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__init__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(</w:t>
      </w:r>
      <w:r w:rsidRPr="00AB61F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AB61F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name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):</w:t>
      </w:r>
    </w:p>
    <w:p w14:paraId="14241DBE" w14:textId="77777777" w:rsidR="00AB61F3" w:rsidRPr="00AB61F3" w:rsidRDefault="00AB61F3" w:rsidP="00AB61F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People.</w:t>
      </w:r>
      <w:r w:rsidRPr="00AB61F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__init__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AB61F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name)</w:t>
      </w:r>
    </w:p>
    <w:p w14:paraId="4895B08E" w14:textId="77777777" w:rsidR="00AB61F3" w:rsidRPr="00AB61F3" w:rsidRDefault="00AB61F3" w:rsidP="00AB61F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</w:t>
      </w:r>
      <w:r w:rsidRPr="00AB61F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def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AB61F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say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AB61F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AB61F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sth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):</w:t>
      </w:r>
    </w:p>
    <w:p w14:paraId="31A309B5" w14:textId="77777777" w:rsidR="00AB61F3" w:rsidRPr="00AB61F3" w:rsidRDefault="00AB61F3" w:rsidP="00AB61F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AB61F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return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People.say(</w:t>
      </w:r>
      <w:r w:rsidRPr="00AB61F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sth + </w:t>
      </w:r>
      <w:r w:rsidRPr="00AB61F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 "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+ sth)</w:t>
      </w:r>
    </w:p>
    <w:p w14:paraId="56B84197" w14:textId="77777777" w:rsidR="00AB61F3" w:rsidRPr="00AB61F3" w:rsidRDefault="00AB61F3" w:rsidP="00AB61F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</w:p>
    <w:p w14:paraId="75B919B7" w14:textId="77777777" w:rsidR="00AB61F3" w:rsidRPr="00AB61F3" w:rsidRDefault="00AB61F3" w:rsidP="00AB61F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michael = Twice(</w:t>
      </w:r>
      <w:r w:rsidRPr="00AB61F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"Michael"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</w:t>
      </w:r>
    </w:p>
    <w:p w14:paraId="591C75D8" w14:textId="77777777" w:rsidR="00AB61F3" w:rsidRPr="00AB61F3" w:rsidRDefault="00AB61F3" w:rsidP="00AB61F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AB61F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(michael.say(</w:t>
      </w:r>
      <w:r w:rsidRPr="00AB61F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"hi"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))</w:t>
      </w:r>
    </w:p>
    <w:p w14:paraId="33E1BCC1" w14:textId="42ADDB70" w:rsidR="00AB61F3" w:rsidRDefault="00AB61F3" w:rsidP="00AB61F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AB61F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(michael.say(</w:t>
      </w:r>
      <w:r w:rsidRPr="00AB61F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"Python programming is interesting"</w:t>
      </w:r>
      <w:r w:rsidRPr="00AB61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))</w:t>
      </w:r>
    </w:p>
    <w:p w14:paraId="22C83B7E" w14:textId="77777777" w:rsidR="00AB61F3" w:rsidRPr="00AB61F3" w:rsidRDefault="00AB61F3" w:rsidP="00AB61F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</w:p>
    <w:p w14:paraId="2B965E56" w14:textId="0F6ECBB5" w:rsidR="00AB61F3" w:rsidRDefault="00AB61F3" w:rsidP="00AB61F3">
      <w:pPr>
        <w:shd w:val="clear" w:color="auto" w:fill="FFFFFE"/>
        <w:spacing w:line="285" w:lineRule="atLeast"/>
        <w:rPr>
          <w:rFonts w:eastAsia="Times New Roman"/>
          <w:color w:val="008000"/>
          <w:sz w:val="21"/>
          <w:szCs w:val="21"/>
          <w:lang w:val="en-IN" w:eastAsia="en-IN" w:bidi="hi-IN"/>
        </w:rPr>
      </w:pPr>
      <w:r>
        <w:rPr>
          <w:rFonts w:eastAsia="Times New Roman"/>
          <w:color w:val="008000"/>
          <w:sz w:val="21"/>
          <w:szCs w:val="21"/>
          <w:lang w:val="en-IN" w:eastAsia="en-IN" w:bidi="hi-IN"/>
        </w:rPr>
        <w:t>#</w:t>
      </w:r>
      <w:r w:rsidRPr="00AB61F3">
        <w:rPr>
          <w:rFonts w:eastAsia="Times New Roman"/>
          <w:color w:val="008000"/>
          <w:sz w:val="21"/>
          <w:szCs w:val="21"/>
          <w:lang w:val="en-IN" w:eastAsia="en-IN" w:bidi="hi-IN"/>
        </w:rPr>
        <w:t>The </w:t>
      </w:r>
      <w:r>
        <w:rPr>
          <w:rFonts w:eastAsia="Times New Roman"/>
          <w:color w:val="008000"/>
          <w:sz w:val="21"/>
          <w:szCs w:val="21"/>
          <w:lang w:val="en-IN" w:eastAsia="en-IN" w:bidi="hi-IN"/>
        </w:rPr>
        <w:t>third</w:t>
      </w:r>
      <w:r w:rsidRPr="00AB61F3">
        <w:rPr>
          <w:rFonts w:eastAsia="Times New Roman"/>
          <w:color w:val="008000"/>
          <w:sz w:val="21"/>
          <w:szCs w:val="21"/>
          <w:lang w:val="en-IN" w:eastAsia="en-IN" w:bidi="hi-IN"/>
        </w:rPr>
        <w:t> one works </w:t>
      </w:r>
      <w:r>
        <w:rPr>
          <w:rFonts w:eastAsia="Times New Roman"/>
          <w:color w:val="008000"/>
          <w:sz w:val="21"/>
          <w:szCs w:val="21"/>
          <w:lang w:val="en-IN" w:eastAsia="en-IN" w:bidi="hi-IN"/>
        </w:rPr>
        <w:t>and returns the desirable output</w:t>
      </w:r>
      <w:r w:rsidRPr="00AB61F3">
        <w:rPr>
          <w:rFonts w:eastAsia="Times New Roman"/>
          <w:color w:val="008000"/>
          <w:sz w:val="21"/>
          <w:szCs w:val="21"/>
          <w:lang w:val="en-IN" w:eastAsia="en-IN" w:bidi="hi-IN"/>
        </w:rPr>
        <w:t>.</w:t>
      </w:r>
    </w:p>
    <w:p w14:paraId="3CD3FB2F" w14:textId="77777777" w:rsidR="00AB61F3" w:rsidRPr="00AB61F3" w:rsidRDefault="00AB61F3" w:rsidP="00AB61F3">
      <w:pPr>
        <w:shd w:val="clear" w:color="auto" w:fill="FFFFFE"/>
        <w:spacing w:line="285" w:lineRule="atLeast"/>
        <w:rPr>
          <w:rFonts w:eastAsia="Times New Roman"/>
          <w:color w:val="000000"/>
          <w:sz w:val="21"/>
          <w:szCs w:val="21"/>
          <w:lang w:val="en-IN" w:eastAsia="en-IN" w:bidi="hi-IN"/>
        </w:rPr>
      </w:pPr>
    </w:p>
    <w:p w14:paraId="33DA206D" w14:textId="77777777" w:rsidR="00AE5A50" w:rsidRPr="00AB61F3" w:rsidRDefault="00AE5A50" w:rsidP="00AE5A50">
      <w:pPr>
        <w:pStyle w:val="Default"/>
        <w:ind w:left="720"/>
        <w:rPr>
          <w:rFonts w:eastAsia="TimesNewRomanPS-BoldMT" w:cs="SimSun"/>
          <w:bCs/>
          <w:lang w:val="en-IN" w:eastAsia="zh-CN"/>
        </w:rPr>
      </w:pPr>
    </w:p>
    <w:p w14:paraId="521ABA75" w14:textId="77777777" w:rsidR="00AE5A50" w:rsidRDefault="00AE5A50" w:rsidP="00F35C11">
      <w:pPr>
        <w:pStyle w:val="Default"/>
        <w:numPr>
          <w:ilvl w:val="0"/>
          <w:numId w:val="8"/>
        </w:numPr>
        <w:ind w:left="360"/>
        <w:rPr>
          <w:rFonts w:eastAsia="TimesNewRomanPS-BoldMT" w:cs="SimSun"/>
          <w:bCs/>
          <w:lang w:eastAsia="zh-CN"/>
        </w:rPr>
      </w:pPr>
      <w:r w:rsidRPr="00B23A82">
        <w:rPr>
          <w:rFonts w:eastAsia="TimesNewRomanPS-BoldMT" w:cs="SimSun"/>
          <w:bCs/>
          <w:lang w:eastAsia="zh-CN"/>
        </w:rPr>
        <w:t>W</w:t>
      </w:r>
      <w:r>
        <w:rPr>
          <w:rFonts w:eastAsia="TimesNewRomanPS-BoldMT" w:cs="SimSun"/>
          <w:bCs/>
          <w:lang w:eastAsia="zh-CN"/>
        </w:rPr>
        <w:t>rite a class for vending machine operations in python as follows</w:t>
      </w:r>
    </w:p>
    <w:p w14:paraId="666FF192" w14:textId="77777777" w:rsidR="00AE5A50" w:rsidRDefault="00AE5A50" w:rsidP="00AE5A50">
      <w:pPr>
        <w:pStyle w:val="Default"/>
        <w:rPr>
          <w:rFonts w:eastAsia="TimesNewRomanPS-BoldMT" w:cs="SimSun"/>
          <w:bCs/>
          <w:lang w:eastAsia="zh-CN"/>
        </w:rPr>
      </w:pPr>
    </w:p>
    <w:p w14:paraId="6F934A6C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422BBD">
        <w:rPr>
          <w:rFonts w:eastAsia="TimesNewRomanPS-BoldMT" w:cs="SimSun"/>
          <w:bCs/>
          <w:i/>
          <w:sz w:val="22"/>
          <w:lang w:eastAsia="zh-CN"/>
        </w:rPr>
        <w:t xml:space="preserve">class </w:t>
      </w:r>
      <w:r>
        <w:rPr>
          <w:rFonts w:eastAsia="TimesNewRomanPS-BoldMT" w:cs="SimSun"/>
          <w:bCs/>
          <w:i/>
          <w:sz w:val="22"/>
          <w:lang w:eastAsia="zh-CN"/>
        </w:rPr>
        <w:t>VndMchn</w:t>
      </w:r>
      <w:r w:rsidRPr="00422BBD">
        <w:rPr>
          <w:rFonts w:eastAsia="TimesNewRomanPS-BoldMT" w:cs="SimSun"/>
          <w:bCs/>
          <w:i/>
          <w:sz w:val="22"/>
          <w:lang w:eastAsia="zh-CN"/>
        </w:rPr>
        <w:t>:</w:t>
      </w:r>
    </w:p>
    <w:p w14:paraId="009B1004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AD2A7D">
        <w:rPr>
          <w:rFonts w:eastAsia="TimesNewRomanPS-BoldMT" w:cs="SimSun"/>
          <w:bCs/>
          <w:i/>
          <w:sz w:val="22"/>
          <w:lang w:eastAsia="zh-CN"/>
        </w:rPr>
        <w:t xml:space="preserve">    </w:t>
      </w:r>
      <w:r w:rsidRPr="00422BBD">
        <w:rPr>
          <w:rFonts w:eastAsia="TimesNewRomanPS-BoldMT" w:cs="SimSun"/>
          <w:bCs/>
          <w:i/>
          <w:sz w:val="22"/>
          <w:lang w:eastAsia="zh-CN"/>
        </w:rPr>
        <w:t>"""</w:t>
      </w:r>
      <w:r>
        <w:rPr>
          <w:rFonts w:eastAsia="TimesNewRomanPS-BoldMT" w:cs="SimSun"/>
          <w:bCs/>
          <w:i/>
          <w:sz w:val="22"/>
          <w:lang w:eastAsia="zh-CN"/>
        </w:rPr>
        <w:t>A vending machine operations</w:t>
      </w:r>
    </w:p>
    <w:p w14:paraId="57C229D1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</w:p>
    <w:p w14:paraId="4ECB11E4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&gt;&gt;&gt; a</w:t>
      </w:r>
      <w:r w:rsidRPr="00422BBD">
        <w:rPr>
          <w:rFonts w:eastAsia="TimesNewRomanPS-BoldMT" w:cs="SimSun"/>
          <w:bCs/>
          <w:i/>
          <w:sz w:val="22"/>
          <w:lang w:eastAsia="zh-CN"/>
        </w:rPr>
        <w:t xml:space="preserve"> = </w:t>
      </w:r>
      <w:r>
        <w:rPr>
          <w:rFonts w:eastAsia="TimesNewRomanPS-BoldMT" w:cs="SimSun"/>
          <w:bCs/>
          <w:i/>
          <w:sz w:val="22"/>
          <w:lang w:eastAsia="zh-CN"/>
        </w:rPr>
        <w:t>VndMchn('soda', 3.5</w:t>
      </w:r>
      <w:r w:rsidRPr="00422BBD">
        <w:rPr>
          <w:rFonts w:eastAsia="TimesNewRomanPS-BoldMT" w:cs="SimSun"/>
          <w:bCs/>
          <w:i/>
          <w:sz w:val="22"/>
          <w:lang w:eastAsia="zh-CN"/>
        </w:rPr>
        <w:t>)</w:t>
      </w:r>
      <w:r>
        <w:rPr>
          <w:rFonts w:eastAsia="TimesNewRomanPS-BoldMT" w:cs="SimSun"/>
          <w:bCs/>
          <w:i/>
          <w:sz w:val="22"/>
          <w:lang w:eastAsia="zh-CN"/>
        </w:rPr>
        <w:tab/>
        <w:t># setup price $3.5 for soda</w:t>
      </w:r>
    </w:p>
    <w:p w14:paraId="5F7A2A66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&gt;&gt;&gt; a</w:t>
      </w:r>
      <w:r w:rsidRPr="00422BBD">
        <w:rPr>
          <w:rFonts w:eastAsia="TimesNewRomanPS-BoldMT" w:cs="SimSun"/>
          <w:bCs/>
          <w:i/>
          <w:sz w:val="22"/>
          <w:lang w:eastAsia="zh-CN"/>
        </w:rPr>
        <w:t>.vend</w:t>
      </w:r>
      <w:r>
        <w:rPr>
          <w:rFonts w:eastAsia="TimesNewRomanPS-BoldMT" w:cs="SimSun"/>
          <w:bCs/>
          <w:i/>
          <w:sz w:val="22"/>
          <w:lang w:eastAsia="zh-CN"/>
        </w:rPr>
        <w:t>ing</w:t>
      </w:r>
      <w:r w:rsidRPr="00422BBD">
        <w:rPr>
          <w:rFonts w:eastAsia="TimesNewRomanPS-BoldMT" w:cs="SimSun"/>
          <w:bCs/>
          <w:i/>
          <w:sz w:val="22"/>
          <w:lang w:eastAsia="zh-CN"/>
        </w:rPr>
        <w:t>()</w:t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</w:p>
    <w:p w14:paraId="6CB96B56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'Out of stock currently</w:t>
      </w:r>
      <w:r w:rsidRPr="00422BBD">
        <w:rPr>
          <w:rFonts w:eastAsia="TimesNewRomanPS-BoldMT" w:cs="SimSun"/>
          <w:bCs/>
          <w:i/>
          <w:sz w:val="22"/>
          <w:lang w:eastAsia="zh-CN"/>
        </w:rPr>
        <w:t>'</w:t>
      </w:r>
      <w:r>
        <w:rPr>
          <w:rFonts w:eastAsia="TimesNewRomanPS-BoldMT" w:cs="SimSun"/>
          <w:bCs/>
          <w:i/>
          <w:sz w:val="22"/>
          <w:lang w:eastAsia="zh-CN"/>
        </w:rPr>
        <w:tab/>
      </w:r>
    </w:p>
    <w:p w14:paraId="2057ABBE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&gt;&gt;&gt; a.adding</w:t>
      </w:r>
      <w:r w:rsidRPr="00422BBD">
        <w:rPr>
          <w:rFonts w:eastAsia="TimesNewRomanPS-BoldMT" w:cs="SimSun"/>
          <w:bCs/>
          <w:i/>
          <w:sz w:val="22"/>
          <w:lang w:eastAsia="zh-CN"/>
        </w:rPr>
        <w:t>(2)</w:t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  <w:t># add 2 soda to machine</w:t>
      </w:r>
    </w:p>
    <w:p w14:paraId="5E646845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422BBD">
        <w:rPr>
          <w:rFonts w:eastAsia="TimesNewRomanPS-BoldMT" w:cs="SimSun"/>
          <w:bCs/>
          <w:i/>
          <w:sz w:val="22"/>
          <w:lang w:eastAsia="zh-CN"/>
        </w:rPr>
        <w:t xml:space="preserve">    'Current </w:t>
      </w:r>
      <w:r>
        <w:rPr>
          <w:rFonts w:eastAsia="TimesNewRomanPS-BoldMT" w:cs="SimSun"/>
          <w:bCs/>
          <w:i/>
          <w:sz w:val="22"/>
          <w:lang w:eastAsia="zh-CN"/>
        </w:rPr>
        <w:t xml:space="preserve">soda </w:t>
      </w:r>
      <w:r w:rsidRPr="00422BBD">
        <w:rPr>
          <w:rFonts w:eastAsia="TimesNewRomanPS-BoldMT" w:cs="SimSun"/>
          <w:bCs/>
          <w:i/>
          <w:sz w:val="22"/>
          <w:lang w:eastAsia="zh-CN"/>
        </w:rPr>
        <w:t>stock: 2'</w:t>
      </w:r>
    </w:p>
    <w:p w14:paraId="4D010D83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&gt;&gt;&gt; a</w:t>
      </w:r>
      <w:r w:rsidRPr="00422BBD">
        <w:rPr>
          <w:rFonts w:eastAsia="TimesNewRomanPS-BoldMT" w:cs="SimSun"/>
          <w:bCs/>
          <w:i/>
          <w:sz w:val="22"/>
          <w:lang w:eastAsia="zh-CN"/>
        </w:rPr>
        <w:t>.vend</w:t>
      </w:r>
      <w:r>
        <w:rPr>
          <w:rFonts w:eastAsia="TimesNewRomanPS-BoldMT" w:cs="SimSun"/>
          <w:bCs/>
          <w:i/>
          <w:sz w:val="22"/>
          <w:lang w:eastAsia="zh-CN"/>
        </w:rPr>
        <w:t>ing</w:t>
      </w:r>
      <w:r w:rsidRPr="00422BBD">
        <w:rPr>
          <w:rFonts w:eastAsia="TimesNewRomanPS-BoldMT" w:cs="SimSun"/>
          <w:bCs/>
          <w:i/>
          <w:sz w:val="22"/>
          <w:lang w:eastAsia="zh-CN"/>
        </w:rPr>
        <w:t>()</w:t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</w:p>
    <w:p w14:paraId="3C702A64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'Need to deposit $3.5</w:t>
      </w:r>
      <w:r w:rsidRPr="00422BBD">
        <w:rPr>
          <w:rFonts w:eastAsia="TimesNewRomanPS-BoldMT" w:cs="SimSun"/>
          <w:bCs/>
          <w:i/>
          <w:sz w:val="22"/>
          <w:lang w:eastAsia="zh-CN"/>
        </w:rPr>
        <w:t xml:space="preserve"> more.'</w:t>
      </w:r>
    </w:p>
    <w:p w14:paraId="361702F7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422BBD">
        <w:rPr>
          <w:rFonts w:eastAsia="TimesNewRomanPS-BoldMT" w:cs="SimSun"/>
          <w:bCs/>
          <w:i/>
          <w:sz w:val="22"/>
          <w:lang w:eastAsia="zh-CN"/>
        </w:rPr>
        <w:t xml:space="preserve">    &gt;&gt;</w:t>
      </w:r>
      <w:r>
        <w:rPr>
          <w:rFonts w:eastAsia="TimesNewRomanPS-BoldMT" w:cs="SimSun"/>
          <w:bCs/>
          <w:i/>
          <w:sz w:val="22"/>
          <w:lang w:eastAsia="zh-CN"/>
        </w:rPr>
        <w:t>&gt; a.deposit(1.5</w:t>
      </w:r>
      <w:r w:rsidRPr="00422BBD">
        <w:rPr>
          <w:rFonts w:eastAsia="TimesNewRomanPS-BoldMT" w:cs="SimSun"/>
          <w:bCs/>
          <w:i/>
          <w:sz w:val="22"/>
          <w:lang w:eastAsia="zh-CN"/>
        </w:rPr>
        <w:t>)</w:t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  <w:t># deposit $1.5</w:t>
      </w:r>
    </w:p>
    <w:p w14:paraId="2BD97FE5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lastRenderedPageBreak/>
        <w:t xml:space="preserve">    'Current balance: $1.5</w:t>
      </w:r>
      <w:r w:rsidRPr="00422BBD">
        <w:rPr>
          <w:rFonts w:eastAsia="TimesNewRomanPS-BoldMT" w:cs="SimSun"/>
          <w:bCs/>
          <w:i/>
          <w:sz w:val="22"/>
          <w:lang w:eastAsia="zh-CN"/>
        </w:rPr>
        <w:t>'</w:t>
      </w:r>
    </w:p>
    <w:p w14:paraId="520C3694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422BBD">
        <w:rPr>
          <w:rFonts w:eastAsia="TimesNewRomanPS-BoldMT" w:cs="SimSun"/>
          <w:bCs/>
          <w:i/>
          <w:sz w:val="22"/>
          <w:lang w:eastAsia="zh-CN"/>
        </w:rPr>
        <w:t xml:space="preserve">    &gt;&gt;&gt; </w:t>
      </w:r>
      <w:r>
        <w:rPr>
          <w:rFonts w:eastAsia="TimesNewRomanPS-BoldMT" w:cs="SimSun"/>
          <w:bCs/>
          <w:i/>
          <w:sz w:val="22"/>
          <w:lang w:eastAsia="zh-CN"/>
        </w:rPr>
        <w:t>a</w:t>
      </w:r>
      <w:r w:rsidRPr="00422BBD">
        <w:rPr>
          <w:rFonts w:eastAsia="TimesNewRomanPS-BoldMT" w:cs="SimSun"/>
          <w:bCs/>
          <w:i/>
          <w:sz w:val="22"/>
          <w:lang w:eastAsia="zh-CN"/>
        </w:rPr>
        <w:t>.vend</w:t>
      </w:r>
      <w:r>
        <w:rPr>
          <w:rFonts w:eastAsia="TimesNewRomanPS-BoldMT" w:cs="SimSun"/>
          <w:bCs/>
          <w:i/>
          <w:sz w:val="22"/>
          <w:lang w:eastAsia="zh-CN"/>
        </w:rPr>
        <w:t>ing</w:t>
      </w:r>
      <w:r w:rsidRPr="00422BBD">
        <w:rPr>
          <w:rFonts w:eastAsia="TimesNewRomanPS-BoldMT" w:cs="SimSun"/>
          <w:bCs/>
          <w:i/>
          <w:sz w:val="22"/>
          <w:lang w:eastAsia="zh-CN"/>
        </w:rPr>
        <w:t>()</w:t>
      </w:r>
    </w:p>
    <w:p w14:paraId="3996A30F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'Need to deposit $2</w:t>
      </w:r>
      <w:r w:rsidRPr="00422BBD">
        <w:rPr>
          <w:rFonts w:eastAsia="TimesNewRomanPS-BoldMT" w:cs="SimSun"/>
          <w:bCs/>
          <w:i/>
          <w:sz w:val="22"/>
          <w:lang w:eastAsia="zh-CN"/>
        </w:rPr>
        <w:t xml:space="preserve"> more.'</w:t>
      </w:r>
    </w:p>
    <w:p w14:paraId="62FA4160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&gt;&gt;&gt; a.deposit(5</w:t>
      </w:r>
      <w:r w:rsidRPr="00422BBD">
        <w:rPr>
          <w:rFonts w:eastAsia="TimesNewRomanPS-BoldMT" w:cs="SimSun"/>
          <w:bCs/>
          <w:i/>
          <w:sz w:val="22"/>
          <w:lang w:eastAsia="zh-CN"/>
        </w:rPr>
        <w:t>)</w:t>
      </w:r>
    </w:p>
    <w:p w14:paraId="35AAF24B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'Current balance: $6.5</w:t>
      </w:r>
      <w:r w:rsidRPr="00422BBD">
        <w:rPr>
          <w:rFonts w:eastAsia="TimesNewRomanPS-BoldMT" w:cs="SimSun"/>
          <w:bCs/>
          <w:i/>
          <w:sz w:val="22"/>
          <w:lang w:eastAsia="zh-CN"/>
        </w:rPr>
        <w:t>'</w:t>
      </w:r>
    </w:p>
    <w:p w14:paraId="7A1DE8BB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&gt;&gt;&gt; a</w:t>
      </w:r>
      <w:r w:rsidRPr="00422BBD">
        <w:rPr>
          <w:rFonts w:eastAsia="TimesNewRomanPS-BoldMT" w:cs="SimSun"/>
          <w:bCs/>
          <w:i/>
          <w:sz w:val="22"/>
          <w:lang w:eastAsia="zh-CN"/>
        </w:rPr>
        <w:t>.vend</w:t>
      </w:r>
      <w:r>
        <w:rPr>
          <w:rFonts w:eastAsia="TimesNewRomanPS-BoldMT" w:cs="SimSun"/>
          <w:bCs/>
          <w:i/>
          <w:sz w:val="22"/>
          <w:lang w:eastAsia="zh-CN"/>
        </w:rPr>
        <w:t>ing</w:t>
      </w:r>
      <w:r w:rsidRPr="00422BBD">
        <w:rPr>
          <w:rFonts w:eastAsia="TimesNewRomanPS-BoldMT" w:cs="SimSun"/>
          <w:bCs/>
          <w:i/>
          <w:sz w:val="22"/>
          <w:lang w:eastAsia="zh-CN"/>
        </w:rPr>
        <w:t>()</w:t>
      </w:r>
    </w:p>
    <w:p w14:paraId="687644B1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'Take your soda and $3 change</w:t>
      </w:r>
      <w:r w:rsidRPr="00422BBD">
        <w:rPr>
          <w:rFonts w:eastAsia="TimesNewRomanPS-BoldMT" w:cs="SimSun"/>
          <w:bCs/>
          <w:i/>
          <w:sz w:val="22"/>
          <w:lang w:eastAsia="zh-CN"/>
        </w:rPr>
        <w:t>'</w:t>
      </w:r>
      <w:r>
        <w:rPr>
          <w:rFonts w:eastAsia="TimesNewRomanPS-BoldMT" w:cs="SimSun"/>
          <w:bCs/>
          <w:i/>
          <w:sz w:val="22"/>
          <w:lang w:eastAsia="zh-CN"/>
        </w:rPr>
        <w:tab/>
        <w:t xml:space="preserve"># return all your change </w:t>
      </w:r>
    </w:p>
    <w:p w14:paraId="1C3636C2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&gt;&gt;&gt; a.deposit(3.5</w:t>
      </w:r>
      <w:r w:rsidRPr="00422BBD">
        <w:rPr>
          <w:rFonts w:eastAsia="TimesNewRomanPS-BoldMT" w:cs="SimSun"/>
          <w:bCs/>
          <w:i/>
          <w:sz w:val="22"/>
          <w:lang w:eastAsia="zh-CN"/>
        </w:rPr>
        <w:t>)</w:t>
      </w:r>
    </w:p>
    <w:p w14:paraId="66DF7F00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'Current balance: $3.5</w:t>
      </w:r>
      <w:r w:rsidRPr="00422BBD">
        <w:rPr>
          <w:rFonts w:eastAsia="TimesNewRomanPS-BoldMT" w:cs="SimSun"/>
          <w:bCs/>
          <w:i/>
          <w:sz w:val="22"/>
          <w:lang w:eastAsia="zh-CN"/>
        </w:rPr>
        <w:t>'</w:t>
      </w:r>
    </w:p>
    <w:p w14:paraId="27180AA1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&gt;&gt;&gt; a</w:t>
      </w:r>
      <w:r w:rsidRPr="00422BBD">
        <w:rPr>
          <w:rFonts w:eastAsia="TimesNewRomanPS-BoldMT" w:cs="SimSun"/>
          <w:bCs/>
          <w:i/>
          <w:sz w:val="22"/>
          <w:lang w:eastAsia="zh-CN"/>
        </w:rPr>
        <w:t>.vend</w:t>
      </w:r>
      <w:r>
        <w:rPr>
          <w:rFonts w:eastAsia="TimesNewRomanPS-BoldMT" w:cs="SimSun"/>
          <w:bCs/>
          <w:i/>
          <w:sz w:val="22"/>
          <w:lang w:eastAsia="zh-CN"/>
        </w:rPr>
        <w:t>ing</w:t>
      </w:r>
      <w:r w:rsidRPr="00422BBD">
        <w:rPr>
          <w:rFonts w:eastAsia="TimesNewRomanPS-BoldMT" w:cs="SimSun"/>
          <w:bCs/>
          <w:i/>
          <w:sz w:val="22"/>
          <w:lang w:eastAsia="zh-CN"/>
        </w:rPr>
        <w:t>()</w:t>
      </w:r>
    </w:p>
    <w:p w14:paraId="605C7DFB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'Take your soda</w:t>
      </w:r>
      <w:r w:rsidRPr="00422BBD">
        <w:rPr>
          <w:rFonts w:eastAsia="TimesNewRomanPS-BoldMT" w:cs="SimSun"/>
          <w:bCs/>
          <w:i/>
          <w:sz w:val="22"/>
          <w:lang w:eastAsia="zh-CN"/>
        </w:rPr>
        <w:t>'</w:t>
      </w:r>
    </w:p>
    <w:p w14:paraId="5759E890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&gt;&gt;&gt; a</w:t>
      </w:r>
      <w:r w:rsidRPr="00422BBD">
        <w:rPr>
          <w:rFonts w:eastAsia="TimesNewRomanPS-BoldMT" w:cs="SimSun"/>
          <w:bCs/>
          <w:i/>
          <w:sz w:val="22"/>
          <w:lang w:eastAsia="zh-CN"/>
        </w:rPr>
        <w:t>.deposit(</w:t>
      </w:r>
      <w:r>
        <w:rPr>
          <w:rFonts w:eastAsia="TimesNewRomanPS-BoldMT" w:cs="SimSun"/>
          <w:bCs/>
          <w:i/>
          <w:sz w:val="22"/>
          <w:lang w:eastAsia="zh-CN"/>
        </w:rPr>
        <w:t>$10</w:t>
      </w:r>
      <w:r w:rsidRPr="00422BBD">
        <w:rPr>
          <w:rFonts w:eastAsia="TimesNewRomanPS-BoldMT" w:cs="SimSun"/>
          <w:bCs/>
          <w:i/>
          <w:sz w:val="22"/>
          <w:lang w:eastAsia="zh-CN"/>
        </w:rPr>
        <w:t>)</w:t>
      </w:r>
    </w:p>
    <w:p w14:paraId="2F3BC91C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'Out of stock. Return to your $10</w:t>
      </w:r>
      <w:r w:rsidRPr="00422BBD">
        <w:rPr>
          <w:rFonts w:eastAsia="TimesNewRomanPS-BoldMT" w:cs="SimSun"/>
          <w:bCs/>
          <w:i/>
          <w:sz w:val="22"/>
          <w:lang w:eastAsia="zh-CN"/>
        </w:rPr>
        <w:t>'</w:t>
      </w:r>
    </w:p>
    <w:p w14:paraId="239F071F" w14:textId="77777777" w:rsidR="00AE5A50" w:rsidRPr="00AD2A7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422BBD">
        <w:rPr>
          <w:rFonts w:eastAsia="TimesNewRomanPS-BoldMT" w:cs="SimSun"/>
          <w:bCs/>
          <w:i/>
          <w:sz w:val="22"/>
          <w:lang w:eastAsia="zh-CN"/>
        </w:rPr>
        <w:t xml:space="preserve">    """</w:t>
      </w:r>
    </w:p>
    <w:p w14:paraId="26E102D6" w14:textId="77777777" w:rsidR="00AE5A50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</w:p>
    <w:p w14:paraId="47525975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class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785000">
        <w:rPr>
          <w:rFonts w:ascii="Courier New" w:eastAsia="Times New Roman" w:hAnsi="Courier New" w:cs="Courier New"/>
          <w:color w:val="267F99"/>
          <w:sz w:val="21"/>
          <w:szCs w:val="21"/>
          <w:lang w:val="en-IN" w:eastAsia="en-IN" w:bidi="hi-IN"/>
        </w:rPr>
        <w:t>VndMchn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():</w:t>
      </w:r>
    </w:p>
    <w:p w14:paraId="3D3EC175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</w:t>
      </w:r>
      <w:r w:rsidRPr="0078500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def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78500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__init__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item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price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):</w:t>
      </w:r>
    </w:p>
    <w:p w14:paraId="2B908B2F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.item = item</w:t>
      </w:r>
    </w:p>
    <w:p w14:paraId="63385035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.price = price</w:t>
      </w:r>
    </w:p>
    <w:p w14:paraId="0269DBB2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.stock = </w:t>
      </w:r>
      <w:r w:rsidRPr="0078500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0</w:t>
      </w:r>
    </w:p>
    <w:p w14:paraId="321DF85B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.cash = </w:t>
      </w:r>
      <w:r w:rsidRPr="0078500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0</w:t>
      </w:r>
    </w:p>
    <w:p w14:paraId="42CD99D8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</w:t>
      </w:r>
      <w:r w:rsidRPr="0078500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def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78500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vending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):</w:t>
      </w:r>
    </w:p>
    <w:p w14:paraId="6493DBB1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78500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if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.stock &gt; </w:t>
      </w:r>
      <w:r w:rsidRPr="0078500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0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:</w:t>
      </w:r>
    </w:p>
    <w:p w14:paraId="1760088B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</w:t>
      </w:r>
      <w:r w:rsidRPr="0078500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if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.cash &lt;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.price:</w:t>
      </w:r>
    </w:p>
    <w:p w14:paraId="5A347DE8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  </w:t>
      </w:r>
      <w:r w:rsidRPr="0078500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return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785000">
        <w:rPr>
          <w:rFonts w:ascii="Courier New" w:eastAsia="Times New Roman" w:hAnsi="Courier New" w:cs="Courier New"/>
          <w:color w:val="267F99"/>
          <w:sz w:val="21"/>
          <w:szCs w:val="21"/>
          <w:lang w:val="en-IN" w:eastAsia="en-IN" w:bidi="hi-IN"/>
        </w:rPr>
        <w:t>str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7850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"Need to deposit $"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+ </w:t>
      </w:r>
      <w:r w:rsidRPr="00785000">
        <w:rPr>
          <w:rFonts w:ascii="Courier New" w:eastAsia="Times New Roman" w:hAnsi="Courier New" w:cs="Courier New"/>
          <w:color w:val="267F99"/>
          <w:sz w:val="21"/>
          <w:szCs w:val="21"/>
          <w:lang w:val="en-IN" w:eastAsia="en-IN" w:bidi="hi-IN"/>
        </w:rPr>
        <w:t>str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.price -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.cash) + </w:t>
      </w:r>
      <w:r w:rsidRPr="007850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 more."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</w:t>
      </w:r>
    </w:p>
    <w:p w14:paraId="2ACF1D13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</w:t>
      </w:r>
      <w:r w:rsidRPr="0078500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elif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.cash ==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.price:</w:t>
      </w:r>
    </w:p>
    <w:p w14:paraId="669B3C0A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 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.cash = </w:t>
      </w:r>
      <w:r w:rsidRPr="0078500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0</w:t>
      </w:r>
    </w:p>
    <w:p w14:paraId="6C5B392D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 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.stock -= </w:t>
      </w:r>
      <w:r w:rsidRPr="0078500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1</w:t>
      </w:r>
    </w:p>
    <w:p w14:paraId="02AD629F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  </w:t>
      </w:r>
      <w:r w:rsidRPr="0078500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return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7850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"Take your soda"</w:t>
      </w:r>
    </w:p>
    <w:p w14:paraId="50AD1732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</w:t>
      </w:r>
      <w:r w:rsidRPr="0078500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else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:</w:t>
      </w:r>
    </w:p>
    <w:p w14:paraId="1B5FC42B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  tmp =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.cash -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.price</w:t>
      </w:r>
    </w:p>
    <w:p w14:paraId="43F5586C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 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.cash = </w:t>
      </w:r>
      <w:r w:rsidRPr="0078500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0</w:t>
      </w:r>
    </w:p>
    <w:p w14:paraId="364E06EB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 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.stock -= </w:t>
      </w:r>
      <w:r w:rsidRPr="0078500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1</w:t>
      </w:r>
    </w:p>
    <w:p w14:paraId="6A6C3D7C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  </w:t>
      </w:r>
      <w:r w:rsidRPr="0078500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return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7850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"Take your soda and $"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+ </w:t>
      </w:r>
      <w:r w:rsidRPr="00785000">
        <w:rPr>
          <w:rFonts w:ascii="Courier New" w:eastAsia="Times New Roman" w:hAnsi="Courier New" w:cs="Courier New"/>
          <w:color w:val="267F99"/>
          <w:sz w:val="21"/>
          <w:szCs w:val="21"/>
          <w:lang w:val="en-IN" w:eastAsia="en-IN" w:bidi="hi-IN"/>
        </w:rPr>
        <w:t>str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(tmp) + </w:t>
      </w:r>
      <w:r w:rsidRPr="007850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 change."</w:t>
      </w:r>
    </w:p>
    <w:p w14:paraId="557FAF43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78500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else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:</w:t>
      </w:r>
    </w:p>
    <w:p w14:paraId="1E7388CA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</w:t>
      </w:r>
      <w:r w:rsidRPr="0078500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return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7850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"Out of stock currently"</w:t>
      </w:r>
    </w:p>
    <w:p w14:paraId="515372FE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</w:t>
      </w:r>
      <w:r w:rsidRPr="0078500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def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78500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adding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x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):</w:t>
      </w:r>
    </w:p>
    <w:p w14:paraId="096F4A4D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.stock += x</w:t>
      </w:r>
    </w:p>
    <w:p w14:paraId="0D821F27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78500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return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7850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"Current "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+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.item + </w:t>
      </w:r>
      <w:r w:rsidRPr="007850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 stock: "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+ </w:t>
      </w:r>
      <w:r w:rsidRPr="00785000">
        <w:rPr>
          <w:rFonts w:ascii="Courier New" w:eastAsia="Times New Roman" w:hAnsi="Courier New" w:cs="Courier New"/>
          <w:color w:val="267F99"/>
          <w:sz w:val="21"/>
          <w:szCs w:val="21"/>
          <w:lang w:val="en-IN" w:eastAsia="en-IN" w:bidi="hi-IN"/>
        </w:rPr>
        <w:t>str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.stock)</w:t>
      </w:r>
    </w:p>
    <w:p w14:paraId="53F1D0F7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</w:t>
      </w:r>
      <w:r w:rsidRPr="0078500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def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78500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deposit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x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):</w:t>
      </w:r>
    </w:p>
    <w:p w14:paraId="7EEA7D9A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78500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if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.stock &gt; </w:t>
      </w:r>
      <w:r w:rsidRPr="0078500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0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:</w:t>
      </w:r>
    </w:p>
    <w:p w14:paraId="04E1700A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.cash += x</w:t>
      </w:r>
    </w:p>
    <w:p w14:paraId="5793E31C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</w:t>
      </w:r>
      <w:r w:rsidRPr="0078500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return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7850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"Current balance : $"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+ </w:t>
      </w:r>
      <w:r w:rsidRPr="00785000">
        <w:rPr>
          <w:rFonts w:ascii="Courier New" w:eastAsia="Times New Roman" w:hAnsi="Courier New" w:cs="Courier New"/>
          <w:color w:val="267F99"/>
          <w:sz w:val="21"/>
          <w:szCs w:val="21"/>
          <w:lang w:val="en-IN" w:eastAsia="en-IN" w:bidi="hi-IN"/>
        </w:rPr>
        <w:t>str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785000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.cash)</w:t>
      </w:r>
    </w:p>
    <w:p w14:paraId="5F7C7AD8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78500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else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:</w:t>
      </w:r>
    </w:p>
    <w:p w14:paraId="458189DC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</w:t>
      </w:r>
      <w:r w:rsidRPr="0078500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return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7850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"Out of stock. Returning to your $"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+ </w:t>
      </w:r>
      <w:r w:rsidRPr="00785000">
        <w:rPr>
          <w:rFonts w:ascii="Courier New" w:eastAsia="Times New Roman" w:hAnsi="Courier New" w:cs="Courier New"/>
          <w:color w:val="267F99"/>
          <w:sz w:val="21"/>
          <w:szCs w:val="21"/>
          <w:lang w:val="en-IN" w:eastAsia="en-IN" w:bidi="hi-IN"/>
        </w:rPr>
        <w:t>str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(x)</w:t>
      </w:r>
    </w:p>
    <w:p w14:paraId="15928B26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</w:p>
    <w:p w14:paraId="31F0FC8F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a = VndMchn(</w:t>
      </w:r>
      <w:r w:rsidRPr="0078500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'soda'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78500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3.5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</w:t>
      </w:r>
    </w:p>
    <w:p w14:paraId="0515C5EE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(a.vending())</w:t>
      </w:r>
    </w:p>
    <w:p w14:paraId="2F56F5FB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(a.adding(</w:t>
      </w:r>
      <w:r w:rsidRPr="0078500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2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))</w:t>
      </w:r>
    </w:p>
    <w:p w14:paraId="362772B4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lastRenderedPageBreak/>
        <w:t>print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(a.vending())</w:t>
      </w:r>
    </w:p>
    <w:p w14:paraId="22683909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(a.deposit(</w:t>
      </w:r>
      <w:r w:rsidRPr="0078500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1.5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))</w:t>
      </w:r>
    </w:p>
    <w:p w14:paraId="1360D95A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(a.vending())</w:t>
      </w:r>
    </w:p>
    <w:p w14:paraId="057F0553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(a.deposit(</w:t>
      </w:r>
      <w:r w:rsidRPr="0078500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5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))</w:t>
      </w:r>
    </w:p>
    <w:p w14:paraId="74FBFA65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(a.vending())</w:t>
      </w:r>
    </w:p>
    <w:p w14:paraId="01C1EC35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(a.deposit(</w:t>
      </w:r>
      <w:r w:rsidRPr="0078500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3.5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))</w:t>
      </w:r>
    </w:p>
    <w:p w14:paraId="078F55F2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(a.vending())</w:t>
      </w:r>
    </w:p>
    <w:p w14:paraId="20E0CA3C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78500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(a.deposit(</w:t>
      </w:r>
      <w:r w:rsidRPr="0078500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10</w:t>
      </w:r>
      <w:r w:rsidRPr="0078500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))</w:t>
      </w:r>
    </w:p>
    <w:p w14:paraId="6ABB156F" w14:textId="77777777" w:rsidR="00785000" w:rsidRPr="00785000" w:rsidRDefault="00785000" w:rsidP="007850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</w:p>
    <w:p w14:paraId="213685AA" w14:textId="7A1C3C91" w:rsidR="00AE5A50" w:rsidRPr="00785000" w:rsidRDefault="00AE5A50" w:rsidP="00AE5A50">
      <w:pPr>
        <w:snapToGrid w:val="0"/>
        <w:ind w:left="1440"/>
        <w:rPr>
          <w:rFonts w:eastAsia="TimesNewRomanPS-BoldMT" w:cs="SimSun"/>
          <w:bCs/>
          <w:iCs/>
          <w:sz w:val="22"/>
          <w:lang w:eastAsia="zh-CN"/>
        </w:rPr>
      </w:pPr>
    </w:p>
    <w:p w14:paraId="43B28DE5" w14:textId="77777777" w:rsidR="00AE5A50" w:rsidRPr="006C0BB2" w:rsidRDefault="00AE5A50" w:rsidP="00F35C11">
      <w:pPr>
        <w:pStyle w:val="Default"/>
        <w:numPr>
          <w:ilvl w:val="0"/>
          <w:numId w:val="8"/>
        </w:numPr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Generate </w:t>
      </w:r>
      <w:r w:rsidRPr="00EC7ADF">
        <w:rPr>
          <w:rFonts w:eastAsia="TimesNewRomanPS-BoldMT" w:cs="SimSun"/>
          <w:bCs/>
          <w:lang w:eastAsia="zh-CN"/>
        </w:rPr>
        <w:t>a </w:t>
      </w:r>
      <w:r w:rsidRPr="006916C5">
        <w:rPr>
          <w:rFonts w:eastAsia="TimesNewRomanPS-BoldMT" w:cs="SimSun"/>
          <w:bCs/>
          <w:i/>
          <w:color w:val="FF0000"/>
          <w:sz w:val="22"/>
          <w:lang w:eastAsia="zh-CN"/>
        </w:rPr>
        <w:t>Keypad</w:t>
      </w:r>
      <w:r>
        <w:rPr>
          <w:rFonts w:eastAsia="TimesNewRomanPS-BoldMT" w:cs="SimSun"/>
          <w:bCs/>
          <w:lang w:eastAsia="zh-CN"/>
        </w:rPr>
        <w:t xml:space="preserve"> class with </w:t>
      </w:r>
      <w:r w:rsidRPr="00EC7ADF">
        <w:rPr>
          <w:rFonts w:eastAsia="TimesNewRomanPS-BoldMT" w:cs="SimSun"/>
          <w:bCs/>
          <w:lang w:eastAsia="zh-CN"/>
        </w:rPr>
        <w:t>an arbitrary number of </w:t>
      </w:r>
      <w:r w:rsidR="000C318D" w:rsidRPr="007A4BB2">
        <w:rPr>
          <w:rFonts w:eastAsia="TimesNewRomanPS-BoldMT" w:cs="SimSun"/>
          <w:bCs/>
          <w:i/>
          <w:color w:val="FF0000"/>
          <w:sz w:val="22"/>
          <w:lang w:eastAsia="zh-CN"/>
        </w:rPr>
        <w:t>Bttn</w:t>
      </w:r>
      <w:r>
        <w:rPr>
          <w:rFonts w:eastAsia="TimesNewRomanPS-BoldMT" w:cs="SimSun"/>
          <w:bCs/>
          <w:lang w:eastAsia="zh-CN"/>
        </w:rPr>
        <w:t xml:space="preserve"> (object type) as input parameters and save </w:t>
      </w:r>
      <w:r w:rsidRPr="00EC7ADF">
        <w:rPr>
          <w:rFonts w:eastAsia="TimesNewRomanPS-BoldMT" w:cs="SimSun"/>
          <w:bCs/>
          <w:lang w:eastAsia="zh-CN"/>
        </w:rPr>
        <w:t>these </w:t>
      </w:r>
      <w:r w:rsidRPr="007C090D">
        <w:rPr>
          <w:rFonts w:eastAsia="TimesNewRomanPS-BoldMT" w:cs="SimSun"/>
          <w:bCs/>
          <w:i/>
          <w:sz w:val="22"/>
          <w:lang w:eastAsia="zh-CN"/>
        </w:rPr>
        <w:t>Buttons</w:t>
      </w:r>
      <w:r>
        <w:rPr>
          <w:rFonts w:eastAsia="TimesNewRomanPS-BoldMT" w:cs="SimSun"/>
          <w:bCs/>
          <w:lang w:eastAsia="zh-CN"/>
        </w:rPr>
        <w:t xml:space="preserve"> </w:t>
      </w:r>
      <w:r w:rsidRPr="00EC7ADF">
        <w:rPr>
          <w:rFonts w:eastAsia="TimesNewRomanPS-BoldMT" w:cs="SimSun"/>
          <w:bCs/>
          <w:lang w:eastAsia="zh-CN"/>
        </w:rPr>
        <w:t xml:space="preserve">in a dictionary. </w:t>
      </w:r>
      <w:r>
        <w:rPr>
          <w:rFonts w:eastAsia="TimesNewRomanPS-BoldMT" w:cs="SimSun"/>
          <w:bCs/>
          <w:lang w:eastAsia="zh-CN"/>
        </w:rPr>
        <w:t xml:space="preserve">The keys in </w:t>
      </w:r>
      <w:r w:rsidRPr="001C129D">
        <w:rPr>
          <w:rFonts w:eastAsia="TimesNewRomanPS-BoldMT" w:cs="SimSun"/>
          <w:bCs/>
          <w:i/>
          <w:lang w:eastAsia="zh-CN"/>
        </w:rPr>
        <w:t xml:space="preserve">dict </w:t>
      </w:r>
      <w:r w:rsidR="001C129D">
        <w:rPr>
          <w:rFonts w:eastAsia="TimesNewRomanPS-BoldMT" w:cs="SimSun"/>
          <w:bCs/>
          <w:lang w:eastAsia="zh-CN"/>
        </w:rPr>
        <w:t xml:space="preserve">dType </w:t>
      </w:r>
      <w:r>
        <w:rPr>
          <w:rFonts w:eastAsia="TimesNewRomanPS-BoldMT" w:cs="SimSun"/>
          <w:bCs/>
          <w:lang w:eastAsia="zh-CN"/>
        </w:rPr>
        <w:t xml:space="preserve">will be integer that denoted the position on the keypad, and </w:t>
      </w:r>
      <w:r w:rsidRPr="006C0BB2">
        <w:rPr>
          <w:rFonts w:eastAsia="TimesNewRomanPS-BoldMT" w:cs="SimSun"/>
          <w:bCs/>
          <w:lang w:eastAsia="zh-CN"/>
        </w:rPr>
        <w:t>the values will be the respective </w:t>
      </w:r>
      <w:r w:rsidRPr="006375A8">
        <w:rPr>
          <w:rFonts w:eastAsia="TimesNewRomanPS-BoldMT" w:cs="SimSun"/>
          <w:bCs/>
          <w:lang w:eastAsia="zh-CN"/>
        </w:rPr>
        <w:t>Button</w:t>
      </w:r>
      <w:r w:rsidRPr="006C0BB2">
        <w:rPr>
          <w:rFonts w:eastAsia="TimesNewRomanPS-BoldMT" w:cs="SimSun"/>
          <w:bCs/>
          <w:lang w:eastAsia="zh-CN"/>
        </w:rPr>
        <w:t>. Complete the methods in the </w:t>
      </w:r>
      <w:r>
        <w:rPr>
          <w:rFonts w:eastAsia="TimesNewRomanPS-BoldMT" w:cs="SimSun"/>
          <w:bCs/>
          <w:lang w:eastAsia="zh-CN"/>
        </w:rPr>
        <w:t>keypad</w:t>
      </w:r>
      <w:r w:rsidRPr="006C0BB2">
        <w:rPr>
          <w:rFonts w:eastAsia="TimesNewRomanPS-BoldMT" w:cs="SimSun"/>
          <w:bCs/>
          <w:lang w:eastAsia="zh-CN"/>
        </w:rPr>
        <w:t> class</w:t>
      </w:r>
      <w:r>
        <w:rPr>
          <w:rFonts w:eastAsia="TimesNewRomanPS-BoldMT" w:cs="SimSun"/>
          <w:bCs/>
          <w:lang w:eastAsia="zh-CN"/>
        </w:rPr>
        <w:t xml:space="preserve"> according to the following</w:t>
      </w:r>
      <w:r w:rsidRPr="006C0BB2">
        <w:rPr>
          <w:rFonts w:eastAsia="TimesNewRomanPS-BoldMT" w:cs="SimSun"/>
          <w:bCs/>
          <w:lang w:eastAsia="zh-CN"/>
        </w:rPr>
        <w:t xml:space="preserve"> description</w:t>
      </w:r>
    </w:p>
    <w:p w14:paraId="33FA5A71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</w:p>
    <w:p w14:paraId="266C6922" w14:textId="77777777" w:rsidR="00AE5A50" w:rsidRPr="00195DE9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class </w:t>
      </w:r>
      <w:r w:rsidRPr="006916C5">
        <w:rPr>
          <w:rFonts w:eastAsia="TimesNewRomanPS-BoldMT" w:cs="SimSun"/>
          <w:bCs/>
          <w:i/>
          <w:color w:val="FF0000"/>
          <w:sz w:val="22"/>
          <w:lang w:eastAsia="zh-CN"/>
        </w:rPr>
        <w:t>Keypad:</w:t>
      </w:r>
    </w:p>
    <w:p w14:paraId="280A0D27" w14:textId="77777777" w:rsidR="00AE5A50" w:rsidRPr="00242FD9" w:rsidRDefault="00AE5A50" w:rsidP="00AE5A50">
      <w:pPr>
        <w:snapToGrid w:val="0"/>
        <w:ind w:left="1440"/>
        <w:rPr>
          <w:rFonts w:eastAsia="TimesNewRomanPS-BoldMT" w:cs="SimSun"/>
          <w:bCs/>
          <w:i/>
          <w:color w:val="0070C0"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</w:t>
      </w: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>"""</w:t>
      </w:r>
    </w:p>
    <w:p w14:paraId="24A755CE" w14:textId="77777777" w:rsidR="00AE5A50" w:rsidRPr="00242FD9" w:rsidRDefault="00AE5A50" w:rsidP="00AE5A50">
      <w:pPr>
        <w:snapToGrid w:val="0"/>
        <w:ind w:left="1440"/>
        <w:rPr>
          <w:rFonts w:eastAsia="TimesNewRomanPS-BoldMT" w:cs="SimSun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 xml:space="preserve">    &gt;&gt;&gt; a1 = Bttn(0, "H")</w:t>
      </w:r>
    </w:p>
    <w:p w14:paraId="429381FF" w14:textId="77777777" w:rsidR="00AE5A50" w:rsidRPr="00242FD9" w:rsidRDefault="00AE5A50" w:rsidP="00AE5A50">
      <w:pPr>
        <w:snapToGrid w:val="0"/>
        <w:ind w:left="1440"/>
        <w:rPr>
          <w:rFonts w:eastAsia="TimesNewRomanPS-BoldMT" w:cs="SimSun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 xml:space="preserve">    &gt;&gt;&gt; a2 = Bttn (1, "I")</w:t>
      </w:r>
    </w:p>
    <w:p w14:paraId="2FEEFC63" w14:textId="77777777" w:rsidR="00AE5A50" w:rsidRPr="00242FD9" w:rsidRDefault="00AE5A50" w:rsidP="00AE5A50">
      <w:pPr>
        <w:snapToGrid w:val="0"/>
        <w:ind w:left="1440"/>
        <w:rPr>
          <w:rFonts w:eastAsia="TimesNewRomanPS-BoldMT" w:cs="SimSun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 xml:space="preserve">    &gt;&gt;&gt; ky = Keypad (a1, a2)</w:t>
      </w:r>
    </w:p>
    <w:p w14:paraId="7E553941" w14:textId="77777777" w:rsidR="00AE5A50" w:rsidRPr="00242FD9" w:rsidRDefault="00AE5A50" w:rsidP="00AE5A50">
      <w:pPr>
        <w:snapToGrid w:val="0"/>
        <w:ind w:left="1440"/>
        <w:rPr>
          <w:rFonts w:eastAsia="TimesNewRomanPS-BoldMT" w:cs="SimSun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 xml:space="preserve">    &gt;&gt;&gt; ky.bttns[0].key</w:t>
      </w:r>
    </w:p>
    <w:p w14:paraId="268263E8" w14:textId="77777777" w:rsidR="00AE5A50" w:rsidRPr="00242FD9" w:rsidRDefault="00AE5A50" w:rsidP="00AE5A50">
      <w:pPr>
        <w:snapToGrid w:val="0"/>
        <w:ind w:left="1440"/>
        <w:rPr>
          <w:rFonts w:eastAsia="TimesNewRomanPS-BoldMT" w:cs="SimSun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 xml:space="preserve">    'H'</w:t>
      </w:r>
    </w:p>
    <w:p w14:paraId="733F8755" w14:textId="77777777" w:rsidR="00AE5A50" w:rsidRPr="00242FD9" w:rsidRDefault="00AE5A50" w:rsidP="00AE5A50">
      <w:pPr>
        <w:snapToGrid w:val="0"/>
        <w:ind w:left="1440"/>
        <w:rPr>
          <w:rFonts w:eastAsia="TimesNewRomanPS-BoldMT" w:cs="SimSun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 xml:space="preserve">    &gt;&gt;&gt; ky.prs(1)</w:t>
      </w: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ab/>
      </w: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ab/>
        <w:t># press position 1 on the keypad</w:t>
      </w:r>
    </w:p>
    <w:p w14:paraId="6737AFBA" w14:textId="77777777" w:rsidR="00AE5A50" w:rsidRPr="00242FD9" w:rsidRDefault="00AE5A50" w:rsidP="00AE5A50">
      <w:pPr>
        <w:snapToGrid w:val="0"/>
        <w:ind w:left="1440"/>
        <w:rPr>
          <w:rFonts w:eastAsia="TimesNewRomanPS-BoldMT" w:cs="SimSun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 xml:space="preserve">    'I'</w:t>
      </w:r>
    </w:p>
    <w:p w14:paraId="5E5D697B" w14:textId="77777777" w:rsidR="00AE5A50" w:rsidRPr="00242FD9" w:rsidRDefault="00AE5A50" w:rsidP="00AF27F3">
      <w:pPr>
        <w:snapToGrid w:val="0"/>
        <w:ind w:left="1710" w:hanging="270"/>
        <w:rPr>
          <w:rFonts w:eastAsia="TimesNewRomanPS-BoldMT" w:cs="SimSun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 xml:space="preserve">    &gt;&gt;&gt; ky.type([0, 1])</w:t>
      </w: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ab/>
      </w: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ab/>
        <w:t xml:space="preserve"># typing string by pressing two keys on the </w:t>
      </w:r>
      <w:r w:rsidR="00AF27F3"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 xml:space="preserve">      </w:t>
      </w: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>keyboard</w:t>
      </w:r>
    </w:p>
    <w:p w14:paraId="40A477A3" w14:textId="77777777" w:rsidR="00AE5A50" w:rsidRPr="00242FD9" w:rsidRDefault="00AE5A50" w:rsidP="00AE5A50">
      <w:pPr>
        <w:snapToGrid w:val="0"/>
        <w:ind w:left="1440"/>
        <w:rPr>
          <w:rFonts w:eastAsia="TimesNewRomanPS-BoldMT" w:cs="SimSun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 xml:space="preserve">    'HI'</w:t>
      </w:r>
    </w:p>
    <w:p w14:paraId="008E8DE6" w14:textId="77777777" w:rsidR="00AE5A50" w:rsidRPr="00242FD9" w:rsidRDefault="00AE5A50" w:rsidP="00AE5A50">
      <w:pPr>
        <w:snapToGrid w:val="0"/>
        <w:ind w:left="1440"/>
        <w:rPr>
          <w:rFonts w:eastAsia="TimesNewRomanPS-BoldMT" w:cs="SimSun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 xml:space="preserve">    &gt;&gt;&gt; ky.type([1, 0])</w:t>
      </w:r>
    </w:p>
    <w:p w14:paraId="77E65052" w14:textId="77777777" w:rsidR="00AE5A50" w:rsidRPr="00242FD9" w:rsidRDefault="00AE5A50" w:rsidP="00AE5A50">
      <w:pPr>
        <w:snapToGrid w:val="0"/>
        <w:ind w:left="1440"/>
        <w:rPr>
          <w:rFonts w:eastAsia="TimesNewRomanPS-BoldMT" w:cs="SimSun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 xml:space="preserve">    'IH'</w:t>
      </w:r>
    </w:p>
    <w:p w14:paraId="59A45A97" w14:textId="77777777" w:rsidR="00AE5A50" w:rsidRPr="00242FD9" w:rsidRDefault="00AE5A50" w:rsidP="00AE5A50">
      <w:pPr>
        <w:snapToGrid w:val="0"/>
        <w:ind w:left="1440"/>
        <w:rPr>
          <w:rFonts w:eastAsia="TimesNewRomanPS-BoldMT" w:cs="SimSun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 xml:space="preserve">    &gt;&gt;&gt; a1.pressed</w:t>
      </w: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ab/>
      </w: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ab/>
        <w:t># "H" key is pressed twice</w:t>
      </w:r>
    </w:p>
    <w:p w14:paraId="11344187" w14:textId="77777777" w:rsidR="00AE5A50" w:rsidRPr="00242FD9" w:rsidRDefault="00AE5A50" w:rsidP="00AE5A50">
      <w:pPr>
        <w:snapToGrid w:val="0"/>
        <w:ind w:left="1440"/>
        <w:rPr>
          <w:rFonts w:eastAsia="TimesNewRomanPS-BoldMT" w:cs="SimSun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 xml:space="preserve">    2</w:t>
      </w:r>
    </w:p>
    <w:p w14:paraId="1CC29663" w14:textId="77777777" w:rsidR="00AE5A50" w:rsidRPr="00242FD9" w:rsidRDefault="00AE5A50" w:rsidP="00AE5A50">
      <w:pPr>
        <w:snapToGrid w:val="0"/>
        <w:ind w:left="1440"/>
        <w:rPr>
          <w:rFonts w:eastAsia="TimesNewRomanPS-BoldMT" w:cs="SimSun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 xml:space="preserve">    &gt;&gt;&gt; a2.pressed</w:t>
      </w:r>
    </w:p>
    <w:p w14:paraId="70100C3C" w14:textId="77777777" w:rsidR="00AE5A50" w:rsidRPr="00242FD9" w:rsidRDefault="00AE5A50" w:rsidP="00AE5A50">
      <w:pPr>
        <w:snapToGrid w:val="0"/>
        <w:ind w:left="1440"/>
        <w:rPr>
          <w:rFonts w:eastAsia="TimesNewRomanPS-BoldMT" w:cs="SimSun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 xml:space="preserve">    3</w:t>
      </w:r>
    </w:p>
    <w:p w14:paraId="32B24372" w14:textId="77777777" w:rsidR="00AE5A50" w:rsidRPr="00242FD9" w:rsidRDefault="00AE5A50" w:rsidP="00AE5A50">
      <w:pPr>
        <w:snapToGrid w:val="0"/>
        <w:ind w:left="1440"/>
        <w:rPr>
          <w:rFonts w:eastAsia="TimesNewRomanPS-BoldMT" w:cs="SimSun"/>
          <w:bCs/>
          <w:i/>
          <w:color w:val="0070C0"/>
          <w:sz w:val="22"/>
          <w:lang w:eastAsia="zh-CN"/>
        </w:rPr>
      </w:pPr>
      <w:r w:rsidRPr="00242FD9">
        <w:rPr>
          <w:rFonts w:eastAsia="TimesNewRomanPS-BoldMT" w:cs="SimSun"/>
          <w:bCs/>
          <w:i/>
          <w:color w:val="0070C0"/>
          <w:sz w:val="22"/>
          <w:lang w:eastAsia="zh-CN"/>
        </w:rPr>
        <w:t xml:space="preserve">    """</w:t>
      </w:r>
    </w:p>
    <w:p w14:paraId="7BD24ABF" w14:textId="77777777" w:rsidR="00AE5A50" w:rsidRPr="00195DE9" w:rsidRDefault="00AE5A50" w:rsidP="00AE5A50">
      <w:pPr>
        <w:snapToGrid w:val="0"/>
        <w:ind w:left="720" w:firstLine="720"/>
        <w:rPr>
          <w:rFonts w:eastAsia="TimesNewRomanPS-BoldMT" w:cs="SimSun"/>
          <w:bCs/>
          <w:i/>
          <w:sz w:val="22"/>
          <w:lang w:eastAsia="zh-CN"/>
        </w:rPr>
      </w:pPr>
      <w:r w:rsidRPr="00195DE9">
        <w:rPr>
          <w:rFonts w:eastAsia="TimesNewRomanPS-BoldMT" w:cs="SimSun"/>
          <w:bCs/>
          <w:i/>
          <w:sz w:val="22"/>
          <w:lang w:eastAsia="zh-CN"/>
        </w:rPr>
        <w:t xml:space="preserve">    def __init__(self, *args):</w:t>
      </w:r>
    </w:p>
    <w:p w14:paraId="4D8A7586" w14:textId="77777777" w:rsidR="00AE5A50" w:rsidRPr="00195DE9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ab/>
        <w:t xml:space="preserve">… … </w:t>
      </w:r>
      <w:r w:rsidRPr="00195DE9">
        <w:rPr>
          <w:rFonts w:eastAsia="TimesNewRomanPS-BoldMT" w:cs="SimSun"/>
          <w:bCs/>
          <w:i/>
          <w:sz w:val="22"/>
          <w:lang w:eastAsia="zh-CN"/>
        </w:rPr>
        <w:t xml:space="preserve">        </w:t>
      </w:r>
    </w:p>
    <w:p w14:paraId="53CB847F" w14:textId="77777777" w:rsidR="00AE5A50" w:rsidRPr="00195DE9" w:rsidRDefault="00AE5A50" w:rsidP="00AE5A50">
      <w:pPr>
        <w:snapToGrid w:val="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ab/>
      </w:r>
    </w:p>
    <w:p w14:paraId="41A6EEC7" w14:textId="77777777" w:rsidR="00AE5A50" w:rsidRPr="00195DE9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195DE9">
        <w:rPr>
          <w:rFonts w:eastAsia="TimesNewRomanPS-BoldMT" w:cs="SimSun"/>
          <w:bCs/>
          <w:i/>
          <w:sz w:val="22"/>
          <w:lang w:eastAsia="zh-CN"/>
        </w:rPr>
        <w:t xml:space="preserve">    def </w:t>
      </w:r>
      <w:r>
        <w:rPr>
          <w:rFonts w:eastAsia="TimesNewRomanPS-BoldMT" w:cs="SimSun"/>
          <w:bCs/>
          <w:i/>
          <w:sz w:val="22"/>
          <w:lang w:eastAsia="zh-CN"/>
        </w:rPr>
        <w:tab/>
        <w:t>prs</w:t>
      </w:r>
      <w:r w:rsidRPr="00195DE9">
        <w:rPr>
          <w:rFonts w:eastAsia="TimesNewRomanPS-BoldMT" w:cs="SimSun"/>
          <w:bCs/>
          <w:i/>
          <w:sz w:val="22"/>
          <w:lang w:eastAsia="zh-CN"/>
        </w:rPr>
        <w:t>(self, info):</w:t>
      </w:r>
    </w:p>
    <w:p w14:paraId="3C231EB0" w14:textId="77777777" w:rsidR="00AE5A50" w:rsidRPr="00195DE9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    """Reads </w:t>
      </w:r>
      <w:r w:rsidRPr="00195DE9">
        <w:rPr>
          <w:rFonts w:eastAsia="TimesNewRomanPS-BoldMT" w:cs="SimSun"/>
          <w:bCs/>
          <w:i/>
          <w:sz w:val="22"/>
          <w:lang w:eastAsia="zh-CN"/>
        </w:rPr>
        <w:t xml:space="preserve">in a position of the button pressed, and </w:t>
      </w:r>
    </w:p>
    <w:p w14:paraId="2A5D09F9" w14:textId="77777777" w:rsidR="00AE5A50" w:rsidRPr="00195DE9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195DE9">
        <w:rPr>
          <w:rFonts w:eastAsia="TimesNewRomanPS-BoldMT" w:cs="SimSun"/>
          <w:bCs/>
          <w:i/>
          <w:sz w:val="22"/>
          <w:lang w:eastAsia="zh-CN"/>
        </w:rPr>
        <w:t xml:space="preserve">    </w:t>
      </w:r>
      <w:r>
        <w:rPr>
          <w:rFonts w:eastAsia="TimesNewRomanPS-BoldMT" w:cs="SimSun"/>
          <w:bCs/>
          <w:i/>
          <w:sz w:val="22"/>
          <w:lang w:eastAsia="zh-CN"/>
        </w:rPr>
        <w:t xml:space="preserve">    returns that button's char</w:t>
      </w:r>
      <w:r w:rsidRPr="00195DE9">
        <w:rPr>
          <w:rFonts w:eastAsia="TimesNewRomanPS-BoldMT" w:cs="SimSun"/>
          <w:bCs/>
          <w:i/>
          <w:sz w:val="22"/>
          <w:lang w:eastAsia="zh-CN"/>
        </w:rPr>
        <w:t>"""</w:t>
      </w:r>
    </w:p>
    <w:p w14:paraId="4E546C99" w14:textId="77777777" w:rsidR="00AE5A50" w:rsidRPr="00195DE9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195DE9">
        <w:rPr>
          <w:rFonts w:eastAsia="TimesNewRomanPS-BoldMT" w:cs="SimSun"/>
          <w:bCs/>
          <w:i/>
          <w:sz w:val="22"/>
          <w:lang w:eastAsia="zh-CN"/>
        </w:rPr>
        <w:t xml:space="preserve">        </w:t>
      </w:r>
      <w:r>
        <w:rPr>
          <w:rFonts w:eastAsia="TimesNewRomanPS-BoldMT" w:cs="SimSun"/>
          <w:bCs/>
          <w:i/>
          <w:sz w:val="22"/>
          <w:lang w:eastAsia="zh-CN"/>
        </w:rPr>
        <w:t xml:space="preserve">… … </w:t>
      </w:r>
    </w:p>
    <w:p w14:paraId="17D70CF1" w14:textId="77777777" w:rsidR="00AE5A50" w:rsidRPr="00195DE9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</w:p>
    <w:p w14:paraId="3018277C" w14:textId="77777777" w:rsidR="00AE5A50" w:rsidRPr="00195DE9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def type(self, type_ip</w:t>
      </w:r>
      <w:r w:rsidRPr="00195DE9">
        <w:rPr>
          <w:rFonts w:eastAsia="TimesNewRomanPS-BoldMT" w:cs="SimSun"/>
          <w:bCs/>
          <w:i/>
          <w:sz w:val="22"/>
          <w:lang w:eastAsia="zh-CN"/>
        </w:rPr>
        <w:t>):</w:t>
      </w:r>
    </w:p>
    <w:p w14:paraId="29AF80C9" w14:textId="77777777" w:rsidR="00AE5A50" w:rsidRPr="00195DE9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    """Reads </w:t>
      </w:r>
      <w:r w:rsidRPr="00195DE9">
        <w:rPr>
          <w:rFonts w:eastAsia="TimesNewRomanPS-BoldMT" w:cs="SimSun"/>
          <w:bCs/>
          <w:i/>
          <w:sz w:val="22"/>
          <w:lang w:eastAsia="zh-CN"/>
        </w:rPr>
        <w:t xml:space="preserve">in a list of positions of buttons pressed, and </w:t>
      </w:r>
    </w:p>
    <w:p w14:paraId="4CEC7676" w14:textId="77777777" w:rsidR="00AE5A50" w:rsidRPr="00195DE9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    returns a string that button will generate</w:t>
      </w:r>
      <w:r w:rsidRPr="00195DE9">
        <w:rPr>
          <w:rFonts w:eastAsia="TimesNewRomanPS-BoldMT" w:cs="SimSun"/>
          <w:bCs/>
          <w:i/>
          <w:sz w:val="22"/>
          <w:lang w:eastAsia="zh-CN"/>
        </w:rPr>
        <w:t>"""</w:t>
      </w:r>
    </w:p>
    <w:p w14:paraId="268965BC" w14:textId="77777777" w:rsidR="00AE5A50" w:rsidRDefault="00AE5A50" w:rsidP="00AE5A50">
      <w:pPr>
        <w:snapToGrid w:val="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                             … …</w:t>
      </w:r>
    </w:p>
    <w:p w14:paraId="0010A11C" w14:textId="77777777" w:rsidR="00AE5A50" w:rsidRPr="00195DE9" w:rsidRDefault="00AE5A50" w:rsidP="00AE5A50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19017169" w14:textId="77777777" w:rsidR="00AE5A50" w:rsidRPr="00195DE9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195DE9">
        <w:rPr>
          <w:rFonts w:eastAsia="TimesNewRomanPS-BoldMT" w:cs="SimSun"/>
          <w:bCs/>
          <w:i/>
          <w:sz w:val="22"/>
          <w:lang w:eastAsia="zh-CN"/>
        </w:rPr>
        <w:t xml:space="preserve">class </w:t>
      </w:r>
      <w:r w:rsidRPr="007A4BB2">
        <w:rPr>
          <w:rFonts w:eastAsia="TimesNewRomanPS-BoldMT" w:cs="SimSun"/>
          <w:bCs/>
          <w:i/>
          <w:color w:val="FF0000"/>
          <w:sz w:val="22"/>
          <w:lang w:eastAsia="zh-CN"/>
        </w:rPr>
        <w:t>Bttn</w:t>
      </w:r>
      <w:r w:rsidRPr="007A4BB2">
        <w:rPr>
          <w:rFonts w:eastAsia="TimesNewRomanPS-BoldMT" w:cs="SimSun"/>
          <w:bCs/>
          <w:i/>
          <w:color w:val="000000" w:themeColor="text1"/>
          <w:sz w:val="22"/>
          <w:lang w:eastAsia="zh-CN"/>
        </w:rPr>
        <w:t>:</w:t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  <w:t># Button class</w:t>
      </w:r>
    </w:p>
    <w:p w14:paraId="67689280" w14:textId="77777777" w:rsidR="00AE5A50" w:rsidRPr="00195DE9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def __init__(self, pstn, k</w:t>
      </w:r>
      <w:r w:rsidRPr="00195DE9">
        <w:rPr>
          <w:rFonts w:eastAsia="TimesNewRomanPS-BoldMT" w:cs="SimSun"/>
          <w:bCs/>
          <w:i/>
          <w:sz w:val="22"/>
          <w:lang w:eastAsia="zh-CN"/>
        </w:rPr>
        <w:t>y):</w:t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</w:p>
    <w:p w14:paraId="31C91954" w14:textId="77777777" w:rsidR="00AE5A50" w:rsidRPr="00195DE9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195DE9">
        <w:rPr>
          <w:rFonts w:eastAsia="TimesNewRomanPS-BoldMT" w:cs="SimSun"/>
          <w:bCs/>
          <w:i/>
          <w:sz w:val="22"/>
          <w:lang w:eastAsia="zh-CN"/>
        </w:rPr>
        <w:t xml:space="preserve">        self.pos = </w:t>
      </w:r>
      <w:r>
        <w:rPr>
          <w:rFonts w:eastAsia="TimesNewRomanPS-BoldMT" w:cs="SimSun"/>
          <w:bCs/>
          <w:i/>
          <w:sz w:val="22"/>
          <w:lang w:eastAsia="zh-CN"/>
        </w:rPr>
        <w:t>pstn</w:t>
      </w:r>
    </w:p>
    <w:p w14:paraId="0ADD7134" w14:textId="77777777" w:rsidR="00AE5A50" w:rsidRPr="00195DE9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195DE9">
        <w:rPr>
          <w:rFonts w:eastAsia="TimesNewRomanPS-BoldMT" w:cs="SimSun"/>
          <w:bCs/>
          <w:i/>
          <w:sz w:val="22"/>
          <w:lang w:eastAsia="zh-CN"/>
        </w:rPr>
        <w:t xml:space="preserve">        self.key = </w:t>
      </w:r>
      <w:r>
        <w:rPr>
          <w:rFonts w:eastAsia="TimesNewRomanPS-BoldMT" w:cs="SimSun"/>
          <w:bCs/>
          <w:i/>
          <w:sz w:val="22"/>
          <w:lang w:eastAsia="zh-CN"/>
        </w:rPr>
        <w:t>k</w:t>
      </w:r>
      <w:r w:rsidRPr="00195DE9">
        <w:rPr>
          <w:rFonts w:eastAsia="TimesNewRomanPS-BoldMT" w:cs="SimSun"/>
          <w:bCs/>
          <w:i/>
          <w:sz w:val="22"/>
          <w:lang w:eastAsia="zh-CN"/>
        </w:rPr>
        <w:t>y</w:t>
      </w:r>
    </w:p>
    <w:p w14:paraId="6C4C8884" w14:textId="77777777" w:rsidR="00AE5A50" w:rsidRPr="00195DE9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195DE9">
        <w:rPr>
          <w:rFonts w:eastAsia="TimesNewRomanPS-BoldMT" w:cs="SimSun"/>
          <w:bCs/>
          <w:i/>
          <w:sz w:val="22"/>
          <w:lang w:eastAsia="zh-CN"/>
        </w:rPr>
        <w:t xml:space="preserve">        self.pressed = 0</w:t>
      </w:r>
    </w:p>
    <w:p w14:paraId="6634FF5C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lastRenderedPageBreak/>
        <w:t>class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091821">
        <w:rPr>
          <w:rFonts w:ascii="Courier New" w:eastAsia="Times New Roman" w:hAnsi="Courier New" w:cs="Courier New"/>
          <w:color w:val="267F99"/>
          <w:sz w:val="21"/>
          <w:szCs w:val="21"/>
          <w:lang w:val="en-IN" w:eastAsia="en-IN" w:bidi="hi-IN"/>
        </w:rPr>
        <w:t>Keypad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():</w:t>
      </w:r>
    </w:p>
    <w:p w14:paraId="1A3564D6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</w:t>
      </w:r>
      <w:r w:rsidRPr="0009182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def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09182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__init__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*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args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):</w:t>
      </w:r>
    </w:p>
    <w:p w14:paraId="0D6A1540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.bttns = {}</w:t>
      </w:r>
    </w:p>
    <w:p w14:paraId="39BDF1DF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09182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for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ar </w:t>
      </w:r>
      <w:r w:rsidRPr="0009182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in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args:</w:t>
      </w:r>
    </w:p>
    <w:p w14:paraId="46F4C5A3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.bttns[ar.pos] = ar</w:t>
      </w:r>
    </w:p>
    <w:p w14:paraId="374EDEF3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</w:p>
    <w:p w14:paraId="67CBD6DC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</w:t>
      </w:r>
      <w:r w:rsidRPr="0009182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def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09182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prs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info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):</w:t>
      </w:r>
    </w:p>
    <w:p w14:paraId="11FE93CF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09182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try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:</w:t>
      </w:r>
    </w:p>
    <w:p w14:paraId="6E793687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.bttns[info].pressed += </w:t>
      </w:r>
      <w:r w:rsidRPr="0009182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1</w:t>
      </w:r>
    </w:p>
    <w:p w14:paraId="3B2DBA13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</w:t>
      </w:r>
      <w:r w:rsidRPr="0009182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return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.bttns[info].key</w:t>
      </w:r>
    </w:p>
    <w:p w14:paraId="64484D6E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09182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except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:</w:t>
      </w:r>
    </w:p>
    <w:p w14:paraId="44CF6FB2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</w:t>
      </w:r>
      <w:r w:rsidRPr="0009182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0918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'Dude!, Bttn doesnt exist'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</w:t>
      </w:r>
    </w:p>
    <w:p w14:paraId="64FCC75E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</w:t>
      </w:r>
      <w:r w:rsidRPr="0009182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pass</w:t>
      </w:r>
    </w:p>
    <w:p w14:paraId="50795AD5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</w:t>
      </w:r>
      <w:r w:rsidRPr="0009182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def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09182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type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type_ip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):</w:t>
      </w:r>
    </w:p>
    <w:p w14:paraId="5A9E769E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09182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try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:</w:t>
      </w:r>
    </w:p>
    <w:p w14:paraId="0C39720E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res = </w:t>
      </w:r>
      <w:r w:rsidRPr="000918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""</w:t>
      </w:r>
    </w:p>
    <w:p w14:paraId="12D930B8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</w:t>
      </w:r>
      <w:r w:rsidRPr="0009182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for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i </w:t>
      </w:r>
      <w:r w:rsidRPr="0009182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in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type_ip:</w:t>
      </w:r>
    </w:p>
    <w:p w14:paraId="312ECE13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  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.bttns[i].pressed += </w:t>
      </w:r>
      <w:r w:rsidRPr="0009182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1</w:t>
      </w:r>
    </w:p>
    <w:p w14:paraId="6BA47076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  res += 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.bttns[i].key</w:t>
      </w:r>
    </w:p>
    <w:p w14:paraId="1E7B5C99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</w:t>
      </w:r>
      <w:r w:rsidRPr="0009182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return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res</w:t>
      </w:r>
    </w:p>
    <w:p w14:paraId="7D9C2BA0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09182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except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:</w:t>
      </w:r>
    </w:p>
    <w:p w14:paraId="6B42955B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</w:t>
      </w:r>
      <w:r w:rsidRPr="0009182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0918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'Bttn doesnt exist'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</w:t>
      </w:r>
    </w:p>
    <w:p w14:paraId="7468A430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  </w:t>
      </w:r>
      <w:r w:rsidRPr="0009182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hi-IN"/>
        </w:rPr>
        <w:t>pass</w:t>
      </w:r>
    </w:p>
    <w:p w14:paraId="6D6FC770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class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091821">
        <w:rPr>
          <w:rFonts w:ascii="Courier New" w:eastAsia="Times New Roman" w:hAnsi="Courier New" w:cs="Courier New"/>
          <w:color w:val="267F99"/>
          <w:sz w:val="21"/>
          <w:szCs w:val="21"/>
          <w:lang w:val="en-IN" w:eastAsia="en-IN" w:bidi="hi-IN"/>
        </w:rPr>
        <w:t>Bttn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(): </w:t>
      </w:r>
      <w:r w:rsidRPr="0009182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 w:bidi="hi-IN"/>
        </w:rPr>
        <w:t># Button class</w:t>
      </w:r>
    </w:p>
    <w:p w14:paraId="7442F338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</w:t>
      </w:r>
      <w:r w:rsidRPr="0009182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hi-IN"/>
        </w:rPr>
        <w:t>def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</w:t>
      </w:r>
      <w:r w:rsidRPr="0009182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__init__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pstn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ky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):</w:t>
      </w:r>
    </w:p>
    <w:p w14:paraId="47799BF6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.pos = pstn</w:t>
      </w:r>
    </w:p>
    <w:p w14:paraId="1F610682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.key = ky</w:t>
      </w:r>
    </w:p>
    <w:p w14:paraId="68437068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  </w:t>
      </w:r>
      <w:r w:rsidRPr="0009182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 w:bidi="hi-IN"/>
        </w:rPr>
        <w:t>self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.pressed = </w:t>
      </w:r>
      <w:r w:rsidRPr="0009182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0</w:t>
      </w:r>
    </w:p>
    <w:p w14:paraId="7E3C350C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</w:p>
    <w:p w14:paraId="66CC0372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a1 = Bttn(</w:t>
      </w:r>
      <w:r w:rsidRPr="0009182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0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0918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'H'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</w:t>
      </w:r>
    </w:p>
    <w:p w14:paraId="3BAD1072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a2 = Bttn(</w:t>
      </w:r>
      <w:r w:rsidRPr="0009182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1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09182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hi-IN"/>
        </w:rPr>
        <w:t>'I'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</w:t>
      </w:r>
    </w:p>
    <w:p w14:paraId="795CABB2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ky = Keypad(a1, a2)</w:t>
      </w:r>
    </w:p>
    <w:p w14:paraId="7333B409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(ky.bttns[</w:t>
      </w:r>
      <w:r w:rsidRPr="0009182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0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].key)</w:t>
      </w:r>
    </w:p>
    <w:p w14:paraId="218EBE86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(ky.prs(</w:t>
      </w:r>
      <w:r w:rsidRPr="0009182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1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))</w:t>
      </w:r>
    </w:p>
    <w:p w14:paraId="7C2FDAE4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(ky.</w:t>
      </w:r>
      <w:r w:rsidRPr="00091821">
        <w:rPr>
          <w:rFonts w:ascii="Courier New" w:eastAsia="Times New Roman" w:hAnsi="Courier New" w:cs="Courier New"/>
          <w:color w:val="267F99"/>
          <w:sz w:val="21"/>
          <w:szCs w:val="21"/>
          <w:lang w:val="en-IN" w:eastAsia="en-IN" w:bidi="hi-IN"/>
        </w:rPr>
        <w:t>type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([</w:t>
      </w:r>
      <w:r w:rsidRPr="0009182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0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09182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1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]))</w:t>
      </w:r>
    </w:p>
    <w:p w14:paraId="52ED5038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(ky.</w:t>
      </w:r>
      <w:r w:rsidRPr="00091821">
        <w:rPr>
          <w:rFonts w:ascii="Courier New" w:eastAsia="Times New Roman" w:hAnsi="Courier New" w:cs="Courier New"/>
          <w:color w:val="267F99"/>
          <w:sz w:val="21"/>
          <w:szCs w:val="21"/>
          <w:lang w:val="en-IN" w:eastAsia="en-IN" w:bidi="hi-IN"/>
        </w:rPr>
        <w:t>type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([</w:t>
      </w:r>
      <w:r w:rsidRPr="0009182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1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, </w:t>
      </w:r>
      <w:r w:rsidRPr="0009182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hi-IN"/>
        </w:rPr>
        <w:t>0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]))</w:t>
      </w:r>
    </w:p>
    <w:p w14:paraId="752B43B1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(a1.pressed)</w:t>
      </w:r>
    </w:p>
    <w:p w14:paraId="17D0C4DB" w14:textId="77777777" w:rsidR="00091821" w:rsidRPr="00091821" w:rsidRDefault="00091821" w:rsidP="00091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09182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hi-IN"/>
        </w:rPr>
        <w:t>print</w:t>
      </w:r>
      <w:r w:rsidRPr="0009182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(a2.pressed)</w:t>
      </w:r>
    </w:p>
    <w:p w14:paraId="4F1E2BBC" w14:textId="77777777" w:rsidR="00AE5A50" w:rsidRPr="00091821" w:rsidRDefault="00AE5A50" w:rsidP="00AE5A50">
      <w:pPr>
        <w:snapToGrid w:val="0"/>
        <w:ind w:left="1440"/>
        <w:rPr>
          <w:rFonts w:eastAsia="TimesNewRomanPS-BoldMT" w:cs="SimSun"/>
          <w:bCs/>
          <w:iCs/>
          <w:sz w:val="22"/>
          <w:lang w:eastAsia="zh-CN"/>
        </w:rPr>
      </w:pPr>
    </w:p>
    <w:p w14:paraId="5380A7D5" w14:textId="77777777" w:rsidR="00AE5A50" w:rsidRPr="00422BBD" w:rsidRDefault="00AE5A50" w:rsidP="00AE5A50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</w:p>
    <w:p w14:paraId="09B37CBC" w14:textId="77777777" w:rsidR="00A46A1E" w:rsidRPr="00155657" w:rsidRDefault="00A46A1E" w:rsidP="00A46A1E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color w:val="000000"/>
          <w:sz w:val="24"/>
          <w:lang w:eastAsia="zh-CN"/>
        </w:rPr>
      </w:pPr>
    </w:p>
    <w:p w14:paraId="45C4F06B" w14:textId="77777777" w:rsidR="00155657" w:rsidRPr="00155657" w:rsidRDefault="00155657" w:rsidP="00746D30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color w:val="000000"/>
          <w:sz w:val="24"/>
          <w:lang w:eastAsia="zh-CN"/>
        </w:rPr>
      </w:pPr>
    </w:p>
    <w:p w14:paraId="2F481496" w14:textId="77777777" w:rsidR="00AE5A50" w:rsidRPr="005B21E4" w:rsidRDefault="005B21E4" w:rsidP="00362577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 w:rsidRPr="005B21E4">
        <w:rPr>
          <w:rFonts w:eastAsia="TimesNewRomanPS-BoldMT" w:cs="SimSun"/>
          <w:bCs/>
          <w:i/>
          <w:sz w:val="24"/>
          <w:lang w:eastAsia="zh-CN"/>
        </w:rPr>
        <w:t xml:space="preserve">*notice that </w:t>
      </w:r>
      <w:r w:rsidR="006F0EBE">
        <w:rPr>
          <w:rFonts w:eastAsia="TimesNewRomanPS-BoldMT" w:cs="SimSun"/>
          <w:bCs/>
          <w:i/>
          <w:sz w:val="24"/>
          <w:lang w:eastAsia="zh-CN"/>
        </w:rPr>
        <w:t xml:space="preserve">python </w:t>
      </w:r>
      <w:r w:rsidR="00720B0C">
        <w:rPr>
          <w:rFonts w:eastAsia="TimesNewRomanPS-BoldMT" w:cs="SimSun"/>
          <w:bCs/>
          <w:i/>
          <w:sz w:val="24"/>
          <w:lang w:eastAsia="zh-CN"/>
        </w:rPr>
        <w:t xml:space="preserve">visualization online tool is </w:t>
      </w:r>
      <w:r w:rsidR="000B239F">
        <w:rPr>
          <w:rFonts w:eastAsia="TimesNewRomanPS-BoldMT" w:cs="SimSun"/>
          <w:bCs/>
          <w:i/>
          <w:sz w:val="24"/>
          <w:lang w:eastAsia="zh-CN"/>
        </w:rPr>
        <w:t>good</w:t>
      </w:r>
      <w:r w:rsidR="00720B0C">
        <w:rPr>
          <w:rFonts w:eastAsia="TimesNewRomanPS-BoldMT" w:cs="SimSun"/>
          <w:bCs/>
          <w:i/>
          <w:sz w:val="24"/>
          <w:lang w:eastAsia="zh-CN"/>
        </w:rPr>
        <w:t xml:space="preserve"> software to </w:t>
      </w:r>
      <w:r w:rsidR="000D3BBA">
        <w:rPr>
          <w:rFonts w:eastAsia="TimesNewRomanPS-BoldMT" w:cs="SimSun"/>
          <w:bCs/>
          <w:i/>
          <w:sz w:val="24"/>
          <w:lang w:eastAsia="zh-CN"/>
        </w:rPr>
        <w:t xml:space="preserve">either </w:t>
      </w:r>
      <w:r w:rsidR="00720B0C">
        <w:rPr>
          <w:rFonts w:eastAsia="TimesNewRomanPS-BoldMT" w:cs="SimSun"/>
          <w:bCs/>
          <w:i/>
          <w:sz w:val="24"/>
          <w:lang w:eastAsia="zh-CN"/>
        </w:rPr>
        <w:t>observe program execution process</w:t>
      </w:r>
      <w:r w:rsidR="00CE36BA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0D3BBA">
        <w:rPr>
          <w:rFonts w:eastAsia="TimesNewRomanPS-BoldMT" w:cs="SimSun"/>
          <w:bCs/>
          <w:i/>
          <w:sz w:val="24"/>
          <w:lang w:eastAsia="zh-CN"/>
        </w:rPr>
        <w:t xml:space="preserve">or debug your program </w:t>
      </w:r>
      <w:r w:rsidR="00CE36BA">
        <w:rPr>
          <w:rFonts w:eastAsia="TimesNewRomanPS-BoldMT" w:cs="SimSun"/>
          <w:bCs/>
          <w:i/>
          <w:sz w:val="24"/>
          <w:lang w:eastAsia="zh-CN"/>
        </w:rPr>
        <w:t xml:space="preserve">at </w:t>
      </w:r>
      <w:hyperlink r:id="rId6" w:anchor="mode=edit" w:history="1">
        <w:r w:rsidR="00AA6C45" w:rsidRPr="00063DCC">
          <w:rPr>
            <w:rStyle w:val="Hyperlink"/>
            <w:rFonts w:eastAsia="TimesNewRomanPS-BoldMT" w:cs="SimSun"/>
            <w:bCs/>
            <w:i/>
            <w:sz w:val="24"/>
            <w:lang w:eastAsia="zh-CN"/>
          </w:rPr>
          <w:t>http://pythontutor.com/visualize.html#mode=edit</w:t>
        </w:r>
      </w:hyperlink>
    </w:p>
    <w:sectPr w:rsidR="00AE5A50" w:rsidRPr="005B21E4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A685F"/>
    <w:multiLevelType w:val="hybridMultilevel"/>
    <w:tmpl w:val="8692E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06A11"/>
    <w:multiLevelType w:val="hybridMultilevel"/>
    <w:tmpl w:val="F7229012"/>
    <w:lvl w:ilvl="0" w:tplc="7AA446D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72D3359"/>
    <w:multiLevelType w:val="hybridMultilevel"/>
    <w:tmpl w:val="A7641EA2"/>
    <w:lvl w:ilvl="0" w:tplc="853E0FBC">
      <w:start w:val="1"/>
      <w:numFmt w:val="decimal"/>
      <w:lvlText w:val="%1."/>
      <w:lvlJc w:val="left"/>
      <w:pPr>
        <w:ind w:left="720" w:hanging="360"/>
      </w:pPr>
      <w:rPr>
        <w:rFonts w:eastAsia="TimesNewRomanPS-BoldMT" w:cs="SimSu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B4CF8"/>
    <w:multiLevelType w:val="hybridMultilevel"/>
    <w:tmpl w:val="D7C8B128"/>
    <w:lvl w:ilvl="0" w:tplc="01DCB59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C0AE0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28C"/>
    <w:rsid w:val="000233D6"/>
    <w:rsid w:val="00035F59"/>
    <w:rsid w:val="00040A5D"/>
    <w:rsid w:val="000429DA"/>
    <w:rsid w:val="0004690D"/>
    <w:rsid w:val="0005297B"/>
    <w:rsid w:val="00054353"/>
    <w:rsid w:val="00063647"/>
    <w:rsid w:val="00065D9B"/>
    <w:rsid w:val="00075726"/>
    <w:rsid w:val="000778EE"/>
    <w:rsid w:val="00086983"/>
    <w:rsid w:val="00091821"/>
    <w:rsid w:val="000932CB"/>
    <w:rsid w:val="00094275"/>
    <w:rsid w:val="000A26AD"/>
    <w:rsid w:val="000A43F4"/>
    <w:rsid w:val="000B204A"/>
    <w:rsid w:val="000B239F"/>
    <w:rsid w:val="000B4EAA"/>
    <w:rsid w:val="000B7132"/>
    <w:rsid w:val="000C0F1B"/>
    <w:rsid w:val="000C318D"/>
    <w:rsid w:val="000D3BBA"/>
    <w:rsid w:val="000D3DDA"/>
    <w:rsid w:val="000E1DCA"/>
    <w:rsid w:val="000E46C8"/>
    <w:rsid w:val="000E4ACE"/>
    <w:rsid w:val="000F674C"/>
    <w:rsid w:val="000F7B85"/>
    <w:rsid w:val="00110A75"/>
    <w:rsid w:val="00121A39"/>
    <w:rsid w:val="00125B78"/>
    <w:rsid w:val="0014171E"/>
    <w:rsid w:val="00145E0A"/>
    <w:rsid w:val="001502C0"/>
    <w:rsid w:val="00155026"/>
    <w:rsid w:val="00155657"/>
    <w:rsid w:val="00156DB3"/>
    <w:rsid w:val="00157CC9"/>
    <w:rsid w:val="00160160"/>
    <w:rsid w:val="0016572C"/>
    <w:rsid w:val="00165779"/>
    <w:rsid w:val="00170DCE"/>
    <w:rsid w:val="00171101"/>
    <w:rsid w:val="00172A27"/>
    <w:rsid w:val="00182DF8"/>
    <w:rsid w:val="00196A4D"/>
    <w:rsid w:val="00196CBE"/>
    <w:rsid w:val="001A5ECE"/>
    <w:rsid w:val="001A747B"/>
    <w:rsid w:val="001B5C19"/>
    <w:rsid w:val="001B667C"/>
    <w:rsid w:val="001C029C"/>
    <w:rsid w:val="001C129D"/>
    <w:rsid w:val="001C12A2"/>
    <w:rsid w:val="001C3131"/>
    <w:rsid w:val="001C36A1"/>
    <w:rsid w:val="001D10C6"/>
    <w:rsid w:val="001D384F"/>
    <w:rsid w:val="001D4082"/>
    <w:rsid w:val="001D469F"/>
    <w:rsid w:val="001E2434"/>
    <w:rsid w:val="001E26F6"/>
    <w:rsid w:val="001E7CE0"/>
    <w:rsid w:val="001F109C"/>
    <w:rsid w:val="0020320B"/>
    <w:rsid w:val="00205639"/>
    <w:rsid w:val="002066A7"/>
    <w:rsid w:val="00213501"/>
    <w:rsid w:val="00214090"/>
    <w:rsid w:val="00215F1A"/>
    <w:rsid w:val="002176AA"/>
    <w:rsid w:val="00217DA4"/>
    <w:rsid w:val="00217EE4"/>
    <w:rsid w:val="002200FD"/>
    <w:rsid w:val="00227AEE"/>
    <w:rsid w:val="00231536"/>
    <w:rsid w:val="0023210B"/>
    <w:rsid w:val="00242FD9"/>
    <w:rsid w:val="0024480A"/>
    <w:rsid w:val="00253CF9"/>
    <w:rsid w:val="00270E35"/>
    <w:rsid w:val="00284700"/>
    <w:rsid w:val="00296155"/>
    <w:rsid w:val="002B76E6"/>
    <w:rsid w:val="002C1272"/>
    <w:rsid w:val="002C76F4"/>
    <w:rsid w:val="002D354A"/>
    <w:rsid w:val="002D450B"/>
    <w:rsid w:val="002E05F4"/>
    <w:rsid w:val="002F66A9"/>
    <w:rsid w:val="00301885"/>
    <w:rsid w:val="0030417A"/>
    <w:rsid w:val="003153A1"/>
    <w:rsid w:val="00321F6E"/>
    <w:rsid w:val="00324DC7"/>
    <w:rsid w:val="00325530"/>
    <w:rsid w:val="003316BB"/>
    <w:rsid w:val="00335961"/>
    <w:rsid w:val="00336111"/>
    <w:rsid w:val="00345192"/>
    <w:rsid w:val="00362577"/>
    <w:rsid w:val="003659D7"/>
    <w:rsid w:val="0036697C"/>
    <w:rsid w:val="00367E81"/>
    <w:rsid w:val="00371D22"/>
    <w:rsid w:val="00372B8F"/>
    <w:rsid w:val="00377DF0"/>
    <w:rsid w:val="0039396A"/>
    <w:rsid w:val="00393C68"/>
    <w:rsid w:val="003950E0"/>
    <w:rsid w:val="00397FAE"/>
    <w:rsid w:val="003A2B79"/>
    <w:rsid w:val="003A3045"/>
    <w:rsid w:val="003B08C1"/>
    <w:rsid w:val="003B3204"/>
    <w:rsid w:val="003B4A85"/>
    <w:rsid w:val="003C6754"/>
    <w:rsid w:val="003C7938"/>
    <w:rsid w:val="003D25BE"/>
    <w:rsid w:val="003D6D2A"/>
    <w:rsid w:val="003F21B8"/>
    <w:rsid w:val="003F29BB"/>
    <w:rsid w:val="003F68CD"/>
    <w:rsid w:val="003F7709"/>
    <w:rsid w:val="00402A7B"/>
    <w:rsid w:val="00413F52"/>
    <w:rsid w:val="0041563D"/>
    <w:rsid w:val="00417A0F"/>
    <w:rsid w:val="004355AD"/>
    <w:rsid w:val="004416EB"/>
    <w:rsid w:val="0044232F"/>
    <w:rsid w:val="0044398B"/>
    <w:rsid w:val="004452F8"/>
    <w:rsid w:val="00461AFB"/>
    <w:rsid w:val="00463B4C"/>
    <w:rsid w:val="0046451C"/>
    <w:rsid w:val="00466B65"/>
    <w:rsid w:val="004713C2"/>
    <w:rsid w:val="0047359A"/>
    <w:rsid w:val="00474441"/>
    <w:rsid w:val="0048731D"/>
    <w:rsid w:val="00490875"/>
    <w:rsid w:val="00491506"/>
    <w:rsid w:val="00496C83"/>
    <w:rsid w:val="004973BE"/>
    <w:rsid w:val="004A2228"/>
    <w:rsid w:val="004A78C1"/>
    <w:rsid w:val="004B0A6E"/>
    <w:rsid w:val="004C2CD6"/>
    <w:rsid w:val="004C407B"/>
    <w:rsid w:val="004C44C2"/>
    <w:rsid w:val="004D0D93"/>
    <w:rsid w:val="004D1BFB"/>
    <w:rsid w:val="004D4D24"/>
    <w:rsid w:val="004D706E"/>
    <w:rsid w:val="004E636A"/>
    <w:rsid w:val="004F1B76"/>
    <w:rsid w:val="004F6D6F"/>
    <w:rsid w:val="00503D13"/>
    <w:rsid w:val="0050625E"/>
    <w:rsid w:val="005213FF"/>
    <w:rsid w:val="005265CB"/>
    <w:rsid w:val="0052727C"/>
    <w:rsid w:val="00527500"/>
    <w:rsid w:val="00537897"/>
    <w:rsid w:val="00540D58"/>
    <w:rsid w:val="00542C75"/>
    <w:rsid w:val="00556D3E"/>
    <w:rsid w:val="00567321"/>
    <w:rsid w:val="005723F2"/>
    <w:rsid w:val="00593DDF"/>
    <w:rsid w:val="005940AD"/>
    <w:rsid w:val="005A1512"/>
    <w:rsid w:val="005B21E4"/>
    <w:rsid w:val="005B2347"/>
    <w:rsid w:val="005B3E06"/>
    <w:rsid w:val="005B6853"/>
    <w:rsid w:val="005C0CB0"/>
    <w:rsid w:val="005C1CA5"/>
    <w:rsid w:val="005C6C0E"/>
    <w:rsid w:val="005D2FCF"/>
    <w:rsid w:val="005D3D8C"/>
    <w:rsid w:val="005D7565"/>
    <w:rsid w:val="005E73FA"/>
    <w:rsid w:val="005F2D8F"/>
    <w:rsid w:val="005F5E1F"/>
    <w:rsid w:val="005F62CF"/>
    <w:rsid w:val="005F6AB2"/>
    <w:rsid w:val="00604922"/>
    <w:rsid w:val="00604A12"/>
    <w:rsid w:val="00610B03"/>
    <w:rsid w:val="00616CFF"/>
    <w:rsid w:val="0062556E"/>
    <w:rsid w:val="00626B7A"/>
    <w:rsid w:val="00627309"/>
    <w:rsid w:val="0062756C"/>
    <w:rsid w:val="00630369"/>
    <w:rsid w:val="0063051C"/>
    <w:rsid w:val="00630528"/>
    <w:rsid w:val="006407D2"/>
    <w:rsid w:val="00640A58"/>
    <w:rsid w:val="006462F7"/>
    <w:rsid w:val="00654519"/>
    <w:rsid w:val="00654839"/>
    <w:rsid w:val="00664F03"/>
    <w:rsid w:val="00665910"/>
    <w:rsid w:val="006660F3"/>
    <w:rsid w:val="006700D7"/>
    <w:rsid w:val="00672C66"/>
    <w:rsid w:val="0067682F"/>
    <w:rsid w:val="00676D16"/>
    <w:rsid w:val="00681821"/>
    <w:rsid w:val="00687AB1"/>
    <w:rsid w:val="006916C5"/>
    <w:rsid w:val="00691D2F"/>
    <w:rsid w:val="00695C38"/>
    <w:rsid w:val="00696A82"/>
    <w:rsid w:val="006A53C3"/>
    <w:rsid w:val="006B3841"/>
    <w:rsid w:val="006B5AB7"/>
    <w:rsid w:val="006C0EEB"/>
    <w:rsid w:val="006C1171"/>
    <w:rsid w:val="006C729B"/>
    <w:rsid w:val="006D4D4B"/>
    <w:rsid w:val="006E057F"/>
    <w:rsid w:val="006E4984"/>
    <w:rsid w:val="006E596E"/>
    <w:rsid w:val="006F0EBE"/>
    <w:rsid w:val="006F4A30"/>
    <w:rsid w:val="006F64E6"/>
    <w:rsid w:val="0070057A"/>
    <w:rsid w:val="007020BB"/>
    <w:rsid w:val="0071665D"/>
    <w:rsid w:val="00720B0C"/>
    <w:rsid w:val="0072638A"/>
    <w:rsid w:val="007323CA"/>
    <w:rsid w:val="00734576"/>
    <w:rsid w:val="007420FD"/>
    <w:rsid w:val="00746D30"/>
    <w:rsid w:val="00750C7A"/>
    <w:rsid w:val="0075177C"/>
    <w:rsid w:val="00753684"/>
    <w:rsid w:val="00754908"/>
    <w:rsid w:val="007570B5"/>
    <w:rsid w:val="00760BAE"/>
    <w:rsid w:val="00766A74"/>
    <w:rsid w:val="00785000"/>
    <w:rsid w:val="00785D4D"/>
    <w:rsid w:val="00785DC4"/>
    <w:rsid w:val="00787F2A"/>
    <w:rsid w:val="00797656"/>
    <w:rsid w:val="007978B3"/>
    <w:rsid w:val="007A4BB2"/>
    <w:rsid w:val="007C2EC8"/>
    <w:rsid w:val="007C67EF"/>
    <w:rsid w:val="007D4A85"/>
    <w:rsid w:val="007E3924"/>
    <w:rsid w:val="007E4F81"/>
    <w:rsid w:val="007F3271"/>
    <w:rsid w:val="007F4376"/>
    <w:rsid w:val="007F486D"/>
    <w:rsid w:val="00812A4D"/>
    <w:rsid w:val="0081457A"/>
    <w:rsid w:val="00825A18"/>
    <w:rsid w:val="00836953"/>
    <w:rsid w:val="008374F7"/>
    <w:rsid w:val="008437EE"/>
    <w:rsid w:val="00846105"/>
    <w:rsid w:val="008477F3"/>
    <w:rsid w:val="00851BB3"/>
    <w:rsid w:val="00861BE9"/>
    <w:rsid w:val="00862ACC"/>
    <w:rsid w:val="00870396"/>
    <w:rsid w:val="0087108E"/>
    <w:rsid w:val="008764D5"/>
    <w:rsid w:val="00885BA9"/>
    <w:rsid w:val="0089078C"/>
    <w:rsid w:val="008A3091"/>
    <w:rsid w:val="008A5C47"/>
    <w:rsid w:val="008A7CD1"/>
    <w:rsid w:val="008B0BE2"/>
    <w:rsid w:val="008B5C60"/>
    <w:rsid w:val="008B60EA"/>
    <w:rsid w:val="008B6A18"/>
    <w:rsid w:val="008C6AE4"/>
    <w:rsid w:val="008D2D21"/>
    <w:rsid w:val="008E038B"/>
    <w:rsid w:val="008E2EBA"/>
    <w:rsid w:val="008F6DC4"/>
    <w:rsid w:val="00916DDF"/>
    <w:rsid w:val="009242EA"/>
    <w:rsid w:val="0092600A"/>
    <w:rsid w:val="009268AD"/>
    <w:rsid w:val="00944B9D"/>
    <w:rsid w:val="00945764"/>
    <w:rsid w:val="009568C0"/>
    <w:rsid w:val="009657D1"/>
    <w:rsid w:val="00965944"/>
    <w:rsid w:val="00993E1F"/>
    <w:rsid w:val="00994285"/>
    <w:rsid w:val="009A0319"/>
    <w:rsid w:val="009A1597"/>
    <w:rsid w:val="009A1FD2"/>
    <w:rsid w:val="009A5044"/>
    <w:rsid w:val="009B0B62"/>
    <w:rsid w:val="009B7561"/>
    <w:rsid w:val="009C153A"/>
    <w:rsid w:val="009C1E17"/>
    <w:rsid w:val="009C49BA"/>
    <w:rsid w:val="009C5408"/>
    <w:rsid w:val="009D1CCE"/>
    <w:rsid w:val="009D6C86"/>
    <w:rsid w:val="009E7D5E"/>
    <w:rsid w:val="009F0A92"/>
    <w:rsid w:val="00A10CC4"/>
    <w:rsid w:val="00A166E7"/>
    <w:rsid w:val="00A35095"/>
    <w:rsid w:val="00A35228"/>
    <w:rsid w:val="00A3535E"/>
    <w:rsid w:val="00A419E9"/>
    <w:rsid w:val="00A44C07"/>
    <w:rsid w:val="00A46A1E"/>
    <w:rsid w:val="00A618F9"/>
    <w:rsid w:val="00A62C26"/>
    <w:rsid w:val="00A63AB9"/>
    <w:rsid w:val="00A85059"/>
    <w:rsid w:val="00A8731E"/>
    <w:rsid w:val="00A90277"/>
    <w:rsid w:val="00A93FE9"/>
    <w:rsid w:val="00A97F87"/>
    <w:rsid w:val="00AA34F2"/>
    <w:rsid w:val="00AA3F26"/>
    <w:rsid w:val="00AA6C45"/>
    <w:rsid w:val="00AB323B"/>
    <w:rsid w:val="00AB61F3"/>
    <w:rsid w:val="00AC0D4A"/>
    <w:rsid w:val="00AC110B"/>
    <w:rsid w:val="00AC1401"/>
    <w:rsid w:val="00AC3C96"/>
    <w:rsid w:val="00AC3D5A"/>
    <w:rsid w:val="00AC534E"/>
    <w:rsid w:val="00AC5F59"/>
    <w:rsid w:val="00AC62BA"/>
    <w:rsid w:val="00AD3B95"/>
    <w:rsid w:val="00AD4D9A"/>
    <w:rsid w:val="00AD571E"/>
    <w:rsid w:val="00AD6826"/>
    <w:rsid w:val="00AE5A50"/>
    <w:rsid w:val="00AE6CDF"/>
    <w:rsid w:val="00AF27F3"/>
    <w:rsid w:val="00B11E80"/>
    <w:rsid w:val="00B21808"/>
    <w:rsid w:val="00B237CF"/>
    <w:rsid w:val="00B330FA"/>
    <w:rsid w:val="00B37EAE"/>
    <w:rsid w:val="00B40A9C"/>
    <w:rsid w:val="00B42DC2"/>
    <w:rsid w:val="00B448DE"/>
    <w:rsid w:val="00B4675D"/>
    <w:rsid w:val="00B47A92"/>
    <w:rsid w:val="00B568CE"/>
    <w:rsid w:val="00B56C22"/>
    <w:rsid w:val="00B641DE"/>
    <w:rsid w:val="00B64789"/>
    <w:rsid w:val="00B64D47"/>
    <w:rsid w:val="00B66FAD"/>
    <w:rsid w:val="00B74317"/>
    <w:rsid w:val="00B76F16"/>
    <w:rsid w:val="00B7752C"/>
    <w:rsid w:val="00B8452F"/>
    <w:rsid w:val="00B84CDF"/>
    <w:rsid w:val="00B84FC9"/>
    <w:rsid w:val="00B93F12"/>
    <w:rsid w:val="00BA2075"/>
    <w:rsid w:val="00BA31AD"/>
    <w:rsid w:val="00BA6021"/>
    <w:rsid w:val="00BC0236"/>
    <w:rsid w:val="00BC3AAF"/>
    <w:rsid w:val="00BC4630"/>
    <w:rsid w:val="00BE1809"/>
    <w:rsid w:val="00BF5A6F"/>
    <w:rsid w:val="00BF6D03"/>
    <w:rsid w:val="00BF6DFF"/>
    <w:rsid w:val="00C077D0"/>
    <w:rsid w:val="00C12335"/>
    <w:rsid w:val="00C15441"/>
    <w:rsid w:val="00C21D95"/>
    <w:rsid w:val="00C3208E"/>
    <w:rsid w:val="00C36299"/>
    <w:rsid w:val="00C366D4"/>
    <w:rsid w:val="00C47948"/>
    <w:rsid w:val="00C513A8"/>
    <w:rsid w:val="00C55DD8"/>
    <w:rsid w:val="00C567C4"/>
    <w:rsid w:val="00C61A9D"/>
    <w:rsid w:val="00C6238D"/>
    <w:rsid w:val="00C640D6"/>
    <w:rsid w:val="00C732C5"/>
    <w:rsid w:val="00C77A74"/>
    <w:rsid w:val="00C86623"/>
    <w:rsid w:val="00CA422F"/>
    <w:rsid w:val="00CB539F"/>
    <w:rsid w:val="00CC40F7"/>
    <w:rsid w:val="00CD31B2"/>
    <w:rsid w:val="00CE1624"/>
    <w:rsid w:val="00CE36BA"/>
    <w:rsid w:val="00D0416E"/>
    <w:rsid w:val="00D13380"/>
    <w:rsid w:val="00D2470E"/>
    <w:rsid w:val="00D27EF5"/>
    <w:rsid w:val="00D319E1"/>
    <w:rsid w:val="00D37056"/>
    <w:rsid w:val="00D43F98"/>
    <w:rsid w:val="00D46CAE"/>
    <w:rsid w:val="00D521F1"/>
    <w:rsid w:val="00D57195"/>
    <w:rsid w:val="00D611E6"/>
    <w:rsid w:val="00D617F4"/>
    <w:rsid w:val="00D66FBC"/>
    <w:rsid w:val="00D875DD"/>
    <w:rsid w:val="00D95C42"/>
    <w:rsid w:val="00DA160A"/>
    <w:rsid w:val="00DA4EF3"/>
    <w:rsid w:val="00DC2150"/>
    <w:rsid w:val="00DC22DD"/>
    <w:rsid w:val="00DC7C84"/>
    <w:rsid w:val="00DE0665"/>
    <w:rsid w:val="00DE1A92"/>
    <w:rsid w:val="00DE3973"/>
    <w:rsid w:val="00DF032B"/>
    <w:rsid w:val="00DF7215"/>
    <w:rsid w:val="00DF7817"/>
    <w:rsid w:val="00E01F33"/>
    <w:rsid w:val="00E02FC8"/>
    <w:rsid w:val="00E04233"/>
    <w:rsid w:val="00E0522C"/>
    <w:rsid w:val="00E05EBB"/>
    <w:rsid w:val="00E10E8D"/>
    <w:rsid w:val="00E14323"/>
    <w:rsid w:val="00E14D1F"/>
    <w:rsid w:val="00E17750"/>
    <w:rsid w:val="00E317EF"/>
    <w:rsid w:val="00E32B3E"/>
    <w:rsid w:val="00E46B8B"/>
    <w:rsid w:val="00E46EC9"/>
    <w:rsid w:val="00E531D3"/>
    <w:rsid w:val="00E66A82"/>
    <w:rsid w:val="00E71E9F"/>
    <w:rsid w:val="00E73D95"/>
    <w:rsid w:val="00E96FDB"/>
    <w:rsid w:val="00EA14B8"/>
    <w:rsid w:val="00EA3D52"/>
    <w:rsid w:val="00EC258F"/>
    <w:rsid w:val="00EC4825"/>
    <w:rsid w:val="00ED5CD4"/>
    <w:rsid w:val="00ED6E6B"/>
    <w:rsid w:val="00EE1943"/>
    <w:rsid w:val="00EE1E15"/>
    <w:rsid w:val="00EE3E8D"/>
    <w:rsid w:val="00EE6F8D"/>
    <w:rsid w:val="00EF2DA1"/>
    <w:rsid w:val="00F14ADD"/>
    <w:rsid w:val="00F345F6"/>
    <w:rsid w:val="00F35C11"/>
    <w:rsid w:val="00F420E8"/>
    <w:rsid w:val="00F53DBA"/>
    <w:rsid w:val="00F60597"/>
    <w:rsid w:val="00F6105A"/>
    <w:rsid w:val="00F6176F"/>
    <w:rsid w:val="00F65249"/>
    <w:rsid w:val="00F817FD"/>
    <w:rsid w:val="00F81D3D"/>
    <w:rsid w:val="00F81FF1"/>
    <w:rsid w:val="00F8241B"/>
    <w:rsid w:val="00F84FF3"/>
    <w:rsid w:val="00FA202C"/>
    <w:rsid w:val="00FB032B"/>
    <w:rsid w:val="00FB767E"/>
    <w:rsid w:val="00FC24CF"/>
    <w:rsid w:val="00FC4260"/>
    <w:rsid w:val="00FD1938"/>
    <w:rsid w:val="00FE2286"/>
    <w:rsid w:val="00FE6399"/>
    <w:rsid w:val="00FE7772"/>
    <w:rsid w:val="00FF04FC"/>
    <w:rsid w:val="00FF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12D9754"/>
  <w15:docId w15:val="{A3547BBD-4BF7-4131-A59E-C78ED0CA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BA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D1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tutor.com/visualize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1237</Words>
  <Characters>7054</Characters>
  <Application>Microsoft Office Word</Application>
  <DocSecurity>0</DocSecurity>
  <PresentationFormat/>
  <Lines>58</Lines>
  <Paragraphs>16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Aditi Vaidya</cp:lastModifiedBy>
  <cp:revision>2</cp:revision>
  <cp:lastPrinted>2019-09-22T05:47:00Z</cp:lastPrinted>
  <dcterms:created xsi:type="dcterms:W3CDTF">2021-12-01T03:40:00Z</dcterms:created>
  <dcterms:modified xsi:type="dcterms:W3CDTF">2021-12-01T03:40:00Z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