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47CC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0EB02144" wp14:editId="15F8DDBC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16FC238B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1EC5B71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437CF6FC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F7709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2C1C01D5" w14:textId="77777777" w:rsidR="00EE6F8D" w:rsidRDefault="009D6BA5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</w:t>
      </w:r>
      <w:r w:rsidR="004452F8">
        <w:rPr>
          <w:rFonts w:eastAsia="TimesNewRomanPS-BoldMT" w:cs="SimSun"/>
          <w:b/>
          <w:bCs/>
          <w:sz w:val="24"/>
          <w:lang w:eastAsia="zh-CN"/>
        </w:rPr>
        <w:t>/1</w:t>
      </w:r>
      <w:r>
        <w:rPr>
          <w:rFonts w:eastAsia="TimesNewRomanPS-BoldMT" w:cs="SimSun"/>
          <w:b/>
          <w:bCs/>
          <w:sz w:val="24"/>
          <w:lang w:eastAsia="zh-CN"/>
        </w:rPr>
        <w:t>1</w:t>
      </w:r>
      <w:r w:rsidR="00EE6F8D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497F0B84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9E99734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15A6DFA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39B942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284DD9D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E369DB2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04C7F13" w14:textId="77777777" w:rsidR="00EE6F8D" w:rsidRDefault="00EE6F8D" w:rsidP="001A1E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1B3DDE3" w14:textId="77777777" w:rsidR="001E7CE0" w:rsidRPr="00AA3F26" w:rsidRDefault="001E7CE0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1C5445A7" w14:textId="77777777" w:rsidR="00165779" w:rsidRDefault="00165779" w:rsidP="00D611E6">
      <w:pPr>
        <w:tabs>
          <w:tab w:val="left" w:pos="0"/>
          <w:tab w:val="left" w:pos="360"/>
        </w:tabs>
      </w:pPr>
    </w:p>
    <w:p w14:paraId="6800D8A1" w14:textId="77777777" w:rsidR="00AA3F26" w:rsidRPr="007E1F19" w:rsidRDefault="00AA3F26" w:rsidP="001C36A1">
      <w:pPr>
        <w:pStyle w:val="Default"/>
        <w:numPr>
          <w:ilvl w:val="0"/>
          <w:numId w:val="8"/>
        </w:numPr>
        <w:ind w:left="270" w:hanging="270"/>
      </w:pPr>
      <w:r w:rsidRPr="007E1F19">
        <w:t xml:space="preserve">Write a function to take a positive integer </w:t>
      </w:r>
      <w:r w:rsidRPr="007E1F19">
        <w:rPr>
          <w:i/>
        </w:rPr>
        <w:t>x</w:t>
      </w:r>
      <w:r w:rsidRPr="007E1F19">
        <w:t xml:space="preserve"> as input and print all ways of forming positive integer </w:t>
      </w:r>
      <w:r w:rsidRPr="007E1F19">
        <w:rPr>
          <w:i/>
        </w:rPr>
        <w:t>x</w:t>
      </w:r>
      <w:r w:rsidRPr="007E1F19">
        <w:t xml:space="preserve"> by multiplying two positive integers together, ordered by the first term. Then, return whether the sum of the proper divisors of </w:t>
      </w:r>
      <w:r w:rsidRPr="007E1F19">
        <w:rPr>
          <w:i/>
        </w:rPr>
        <w:t>x</w:t>
      </w:r>
      <w:r w:rsidRPr="007E1F19">
        <w:t xml:space="preserve"> is greater than </w:t>
      </w:r>
      <w:r w:rsidRPr="007E1F19">
        <w:rPr>
          <w:i/>
        </w:rPr>
        <w:t>x</w:t>
      </w:r>
      <w:r w:rsidRPr="007E1F19">
        <w:t xml:space="preserve">. </w:t>
      </w:r>
    </w:p>
    <w:p w14:paraId="038384D7" w14:textId="77777777" w:rsidR="00AA3F26" w:rsidRDefault="00AA3F26" w:rsidP="006134A3">
      <w:pPr>
        <w:pStyle w:val="Default"/>
        <w:ind w:left="1440"/>
        <w:rPr>
          <w:sz w:val="23"/>
          <w:szCs w:val="23"/>
        </w:rPr>
      </w:pPr>
    </w:p>
    <w:p w14:paraId="678BD23E" w14:textId="77777777" w:rsidR="006134A3" w:rsidRDefault="006134A3" w:rsidP="006134A3">
      <w:pPr>
        <w:pStyle w:val="Default"/>
        <w:ind w:left="1440"/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</w:rPr>
        <w:t>d</w:t>
      </w:r>
      <w:r w:rsidRPr="006134A3">
        <w:rPr>
          <w:rFonts w:eastAsia="TimesNewRomanPS-BoldMT" w:cs="SimSun"/>
          <w:b/>
          <w:bCs/>
          <w:i/>
          <w:color w:val="1F497D" w:themeColor="text2"/>
          <w:lang w:eastAsia="zh-CN"/>
        </w:rPr>
        <w:t>ef</w:t>
      </w:r>
      <w:r>
        <w:rPr>
          <w:sz w:val="23"/>
          <w:szCs w:val="23"/>
        </w:rPr>
        <w:t xml:space="preserve"> </w:t>
      </w:r>
      <w:r w:rsidRPr="006134A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abndnt(n):</w:t>
      </w:r>
    </w:p>
    <w:p w14:paraId="7A0D7FD1" w14:textId="77777777" w:rsidR="006134A3" w:rsidRDefault="006134A3" w:rsidP="006134A3">
      <w:pPr>
        <w:pStyle w:val="Default"/>
        <w:ind w:left="720" w:firstLine="720"/>
        <w:rPr>
          <w:sz w:val="23"/>
          <w:szCs w:val="23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72ED7952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abndnt(12)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+ 3 + 4 + 6 is 16, which is larger than 12 </w:t>
      </w:r>
    </w:p>
    <w:p w14:paraId="1B543D7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12 </w:t>
      </w:r>
    </w:p>
    <w:p w14:paraId="09C7EA9C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6 </w:t>
      </w:r>
    </w:p>
    <w:p w14:paraId="5580225C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4 </w:t>
      </w:r>
    </w:p>
    <w:p w14:paraId="2FB30C66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02EF6AE4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&gt;&gt;&gt; abndnt (14)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+ 7 is 10, which is not larger than 14 </w:t>
      </w:r>
    </w:p>
    <w:p w14:paraId="35E46B65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14 </w:t>
      </w:r>
    </w:p>
    <w:p w14:paraId="16F8CED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7 </w:t>
      </w:r>
    </w:p>
    <w:p w14:paraId="62250EE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42BAE36E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(16) </w:t>
      </w:r>
    </w:p>
    <w:p w14:paraId="16B3CF6D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16 </w:t>
      </w:r>
    </w:p>
    <w:p w14:paraId="0B29419F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8 </w:t>
      </w:r>
    </w:p>
    <w:p w14:paraId="48C72D01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4 </w:t>
      </w:r>
    </w:p>
    <w:p w14:paraId="1C165AB4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20A26EFA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(20) </w:t>
      </w:r>
    </w:p>
    <w:p w14:paraId="12884085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20 </w:t>
      </w:r>
    </w:p>
    <w:p w14:paraId="101FDDAD" w14:textId="77777777" w:rsidR="00AA3F26" w:rsidRPr="006134A3" w:rsidRDefault="002F460E" w:rsidP="002F460E">
      <w:pPr>
        <w:pStyle w:val="Default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10 </w:t>
      </w:r>
    </w:p>
    <w:p w14:paraId="3187E188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5 </w:t>
      </w:r>
    </w:p>
    <w:p w14:paraId="44E3F446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781F0169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(22) </w:t>
      </w:r>
    </w:p>
    <w:p w14:paraId="58860D22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22 </w:t>
      </w:r>
    </w:p>
    <w:p w14:paraId="29B2B216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11 </w:t>
      </w:r>
    </w:p>
    <w:p w14:paraId="4766BC93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4B5D314A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= abndnt(24) </w:t>
      </w:r>
    </w:p>
    <w:p w14:paraId="5138AE36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24 </w:t>
      </w:r>
    </w:p>
    <w:p w14:paraId="06802EA7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12 </w:t>
      </w:r>
    </w:p>
    <w:p w14:paraId="7E8A78C2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8 </w:t>
      </w:r>
    </w:p>
    <w:p w14:paraId="21479E3E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lastRenderedPageBreak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6 </w:t>
      </w:r>
    </w:p>
    <w:p w14:paraId="538E7C6D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</w:t>
      </w:r>
    </w:p>
    <w:p w14:paraId="1C483B84" w14:textId="77777777" w:rsidR="00AA3F26" w:rsidRDefault="007568B9" w:rsidP="007568B9">
      <w:pPr>
        <w:pStyle w:val="Default"/>
        <w:ind w:left="1440"/>
        <w:rPr>
          <w:i/>
          <w:color w:val="FF0000"/>
          <w:sz w:val="23"/>
          <w:szCs w:val="23"/>
        </w:rPr>
      </w:pPr>
      <w:r>
        <w:rPr>
          <w:i/>
          <w:color w:val="FF0000"/>
          <w:sz w:val="23"/>
          <w:szCs w:val="23"/>
        </w:rPr>
        <w:t xml:space="preserve">  </w:t>
      </w:r>
      <w:r w:rsidR="00AA3F26" w:rsidRPr="00214090">
        <w:rPr>
          <w:i/>
          <w:color w:val="FF0000"/>
          <w:sz w:val="23"/>
          <w:szCs w:val="23"/>
        </w:rPr>
        <w:t>True</w:t>
      </w:r>
    </w:p>
    <w:p w14:paraId="3A5CE490" w14:textId="6465997A" w:rsidR="00DC6D64" w:rsidRDefault="007568B9" w:rsidP="00DC6D6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="006134A3"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4BA5F546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>def abndnt(x):</w:t>
      </w:r>
    </w:p>
    <w:p w14:paraId="38BF4982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sum=0</w:t>
      </w:r>
    </w:p>
    <w:p w14:paraId="1D73DA3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for i in range (1,x):</w:t>
      </w:r>
    </w:p>
    <w:p w14:paraId="00874F9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if x%i==0 and i*i&lt;x:</w:t>
      </w:r>
    </w:p>
    <w:p w14:paraId="62052500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q=x/i</w:t>
      </w:r>
    </w:p>
    <w:p w14:paraId="7A696656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print(str(i) + ' * ' + str(int(q)))</w:t>
      </w:r>
    </w:p>
    <w:p w14:paraId="3887E7C8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if x%i==0:</w:t>
      </w:r>
    </w:p>
    <w:p w14:paraId="50D3A4EB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    sum=sum+i</w:t>
      </w:r>
    </w:p>
    <w:p w14:paraId="626AAD3A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if sum&gt;x:</w:t>
      </w:r>
    </w:p>
    <w:p w14:paraId="31846C74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print(True)</w:t>
      </w:r>
    </w:p>
    <w:p w14:paraId="40416493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elif sum&lt;x:</w:t>
      </w:r>
    </w:p>
    <w:p w14:paraId="27BC2B5A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    print(False)</w:t>
      </w:r>
    </w:p>
    <w:p w14:paraId="78D7EE43" w14:textId="77777777" w:rsidR="00DC6D64" w:rsidRPr="002E5EFF" w:rsidRDefault="00DC6D64" w:rsidP="00DC6D64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 xml:space="preserve">    #print(ans)</w:t>
      </w:r>
    </w:p>
    <w:p w14:paraId="0C907C12" w14:textId="0EDC86FD" w:rsidR="00DC6D64" w:rsidRPr="002E5EFF" w:rsidRDefault="00DC6D64" w:rsidP="00DC6D64">
      <w:pPr>
        <w:pStyle w:val="Default"/>
        <w:ind w:left="720" w:firstLine="720"/>
        <w:rPr>
          <w:b/>
          <w:i/>
          <w:color w:val="auto"/>
          <w:sz w:val="23"/>
          <w:szCs w:val="23"/>
        </w:rPr>
      </w:pPr>
      <w:r w:rsidRPr="002E5EFF">
        <w:rPr>
          <w:rFonts w:eastAsia="TimesNewRomanPS-BoldMT" w:cs="SimSun"/>
          <w:b/>
          <w:iCs/>
          <w:color w:val="auto"/>
          <w:lang w:eastAsia="zh-CN"/>
        </w:rPr>
        <w:t>abndnt(16)</w:t>
      </w:r>
    </w:p>
    <w:p w14:paraId="554351B3" w14:textId="77777777" w:rsidR="00760BAE" w:rsidRPr="00760BAE" w:rsidRDefault="00760BAE" w:rsidP="00760BAE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760BAE">
        <w:rPr>
          <w:rFonts w:eastAsia="TimesNewRomanPS-BoldMT" w:cs="SimSun"/>
          <w:bCs/>
          <w:lang w:eastAsia="zh-CN"/>
        </w:rPr>
        <w:t xml:space="preserve">Define a </w:t>
      </w:r>
      <w:r w:rsidR="00C640D6">
        <w:rPr>
          <w:rFonts w:eastAsia="TimesNewRomanPS-BoldMT" w:cs="SimSun"/>
          <w:bCs/>
          <w:lang w:eastAsia="zh-CN"/>
        </w:rPr>
        <w:t xml:space="preserve">high-order </w:t>
      </w:r>
      <w:r w:rsidRPr="00760BAE">
        <w:rPr>
          <w:rFonts w:eastAsia="TimesNewRomanPS-BoldMT" w:cs="SimSun"/>
          <w:bCs/>
          <w:lang w:eastAsia="zh-CN"/>
        </w:rPr>
        <w:t>func</w:t>
      </w:r>
      <w:r w:rsidR="0008443E">
        <w:rPr>
          <w:rFonts w:eastAsia="TimesNewRomanPS-BoldMT" w:cs="SimSun"/>
          <w:bCs/>
          <w:lang w:eastAsia="zh-CN"/>
        </w:rPr>
        <w:t xml:space="preserve">tion to implement the following </w:t>
      </w:r>
      <w:r w:rsidRPr="00760BAE">
        <w:rPr>
          <w:rFonts w:eastAsia="TimesNewRomanPS-BoldMT" w:cs="SimSun"/>
          <w:bCs/>
          <w:lang w:eastAsia="zh-CN"/>
        </w:rPr>
        <w:t>operations</w:t>
      </w:r>
    </w:p>
    <w:p w14:paraId="12A234FE" w14:textId="77777777" w:rsidR="00760BAE" w:rsidRDefault="00760BAE" w:rsidP="00760BAE">
      <w:pPr>
        <w:pStyle w:val="ListParagraph"/>
        <w:topLinePunct/>
        <w:autoSpaceDE w:val="0"/>
        <w:autoSpaceDN w:val="0"/>
        <w:snapToGrid w:val="0"/>
        <w:rPr>
          <w:rFonts w:eastAsia="TimesNewRomanPS-BoldMT" w:cs="SimSun"/>
          <w:bCs/>
          <w:sz w:val="24"/>
          <w:lang w:eastAsia="zh-CN"/>
        </w:rPr>
      </w:pPr>
    </w:p>
    <w:p w14:paraId="73D7BC80" w14:textId="77777777" w:rsidR="00760BAE" w:rsidRPr="00760BAE" w:rsidRDefault="00760BAE" w:rsidP="00760BAE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DE45CA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760BAE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="00696A82"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fancy_prnt</w:t>
      </w:r>
      <w:r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 (n):</w:t>
      </w:r>
    </w:p>
    <w:p w14:paraId="36677E99" w14:textId="77777777" w:rsidR="00FB032B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3B70966A" w14:textId="77777777" w:rsidR="00760BAE" w:rsidRPr="00BE36C4" w:rsidRDefault="00760BAE" w:rsidP="006D547F">
      <w:pPr>
        <w:pStyle w:val="Default"/>
        <w:ind w:left="171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>A</w:t>
      </w:r>
      <w:r w:rsidR="00215F1A" w:rsidRPr="00BE36C4">
        <w:rPr>
          <w:rFonts w:eastAsia="TimesNewRomanPS-BoldMT" w:cs="SimSun"/>
          <w:bCs/>
          <w:i/>
          <w:color w:val="C00000"/>
          <w:lang w:eastAsia="zh-CN"/>
        </w:rPr>
        <w:t xml:space="preserve"> function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prints numbers in a specified</w:t>
      </w:r>
      <w:r w:rsidR="00FB032B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ran</w:t>
      </w:r>
      <w:r w:rsidR="006D547F">
        <w:rPr>
          <w:rFonts w:eastAsia="TimesNewRomanPS-BoldMT" w:cs="SimSun"/>
          <w:bCs/>
          <w:i/>
          <w:color w:val="C00000"/>
          <w:lang w:eastAsia="zh-CN"/>
        </w:rPr>
        <w:t xml:space="preserve">ge except those divisible by n,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and print it with “Buzz!”</w:t>
      </w:r>
    </w:p>
    <w:p w14:paraId="69472A63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6A31F58C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Assume that the following example is to print numbers from 0 to (10-1), </w:t>
      </w:r>
    </w:p>
    <w:p w14:paraId="19A5F70B" w14:textId="77777777" w:rsidR="00760BAE" w:rsidRPr="00BE36C4" w:rsidRDefault="00FB767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760BAE" w:rsidRPr="00BE36C4">
        <w:rPr>
          <w:rFonts w:eastAsia="TimesNewRomanPS-BoldMT" w:cs="SimSun"/>
          <w:bCs/>
          <w:i/>
          <w:color w:val="C00000"/>
          <w:lang w:eastAsia="zh-CN"/>
        </w:rPr>
        <w:t xml:space="preserve">and print “Buzz!” at the location of the number divisible by 5   </w:t>
      </w:r>
    </w:p>
    <w:p w14:paraId="0F032C27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7C18EC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 = </w:t>
      </w:r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>fancy_prnt</w:t>
      </w:r>
      <w:r w:rsidR="0081457A" w:rsidRPr="00BE36C4">
        <w:rPr>
          <w:rFonts w:eastAsia="TimesNewRomanPS-BoldMT" w:cs="SimSun"/>
          <w:bCs/>
          <w:i/>
          <w:color w:val="C00000"/>
          <w:lang w:eastAsia="zh-CN"/>
        </w:rPr>
        <w:t>(5)</w:t>
      </w:r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278EAA5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replace(10)                                </w:t>
      </w:r>
    </w:p>
    <w:p w14:paraId="27292A0A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0</w:t>
      </w:r>
    </w:p>
    <w:p w14:paraId="713E8D15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 w14:paraId="07B75B77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2</w:t>
      </w:r>
    </w:p>
    <w:p w14:paraId="203C890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3</w:t>
      </w:r>
    </w:p>
    <w:p w14:paraId="4D6165C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4</w:t>
      </w:r>
    </w:p>
    <w:p w14:paraId="2C8A386B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 w14:paraId="4DA3326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6</w:t>
      </w:r>
    </w:p>
    <w:p w14:paraId="08D1182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7</w:t>
      </w:r>
    </w:p>
    <w:p w14:paraId="589819E8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8</w:t>
      </w:r>
    </w:p>
    <w:p w14:paraId="5E26CAA5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9</w:t>
      </w:r>
    </w:p>
    <w:p w14:paraId="11391554" w14:textId="28BDD415" w:rsidR="00760BAE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7EE1768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fancy_prnt(x):</w:t>
      </w:r>
    </w:p>
    <w:p w14:paraId="2A8CB4D8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replace(y):</w:t>
      </w:r>
    </w:p>
    <w:p w14:paraId="730284ED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for i in range(0, y):</w:t>
      </w:r>
    </w:p>
    <w:p w14:paraId="42B27CB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if i%x != 0:</w:t>
      </w:r>
    </w:p>
    <w:p w14:paraId="54678C2A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print(i)</w:t>
      </w:r>
    </w:p>
    <w:p w14:paraId="237901A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else:</w:t>
      </w:r>
    </w:p>
    <w:p w14:paraId="74400CD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print("Buzz!")</w:t>
      </w:r>
    </w:p>
    <w:p w14:paraId="5839C3B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replace</w:t>
      </w:r>
    </w:p>
    <w:p w14:paraId="3B16FA82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B9526B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lastRenderedPageBreak/>
        <w:t>re = fancy_prnt(8)</w:t>
      </w:r>
    </w:p>
    <w:p w14:paraId="23FA297F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re(5)</w:t>
      </w:r>
    </w:p>
    <w:p w14:paraId="157DFFA6" w14:textId="77777777" w:rsidR="00DC6D64" w:rsidRPr="002E5EFF" w:rsidRDefault="00DC6D64" w:rsidP="002E5EFF">
      <w:pPr>
        <w:pStyle w:val="Default"/>
        <w:ind w:left="1440" w:firstLine="720"/>
        <w:rPr>
          <w:rFonts w:eastAsia="TimesNewRomanPS-BoldMT" w:cs="SimSun"/>
          <w:b/>
          <w:bCs/>
          <w:iCs/>
          <w:color w:val="auto"/>
          <w:lang w:eastAsia="zh-CN"/>
        </w:rPr>
      </w:pPr>
    </w:p>
    <w:p w14:paraId="55F3F4E2" w14:textId="77777777" w:rsidR="005940AD" w:rsidRPr="00760BAE" w:rsidRDefault="005940AD" w:rsidP="00760BAE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0B0652E1" w14:textId="77777777" w:rsidR="005940AD" w:rsidRDefault="00BC4630" w:rsidP="005940AD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Create</w:t>
      </w:r>
      <w:r w:rsidR="005940AD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 xml:space="preserve">a high-order </w:t>
      </w:r>
      <w:r w:rsidRPr="00760BAE">
        <w:rPr>
          <w:rFonts w:eastAsia="TimesNewRomanPS-BoldMT" w:cs="SimSun"/>
          <w:bCs/>
          <w:lang w:eastAsia="zh-CN"/>
        </w:rPr>
        <w:t xml:space="preserve">function </w:t>
      </w:r>
      <w:r w:rsidR="005940AD">
        <w:rPr>
          <w:rFonts w:eastAsia="TimesNewRomanPS-BoldMT" w:cs="SimSun"/>
          <w:bCs/>
          <w:lang w:eastAsia="zh-CN"/>
        </w:rPr>
        <w:t>to implement the following calculations</w:t>
      </w:r>
    </w:p>
    <w:p w14:paraId="0CA62DE0" w14:textId="77777777" w:rsidR="009242EA" w:rsidRDefault="009242EA" w:rsidP="009242EA">
      <w:pPr>
        <w:pStyle w:val="Default"/>
        <w:ind w:left="270"/>
        <w:rPr>
          <w:rFonts w:eastAsia="TimesNewRomanPS-BoldMT" w:cs="SimSun"/>
          <w:bCs/>
          <w:lang w:eastAsia="zh-CN"/>
        </w:rPr>
      </w:pPr>
    </w:p>
    <w:p w14:paraId="5E3A9D53" w14:textId="77777777" w:rsidR="005940AD" w:rsidRPr="009242EA" w:rsidRDefault="005940AD" w:rsidP="005940AD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F24BF6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9242E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F24BF6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adder(f1, f2):</w:t>
      </w:r>
    </w:p>
    <w:p w14:paraId="09B266C7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1C1D89CE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Return a function that takes in a single variable x, and returns</w:t>
      </w:r>
    </w:p>
    <w:p w14:paraId="343C6F71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f1(x) + f2(x). You can assume the result of f1(x) and f2(x) can be</w:t>
      </w:r>
    </w:p>
    <w:p w14:paraId="0D8C0018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added together, and they both take in one argument.</w:t>
      </w:r>
    </w:p>
    <w:p w14:paraId="4EEC5B7B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5C7E5174" w14:textId="77777777" w:rsidR="00217EE4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def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identity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7507ABD3" w14:textId="77777777" w:rsidR="005940AD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>return n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4257B1F1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</w:p>
    <w:p w14:paraId="395240CB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def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square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238C8836" w14:textId="77777777" w:rsidR="005940AD" w:rsidRDefault="00C61A9D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>return n**2</w:t>
      </w:r>
    </w:p>
    <w:p w14:paraId="615238A3" w14:textId="77777777" w:rsidR="00C7285A" w:rsidRPr="00F24BF6" w:rsidRDefault="00C7285A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2A53A7D2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 = adder(identity, square)</w:t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6659FEA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a1(4)</w:t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># x + x^2</w:t>
      </w:r>
      <w:r w:rsidR="00FD1938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4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2</m:t>
            </m:r>
          </m:sup>
        </m:sSup>
      </m:oMath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20</w:t>
      </w:r>
    </w:p>
    <w:p w14:paraId="258A2A13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20</w:t>
      </w:r>
    </w:p>
    <w:p w14:paraId="407CEE99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 = adder(a1, identity)     </w:t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</w:p>
    <w:p w14:paraId="13DA394E" w14:textId="77777777" w:rsidR="009D1CCE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a2(4)</w:t>
      </w:r>
      <w:r w:rsidR="0063051C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3051C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   </w:t>
      </w:r>
      <w:r w:rsidR="00A166E7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# </w:t>
      </w:r>
      <w:r w:rsidR="009D1CCE" w:rsidRPr="002E385D">
        <w:rPr>
          <w:rFonts w:eastAsia="TimesNewRomanPS-BoldMT" w:cs="SimSun"/>
          <w:bCs/>
          <w:i/>
          <w:color w:val="4F81BD" w:themeColor="accent1"/>
          <w:lang w:eastAsia="zh-CN"/>
        </w:rPr>
        <w:t>a1(4) + identity(4)</w:t>
      </w:r>
      <w:r w:rsidR="003D25BE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= identity(4)+ square(4)+ identity(4)</w:t>
      </w:r>
    </w:p>
    <w:p w14:paraId="35D51105" w14:textId="77777777" w:rsidR="009D1CCE" w:rsidRPr="00F24BF6" w:rsidRDefault="003D25BE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24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</w:p>
    <w:p w14:paraId="49FAC2A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a2(5)</w:t>
      </w:r>
    </w:p>
    <w:p w14:paraId="340B938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35</w:t>
      </w:r>
    </w:p>
    <w:p w14:paraId="3B28A293" w14:textId="77777777" w:rsidR="005940AD" w:rsidRPr="00946FFE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 = adder(a1, a2)           </w:t>
      </w:r>
      <w:r w:rsidRPr="00946FFE">
        <w:rPr>
          <w:rFonts w:eastAsia="TimesNewRomanPS-BoldMT" w:cs="SimSun"/>
          <w:bCs/>
          <w:i/>
          <w:color w:val="4F81BD" w:themeColor="accent1"/>
          <w:lang w:eastAsia="zh-CN"/>
        </w:rPr>
        <w:t># (x + x^2) + (x + x^2 + x)</w:t>
      </w:r>
    </w:p>
    <w:p w14:paraId="20F1C223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a3(4)</w:t>
      </w:r>
    </w:p>
    <w:p w14:paraId="75B17F4B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44</w:t>
      </w:r>
    </w:p>
    <w:p w14:paraId="356D647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60500152" w14:textId="77777777" w:rsidR="00DC6D64" w:rsidRPr="002E5EFF" w:rsidRDefault="00DC6D64" w:rsidP="00DE278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>
        <w:tab/>
      </w:r>
      <w:r w:rsidRPr="002E5EFF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adder(f1, f2):</w:t>
      </w:r>
    </w:p>
    <w:p w14:paraId="784F9A07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addition(x):</w:t>
      </w:r>
    </w:p>
    <w:p w14:paraId="20D4E652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return f1(x) + f2(x)</w:t>
      </w:r>
    </w:p>
    <w:p w14:paraId="2294A14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addition</w:t>
      </w:r>
    </w:p>
    <w:p w14:paraId="3AFC9B5B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def identity(n):</w:t>
      </w:r>
    </w:p>
    <w:p w14:paraId="07E0B52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return n </w:t>
      </w:r>
    </w:p>
    <w:p w14:paraId="52912F8A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</w:t>
      </w:r>
    </w:p>
    <w:p w14:paraId="26D9B3B3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square(n):</w:t>
      </w:r>
    </w:p>
    <w:p w14:paraId="08CFA97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n**2</w:t>
      </w:r>
    </w:p>
    <w:p w14:paraId="21A48F4C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411A2D60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a1 = adder(identity,square)</w:t>
      </w:r>
    </w:p>
    <w:p w14:paraId="244BA2C1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 (a1(4))</w:t>
      </w:r>
    </w:p>
    <w:p w14:paraId="04AF88A7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5D1A2D88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a2 = adder(a1, identity)        </w:t>
      </w:r>
    </w:p>
    <w:p w14:paraId="5051A37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print(a2(4))</w:t>
      </w:r>
    </w:p>
    <w:p w14:paraId="66F88C4E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682B6D24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print(a2(5))</w:t>
      </w:r>
    </w:p>
    <w:p w14:paraId="6506F1FE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567E7709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a3 = adder(a1, a2)</w:t>
      </w:r>
    </w:p>
    <w:p w14:paraId="4CA98556" w14:textId="77777777" w:rsidR="00DC6D64" w:rsidRPr="00DC6D64" w:rsidRDefault="00DC6D64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DC6D64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print(a3(4))</w:t>
      </w:r>
    </w:p>
    <w:p w14:paraId="40B5268A" w14:textId="1E6D11C1" w:rsidR="00AA3F26" w:rsidRDefault="00AA3F26" w:rsidP="00DC6D64">
      <w:pPr>
        <w:tabs>
          <w:tab w:val="left" w:pos="0"/>
          <w:tab w:val="left" w:pos="1596"/>
        </w:tabs>
      </w:pPr>
    </w:p>
    <w:p w14:paraId="00946423" w14:textId="77777777" w:rsidR="00DF032B" w:rsidRDefault="00DF032B" w:rsidP="009C153A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What is printed?</w:t>
      </w:r>
      <w:r w:rsidR="00AC1401">
        <w:rPr>
          <w:rFonts w:eastAsia="TimesNewRomanPS-BoldMT" w:cs="SimSun"/>
          <w:bCs/>
          <w:lang w:eastAsia="zh-CN"/>
        </w:rPr>
        <w:t xml:space="preserve"> And explain</w:t>
      </w:r>
      <w:r w:rsidR="00D17CF7">
        <w:rPr>
          <w:rFonts w:eastAsia="TimesNewRomanPS-BoldMT" w:cs="SimSun"/>
          <w:bCs/>
          <w:lang w:eastAsia="zh-CN"/>
        </w:rPr>
        <w:t xml:space="preserve"> </w:t>
      </w:r>
      <w:r w:rsidR="00AC1401" w:rsidRPr="00C3208E">
        <w:rPr>
          <w:rFonts w:eastAsia="TimesNewRomanPS-BoldMT" w:cs="SimSun"/>
          <w:bCs/>
          <w:color w:val="FF0000"/>
          <w:lang w:eastAsia="zh-CN"/>
        </w:rPr>
        <w:t>WHY</w:t>
      </w:r>
    </w:p>
    <w:p w14:paraId="57D24AAF" w14:textId="77777777" w:rsidR="00DF032B" w:rsidRDefault="00DF032B" w:rsidP="00DF032B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39880FB7" w14:textId="77777777" w:rsidR="002470AD" w:rsidRDefault="00033F02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from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operator </w:t>
      </w: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import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add</w:t>
      </w:r>
    </w:p>
    <w:p w14:paraId="33CFB340" w14:textId="77777777" w:rsidR="000D17AF" w:rsidRPr="002470AD" w:rsidRDefault="000D17AF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</w:p>
    <w:p w14:paraId="421C7AF0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055D1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Pr="00C055D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combine_funcs(op):</w:t>
      </w:r>
    </w:p>
    <w:p w14:paraId="59A5171D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Pr="0098773D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combined(f, g):</w:t>
      </w:r>
    </w:p>
    <w:p w14:paraId="2D7489C7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val(x):</w:t>
      </w:r>
    </w:p>
    <w:p w14:paraId="6AD673C1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    return   op(f(x), g(x))</w:t>
      </w:r>
    </w:p>
    <w:p w14:paraId="4023927F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return   val</w:t>
      </w:r>
    </w:p>
    <w:p w14:paraId="2FB7F4D2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return   combined</w:t>
      </w:r>
    </w:p>
    <w:p w14:paraId="3F37D83B" w14:textId="77777777" w:rsidR="00DF032B" w:rsidRDefault="00DF032B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5C6F3542" w14:textId="77777777" w:rsidR="007978B3" w:rsidRPr="00C86623" w:rsidRDefault="007978B3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315B1F69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add_func = combine_funcs(add)</w:t>
      </w:r>
    </w:p>
    <w:p w14:paraId="0FD0D158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58FBDA69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h = add_func(abs, neg)</w:t>
      </w:r>
    </w:p>
    <w:p w14:paraId="50F6C5E3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print(h(-5))</w:t>
      </w:r>
    </w:p>
    <w:p w14:paraId="261263D7" w14:textId="77777777" w:rsidR="00DF032B" w:rsidRDefault="00DF032B" w:rsidP="00D611E6">
      <w:pPr>
        <w:tabs>
          <w:tab w:val="left" w:pos="0"/>
          <w:tab w:val="left" w:pos="360"/>
        </w:tabs>
      </w:pPr>
    </w:p>
    <w:p w14:paraId="7F973DD7" w14:textId="4E08DC71" w:rsidR="005B21E4" w:rsidRDefault="005B21E4" w:rsidP="00DE2784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5B21E4">
        <w:rPr>
          <w:rFonts w:eastAsia="TimesNewRomanPS-BoldMT" w:cs="SimSun"/>
          <w:bCs/>
          <w:i/>
          <w:sz w:val="24"/>
          <w:lang w:eastAsia="zh-CN"/>
        </w:rPr>
        <w:t xml:space="preserve">*notice that </w:t>
      </w:r>
      <w:r w:rsidR="006F0EBE">
        <w:rPr>
          <w:rFonts w:eastAsia="TimesNewRomanPS-BoldMT" w:cs="SimSun"/>
          <w:bCs/>
          <w:i/>
          <w:sz w:val="24"/>
          <w:lang w:eastAsia="zh-CN"/>
        </w:rPr>
        <w:t xml:space="preserve">python 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visualization online tool is </w:t>
      </w:r>
      <w:r w:rsidR="000B239F">
        <w:rPr>
          <w:rFonts w:eastAsia="TimesNewRomanPS-BoldMT" w:cs="SimSun"/>
          <w:bCs/>
          <w:i/>
          <w:sz w:val="24"/>
          <w:lang w:eastAsia="zh-CN"/>
        </w:rPr>
        <w:t>good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 software to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either </w:t>
      </w:r>
      <w:r w:rsidR="00720B0C">
        <w:rPr>
          <w:rFonts w:eastAsia="TimesNewRomanPS-BoldMT" w:cs="SimSun"/>
          <w:bCs/>
          <w:i/>
          <w:sz w:val="24"/>
          <w:lang w:eastAsia="zh-CN"/>
        </w:rPr>
        <w:t>observe program execution process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or debug your program 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at </w:t>
      </w:r>
      <w:hyperlink r:id="rId6" w:anchor="mode=edit" w:history="1">
        <w:r w:rsidR="00AA6C45" w:rsidRPr="00063DCC">
          <w:rPr>
            <w:rStyle w:val="Hyperlink"/>
            <w:rFonts w:eastAsia="TimesNewRomanPS-BoldMT" w:cs="SimSun"/>
            <w:bCs/>
            <w:i/>
            <w:sz w:val="24"/>
            <w:lang w:eastAsia="zh-CN"/>
          </w:rPr>
          <w:t>http://pythontutor.com/visualize.html#mode=edit</w:t>
        </w:r>
      </w:hyperlink>
    </w:p>
    <w:p w14:paraId="682C6919" w14:textId="3DA64AD6" w:rsidR="00C10E96" w:rsidRPr="00DE2784" w:rsidRDefault="00AD39A6" w:rsidP="00DE2784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rPr>
          <w:rFonts w:eastAsia="TimesNewRomanPS-BoldMT" w:cs="SimSun"/>
          <w:b/>
          <w:iCs/>
          <w:sz w:val="24"/>
          <w:lang w:eastAsia="zh-CN"/>
        </w:rPr>
      </w:pPr>
      <w:r>
        <w:rPr>
          <w:rFonts w:eastAsia="TimesNewRomanPS-BoldMT" w:cs="SimSun"/>
          <w:b/>
          <w:iCs/>
          <w:sz w:val="24"/>
          <w:lang w:eastAsia="zh-CN"/>
        </w:rPr>
        <w:t>It displays error reason being “</w:t>
      </w:r>
      <w:r w:rsidR="00DE2784" w:rsidRPr="00DE2784">
        <w:rPr>
          <w:rFonts w:eastAsia="TimesNewRomanPS-BoldMT" w:cs="SimSun"/>
          <w:b/>
          <w:iCs/>
          <w:sz w:val="24"/>
          <w:lang w:eastAsia="zh-CN"/>
        </w:rPr>
        <w:t>Neg</w:t>
      </w:r>
      <w:r>
        <w:rPr>
          <w:rFonts w:eastAsia="TimesNewRomanPS-BoldMT" w:cs="SimSun"/>
          <w:b/>
          <w:iCs/>
          <w:sz w:val="24"/>
          <w:lang w:eastAsia="zh-CN"/>
        </w:rPr>
        <w:t>” f</w:t>
      </w:r>
      <w:r w:rsidR="00DE2784" w:rsidRPr="00DE2784">
        <w:rPr>
          <w:rFonts w:eastAsia="TimesNewRomanPS-BoldMT" w:cs="SimSun"/>
          <w:b/>
          <w:iCs/>
          <w:sz w:val="24"/>
          <w:lang w:eastAsia="zh-CN"/>
        </w:rPr>
        <w:t xml:space="preserve">unction is not defined </w:t>
      </w:r>
    </w:p>
    <w:p w14:paraId="0AC8D800" w14:textId="77777777" w:rsidR="00C10E96" w:rsidRPr="00B144B6" w:rsidRDefault="00C10E96" w:rsidP="00B144B6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C10E96">
        <w:rPr>
          <w:rFonts w:eastAsia="TimesNewRomanPS-BoldMT" w:cs="SimSun"/>
          <w:bCs/>
          <w:lang w:eastAsia="zh-CN"/>
        </w:rPr>
        <w:t>Write a fu</w:t>
      </w:r>
      <w:r w:rsidR="00595CEB">
        <w:rPr>
          <w:rFonts w:eastAsia="TimesNewRomanPS-BoldMT" w:cs="SimSun"/>
          <w:bCs/>
          <w:lang w:eastAsia="zh-CN"/>
        </w:rPr>
        <w:t xml:space="preserve">nction to implement intersects, </w:t>
      </w:r>
      <w:r w:rsidRPr="00C10E96">
        <w:rPr>
          <w:rFonts w:eastAsia="TimesNewRomanPS-BoldMT" w:cs="SimSun"/>
          <w:bCs/>
          <w:lang w:eastAsia="zh-CN"/>
        </w:rPr>
        <w:t>which takes a one-argument function</w:t>
      </w:r>
      <w:r w:rsidRPr="004652EA">
        <w:rPr>
          <w:sz w:val="23"/>
          <w:szCs w:val="23"/>
        </w:rPr>
        <w:t xml:space="preserve"> 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color w:val="0070C0"/>
          <w:sz w:val="23"/>
          <w:szCs w:val="23"/>
        </w:rPr>
        <w:t>f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sz w:val="23"/>
          <w:szCs w:val="23"/>
        </w:rPr>
        <w:t xml:space="preserve"> </w:t>
      </w:r>
      <w:r w:rsidR="00B144B6">
        <w:rPr>
          <w:sz w:val="23"/>
          <w:szCs w:val="23"/>
        </w:rPr>
        <w:t xml:space="preserve">and argument </w:t>
      </w:r>
      <w:r w:rsidR="00B144B6" w:rsidRPr="007D3B88">
        <w:rPr>
          <w:i/>
          <w:color w:val="4F81BD" w:themeColor="accent1"/>
          <w:sz w:val="23"/>
          <w:szCs w:val="23"/>
        </w:rPr>
        <w:t>"x"</w:t>
      </w:r>
      <w:r w:rsidR="00954268" w:rsidRPr="007D3B88">
        <w:rPr>
          <w:i/>
          <w:color w:val="4F81BD" w:themeColor="accent1"/>
          <w:sz w:val="23"/>
          <w:szCs w:val="23"/>
        </w:rPr>
        <w:t>,</w:t>
      </w:r>
      <w:r w:rsidR="00954268">
        <w:rPr>
          <w:color w:val="4F81BD" w:themeColor="accent1"/>
          <w:sz w:val="23"/>
          <w:szCs w:val="23"/>
        </w:rPr>
        <w:t xml:space="preserve"> </w:t>
      </w:r>
      <w:r w:rsidRPr="00B144B6">
        <w:rPr>
          <w:sz w:val="23"/>
          <w:szCs w:val="23"/>
        </w:rPr>
        <w:t xml:space="preserve">returns a function </w:t>
      </w:r>
      <w:r w:rsidR="00D257D6" w:rsidRPr="00954268">
        <w:rPr>
          <w:color w:val="4F81BD" w:themeColor="accent1"/>
          <w:sz w:val="23"/>
          <w:szCs w:val="23"/>
        </w:rPr>
        <w:t>"</w:t>
      </w:r>
      <w:r w:rsidR="00D257D6">
        <w:rPr>
          <w:i/>
          <w:color w:val="0070C0"/>
          <w:sz w:val="23"/>
          <w:szCs w:val="23"/>
        </w:rPr>
        <w:t>g</w:t>
      </w:r>
      <w:r w:rsidR="00D257D6" w:rsidRPr="00954268">
        <w:rPr>
          <w:color w:val="4F81BD" w:themeColor="accent1"/>
          <w:sz w:val="23"/>
          <w:szCs w:val="23"/>
        </w:rPr>
        <w:t>"</w:t>
      </w:r>
      <w:r w:rsidRPr="00B144B6">
        <w:rPr>
          <w:sz w:val="23"/>
          <w:szCs w:val="23"/>
        </w:rPr>
        <w:t xml:space="preserve">. It returns </w:t>
      </w:r>
      <w:r w:rsidRPr="00B23B8B">
        <w:rPr>
          <w:i/>
          <w:sz w:val="23"/>
          <w:szCs w:val="23"/>
        </w:rPr>
        <w:t>True</w:t>
      </w:r>
      <w:r w:rsidRPr="00B144B6">
        <w:rPr>
          <w:sz w:val="23"/>
          <w:szCs w:val="23"/>
        </w:rPr>
        <w:t xml:space="preserve"> if </w:t>
      </w:r>
      <w:r w:rsidRPr="00B23B8B">
        <w:rPr>
          <w:i/>
          <w:color w:val="0070C0"/>
          <w:sz w:val="23"/>
          <w:szCs w:val="23"/>
        </w:rPr>
        <w:t>f(x)=g(x)</w:t>
      </w:r>
      <w:r w:rsidRPr="00B23B8B">
        <w:rPr>
          <w:i/>
          <w:sz w:val="23"/>
          <w:szCs w:val="23"/>
        </w:rPr>
        <w:t>,</w:t>
      </w:r>
      <w:r w:rsidRPr="00B144B6">
        <w:rPr>
          <w:sz w:val="23"/>
          <w:szCs w:val="23"/>
        </w:rPr>
        <w:t xml:space="preserve"> otherwise </w:t>
      </w:r>
      <w:r w:rsidRPr="00B23B8B">
        <w:rPr>
          <w:i/>
          <w:sz w:val="23"/>
          <w:szCs w:val="23"/>
        </w:rPr>
        <w:t>False</w:t>
      </w:r>
      <w:r w:rsidRPr="00B144B6">
        <w:rPr>
          <w:sz w:val="23"/>
          <w:szCs w:val="23"/>
        </w:rPr>
        <w:t xml:space="preserve">. </w:t>
      </w:r>
    </w:p>
    <w:p w14:paraId="56132B66" w14:textId="77777777" w:rsidR="00C10E96" w:rsidRDefault="00C10E96" w:rsidP="00C10E96">
      <w:pPr>
        <w:pStyle w:val="Default"/>
        <w:rPr>
          <w:sz w:val="23"/>
          <w:szCs w:val="23"/>
        </w:rPr>
      </w:pPr>
    </w:p>
    <w:p w14:paraId="3874D91F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  <w:r w:rsidRPr="003A1301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</w:t>
      </w:r>
      <w:r>
        <w:rPr>
          <w:sz w:val="23"/>
          <w:szCs w:val="23"/>
        </w:rPr>
        <w:t xml:space="preserve">  </w:t>
      </w:r>
      <w:r w:rsidRPr="003A1301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intscts(f, x):</w:t>
      </w:r>
      <w:r>
        <w:rPr>
          <w:sz w:val="23"/>
          <w:szCs w:val="23"/>
        </w:rPr>
        <w:t xml:space="preserve"> </w:t>
      </w:r>
    </w:p>
    <w:p w14:paraId="75BA57C5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</w:p>
    <w:p w14:paraId="08C614C9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"""Returns a function that returns if f intersects g at x. </w:t>
      </w:r>
    </w:p>
    <w:p w14:paraId="32180C02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5F9169EA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at_three = intscts (square, 3) </w:t>
      </w:r>
    </w:p>
    <w:p w14:paraId="689910E5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at_three(triple)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4F81BD" w:themeColor="accent1"/>
          <w:lang w:eastAsia="zh-CN"/>
        </w:rPr>
        <w:t xml:space="preserve"># triple(3) == square(3) </w:t>
      </w:r>
    </w:p>
    <w:p w14:paraId="532A07B1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0E75FDBA" w14:textId="2421BBAB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at_three(increment) </w:t>
      </w:r>
    </w:p>
    <w:p w14:paraId="5F9375AD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37165506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 = intscts (identity, 1) </w:t>
      </w:r>
    </w:p>
    <w:p w14:paraId="6EC8A596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at_one(square) </w:t>
      </w:r>
    </w:p>
    <w:p w14:paraId="2285669A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72BDE634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at_one(triple) </w:t>
      </w:r>
    </w:p>
    <w:p w14:paraId="7A3544EF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68A28254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3D6EB3F2" w14:textId="181DDDC0" w:rsidR="00C10E96" w:rsidRDefault="00C10E96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4CD0D688" w14:textId="02C2F9B3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30F71888" w14:textId="77777777" w:rsidR="000B426F" w:rsidRPr="002F21D6" w:rsidRDefault="000B426F" w:rsidP="000B426F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iCs/>
          <w:sz w:val="24"/>
          <w:lang w:eastAsia="zh-CN"/>
        </w:rPr>
      </w:pPr>
      <w:r>
        <w:rPr>
          <w:rFonts w:eastAsia="TimesNewRomanPS-BoldMT" w:cs="SimSun"/>
          <w:bCs/>
          <w:iCs/>
          <w:sz w:val="24"/>
          <w:lang w:eastAsia="zh-CN"/>
        </w:rPr>
        <w:tab/>
      </w:r>
      <w:r>
        <w:rPr>
          <w:rFonts w:eastAsia="TimesNewRomanPS-BoldMT" w:cs="SimSun"/>
          <w:bCs/>
          <w:iCs/>
          <w:sz w:val="24"/>
          <w:lang w:eastAsia="zh-CN"/>
        </w:rPr>
        <w:tab/>
      </w:r>
      <w:r w:rsidRPr="002F21D6">
        <w:rPr>
          <w:rFonts w:eastAsia="TimesNewRomanPS-BoldMT" w:cs="SimSun"/>
          <w:b/>
          <w:iCs/>
          <w:sz w:val="24"/>
          <w:lang w:eastAsia="zh-CN"/>
        </w:rPr>
        <w:t>def intscts(f,x):</w:t>
      </w:r>
    </w:p>
    <w:p w14:paraId="1274DFB1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def operation(g):</w:t>
      </w:r>
    </w:p>
    <w:p w14:paraId="28B64B50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if f(x)==g(x) :</w:t>
      </w:r>
    </w:p>
    <w:p w14:paraId="747416DF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  return True</w:t>
      </w:r>
    </w:p>
    <w:p w14:paraId="249E6EE9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else :</w:t>
      </w:r>
    </w:p>
    <w:p w14:paraId="6D11AAE5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    return False</w:t>
      </w:r>
    </w:p>
    <w:p w14:paraId="59D6139E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operation</w:t>
      </w:r>
    </w:p>
    <w:p w14:paraId="04BB7B21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square(x):</w:t>
      </w:r>
    </w:p>
    <w:p w14:paraId="276F5597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lastRenderedPageBreak/>
        <w:t xml:space="preserve">  return x * x</w:t>
      </w:r>
    </w:p>
    <w:p w14:paraId="753348F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4B82EDAB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triple(x):</w:t>
      </w:r>
    </w:p>
    <w:p w14:paraId="78E48CF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3 * x</w:t>
      </w:r>
    </w:p>
    <w:p w14:paraId="7300C362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7F5476EA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identity(x):</w:t>
      </w:r>
    </w:p>
    <w:p w14:paraId="6662F9FF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x</w:t>
      </w:r>
    </w:p>
    <w:p w14:paraId="7E1DA9BD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</w:p>
    <w:p w14:paraId="5305AC66" w14:textId="77777777" w:rsidR="000B426F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>def increment(x):</w:t>
      </w:r>
    </w:p>
    <w:p w14:paraId="0CF1F6C9" w14:textId="1BB39EE5" w:rsidR="00593AD1" w:rsidRPr="002F21D6" w:rsidRDefault="000B426F" w:rsidP="000B426F">
      <w:pPr>
        <w:tabs>
          <w:tab w:val="left" w:pos="0"/>
          <w:tab w:val="left" w:pos="360"/>
        </w:tabs>
        <w:ind w:left="1440"/>
        <w:rPr>
          <w:rFonts w:eastAsia="TimesNewRomanPS-BoldMT" w:cs="SimSun"/>
          <w:b/>
          <w:iCs/>
          <w:sz w:val="24"/>
          <w:lang w:eastAsia="zh-CN"/>
        </w:rPr>
      </w:pPr>
      <w:r w:rsidRPr="002F21D6">
        <w:rPr>
          <w:rFonts w:eastAsia="TimesNewRomanPS-BoldMT" w:cs="SimSun"/>
          <w:b/>
          <w:iCs/>
          <w:sz w:val="24"/>
          <w:lang w:eastAsia="zh-CN"/>
        </w:rPr>
        <w:t xml:space="preserve">  return x + 1</w:t>
      </w:r>
    </w:p>
    <w:p w14:paraId="2D6C4A0B" w14:textId="2E614CA2" w:rsidR="00593AD1" w:rsidRPr="002F21D6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i/>
          <w:sz w:val="24"/>
          <w:lang w:eastAsia="zh-CN"/>
        </w:rPr>
      </w:pPr>
    </w:p>
    <w:p w14:paraId="65C5A503" w14:textId="6A584CD6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5888AB65" w14:textId="77777777" w:rsidR="00593AD1" w:rsidRDefault="00593AD1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5AFA262D" w14:textId="77777777" w:rsidR="007E1F19" w:rsidRPr="007E1F19" w:rsidRDefault="007E1F19" w:rsidP="0009071E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 w:rsidRPr="007E1F19">
        <w:rPr>
          <w:rFonts w:eastAsia="TimesNewRomanPS-BoldMT" w:cs="SimSun"/>
          <w:bCs/>
          <w:lang w:eastAsia="zh-CN"/>
        </w:rPr>
        <w:t xml:space="preserve">Complete the following function </w:t>
      </w:r>
    </w:p>
    <w:p w14:paraId="49976F54" w14:textId="77777777" w:rsidR="007E1F19" w:rsidRDefault="007E1F19" w:rsidP="007E1F19">
      <w:pPr>
        <w:pStyle w:val="Default"/>
        <w:ind w:left="360"/>
        <w:rPr>
          <w:sz w:val="23"/>
          <w:szCs w:val="23"/>
        </w:rPr>
      </w:pPr>
    </w:p>
    <w:p w14:paraId="5196C155" w14:textId="77777777" w:rsidR="007E1F19" w:rsidRDefault="007E1F19" w:rsidP="007E1F19">
      <w:pPr>
        <w:pStyle w:val="Default"/>
        <w:ind w:left="1080" w:firstLine="360"/>
        <w:rPr>
          <w:sz w:val="23"/>
          <w:szCs w:val="23"/>
        </w:rPr>
      </w:pPr>
      <w:r w:rsidRPr="00E02034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 </w:t>
      </w:r>
      <w:r>
        <w:rPr>
          <w:sz w:val="23"/>
          <w:szCs w:val="23"/>
        </w:rPr>
        <w:t xml:space="preserve">   </w:t>
      </w:r>
      <w:r w:rsidRPr="00E02034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f():</w:t>
      </w:r>
      <w:r>
        <w:rPr>
          <w:sz w:val="23"/>
          <w:szCs w:val="23"/>
        </w:rPr>
        <w:t xml:space="preserve"> </w:t>
      </w:r>
    </w:p>
    <w:p w14:paraId="1F83AF39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19E5F347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&gt;&gt;&gt; f()()(3)() </w:t>
      </w:r>
    </w:p>
    <w:p w14:paraId="25B2AEE8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3 </w:t>
      </w:r>
    </w:p>
    <w:p w14:paraId="52ECB207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5D7695C6" w14:textId="1D8F98B1" w:rsidR="007E1F19" w:rsidRDefault="001461DC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731AEE">
        <w:rPr>
          <w:rFonts w:eastAsia="TimesNewRomanPS-BoldMT" w:cs="SimSun"/>
          <w:bCs/>
          <w:i/>
          <w:color w:val="C00000"/>
          <w:lang w:eastAsia="zh-CN"/>
        </w:rPr>
        <w:t xml:space="preserve"># </w:t>
      </w:r>
      <w:r>
        <w:rPr>
          <w:rFonts w:eastAsia="TimesNewRomanPS-BoldMT" w:cs="SimSun"/>
          <w:bCs/>
          <w:i/>
          <w:color w:val="C00000"/>
          <w:lang w:eastAsia="zh-CN"/>
        </w:rPr>
        <w:t>Your</w:t>
      </w:r>
      <w:r w:rsidR="00E02034">
        <w:rPr>
          <w:rFonts w:eastAsia="TimesNewRomanPS-BoldMT" w:cs="SimSun"/>
          <w:bCs/>
          <w:i/>
          <w:color w:val="C00000"/>
          <w:lang w:eastAsia="zh-CN"/>
        </w:rPr>
        <w:t xml:space="preserve"> Program</w:t>
      </w:r>
    </w:p>
    <w:p w14:paraId="20C3E064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def f(x=0):</w:t>
      </w:r>
    </w:p>
    <w:p w14:paraId="15843199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if x!=0:</w:t>
      </w:r>
    </w:p>
    <w:p w14:paraId="0B6F892F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    print(x)</w:t>
      </w:r>
    </w:p>
    <w:p w14:paraId="50EE984E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    return f</w:t>
      </w:r>
    </w:p>
    <w:p w14:paraId="6C55C612" w14:textId="77777777" w:rsidR="00DC6D64" w:rsidRPr="00DC6D64" w:rsidRDefault="00DC6D64" w:rsidP="00DC6D64">
      <w:pPr>
        <w:shd w:val="clear" w:color="auto" w:fill="FFFFFE"/>
        <w:spacing w:line="285" w:lineRule="atLeast"/>
        <w:ind w:left="1440"/>
        <w:rPr>
          <w:rFonts w:eastAsia="Times New Roman"/>
          <w:b/>
          <w:bCs/>
          <w:sz w:val="21"/>
          <w:szCs w:val="21"/>
          <w:lang w:val="en-IN" w:eastAsia="en-IN" w:bidi="hi-IN"/>
        </w:rPr>
      </w:pPr>
      <w:r w:rsidRPr="00DC6D64">
        <w:rPr>
          <w:rFonts w:eastAsia="Times New Roman"/>
          <w:b/>
          <w:bCs/>
          <w:sz w:val="21"/>
          <w:szCs w:val="21"/>
          <w:lang w:val="en-IN" w:eastAsia="en-IN" w:bidi="hi-IN"/>
        </w:rPr>
        <w:t>f()()(3)()</w:t>
      </w:r>
    </w:p>
    <w:p w14:paraId="28E18C9B" w14:textId="77777777" w:rsidR="00DC6D64" w:rsidRPr="002F21D6" w:rsidRDefault="00DC6D64" w:rsidP="00E02034">
      <w:pPr>
        <w:pStyle w:val="Default"/>
        <w:ind w:left="720" w:firstLine="720"/>
        <w:rPr>
          <w:rFonts w:eastAsia="TimesNewRomanPS-BoldMT"/>
          <w:b/>
          <w:bCs/>
          <w:iCs/>
          <w:color w:val="auto"/>
          <w:lang w:eastAsia="zh-CN"/>
        </w:rPr>
      </w:pPr>
    </w:p>
    <w:p w14:paraId="295CC7F7" w14:textId="77777777" w:rsidR="007E1F19" w:rsidRDefault="007E1F19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67700BF2" w14:textId="77777777" w:rsidR="00593630" w:rsidRPr="00593630" w:rsidRDefault="00593630" w:rsidP="00CC1DFC">
      <w:pPr>
        <w:pStyle w:val="Default"/>
        <w:numPr>
          <w:ilvl w:val="0"/>
          <w:numId w:val="8"/>
        </w:numPr>
        <w:ind w:left="270" w:hanging="270"/>
      </w:pPr>
      <w:r w:rsidRPr="00593630">
        <w:rPr>
          <w:rFonts w:eastAsia="TimesNewRomanPS-BoldMT" w:cs="SimSun"/>
          <w:bCs/>
          <w:lang w:eastAsia="zh-CN"/>
        </w:rPr>
        <w:t>Define</w:t>
      </w:r>
      <w:r w:rsidR="00CC1DFC">
        <w:rPr>
          <w:rFonts w:eastAsia="TimesNewRomanPS-BoldMT" w:cs="SimSun"/>
          <w:bCs/>
          <w:lang w:eastAsia="zh-CN"/>
        </w:rPr>
        <w:t xml:space="preserve"> a function </w:t>
      </w:r>
      <w:r w:rsidR="00CC1DFC" w:rsidRPr="007A0989">
        <w:rPr>
          <w:i/>
          <w:color w:val="0070C0"/>
          <w:sz w:val="23"/>
          <w:szCs w:val="23"/>
        </w:rPr>
        <w:t>"</w:t>
      </w:r>
      <w:r w:rsidRPr="007A0989">
        <w:rPr>
          <w:i/>
          <w:color w:val="0070C0"/>
          <w:sz w:val="23"/>
          <w:szCs w:val="23"/>
        </w:rPr>
        <w:t>smth</w:t>
      </w:r>
      <w:r w:rsidR="00CC1DFC" w:rsidRPr="007A0989">
        <w:rPr>
          <w:i/>
          <w:color w:val="0070C0"/>
          <w:sz w:val="23"/>
          <w:szCs w:val="23"/>
        </w:rPr>
        <w:t>"</w:t>
      </w:r>
      <w:r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593630">
        <w:rPr>
          <w:rFonts w:eastAsia="TimesNewRomanPS-BoldMT" w:cs="SimSun"/>
          <w:bCs/>
          <w:lang w:eastAsia="zh-CN"/>
        </w:rPr>
        <w:t>that</w:t>
      </w:r>
      <w:r w:rsidRPr="00593630">
        <w:t xml:space="preserve"> takes a function </w:t>
      </w:r>
      <w:r w:rsidRPr="008F6381">
        <w:rPr>
          <w:i/>
          <w:color w:val="0070C0"/>
        </w:rPr>
        <w:t>g</w:t>
      </w:r>
      <w:r w:rsidRPr="00593630">
        <w:t xml:space="preserve"> and a value to use for </w:t>
      </w:r>
      <w:r w:rsidRPr="008F6381">
        <w:rPr>
          <w:i/>
          <w:color w:val="0070C0"/>
        </w:rPr>
        <w:t>dx</w:t>
      </w:r>
      <w:r w:rsidRPr="00593630">
        <w:t xml:space="preserve"> and returns a function that computes the smoothed version of </w:t>
      </w:r>
      <w:r w:rsidRPr="007320F6">
        <w:rPr>
          <w:i/>
          <w:color w:val="0070C0"/>
        </w:rPr>
        <w:t>g</w:t>
      </w:r>
      <w:r w:rsidRPr="00593630">
        <w:t xml:space="preserve">. Do </w:t>
      </w:r>
      <w:r w:rsidRPr="00593630">
        <w:rPr>
          <w:color w:val="FF0000"/>
        </w:rPr>
        <w:t>NOT</w:t>
      </w:r>
      <w:r w:rsidRPr="00593630">
        <w:t xml:space="preserve"> use any </w:t>
      </w:r>
      <w:r w:rsidR="006750D0" w:rsidRPr="006A220B">
        <w:rPr>
          <w:i/>
        </w:rPr>
        <w:t>"</w:t>
      </w:r>
      <w:r w:rsidRPr="006A220B">
        <w:rPr>
          <w:i/>
        </w:rPr>
        <w:t>def</w:t>
      </w:r>
      <w:r w:rsidR="006750D0" w:rsidRPr="006A220B">
        <w:rPr>
          <w:i/>
        </w:rPr>
        <w:t>"</w:t>
      </w:r>
      <w:r w:rsidRPr="00593630">
        <w:t xml:space="preserve"> statements inside of </w:t>
      </w:r>
      <w:r w:rsidR="00FA112B" w:rsidRPr="007A0989">
        <w:rPr>
          <w:i/>
          <w:color w:val="0070C0"/>
          <w:sz w:val="23"/>
          <w:szCs w:val="23"/>
        </w:rPr>
        <w:t>"smth"</w:t>
      </w:r>
      <w:r w:rsidR="00FA112B">
        <w:rPr>
          <w:rFonts w:eastAsia="TimesNewRomanPS-BoldMT" w:cs="SimSun"/>
          <w:bCs/>
          <w:i/>
          <w:color w:val="1F497D" w:themeColor="text2"/>
          <w:lang w:eastAsia="zh-CN"/>
        </w:rPr>
        <w:t xml:space="preserve">, </w:t>
      </w:r>
      <w:r w:rsidRPr="00593630">
        <w:t xml:space="preserve">but use </w:t>
      </w:r>
      <w:r w:rsidR="002C285D" w:rsidRPr="002C285D">
        <w:rPr>
          <w:i/>
        </w:rPr>
        <w:t>"</w:t>
      </w:r>
      <w:r w:rsidRPr="002C285D">
        <w:rPr>
          <w:i/>
        </w:rPr>
        <w:t>lambda</w:t>
      </w:r>
      <w:r w:rsidR="002C285D" w:rsidRPr="002C285D">
        <w:rPr>
          <w:i/>
        </w:rPr>
        <w:t>"</w:t>
      </w:r>
      <w:r w:rsidRPr="00593630">
        <w:t xml:space="preserve"> expressions instead. </w:t>
      </w:r>
    </w:p>
    <w:p w14:paraId="50872C1D" w14:textId="77777777" w:rsidR="00593630" w:rsidRDefault="00593630" w:rsidP="00593630">
      <w:pPr>
        <w:pStyle w:val="Default"/>
        <w:rPr>
          <w:sz w:val="23"/>
          <w:szCs w:val="23"/>
        </w:rPr>
      </w:pPr>
    </w:p>
    <w:p w14:paraId="6CB42F45" w14:textId="77777777" w:rsidR="00593630" w:rsidRDefault="00593630" w:rsidP="00593630">
      <w:pPr>
        <w:pStyle w:val="Default"/>
        <w:ind w:left="720" w:firstLine="720"/>
        <w:rPr>
          <w:sz w:val="23"/>
          <w:szCs w:val="23"/>
        </w:rPr>
      </w:pPr>
      <w:r w:rsidRPr="008F3A67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>
        <w:rPr>
          <w:sz w:val="23"/>
          <w:szCs w:val="23"/>
        </w:rPr>
        <w:t xml:space="preserve">    </w:t>
      </w:r>
      <w:r w:rsidRPr="008F3A67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smth(g, dx):</w:t>
      </w:r>
      <w:r>
        <w:rPr>
          <w:sz w:val="23"/>
          <w:szCs w:val="23"/>
        </w:rPr>
        <w:t xml:space="preserve"> </w:t>
      </w:r>
    </w:p>
    <w:p w14:paraId="578668FE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 </w:t>
      </w: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"""Returns the smoothed version of g, f where </w:t>
      </w:r>
    </w:p>
    <w:p w14:paraId="5A76CD16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f(x) = (g(x - dx) + g(x) + g(x + dx)) / 3 </w:t>
      </w:r>
    </w:p>
    <w:p w14:paraId="1AA6A5A7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62DB749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square = lambda x: x ** 2 </w:t>
      </w:r>
    </w:p>
    <w:p w14:paraId="22DD272A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round(smth(square, 1)(0), 3) </w:t>
      </w:r>
    </w:p>
    <w:p w14:paraId="19344037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0.667 </w:t>
      </w:r>
    </w:p>
    <w:p w14:paraId="04903C2D" w14:textId="7E30F455" w:rsidR="00593630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 w14:paraId="13FB0FAC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  <w:r w:rsidRPr="003861EF">
        <w:rPr>
          <w:rFonts w:eastAsia="TimesNewRomanPS-BoldMT" w:cs="SimSun"/>
          <w:bCs/>
          <w:iCs/>
          <w:color w:val="C00000"/>
          <w:lang w:eastAsia="zh-CN"/>
        </w:rPr>
        <w:t>square = lambda x: x ** 2</w:t>
      </w:r>
    </w:p>
    <w:p w14:paraId="21950491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6CDCE24D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70E28394" w14:textId="77777777" w:rsidR="003861EF" w:rsidRPr="003861EF" w:rsidRDefault="003861EF" w:rsidP="003861EF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3CDEBC47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>def smth(g,dx):</w:t>
      </w:r>
    </w:p>
    <w:p w14:paraId="47E9BED8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def f(x):</w:t>
      </w:r>
    </w:p>
    <w:p w14:paraId="6D4B3025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    return (g(x-dx)+g(x)+g(x+dx))/3</w:t>
      </w:r>
    </w:p>
    <w:p w14:paraId="7882E6CF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 xml:space="preserve">    return f</w:t>
      </w:r>
    </w:p>
    <w:p w14:paraId="50DD9EA4" w14:textId="77777777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</w:p>
    <w:p w14:paraId="371A5C36" w14:textId="611BD4C4" w:rsidR="003861EF" w:rsidRPr="002F21D6" w:rsidRDefault="003861EF" w:rsidP="003861EF">
      <w:pPr>
        <w:pStyle w:val="Default"/>
        <w:ind w:left="720" w:firstLine="720"/>
        <w:rPr>
          <w:rFonts w:eastAsia="TimesNewRomanPS-BoldMT" w:cs="SimSun"/>
          <w:b/>
          <w:iCs/>
          <w:color w:val="auto"/>
          <w:lang w:eastAsia="zh-CN"/>
        </w:rPr>
      </w:pPr>
      <w:r w:rsidRPr="002F21D6">
        <w:rPr>
          <w:rFonts w:eastAsia="TimesNewRomanPS-BoldMT" w:cs="SimSun"/>
          <w:b/>
          <w:iCs/>
          <w:color w:val="auto"/>
          <w:lang w:eastAsia="zh-CN"/>
        </w:rPr>
        <w:t>round( smth(square, 1) (0), 3)</w:t>
      </w:r>
    </w:p>
    <w:p w14:paraId="2C6134AF" w14:textId="77777777" w:rsidR="00220E5D" w:rsidRPr="003861EF" w:rsidRDefault="00220E5D" w:rsidP="00593630">
      <w:pPr>
        <w:pStyle w:val="Default"/>
        <w:ind w:left="720" w:firstLine="720"/>
        <w:rPr>
          <w:rFonts w:eastAsia="TimesNewRomanPS-BoldMT" w:cs="SimSun"/>
          <w:bCs/>
          <w:iCs/>
          <w:color w:val="C00000"/>
          <w:lang w:eastAsia="zh-CN"/>
        </w:rPr>
      </w:pPr>
    </w:p>
    <w:p w14:paraId="282EE91B" w14:textId="77777777" w:rsidR="00220E5D" w:rsidRPr="007A16D6" w:rsidRDefault="00220E5D" w:rsidP="003745A1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Define a function </w:t>
      </w:r>
      <w:r w:rsidR="002C1B38" w:rsidRPr="007A0989">
        <w:rPr>
          <w:i/>
          <w:color w:val="0070C0"/>
          <w:sz w:val="23"/>
          <w:szCs w:val="23"/>
        </w:rPr>
        <w:t>"</w:t>
      </w:r>
      <w:r w:rsidR="002C1B38">
        <w:rPr>
          <w:i/>
          <w:color w:val="0070C0"/>
          <w:sz w:val="23"/>
          <w:szCs w:val="23"/>
        </w:rPr>
        <w:t>cyc</w:t>
      </w:r>
      <w:r w:rsidR="002C1B38" w:rsidRPr="007A0989">
        <w:rPr>
          <w:i/>
          <w:color w:val="0070C0"/>
          <w:sz w:val="23"/>
          <w:szCs w:val="23"/>
        </w:rPr>
        <w:t>"</w:t>
      </w:r>
      <w:r w:rsidR="002C1B38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that takes in three functions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g1</w:t>
      </w:r>
      <w:r w:rsidRPr="00264F11">
        <w:rPr>
          <w:rFonts w:eastAsia="TimesNewRomanPS-BoldMT" w:cs="SimSun"/>
          <w:bCs/>
          <w:i/>
          <w:lang w:eastAsia="zh-CN"/>
        </w:rPr>
        <w:t>,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g2</w:t>
      </w:r>
      <w:r w:rsidRPr="00591F46">
        <w:rPr>
          <w:rFonts w:eastAsia="TimesNewRomanPS-BoldMT" w:cs="SimSun"/>
          <w:bCs/>
          <w:i/>
          <w:lang w:eastAsia="zh-CN"/>
        </w:rPr>
        <w:t>, </w:t>
      </w:r>
      <w:r w:rsidR="00194577" w:rsidRPr="005E352F">
        <w:rPr>
          <w:rFonts w:eastAsia="TimesNewRomanPS-BoldMT" w:cs="SimSun"/>
          <w:bCs/>
          <w:lang w:eastAsia="zh-CN"/>
        </w:rPr>
        <w:t>and</w:t>
      </w:r>
      <w:r w:rsidR="00194577">
        <w:rPr>
          <w:rFonts w:eastAsia="TimesNewRomanPS-BoldMT" w:cs="SimSun"/>
          <w:bCs/>
          <w:i/>
          <w:lang w:eastAsia="zh-CN"/>
        </w:rPr>
        <w:t xml:space="preserve"> </w:t>
      </w:r>
      <w:r w:rsidRPr="00591F46">
        <w:rPr>
          <w:rFonts w:eastAsia="TimesNewRomanPS-BoldMT" w:cs="SimSun"/>
          <w:bCs/>
          <w:i/>
          <w:color w:val="4F81BD"/>
          <w:lang w:eastAsia="zh-CN"/>
        </w:rPr>
        <w:t>g3</w:t>
      </w:r>
      <w:r w:rsidR="00194577">
        <w:rPr>
          <w:rFonts w:eastAsia="TimesNewRomanPS-BoldMT" w:cs="SimSun"/>
          <w:bCs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as arguments.</w:t>
      </w:r>
      <w:r w:rsidR="005776E1">
        <w:rPr>
          <w:rFonts w:eastAsia="TimesNewRomanPS-BoldMT" w:cs="SimSun"/>
          <w:bCs/>
          <w:lang w:eastAsia="zh-CN"/>
        </w:rPr>
        <w:t xml:space="preserve"> </w:t>
      </w:r>
      <w:r w:rsidR="009A5E8F" w:rsidRPr="007A0989">
        <w:rPr>
          <w:i/>
          <w:color w:val="0070C0"/>
          <w:sz w:val="23"/>
          <w:szCs w:val="23"/>
        </w:rPr>
        <w:t>"</w:t>
      </w:r>
      <w:r w:rsidR="009A5E8F">
        <w:rPr>
          <w:i/>
          <w:color w:val="0070C0"/>
          <w:sz w:val="23"/>
          <w:szCs w:val="23"/>
        </w:rPr>
        <w:t>cyc</w:t>
      </w:r>
      <w:r w:rsidR="009A5E8F" w:rsidRPr="007A0989">
        <w:rPr>
          <w:i/>
          <w:color w:val="0070C0"/>
          <w:sz w:val="23"/>
          <w:szCs w:val="23"/>
        </w:rPr>
        <w:t>"</w:t>
      </w:r>
      <w:r w:rsidR="009A5E8F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will return another function that should take in an integer argument </w:t>
      </w:r>
      <w:r w:rsidRPr="0032618A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 and return another function. That final function should take in an argument </w:t>
      </w:r>
      <w:r w:rsidRPr="00BB22BF">
        <w:rPr>
          <w:rFonts w:eastAsia="TimesNewRomanPS-BoldMT" w:cs="SimSun"/>
          <w:bCs/>
          <w:i/>
          <w:color w:val="4F81BD"/>
          <w:lang w:eastAsia="zh-CN"/>
        </w:rPr>
        <w:t>x</w:t>
      </w:r>
      <w:r w:rsidRPr="00BB22BF">
        <w:rPr>
          <w:rFonts w:eastAsia="TimesNewRomanPS-BoldMT" w:cs="SimSun"/>
          <w:bCs/>
          <w:i/>
          <w:lang w:eastAsia="zh-CN"/>
        </w:rPr>
        <w:t> </w:t>
      </w:r>
      <w:r w:rsidRPr="007A16D6">
        <w:rPr>
          <w:rFonts w:eastAsia="TimesNewRomanPS-BoldMT" w:cs="SimSun"/>
          <w:bCs/>
          <w:lang w:eastAsia="zh-CN"/>
        </w:rPr>
        <w:t>and cycle through applying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g1</w:t>
      </w:r>
      <w:r w:rsidRPr="00A41AF1">
        <w:rPr>
          <w:rFonts w:eastAsia="TimesNewRomanPS-BoldMT" w:cs="SimSun"/>
          <w:bCs/>
          <w:i/>
          <w:lang w:eastAsia="zh-CN"/>
        </w:rPr>
        <w:t>,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g2</w:t>
      </w:r>
      <w:r w:rsidRPr="00A41AF1">
        <w:rPr>
          <w:rFonts w:eastAsia="TimesNewRomanPS-BoldMT" w:cs="SimSun"/>
          <w:bCs/>
          <w:i/>
          <w:lang w:eastAsia="zh-CN"/>
        </w:rPr>
        <w:t>,</w:t>
      </w:r>
      <w:r w:rsidRPr="007A16D6">
        <w:rPr>
          <w:rFonts w:eastAsia="TimesNewRomanPS-BoldMT" w:cs="SimSun"/>
          <w:bCs/>
          <w:lang w:eastAsia="zh-CN"/>
        </w:rPr>
        <w:t xml:space="preserve"> and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g3</w:t>
      </w:r>
      <w:r w:rsidRPr="007A16D6">
        <w:rPr>
          <w:rFonts w:eastAsia="TimesNewRomanPS-BoldMT" w:cs="SimSun"/>
          <w:bCs/>
          <w:lang w:eastAsia="zh-CN"/>
        </w:rPr>
        <w:t> to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, depe</w:t>
      </w:r>
      <w:r>
        <w:rPr>
          <w:rFonts w:eastAsia="TimesNewRomanPS-BoldMT" w:cs="SimSun"/>
          <w:bCs/>
          <w:lang w:eastAsia="zh-CN"/>
        </w:rPr>
        <w:t>nding on what </w:t>
      </w:r>
      <w:r w:rsidRPr="00847402">
        <w:rPr>
          <w:rFonts w:eastAsia="TimesNewRomanPS-BoldMT" w:cs="SimSun"/>
          <w:bCs/>
          <w:i/>
          <w:color w:val="1F497D" w:themeColor="text2"/>
          <w:lang w:eastAsia="zh-CN"/>
        </w:rPr>
        <w:t>n</w:t>
      </w:r>
      <w:r>
        <w:rPr>
          <w:rFonts w:eastAsia="TimesNewRomanPS-BoldMT" w:cs="SimSun"/>
          <w:bCs/>
          <w:lang w:eastAsia="zh-CN"/>
        </w:rPr>
        <w:t xml:space="preserve"> was. Here's </w:t>
      </w:r>
      <w:r w:rsidRPr="007A16D6">
        <w:rPr>
          <w:rFonts w:eastAsia="TimesNewRomanPS-BoldMT" w:cs="SimSun"/>
          <w:bCs/>
          <w:lang w:eastAsia="zh-CN"/>
        </w:rPr>
        <w:t>what the final function should do to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 for a few values of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:</w:t>
      </w:r>
    </w:p>
    <w:p w14:paraId="2AB167E2" w14:textId="77777777" w:rsidR="00220E5D" w:rsidRPr="007E737F" w:rsidRDefault="00220E5D" w:rsidP="00220E5D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2EB0FFB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0</w:t>
      </w:r>
      <w:r w:rsidRPr="00985FE1">
        <w:rPr>
          <w:rFonts w:eastAsia="TimesNewRomanPS-BoldMT" w:cs="SimSun"/>
          <w:bCs/>
          <w:sz w:val="24"/>
          <w:lang w:eastAsia="zh-CN"/>
        </w:rPr>
        <w:t>,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sz w:val="24"/>
          <w:lang w:eastAsia="zh-CN"/>
        </w:rPr>
        <w:t>x</w:t>
      </w:r>
    </w:p>
    <w:p w14:paraId="3ED109F1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1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x</w:t>
      </w:r>
      <w:r w:rsidRPr="00985FE1">
        <w:rPr>
          <w:rFonts w:eastAsia="TimesNewRomanPS-BoldMT" w:cs="SimSun"/>
          <w:bCs/>
          <w:sz w:val="24"/>
          <w:lang w:eastAsia="zh-CN"/>
        </w:rPr>
        <w:t>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g1(x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)</w:t>
      </w:r>
    </w:p>
    <w:p w14:paraId="747742D5" w14:textId="77777777" w:rsidR="00220E5D" w:rsidRPr="003572B3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i/>
          <w:color w:val="4F81BD"/>
          <w:sz w:val="24"/>
          <w:lang w:eastAsia="zh-CN"/>
        </w:rPr>
      </w:pPr>
      <w:r w:rsidRPr="009E1847">
        <w:rPr>
          <w:rFonts w:eastAsia="TimesNewRomanPS-BoldMT" w:cs="SimSun"/>
          <w:bCs/>
          <w:i/>
          <w:sz w:val="24"/>
          <w:lang w:eastAsia="zh-CN"/>
        </w:rPr>
        <w:t>n = 2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x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and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9E1847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that,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g2(g1(x))</w:t>
      </w:r>
    </w:p>
    <w:p w14:paraId="1E4BCEE1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8A1171">
        <w:rPr>
          <w:rFonts w:eastAsia="TimesNewRomanPS-BoldMT" w:cs="SimSun"/>
          <w:bCs/>
          <w:i/>
          <w:sz w:val="24"/>
          <w:lang w:eastAsia="zh-CN"/>
        </w:rPr>
        <w:t>n = 3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x</w:t>
      </w:r>
      <w:r w:rsidRPr="00985FE1">
        <w:rPr>
          <w:rFonts w:eastAsia="TimesNewRomanPS-BoldMT" w:cs="SimSun"/>
          <w:bCs/>
          <w:sz w:val="24"/>
          <w:lang w:eastAsia="zh-CN"/>
        </w:rPr>
        <w:t>,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1</w:t>
      </w:r>
      <w:r w:rsidRPr="00985FE1">
        <w:rPr>
          <w:rFonts w:eastAsia="TimesNewRomanPS-BoldMT" w:cs="SimSun"/>
          <w:bCs/>
          <w:sz w:val="24"/>
          <w:lang w:eastAsia="zh-CN"/>
        </w:rPr>
        <w:t>, and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3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985FE1">
        <w:rPr>
          <w:rFonts w:eastAsia="TimesNewRomanPS-BoldMT" w:cs="SimSun"/>
          <w:bCs/>
          <w:sz w:val="24"/>
          <w:lang w:eastAsia="zh-CN"/>
        </w:rPr>
        <w:t>, or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g3(g2(g1(x)))</w:t>
      </w:r>
    </w:p>
    <w:p w14:paraId="5D4C5DFC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02BA9">
        <w:rPr>
          <w:rFonts w:eastAsia="TimesNewRomanPS-BoldMT" w:cs="SimSun"/>
          <w:bCs/>
          <w:i/>
          <w:sz w:val="24"/>
          <w:lang w:eastAsia="zh-CN"/>
        </w:rPr>
        <w:t>n = 4</w:t>
      </w:r>
      <w:r w:rsidRPr="00985FE1">
        <w:rPr>
          <w:rFonts w:eastAsia="TimesNewRomanPS-BoldMT" w:cs="SimSun"/>
          <w:bCs/>
          <w:sz w:val="24"/>
          <w:lang w:eastAsia="zh-CN"/>
        </w:rPr>
        <w:t>, start the cycle again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g3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again, or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g1(g3(g2(g1(x))))</w:t>
      </w:r>
    </w:p>
    <w:p w14:paraId="55BE7AFD" w14:textId="77777777" w:rsidR="00220E5D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85FE1">
        <w:rPr>
          <w:rFonts w:eastAsia="TimesNewRomanPS-BoldMT" w:cs="SimSun"/>
          <w:bCs/>
          <w:sz w:val="24"/>
          <w:lang w:eastAsia="zh-CN"/>
        </w:rPr>
        <w:t>And so forth.</w:t>
      </w:r>
    </w:p>
    <w:p w14:paraId="07813213" w14:textId="77777777" w:rsidR="00220E5D" w:rsidRPr="00603966" w:rsidRDefault="00220E5D" w:rsidP="00220E5D">
      <w:pPr>
        <w:snapToGrid w:val="0"/>
        <w:ind w:left="1080"/>
        <w:rPr>
          <w:rFonts w:eastAsia="TimesNewRomanPS-BoldMT" w:cs="SimSun"/>
          <w:bCs/>
          <w:sz w:val="24"/>
          <w:lang w:eastAsia="zh-CN"/>
        </w:rPr>
      </w:pPr>
    </w:p>
    <w:p w14:paraId="026AC78A" w14:textId="77777777" w:rsidR="00220E5D" w:rsidRPr="002C4225" w:rsidRDefault="002C4225" w:rsidP="00220E5D">
      <w:pPr>
        <w:pStyle w:val="ListParagraph"/>
        <w:snapToGrid w:val="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</w:t>
      </w:r>
      <w:r w:rsidR="00220E5D" w:rsidRPr="002C4225">
        <w:rPr>
          <w:rFonts w:eastAsia="TimesNewRomanPS-BoldMT" w:cs="SimSun"/>
          <w:bCs/>
          <w:i/>
          <w:color w:val="FF0000"/>
          <w:sz w:val="24"/>
          <w:lang w:eastAsia="zh-CN"/>
        </w:rPr>
        <w:t>Hint:</w:t>
      </w:r>
      <w:r w:rsidR="00220E5D" w:rsidRPr="002C4225">
        <w:rPr>
          <w:rFonts w:eastAsia="TimesNewRomanPS-BoldMT" w:cs="SimSun"/>
          <w:bCs/>
          <w:i/>
          <w:sz w:val="24"/>
          <w:lang w:eastAsia="zh-CN"/>
        </w:rPr>
        <w:t xml:space="preserve"> most of the work goes inside the most nested function.</w:t>
      </w:r>
    </w:p>
    <w:p w14:paraId="5575BB4B" w14:textId="77777777" w:rsidR="00220E5D" w:rsidRPr="00EA7EB8" w:rsidRDefault="00220E5D" w:rsidP="00220E5D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209F150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E35BE8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Pr="002229EB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cyc(g1, g2, g3):</w:t>
      </w:r>
    </w:p>
    <w:p w14:paraId="11F568E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E02FD8">
        <w:rPr>
          <w:rFonts w:eastAsia="TimesNewRomanPS-BoldMT" w:cs="SimSun"/>
          <w:bCs/>
          <w:sz w:val="24"/>
          <w:lang w:eastAsia="zh-CN"/>
        </w:rPr>
        <w:t xml:space="preserve">    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""" Returns a function that is itself a higher order function</w:t>
      </w:r>
    </w:p>
    <w:p w14:paraId="0EC75AB1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add_one(x):</w:t>
      </w:r>
    </w:p>
    <w:p w14:paraId="10EEDED1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+ 1</w:t>
      </w:r>
    </w:p>
    <w:p w14:paraId="36E6B95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4C61080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times_two(x):</w:t>
      </w:r>
    </w:p>
    <w:p w14:paraId="417E1B6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* 2</w:t>
      </w:r>
    </w:p>
    <w:p w14:paraId="1DEE5254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AD9296B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add_three(x):</w:t>
      </w:r>
    </w:p>
    <w:p w14:paraId="5816E3F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+ 3</w:t>
      </w:r>
    </w:p>
    <w:p w14:paraId="0134120A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45A4A98D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my_cyc = cyc(add_one, times_two, add_three)</w:t>
      </w:r>
    </w:p>
    <w:p w14:paraId="59096E9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h= my_cyc(0)</w:t>
      </w:r>
    </w:p>
    <w:p w14:paraId="59E4C9D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h(5)</w:t>
      </w:r>
    </w:p>
    <w:p w14:paraId="3920D47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</w:t>
      </w:r>
    </w:p>
    <w:p w14:paraId="3B82AC8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F21505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my_cyc(2)</w:t>
      </w:r>
    </w:p>
    <w:p w14:paraId="5C150F1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times_two (add_one (1))</w:t>
      </w:r>
    </w:p>
    <w:p w14:paraId="2EF20476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4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</w:p>
    <w:p w14:paraId="15A1E16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my_cyc(3)</w:t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     </w:t>
      </w:r>
    </w:p>
    <w:p w14:paraId="7E522C7F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add_three (times_two (add_one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</w:t>
      </w:r>
    </w:p>
    <w:p w14:paraId="318207C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9</w:t>
      </w:r>
    </w:p>
    <w:p w14:paraId="6471896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72B1170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my_cyc(4)</w:t>
      </w:r>
    </w:p>
    <w:p w14:paraId="0ECD1C85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add_one (add_three (times_two (add_one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))))</w:t>
      </w:r>
    </w:p>
    <w:p w14:paraId="6DCBDDF9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</w:t>
      </w:r>
    </w:p>
    <w:p w14:paraId="410F9A7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0EA658CC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my_cyc(6)</w:t>
      </w:r>
    </w:p>
    <w:p w14:paraId="1EA9441B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</w:p>
    <w:p w14:paraId="5EA689E9" w14:textId="77777777" w:rsidR="00220E5D" w:rsidRPr="00CB5438" w:rsidRDefault="00220E5D" w:rsidP="00220E5D">
      <w:pPr>
        <w:snapToGrid w:val="0"/>
        <w:ind w:left="144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19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</w:t>
      </w:r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#add_three(times_two (add_one (add_three (times_two (add_one (1))))))</w:t>
      </w:r>
    </w:p>
    <w:p w14:paraId="3605A223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 w14:paraId="6AADB19E" w14:textId="77777777" w:rsidR="002F21D6" w:rsidRPr="002F21D6" w:rsidRDefault="003861EF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eastAsia="TimesNewRomanPS-BoldMT" w:cs="SimSun"/>
          <w:b/>
          <w:bCs/>
          <w:i/>
          <w:sz w:val="24"/>
          <w:lang w:eastAsia="zh-CN"/>
        </w:rPr>
        <w:t xml:space="preserve">    </w:t>
      </w:r>
      <w:r w:rsidR="002F21D6" w:rsidRPr="002F21D6">
        <w:rPr>
          <w:rFonts w:eastAsia="TimesNewRomanPS-BoldMT" w:cs="SimSun"/>
          <w:b/>
          <w:bCs/>
          <w:iCs/>
          <w:sz w:val="24"/>
          <w:lang w:eastAsia="zh-CN"/>
        </w:rPr>
        <w:t xml:space="preserve">  </w:t>
      </w:r>
      <w:r w:rsidR="002F21D6"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 cyc(g1, g2, g3):</w:t>
      </w:r>
    </w:p>
    <w:p w14:paraId="2483F356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lastRenderedPageBreak/>
        <w:t>    def wrapper(n):</w:t>
      </w:r>
    </w:p>
    <w:p w14:paraId="751AE429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def operation(x):</w:t>
      </w:r>
    </w:p>
    <w:p w14:paraId="23AFE265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ans = x</w:t>
      </w:r>
    </w:p>
    <w:p w14:paraId="2D8D0CF1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for i in range(1, n+1):</w:t>
      </w:r>
    </w:p>
    <w:p w14:paraId="173641A2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r = i%3   #print("i {} r {} n {}".format(i, r, n))</w:t>
      </w:r>
    </w:p>
    <w:p w14:paraId="1780B3A7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if r == 1:</w:t>
      </w:r>
    </w:p>
    <w:p w14:paraId="3F78D24D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ans = g1(ans)</w:t>
      </w:r>
    </w:p>
    <w:p w14:paraId="1928BC8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elif r == 2:</w:t>
      </w:r>
    </w:p>
    <w:p w14:paraId="4AD43CE3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ans = g2(ans)</w:t>
      </w:r>
    </w:p>
    <w:p w14:paraId="4B30A7C2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else:</w:t>
      </w:r>
    </w:p>
    <w:p w14:paraId="24A0886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        ans = g3(ans)</w:t>
      </w:r>
    </w:p>
    <w:p w14:paraId="3D9DC9D5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    return ans</w:t>
      </w:r>
    </w:p>
    <w:p w14:paraId="6954D83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    return operation</w:t>
      </w:r>
    </w:p>
    <w:p w14:paraId="76F81FD4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wrapper</w:t>
      </w:r>
    </w:p>
    <w:p w14:paraId="27EA0466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</w:t>
      </w:r>
    </w:p>
    <w:p w14:paraId="57B7849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add_one(x):</w:t>
      </w:r>
    </w:p>
    <w:p w14:paraId="3667406B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+ 1</w:t>
      </w:r>
    </w:p>
    <w:p w14:paraId="321F2A5B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0A8A49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times_two(x):</w:t>
      </w:r>
    </w:p>
    <w:p w14:paraId="10BF5CA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* 2</w:t>
      </w:r>
    </w:p>
    <w:p w14:paraId="18510DE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788F8ECA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def add_three(x):</w:t>
      </w:r>
    </w:p>
    <w:p w14:paraId="3665D1D8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    return x + 3</w:t>
      </w:r>
    </w:p>
    <w:p w14:paraId="7B302C0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</w:p>
    <w:p w14:paraId="0216CDBC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my_cyc = cyc(add_one, times_two, add_three)</w:t>
      </w:r>
    </w:p>
    <w:p w14:paraId="3FDF6510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h = my_cyc(4)</w:t>
      </w:r>
    </w:p>
    <w:p w14:paraId="7834E064" w14:textId="77777777" w:rsidR="002F21D6" w:rsidRPr="002F21D6" w:rsidRDefault="002F21D6" w:rsidP="00DE278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</w:pPr>
      <w:r w:rsidRPr="002F21D6">
        <w:rPr>
          <w:rFonts w:ascii="Courier New" w:eastAsia="Times New Roman" w:hAnsi="Courier New" w:cs="Courier New"/>
          <w:b/>
          <w:bCs/>
          <w:sz w:val="21"/>
          <w:szCs w:val="21"/>
          <w:lang w:val="en-IN" w:eastAsia="en-IN" w:bidi="hi-IN"/>
        </w:rPr>
        <w:t>print(h(2))</w:t>
      </w:r>
    </w:p>
    <w:p w14:paraId="22FAB234" w14:textId="1F915B69" w:rsidR="002F21D6" w:rsidRPr="002F21D6" w:rsidRDefault="002F21D6" w:rsidP="002F21D6">
      <w:pPr>
        <w:tabs>
          <w:tab w:val="left" w:pos="0"/>
          <w:tab w:val="left" w:pos="360"/>
        </w:tabs>
        <w:ind w:left="360"/>
        <w:rPr>
          <w:rFonts w:eastAsia="TimesNewRomanPS-BoldMT" w:cs="SimSun"/>
          <w:b/>
          <w:bCs/>
          <w:iCs/>
          <w:sz w:val="24"/>
          <w:lang w:val="en-IN" w:eastAsia="zh-CN"/>
        </w:rPr>
      </w:pPr>
    </w:p>
    <w:p w14:paraId="1129E12C" w14:textId="2EB24BAF" w:rsidR="00593630" w:rsidRPr="003861EF" w:rsidRDefault="00593630" w:rsidP="003861EF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Cs/>
          <w:sz w:val="24"/>
          <w:lang w:eastAsia="zh-CN"/>
        </w:rPr>
      </w:pPr>
    </w:p>
    <w:sectPr w:rsidR="00593630" w:rsidRPr="003861E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02B2"/>
    <w:multiLevelType w:val="hybridMultilevel"/>
    <w:tmpl w:val="40B03492"/>
    <w:lvl w:ilvl="0" w:tplc="BC18663A">
      <w:numFmt w:val="bullet"/>
      <w:lvlText w:val=""/>
      <w:lvlJc w:val="left"/>
      <w:pPr>
        <w:ind w:left="720" w:hanging="360"/>
      </w:pPr>
      <w:rPr>
        <w:rFonts w:ascii="Wingdings" w:eastAsia="TimesNewRomanPS-BoldMT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5CAE"/>
    <w:multiLevelType w:val="hybridMultilevel"/>
    <w:tmpl w:val="40F8EAA8"/>
    <w:lvl w:ilvl="0" w:tplc="E27E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CAB4CF8"/>
    <w:multiLevelType w:val="hybridMultilevel"/>
    <w:tmpl w:val="D61E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E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B426F"/>
    <w:rsid w:val="000C0F1B"/>
    <w:rsid w:val="000D17AF"/>
    <w:rsid w:val="000D3BBA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70DCE"/>
    <w:rsid w:val="00172A27"/>
    <w:rsid w:val="0017454E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95B7D"/>
    <w:rsid w:val="002C1272"/>
    <w:rsid w:val="002C1B38"/>
    <w:rsid w:val="002C285D"/>
    <w:rsid w:val="002C4225"/>
    <w:rsid w:val="002C76F4"/>
    <w:rsid w:val="002E385D"/>
    <w:rsid w:val="002E5EFF"/>
    <w:rsid w:val="002F21D6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572B3"/>
    <w:rsid w:val="00367E81"/>
    <w:rsid w:val="00371D22"/>
    <w:rsid w:val="00372B8F"/>
    <w:rsid w:val="003745A1"/>
    <w:rsid w:val="00377DF0"/>
    <w:rsid w:val="003861EF"/>
    <w:rsid w:val="0039396A"/>
    <w:rsid w:val="003950E0"/>
    <w:rsid w:val="00397FAE"/>
    <w:rsid w:val="003A1301"/>
    <w:rsid w:val="003A3529"/>
    <w:rsid w:val="003D25BE"/>
    <w:rsid w:val="003E5D70"/>
    <w:rsid w:val="003F21B8"/>
    <w:rsid w:val="003F68CD"/>
    <w:rsid w:val="003F7709"/>
    <w:rsid w:val="00402A7B"/>
    <w:rsid w:val="0041563D"/>
    <w:rsid w:val="004416EB"/>
    <w:rsid w:val="0044232F"/>
    <w:rsid w:val="0044398B"/>
    <w:rsid w:val="004452F8"/>
    <w:rsid w:val="004618DB"/>
    <w:rsid w:val="0046451C"/>
    <w:rsid w:val="00474441"/>
    <w:rsid w:val="0048731D"/>
    <w:rsid w:val="00490FB0"/>
    <w:rsid w:val="00491506"/>
    <w:rsid w:val="00496C83"/>
    <w:rsid w:val="004973BE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6D3E"/>
    <w:rsid w:val="00567321"/>
    <w:rsid w:val="005723F2"/>
    <w:rsid w:val="005776E1"/>
    <w:rsid w:val="00591F46"/>
    <w:rsid w:val="00593630"/>
    <w:rsid w:val="00593AD1"/>
    <w:rsid w:val="005940AD"/>
    <w:rsid w:val="00595CEB"/>
    <w:rsid w:val="005A1512"/>
    <w:rsid w:val="005B21E4"/>
    <w:rsid w:val="005C0CB0"/>
    <w:rsid w:val="005C11B1"/>
    <w:rsid w:val="005D7565"/>
    <w:rsid w:val="005E352F"/>
    <w:rsid w:val="005E73FA"/>
    <w:rsid w:val="005F62CF"/>
    <w:rsid w:val="005F6AB2"/>
    <w:rsid w:val="006134A3"/>
    <w:rsid w:val="00616576"/>
    <w:rsid w:val="0062556E"/>
    <w:rsid w:val="00626B7A"/>
    <w:rsid w:val="00627309"/>
    <w:rsid w:val="0062756C"/>
    <w:rsid w:val="00630369"/>
    <w:rsid w:val="0063051C"/>
    <w:rsid w:val="00630528"/>
    <w:rsid w:val="00646D98"/>
    <w:rsid w:val="00654839"/>
    <w:rsid w:val="00664F03"/>
    <w:rsid w:val="006660F3"/>
    <w:rsid w:val="006750D0"/>
    <w:rsid w:val="00691D2F"/>
    <w:rsid w:val="00695C38"/>
    <w:rsid w:val="00696A82"/>
    <w:rsid w:val="006A220B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6C0E"/>
    <w:rsid w:val="0075177C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F486D"/>
    <w:rsid w:val="0081457A"/>
    <w:rsid w:val="00825A18"/>
    <w:rsid w:val="008374F7"/>
    <w:rsid w:val="008437EE"/>
    <w:rsid w:val="00847402"/>
    <w:rsid w:val="008477F3"/>
    <w:rsid w:val="00851BB3"/>
    <w:rsid w:val="00862ACC"/>
    <w:rsid w:val="00870396"/>
    <w:rsid w:val="0087108E"/>
    <w:rsid w:val="008A1171"/>
    <w:rsid w:val="008A5C47"/>
    <w:rsid w:val="008A7CD1"/>
    <w:rsid w:val="008B6A18"/>
    <w:rsid w:val="008E038B"/>
    <w:rsid w:val="008E2EBA"/>
    <w:rsid w:val="008F3A67"/>
    <w:rsid w:val="008F6381"/>
    <w:rsid w:val="009242EA"/>
    <w:rsid w:val="009248A3"/>
    <w:rsid w:val="0092600A"/>
    <w:rsid w:val="00946FFE"/>
    <w:rsid w:val="00954268"/>
    <w:rsid w:val="0098773D"/>
    <w:rsid w:val="00993E1F"/>
    <w:rsid w:val="00994285"/>
    <w:rsid w:val="009A0319"/>
    <w:rsid w:val="009A1FD2"/>
    <w:rsid w:val="009A5044"/>
    <w:rsid w:val="009A5E8F"/>
    <w:rsid w:val="009B0B62"/>
    <w:rsid w:val="009C153A"/>
    <w:rsid w:val="009D1CCE"/>
    <w:rsid w:val="009D6BA5"/>
    <w:rsid w:val="009E1847"/>
    <w:rsid w:val="009E7D5E"/>
    <w:rsid w:val="00A166E7"/>
    <w:rsid w:val="00A35095"/>
    <w:rsid w:val="00A3535E"/>
    <w:rsid w:val="00A419E9"/>
    <w:rsid w:val="00A41AF1"/>
    <w:rsid w:val="00A44C07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B323B"/>
    <w:rsid w:val="00AC1401"/>
    <w:rsid w:val="00AC3C96"/>
    <w:rsid w:val="00AC62BA"/>
    <w:rsid w:val="00AD39A6"/>
    <w:rsid w:val="00AD3B95"/>
    <w:rsid w:val="00AD4D9A"/>
    <w:rsid w:val="00AD6826"/>
    <w:rsid w:val="00AE670A"/>
    <w:rsid w:val="00B144B6"/>
    <w:rsid w:val="00B21808"/>
    <w:rsid w:val="00B237CF"/>
    <w:rsid w:val="00B23B8B"/>
    <w:rsid w:val="00B330FA"/>
    <w:rsid w:val="00B37EAE"/>
    <w:rsid w:val="00B448DE"/>
    <w:rsid w:val="00B47A92"/>
    <w:rsid w:val="00B568CE"/>
    <w:rsid w:val="00B641DE"/>
    <w:rsid w:val="00B64789"/>
    <w:rsid w:val="00B64D47"/>
    <w:rsid w:val="00B66FAD"/>
    <w:rsid w:val="00B76F16"/>
    <w:rsid w:val="00B84CDF"/>
    <w:rsid w:val="00BA2075"/>
    <w:rsid w:val="00BA406F"/>
    <w:rsid w:val="00BB22BF"/>
    <w:rsid w:val="00BC3AAF"/>
    <w:rsid w:val="00BC4630"/>
    <w:rsid w:val="00BE1809"/>
    <w:rsid w:val="00BE36C4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1DFC"/>
    <w:rsid w:val="00CE36BA"/>
    <w:rsid w:val="00D13380"/>
    <w:rsid w:val="00D17CF7"/>
    <w:rsid w:val="00D2470E"/>
    <w:rsid w:val="00D257D6"/>
    <w:rsid w:val="00D43F98"/>
    <w:rsid w:val="00D611E6"/>
    <w:rsid w:val="00D73E2D"/>
    <w:rsid w:val="00DA160A"/>
    <w:rsid w:val="00DA4EF3"/>
    <w:rsid w:val="00DC2150"/>
    <w:rsid w:val="00DC22DD"/>
    <w:rsid w:val="00DC6D64"/>
    <w:rsid w:val="00DC7C84"/>
    <w:rsid w:val="00DE0EBF"/>
    <w:rsid w:val="00DE1A92"/>
    <w:rsid w:val="00DE2784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C4825"/>
    <w:rsid w:val="00ED5CD4"/>
    <w:rsid w:val="00EE3E8D"/>
    <w:rsid w:val="00EE639A"/>
    <w:rsid w:val="00EE6F8D"/>
    <w:rsid w:val="00F14ADD"/>
    <w:rsid w:val="00F24BF6"/>
    <w:rsid w:val="00F345F6"/>
    <w:rsid w:val="00F420E8"/>
    <w:rsid w:val="00F53DBA"/>
    <w:rsid w:val="00F60597"/>
    <w:rsid w:val="00F6105A"/>
    <w:rsid w:val="00F81D3D"/>
    <w:rsid w:val="00F81FF1"/>
    <w:rsid w:val="00FA112B"/>
    <w:rsid w:val="00FB032B"/>
    <w:rsid w:val="00FB767E"/>
    <w:rsid w:val="00FD1938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274905"/>
  <w15:docId w15:val="{642DEB97-07AF-46C8-BC59-9A6C84E1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tutor.com/visualiz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1105</Words>
  <Characters>6305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843</cp:revision>
  <cp:lastPrinted>2021-10-11T03:07:00Z</cp:lastPrinted>
  <dcterms:created xsi:type="dcterms:W3CDTF">2021-01-29T00:55:00Z</dcterms:created>
  <dcterms:modified xsi:type="dcterms:W3CDTF">2021-10-11T03:12:00Z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