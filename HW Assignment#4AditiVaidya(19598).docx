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473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5A7671D2" wp14:editId="0CF958EA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37CCF69F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D1DF93E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11EFA44E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F754A4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317F0394" w14:textId="77777777" w:rsidR="00EE6F8D" w:rsidRDefault="009D6BA5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</w:t>
      </w:r>
      <w:r w:rsidR="00F754A4">
        <w:rPr>
          <w:rFonts w:eastAsia="TimesNewRomanPS-BoldMT" w:cs="SimSun"/>
          <w:b/>
          <w:bCs/>
          <w:sz w:val="24"/>
          <w:lang w:eastAsia="zh-CN"/>
        </w:rPr>
        <w:t>/28</w:t>
      </w:r>
      <w:r w:rsidR="00EE6F8D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70B903ED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4D8A006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57FC2A7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15B2430" w14:textId="77777777" w:rsidR="00EE6F8D" w:rsidRDefault="006403F4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</w:t>
      </w:r>
      <w:r w:rsidR="00EE6F8D">
        <w:rPr>
          <w:rFonts w:eastAsia="TimesNewRomanPS-BoldMT" w:cs="SimSun"/>
          <w:b/>
          <w:bCs/>
          <w:sz w:val="24"/>
          <w:lang w:eastAsia="zh-CN"/>
        </w:rPr>
        <w:t xml:space="preserve">ub or answer sheet in </w:t>
      </w:r>
      <w:r w:rsidR="00EE6F8D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087FCA8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BF4B437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5B26D22" w14:textId="77777777" w:rsidR="00EE6F8D" w:rsidRDefault="00EE6F8D" w:rsidP="001A1E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09119250" w14:textId="77777777" w:rsidR="001E7CE0" w:rsidRPr="00AA3F26" w:rsidRDefault="001E7CE0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0226BC31" w14:textId="77777777" w:rsidR="00165779" w:rsidRDefault="00165779" w:rsidP="00D611E6">
      <w:pPr>
        <w:tabs>
          <w:tab w:val="left" w:pos="0"/>
          <w:tab w:val="left" w:pos="360"/>
        </w:tabs>
      </w:pPr>
    </w:p>
    <w:p w14:paraId="230E4EF6" w14:textId="77777777" w:rsidR="004C0FA0" w:rsidRDefault="004C0FA0" w:rsidP="00745469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>
        <w:rPr>
          <w:sz w:val="23"/>
          <w:szCs w:val="23"/>
        </w:rPr>
        <w:t>Write a high order function to make withdraw</w:t>
      </w:r>
      <w:r w:rsidR="00A47CA5">
        <w:rPr>
          <w:sz w:val="23"/>
          <w:szCs w:val="23"/>
        </w:rPr>
        <w:t>al</w:t>
      </w:r>
      <w:r>
        <w:rPr>
          <w:sz w:val="23"/>
          <w:szCs w:val="23"/>
        </w:rPr>
        <w:t xml:space="preserve"> from the balance in bank account by nonlocal variable.</w:t>
      </w:r>
    </w:p>
    <w:p w14:paraId="76F7FED2" w14:textId="77777777" w:rsidR="004C0FA0" w:rsidRDefault="004C0FA0" w:rsidP="004C0FA0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22F7ABC3" w14:textId="77777777" w:rsidR="004C0FA0" w:rsidRDefault="004C0FA0" w:rsidP="004C0FA0">
      <w:pPr>
        <w:snapToGrid w:val="0"/>
        <w:ind w:left="720" w:firstLine="720"/>
        <w:rPr>
          <w:sz w:val="22"/>
          <w:szCs w:val="22"/>
        </w:rPr>
      </w:pPr>
      <w:r w:rsidRPr="004C0FA0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sz w:val="22"/>
          <w:szCs w:val="22"/>
        </w:rPr>
        <w:t xml:space="preserve"> </w:t>
      </w:r>
      <w:proofErr w:type="spellStart"/>
      <w:r w:rsidRPr="004C0FA0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mk_wd</w:t>
      </w:r>
      <w:proofErr w:type="spellEnd"/>
      <w:r w:rsidRPr="004C0FA0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(balance):</w:t>
      </w:r>
    </w:p>
    <w:p w14:paraId="128519DB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2"/>
          <w:szCs w:val="22"/>
        </w:rPr>
        <w:t xml:space="preserve">    </w:t>
      </w:r>
      <w:r w:rsidRPr="004C0FA0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173D9B03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Return the balance after withdrawal since inception</w:t>
      </w:r>
    </w:p>
    <w:p w14:paraId="31707B43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&gt;&gt;&gt; rem = </w:t>
      </w:r>
      <w:proofErr w:type="spellStart"/>
      <w:r w:rsidRPr="004C0FA0">
        <w:rPr>
          <w:rFonts w:eastAsia="TimesNewRomanPS-BoldMT" w:cs="SimSun"/>
          <w:bCs/>
          <w:i/>
          <w:color w:val="C00000"/>
          <w:lang w:eastAsia="zh-CN"/>
        </w:rPr>
        <w:t>mk_wd</w:t>
      </w:r>
      <w:proofErr w:type="spellEnd"/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(100)         </w:t>
      </w:r>
      <w:r w:rsidRPr="00CC09DF">
        <w:rPr>
          <w:rFonts w:eastAsia="TimesNewRomanPS-BoldMT" w:cs="SimSun"/>
          <w:bCs/>
          <w:i/>
          <w:color w:val="4F81BD" w:themeColor="accent1"/>
          <w:lang w:eastAsia="zh-CN"/>
        </w:rPr>
        <w:t xml:space="preserve"># deposit $100 </w:t>
      </w:r>
    </w:p>
    <w:p w14:paraId="43358385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&gt;&gt;&gt; rem(10)</w:t>
      </w:r>
    </w:p>
    <w:p w14:paraId="77035869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90</w:t>
      </w:r>
    </w:p>
    <w:p w14:paraId="56639ED7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&gt;&gt;&gt; rem (20)</w:t>
      </w:r>
    </w:p>
    <w:p w14:paraId="46D1911F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 70</w:t>
      </w:r>
    </w:p>
    <w:p w14:paraId="70B92521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Pr="004C0FA0">
        <w:rPr>
          <w:rFonts w:eastAsia="TimesNewRomanPS-BoldMT" w:cs="SimSun"/>
          <w:bCs/>
          <w:i/>
          <w:color w:val="C00000"/>
          <w:lang w:eastAsia="zh-CN"/>
        </w:rPr>
        <w:t>&gt;&gt;&gt; rem (100)</w:t>
      </w:r>
    </w:p>
    <w:p w14:paraId="09D25F26" w14:textId="77777777" w:rsidR="004C0FA0" w:rsidRP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'Insufficient funds'</w:t>
      </w:r>
    </w:p>
    <w:p w14:paraId="6698E787" w14:textId="6F3A6D29" w:rsidR="004C0FA0" w:rsidRDefault="004C0FA0" w:rsidP="004C0FA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C0FA0"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 w14:paraId="2F7AA5F9" w14:textId="37E417BC" w:rsidR="006668A0" w:rsidRPr="006668A0" w:rsidRDefault="006668A0" w:rsidP="006668A0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6668A0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25CA5716" w14:textId="77777777" w:rsidR="006668A0" w:rsidRPr="006668A0" w:rsidRDefault="006668A0" w:rsidP="00666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</w:pP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def </w:t>
      </w:r>
      <w:proofErr w:type="spellStart"/>
      <w:r w:rsidRPr="006668A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hi-IN"/>
        </w:rPr>
        <w:t>mk_wd</w:t>
      </w:r>
      <w:proofErr w:type="spellEnd"/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(balance):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def </w:t>
      </w:r>
      <w:r w:rsidRPr="006668A0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hi-IN"/>
        </w:rPr>
        <w:t>draw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(amt):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nonlocal 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balance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if 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amt &gt; balance: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return </w:t>
      </w:r>
      <w:r w:rsidRPr="006668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hi-IN"/>
        </w:rPr>
        <w:t>'Insufficient funds'</w:t>
      </w:r>
      <w:r w:rsidRPr="006668A0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hi-IN"/>
        </w:rPr>
        <w:br/>
        <w:t xml:space="preserve">      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balance = balance-amt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return 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balance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    </w:t>
      </w:r>
      <w:r w:rsidRPr="006668A0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hi-IN"/>
        </w:rPr>
        <w:t xml:space="preserve">return 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draw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  <w:t xml:space="preserve">rem = </w:t>
      </w:r>
      <w:proofErr w:type="spellStart"/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mk_wd</w:t>
      </w:r>
      <w:proofErr w:type="spellEnd"/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 xml:space="preserve"> (</w:t>
      </w:r>
      <w:r w:rsidRPr="006668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hi-IN"/>
        </w:rPr>
        <w:t>100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)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</w:r>
      <w:r w:rsidRPr="006668A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hi-IN"/>
        </w:rPr>
        <w:t>print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(rem(</w:t>
      </w:r>
      <w:r w:rsidRPr="006668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hi-IN"/>
        </w:rPr>
        <w:t>10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))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</w:r>
      <w:r w:rsidRPr="006668A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hi-IN"/>
        </w:rPr>
        <w:t>print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(rem(</w:t>
      </w:r>
      <w:r w:rsidRPr="006668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hi-IN"/>
        </w:rPr>
        <w:t>20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))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br/>
      </w:r>
      <w:r w:rsidRPr="006668A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 w:bidi="hi-IN"/>
        </w:rPr>
        <w:t>print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(rem(</w:t>
      </w:r>
      <w:r w:rsidRPr="006668A0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hi-IN"/>
        </w:rPr>
        <w:t>100</w:t>
      </w:r>
      <w:r w:rsidRPr="006668A0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hi-IN"/>
        </w:rPr>
        <w:t>))</w:t>
      </w:r>
    </w:p>
    <w:p w14:paraId="12F72520" w14:textId="138C65CE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0C2A4F14" w14:textId="4E28716E" w:rsid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00946786" w14:textId="58543BFF" w:rsid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328E87F2" w14:textId="210219D8" w:rsid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68A63F85" w14:textId="4CDFB92B" w:rsid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3DCF7705" w14:textId="5B15D0D5" w:rsid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6EF9694C" w14:textId="77777777" w:rsidR="006668A0" w:rsidRPr="006668A0" w:rsidRDefault="006668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2E57F280" w14:textId="77777777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7EFEE2FA" w14:textId="77777777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lastRenderedPageBreak/>
        <w:t>2.</w:t>
      </w:r>
      <w:r>
        <w:rPr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Write a function that </w:t>
      </w:r>
      <w:r w:rsidR="00446E42">
        <w:rPr>
          <w:color w:val="000000"/>
          <w:sz w:val="23"/>
          <w:szCs w:val="23"/>
        </w:rPr>
        <w:t>delete</w:t>
      </w:r>
      <w:r>
        <w:rPr>
          <w:color w:val="000000"/>
          <w:sz w:val="23"/>
          <w:szCs w:val="23"/>
        </w:rPr>
        <w:t>s all instances of an element from a list.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3567FCB" w14:textId="77777777" w:rsidR="004C0FA0" w:rsidRDefault="004C0FA0" w:rsidP="004C0FA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87142AB" w14:textId="77777777" w:rsidR="004C0FA0" w:rsidRDefault="004C0FA0" w:rsidP="008F1F84">
      <w:pPr>
        <w:snapToGrid w:val="0"/>
        <w:ind w:left="1440"/>
        <w:rPr>
          <w:sz w:val="22"/>
          <w:szCs w:val="22"/>
        </w:rPr>
      </w:pPr>
      <w:r w:rsidRPr="008F1F84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>
        <w:rPr>
          <w:sz w:val="22"/>
          <w:szCs w:val="22"/>
        </w:rPr>
        <w:t xml:space="preserve"> </w:t>
      </w:r>
      <w:proofErr w:type="spellStart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rm_all</w:t>
      </w:r>
      <w:proofErr w:type="spellEnd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</w:t>
      </w:r>
      <w:proofErr w:type="spellStart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elem</w:t>
      </w:r>
      <w:proofErr w:type="spellEnd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, </w:t>
      </w:r>
      <w:proofErr w:type="spellStart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lst</w:t>
      </w:r>
      <w:proofErr w:type="spellEnd"/>
      <w:r w:rsidRPr="008F1F84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):</w:t>
      </w:r>
      <w:r>
        <w:rPr>
          <w:sz w:val="22"/>
          <w:szCs w:val="22"/>
        </w:rPr>
        <w:t xml:space="preserve"> </w:t>
      </w:r>
    </w:p>
    <w:p w14:paraId="2C17959B" w14:textId="77777777" w:rsidR="004C0FA0" w:rsidRPr="008F1F84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1FD31BF9" w14:textId="77777777" w:rsidR="004C0FA0" w:rsidRPr="008F1F84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&gt;&gt;&gt; x = [3, 1, 2, 1, 5, 1, 1, 7] </w:t>
      </w:r>
    </w:p>
    <w:p w14:paraId="00E4EFEF" w14:textId="77777777" w:rsidR="004C0FA0" w:rsidRPr="008F1F84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8F1F84">
        <w:rPr>
          <w:rFonts w:eastAsia="TimesNewRomanPS-BoldMT" w:cs="SimSun"/>
          <w:bCs/>
          <w:i/>
          <w:color w:val="C00000"/>
          <w:lang w:eastAsia="zh-CN"/>
        </w:rPr>
        <w:t>rm_all</w:t>
      </w:r>
      <w:proofErr w:type="spellEnd"/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 (1, x) </w:t>
      </w:r>
    </w:p>
    <w:p w14:paraId="69D55A72" w14:textId="77777777" w:rsidR="004C0FA0" w:rsidRPr="008F1F84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&gt;&gt;&gt; x </w:t>
      </w:r>
    </w:p>
    <w:p w14:paraId="38FBB137" w14:textId="77777777" w:rsidR="004C0FA0" w:rsidRPr="008F1F84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 xml:space="preserve">[3, 2, 5, 7] </w:t>
      </w:r>
    </w:p>
    <w:p w14:paraId="2ACA5C34" w14:textId="38268372" w:rsidR="004C0FA0" w:rsidRDefault="004C0FA0" w:rsidP="008F1F8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1F84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388D8B33" w14:textId="52CD9E57" w:rsidR="00E943CA" w:rsidRPr="00E943CA" w:rsidRDefault="00E943CA" w:rsidP="00E943CA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E943CA">
        <w:rPr>
          <w:rFonts w:eastAsia="TimesNewRomanPS-BoldMT" w:cs="SimSun"/>
          <w:bCs/>
          <w:iCs/>
          <w:color w:val="auto"/>
          <w:lang w:eastAsia="zh-CN"/>
        </w:rPr>
        <w:t>Answer:</w:t>
      </w:r>
    </w:p>
    <w:p w14:paraId="5BD751DF" w14:textId="77777777" w:rsidR="00E943CA" w:rsidRDefault="00E943CA" w:rsidP="00E943CA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 </w:t>
      </w:r>
      <w:proofErr w:type="spellStart"/>
      <w:r>
        <w:rPr>
          <w:color w:val="FFC66D"/>
        </w:rPr>
        <w:t>rm_all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r>
        <w:rPr>
          <w:color w:val="CC7832"/>
        </w:rPr>
        <w:t>,</w:t>
      </w:r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lst.remove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rm_all</w:t>
      </w:r>
      <w:proofErr w:type="spellEnd"/>
      <w:r>
        <w:rPr>
          <w:color w:val="A9B7C6"/>
        </w:rPr>
        <w:t xml:space="preserve">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x)</w:t>
      </w:r>
    </w:p>
    <w:p w14:paraId="30400CD6" w14:textId="77777777" w:rsidR="004C0FA0" w:rsidRPr="00E943CA" w:rsidRDefault="004C0FA0" w:rsidP="004C0FA0">
      <w:pPr>
        <w:tabs>
          <w:tab w:val="left" w:pos="0"/>
          <w:tab w:val="left" w:pos="360"/>
        </w:tabs>
        <w:rPr>
          <w:sz w:val="23"/>
          <w:szCs w:val="23"/>
          <w:lang w:val="en-IN"/>
        </w:rPr>
      </w:pPr>
    </w:p>
    <w:p w14:paraId="24392E55" w14:textId="77777777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40B33C62" w14:textId="77777777" w:rsidR="004C0FA0" w:rsidRDefault="004C0FA0" w:rsidP="00CE609D">
      <w:pPr>
        <w:tabs>
          <w:tab w:val="left" w:pos="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rFonts w:eastAsia="TimesNewRomanPS-BoldMT" w:cs="SimSun"/>
          <w:bCs/>
          <w:sz w:val="24"/>
          <w:lang w:eastAsia="zh-CN"/>
        </w:rPr>
        <w:t>Wr</w:t>
      </w:r>
      <w:r w:rsidR="00CE609D">
        <w:rPr>
          <w:rFonts w:eastAsia="TimesNewRomanPS-BoldMT" w:cs="SimSun"/>
          <w:bCs/>
          <w:sz w:val="24"/>
          <w:lang w:eastAsia="zh-CN"/>
        </w:rPr>
        <w:t>ite a function that takes in three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CE609D">
        <w:rPr>
          <w:rFonts w:eastAsia="TimesNewRomanPS-BoldMT" w:cs="SimSun"/>
          <w:bCs/>
          <w:sz w:val="24"/>
          <w:lang w:eastAsia="zh-CN"/>
        </w:rPr>
        <w:t>arguments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CE609D">
        <w:rPr>
          <w:rFonts w:eastAsia="TimesNewRomanPS-BoldMT" w:cs="SimSun"/>
          <w:bCs/>
          <w:i/>
          <w:sz w:val="24"/>
          <w:lang w:eastAsia="zh-CN"/>
        </w:rPr>
        <w:t>x</w:t>
      </w:r>
      <w:r w:rsidR="00CE609D">
        <w:rPr>
          <w:rFonts w:eastAsia="TimesNewRomanPS-BoldMT" w:cs="SimSun"/>
          <w:bCs/>
          <w:i/>
          <w:sz w:val="24"/>
          <w:lang w:eastAsia="zh-CN"/>
        </w:rPr>
        <w:t xml:space="preserve">, </w:t>
      </w:r>
      <w:proofErr w:type="spellStart"/>
      <w:r w:rsidRPr="00CE609D">
        <w:rPr>
          <w:rFonts w:eastAsia="TimesNewRomanPS-BoldMT" w:cs="SimSun"/>
          <w:bCs/>
          <w:i/>
          <w:sz w:val="24"/>
          <w:lang w:eastAsia="zh-CN"/>
        </w:rPr>
        <w:t>elem</w:t>
      </w:r>
      <w:proofErr w:type="spellEnd"/>
      <w:r w:rsidR="00CE609D">
        <w:rPr>
          <w:rFonts w:eastAsia="TimesNewRomanPS-BoldMT" w:cs="SimSun"/>
          <w:bCs/>
          <w:sz w:val="24"/>
          <w:lang w:eastAsia="zh-CN"/>
        </w:rPr>
        <w:t>, and a l</w:t>
      </w:r>
      <w:r w:rsidR="0082701E">
        <w:rPr>
          <w:rFonts w:eastAsia="TimesNewRomanPS-BoldMT" w:cs="SimSun"/>
          <w:bCs/>
          <w:sz w:val="24"/>
          <w:lang w:eastAsia="zh-CN"/>
        </w:rPr>
        <w:t>i</w:t>
      </w:r>
      <w:r w:rsidR="00744406">
        <w:rPr>
          <w:rFonts w:eastAsia="TimesNewRomanPS-BoldMT" w:cs="SimSun"/>
          <w:bCs/>
          <w:sz w:val="24"/>
          <w:lang w:eastAsia="zh-CN"/>
        </w:rPr>
        <w:t xml:space="preserve">st, and adds as many </w:t>
      </w:r>
      <w:r w:rsidR="00744406" w:rsidRPr="00951F89">
        <w:rPr>
          <w:rFonts w:eastAsia="TimesNewRomanPS-BoldMT" w:cs="SimSun"/>
          <w:bCs/>
          <w:i/>
          <w:sz w:val="24"/>
          <w:lang w:eastAsia="zh-CN"/>
        </w:rPr>
        <w:t>"</w:t>
      </w:r>
      <w:proofErr w:type="spellStart"/>
      <w:r w:rsidR="00744406" w:rsidRPr="00951F89">
        <w:rPr>
          <w:rFonts w:eastAsia="TimesNewRomanPS-BoldMT" w:cs="SimSun"/>
          <w:bCs/>
          <w:i/>
          <w:sz w:val="24"/>
          <w:lang w:eastAsia="zh-CN"/>
        </w:rPr>
        <w:t>elem"</w:t>
      </w:r>
      <w:r w:rsidRPr="00951F89">
        <w:rPr>
          <w:rFonts w:eastAsia="TimesNewRomanPS-BoldMT" w:cs="SimSun"/>
          <w:bCs/>
          <w:i/>
          <w:sz w:val="24"/>
          <w:lang w:eastAsia="zh-CN"/>
        </w:rPr>
        <w:t>s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to the end of the list as there are </w:t>
      </w:r>
      <w:r w:rsidRPr="00014B2F">
        <w:rPr>
          <w:rFonts w:eastAsia="TimesNewRomanPS-BoldMT" w:cs="SimSun"/>
          <w:bCs/>
          <w:i/>
          <w:sz w:val="24"/>
          <w:lang w:eastAsia="zh-CN"/>
        </w:rPr>
        <w:t>x’s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37205CB6" w14:textId="77777777" w:rsidR="004C0FA0" w:rsidRDefault="004C0FA0" w:rsidP="004C0FA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F91752D" w14:textId="77777777" w:rsidR="004C0FA0" w:rsidRDefault="004C0FA0" w:rsidP="004C0FA0">
      <w:pPr>
        <w:snapToGrid w:val="0"/>
        <w:ind w:left="1440"/>
        <w:rPr>
          <w:sz w:val="22"/>
          <w:szCs w:val="22"/>
        </w:rPr>
      </w:pPr>
      <w:r w:rsidRPr="00191D11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sz w:val="22"/>
          <w:szCs w:val="22"/>
        </w:rPr>
        <w:t xml:space="preserve"> </w:t>
      </w:r>
      <w:proofErr w:type="spellStart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add_many</w:t>
      </w:r>
      <w:proofErr w:type="spellEnd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(x, </w:t>
      </w:r>
      <w:proofErr w:type="spellStart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elem</w:t>
      </w:r>
      <w:proofErr w:type="spellEnd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, </w:t>
      </w:r>
      <w:proofErr w:type="spellStart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lst</w:t>
      </w:r>
      <w:proofErr w:type="spellEnd"/>
      <w:r w:rsidRPr="00191D1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):</w:t>
      </w:r>
      <w:r>
        <w:rPr>
          <w:sz w:val="22"/>
          <w:szCs w:val="22"/>
        </w:rPr>
        <w:t xml:space="preserve"> </w:t>
      </w:r>
    </w:p>
    <w:p w14:paraId="3A492EFE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249C92A1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Adds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elem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 to the end of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lst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 the number of times x occurs in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lst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. </w:t>
      </w:r>
    </w:p>
    <w:p w14:paraId="25B1E17D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lst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 = [1, 2, 4, 2, 1] </w:t>
      </w:r>
    </w:p>
    <w:p w14:paraId="34243853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add_many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 (</w:t>
      </w:r>
      <w:r w:rsidRPr="00191D11">
        <w:rPr>
          <w:rFonts w:eastAsia="TimesNewRomanPS-BoldMT" w:cs="SimSun"/>
          <w:bCs/>
          <w:i/>
          <w:color w:val="1F497D" w:themeColor="text2"/>
          <w:lang w:eastAsia="zh-CN"/>
        </w:rPr>
        <w:t>2</w:t>
      </w: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, 5,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lst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) </w:t>
      </w:r>
    </w:p>
    <w:p w14:paraId="6C919FAB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191D11">
        <w:rPr>
          <w:rFonts w:eastAsia="TimesNewRomanPS-BoldMT" w:cs="SimSun"/>
          <w:bCs/>
          <w:i/>
          <w:color w:val="C00000"/>
          <w:lang w:eastAsia="zh-CN"/>
        </w:rPr>
        <w:t>lst</w:t>
      </w:r>
      <w:proofErr w:type="spellEnd"/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29A742F5" w14:textId="77777777" w:rsidR="004C0FA0" w:rsidRPr="00191D11" w:rsidRDefault="004C0FA0" w:rsidP="00191D1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[1, 2, 4, 2, 1, </w:t>
      </w:r>
      <w:r w:rsidRPr="00191D11">
        <w:rPr>
          <w:rFonts w:eastAsia="TimesNewRomanPS-BoldMT" w:cs="SimSun"/>
          <w:bCs/>
          <w:i/>
          <w:color w:val="1F497D" w:themeColor="text2"/>
          <w:lang w:eastAsia="zh-CN"/>
        </w:rPr>
        <w:t>5, 5</w:t>
      </w:r>
      <w:r w:rsidRPr="00191D11">
        <w:rPr>
          <w:rFonts w:eastAsia="TimesNewRomanPS-BoldMT" w:cs="SimSun"/>
          <w:bCs/>
          <w:i/>
          <w:color w:val="C00000"/>
          <w:lang w:eastAsia="zh-CN"/>
        </w:rPr>
        <w:t xml:space="preserve">] </w:t>
      </w:r>
    </w:p>
    <w:p w14:paraId="10C070C5" w14:textId="216F94EB" w:rsidR="004C0FA0" w:rsidRPr="00DA58C7" w:rsidRDefault="004C0FA0" w:rsidP="00191D11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  <w:r w:rsidRPr="00DA58C7">
        <w:rPr>
          <w:rFonts w:eastAsia="TimesNewRomanPS-BoldMT" w:cs="SimSun"/>
          <w:bCs/>
          <w:iCs/>
          <w:color w:val="C00000"/>
          <w:lang w:eastAsia="zh-CN"/>
        </w:rPr>
        <w:t>"""</w:t>
      </w:r>
    </w:p>
    <w:p w14:paraId="50B0CFF7" w14:textId="11F8EC77" w:rsidR="00DA58C7" w:rsidRPr="00DA58C7" w:rsidRDefault="00DA58C7" w:rsidP="00DA58C7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DA58C7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47138603" w14:textId="77777777" w:rsidR="00DA58C7" w:rsidRDefault="00DA58C7" w:rsidP="00DA58C7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elem</w:t>
      </w:r>
      <w:r>
        <w:rPr>
          <w:color w:val="CC7832"/>
        </w:rPr>
        <w:t>,</w:t>
      </w:r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(x):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add_many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))</w:t>
      </w:r>
    </w:p>
    <w:p w14:paraId="41B2FF25" w14:textId="77777777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0AF31685" w14:textId="209C4777" w:rsidR="004C0FA0" w:rsidRDefault="004C0FA0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266E585B" w14:textId="72405068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28598C36" w14:textId="0E64B2C9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482B8137" w14:textId="4808FDA9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1BF81EB4" w14:textId="18BE9EDC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63E10BA0" w14:textId="4B87F1AF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394FAA61" w14:textId="404822FB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2A72C58F" w14:textId="1011D8A4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17B0CF51" w14:textId="750E11B1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37C9A724" w14:textId="4E1DE306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6B9B39F0" w14:textId="3D0AA772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5CC6929C" w14:textId="48F34E7A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39167610" w14:textId="2DBC1230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23129521" w14:textId="1AEFD6BA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7E0D58D6" w14:textId="77777777" w:rsidR="00F31E0B" w:rsidRDefault="00F31E0B" w:rsidP="004C0FA0">
      <w:pPr>
        <w:tabs>
          <w:tab w:val="left" w:pos="0"/>
          <w:tab w:val="left" w:pos="360"/>
        </w:tabs>
        <w:rPr>
          <w:sz w:val="23"/>
          <w:szCs w:val="23"/>
        </w:rPr>
      </w:pPr>
    </w:p>
    <w:p w14:paraId="2AB3AB42" w14:textId="77777777" w:rsidR="004C0FA0" w:rsidRDefault="004C0FA0" w:rsidP="004C0FA0">
      <w:pPr>
        <w:pStyle w:val="Default"/>
      </w:pPr>
      <w:r>
        <w:rPr>
          <w:rFonts w:eastAsia="TimesNewRomanPS-BoldMT" w:cs="SimSun"/>
          <w:bCs/>
          <w:lang w:eastAsia="zh-CN"/>
        </w:rPr>
        <w:t xml:space="preserve">4. Write a function to </w:t>
      </w:r>
      <w:r w:rsidR="007E52B8">
        <w:rPr>
          <w:rFonts w:eastAsia="TimesNewRomanPS-BoldMT" w:cs="SimSun"/>
          <w:bCs/>
          <w:lang w:eastAsia="zh-CN"/>
        </w:rPr>
        <w:t xml:space="preserve">create a new list from given a </w:t>
      </w:r>
      <w:r w:rsidR="007E52B8" w:rsidRPr="00CD43F8">
        <w:rPr>
          <w:rFonts w:eastAsia="TimesNewRomanPS-BoldMT" w:cs="SimSun"/>
          <w:bCs/>
          <w:i/>
          <w:lang w:eastAsia="zh-CN"/>
        </w:rPr>
        <w:t>"</w:t>
      </w:r>
      <w:r w:rsidRPr="00CD43F8">
        <w:rPr>
          <w:rFonts w:eastAsia="TimesNewRomanPS-BoldMT" w:cs="SimSun"/>
          <w:bCs/>
          <w:i/>
          <w:lang w:eastAsia="zh-CN"/>
        </w:rPr>
        <w:t>suits</w:t>
      </w:r>
      <w:r w:rsidR="007E52B8" w:rsidRPr="00CD43F8">
        <w:rPr>
          <w:rFonts w:eastAsia="TimesNewRomanPS-BoldMT" w:cs="SimSun"/>
          <w:bCs/>
          <w:i/>
          <w:lang w:eastAsia="zh-CN"/>
        </w:rPr>
        <w:t>"</w:t>
      </w:r>
      <w:r w:rsidR="007E52B8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list and a number list</w:t>
      </w:r>
    </w:p>
    <w:p w14:paraId="49BDCCA1" w14:textId="77777777" w:rsidR="004C0FA0" w:rsidRDefault="004C0FA0" w:rsidP="004C0FA0">
      <w:pPr>
        <w:pStyle w:val="Default"/>
      </w:pPr>
    </w:p>
    <w:p w14:paraId="11602B89" w14:textId="77777777" w:rsidR="004C0FA0" w:rsidRDefault="004C0FA0" w:rsidP="004C0FA0">
      <w:pPr>
        <w:snapToGrid w:val="0"/>
        <w:ind w:left="1440"/>
        <w:rPr>
          <w:sz w:val="22"/>
          <w:szCs w:val="22"/>
        </w:rPr>
      </w:pPr>
      <w:r w:rsidRPr="009F36A6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sz w:val="22"/>
          <w:szCs w:val="22"/>
        </w:rPr>
        <w:t xml:space="preserve">  </w:t>
      </w:r>
      <w:r w:rsidRPr="009F36A6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 (suits, numbers):</w:t>
      </w:r>
    </w:p>
    <w:p w14:paraId="3172E197" w14:textId="77777777" w:rsidR="004C0FA0" w:rsidRPr="009F36A6" w:rsidRDefault="004C0FA0" w:rsidP="009F36A6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>"""Creates a new list (2-element list as one element in a new list) with the given suits and numbers. Each element in the returned list should be of the form</w:t>
      </w:r>
      <w:r w:rsidR="009F36A6"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Pr="009F36A6">
        <w:rPr>
          <w:rFonts w:eastAsia="TimesNewRomanPS-BoldMT" w:cs="SimSun"/>
          <w:bCs/>
          <w:i/>
          <w:color w:val="C00000"/>
          <w:lang w:eastAsia="zh-CN"/>
        </w:rPr>
        <w:t>[suit, number].</w:t>
      </w:r>
    </w:p>
    <w:p w14:paraId="1F4527E3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[1, 2, 3])</w:t>
      </w:r>
    </w:p>
    <w:p w14:paraId="3B17F4A0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[['S', 1], ['S', 2], ['S', 3], ['C', 1], ['C', 2], ['C', 3]]</w:t>
      </w:r>
    </w:p>
    <w:p w14:paraId="21106AB4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[3, 2, 1])</w:t>
      </w:r>
    </w:p>
    <w:p w14:paraId="0DDA474C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[['S', 3], ['S', 2], ['S', 1], ['C', 3], ['C', 2], ['C', 1]]</w:t>
      </w:r>
    </w:p>
    <w:p w14:paraId="09EDE22A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&gt;&gt;&gt; f ([], [3, 2, 1])</w:t>
      </w:r>
    </w:p>
    <w:p w14:paraId="060A178A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[]</w:t>
      </w:r>
    </w:p>
    <w:p w14:paraId="4C35B80A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&gt;&gt;&gt; f (['S', 'C'], [])</w:t>
      </w:r>
    </w:p>
    <w:p w14:paraId="43E2263C" w14:textId="77777777" w:rsidR="004C0FA0" w:rsidRPr="009F36A6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 xml:space="preserve">    []</w:t>
      </w:r>
    </w:p>
    <w:p w14:paraId="55E19407" w14:textId="1C7144D9" w:rsidR="004C0FA0" w:rsidRDefault="004C0FA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9F36A6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406B0A48" w14:textId="219842B7" w:rsidR="009C5D80" w:rsidRPr="009C5D80" w:rsidRDefault="009C5D80" w:rsidP="009C5D80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9C5D80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414F2160" w14:textId="77777777" w:rsidR="009C5D80" w:rsidRDefault="009C5D80" w:rsidP="009C5D80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 </w:t>
      </w:r>
      <w:r>
        <w:rPr>
          <w:color w:val="FFC66D"/>
        </w:rPr>
        <w:t xml:space="preserve">f </w:t>
      </w:r>
      <w:r>
        <w:rPr>
          <w:color w:val="A9B7C6"/>
        </w:rPr>
        <w:t>(suits</w:t>
      </w:r>
      <w:r>
        <w:rPr>
          <w:color w:val="CC7832"/>
        </w:rPr>
        <w:t xml:space="preserve">, </w:t>
      </w:r>
      <w:r>
        <w:rPr>
          <w:color w:val="A9B7C6"/>
        </w:rPr>
        <w:t>numbers):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 [[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suits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numbers])</w:t>
      </w:r>
      <w:r>
        <w:rPr>
          <w:color w:val="A9B7C6"/>
        </w:rPr>
        <w:br/>
        <w:t>f ([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3901B452" w14:textId="77777777" w:rsidR="009C5D80" w:rsidRPr="009C5D80" w:rsidRDefault="009C5D80" w:rsidP="009F36A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val="en-IN" w:eastAsia="zh-CN"/>
        </w:rPr>
      </w:pPr>
    </w:p>
    <w:p w14:paraId="49F8AE47" w14:textId="77777777" w:rsidR="004C0FA0" w:rsidRDefault="004C0FA0" w:rsidP="004C0FA0">
      <w:pPr>
        <w:snapToGrid w:val="0"/>
        <w:ind w:left="1440" w:firstLine="225"/>
        <w:rPr>
          <w:sz w:val="22"/>
          <w:szCs w:val="22"/>
        </w:rPr>
      </w:pPr>
    </w:p>
    <w:p w14:paraId="6442BC8C" w14:textId="77777777" w:rsidR="004C0FA0" w:rsidRDefault="004C0FA0" w:rsidP="004C0FA0">
      <w:pPr>
        <w:pStyle w:val="Default"/>
      </w:pPr>
    </w:p>
    <w:p w14:paraId="6F483022" w14:textId="77777777" w:rsidR="004C0FA0" w:rsidRDefault="004C0FA0" w:rsidP="008076D3">
      <w:pPr>
        <w:pStyle w:val="Default"/>
        <w:ind w:left="270" w:hanging="270"/>
      </w:pPr>
      <w:r>
        <w:rPr>
          <w:rFonts w:eastAsia="TimesNewRomanPS-BoldMT" w:cs="SimSun"/>
          <w:bCs/>
          <w:lang w:eastAsia="zh-CN"/>
        </w:rPr>
        <w:t xml:space="preserve">5. Write a function to merge </w:t>
      </w:r>
      <w:r w:rsidRPr="008076D3">
        <w:rPr>
          <w:rFonts w:eastAsia="TimesNewRomanPS-BoldMT" w:cs="SimSun"/>
          <w:bCs/>
          <w:i/>
          <w:lang w:eastAsia="zh-CN"/>
        </w:rPr>
        <w:t>2</w:t>
      </w:r>
      <w:r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color w:val="FF0000"/>
          <w:lang w:eastAsia="zh-CN"/>
        </w:rPr>
        <w:t>sorted</w:t>
      </w:r>
      <w:r>
        <w:rPr>
          <w:rFonts w:eastAsia="TimesNewRomanPS-BoldMT" w:cs="SimSun"/>
          <w:bCs/>
          <w:lang w:eastAsia="zh-CN"/>
        </w:rPr>
        <w:t xml:space="preserve"> lists </w:t>
      </w:r>
      <w:r w:rsidRPr="008076D3">
        <w:rPr>
          <w:rFonts w:eastAsia="TimesNewRomanPS-BoldMT" w:cs="SimSun"/>
          <w:bCs/>
          <w:i/>
          <w:lang w:eastAsia="zh-CN"/>
        </w:rPr>
        <w:t>a</w:t>
      </w:r>
      <w:r>
        <w:rPr>
          <w:rFonts w:eastAsia="TimesNewRomanPS-BoldMT" w:cs="SimSun"/>
          <w:bCs/>
          <w:lang w:eastAsia="zh-CN"/>
        </w:rPr>
        <w:t xml:space="preserve"> and </w:t>
      </w:r>
      <w:r w:rsidRPr="008076D3">
        <w:rPr>
          <w:rFonts w:eastAsia="TimesNewRomanPS-BoldMT" w:cs="SimSun"/>
          <w:bCs/>
          <w:i/>
          <w:lang w:eastAsia="zh-CN"/>
        </w:rPr>
        <w:t>b</w:t>
      </w:r>
      <w:r>
        <w:rPr>
          <w:rFonts w:eastAsia="TimesNewRomanPS-BoldMT" w:cs="SimSun"/>
          <w:bCs/>
          <w:lang w:eastAsia="zh-CN"/>
        </w:rPr>
        <w:t xml:space="preserve">, and then return a new list with a sorted order by </w:t>
      </w:r>
      <w:r>
        <w:rPr>
          <w:rFonts w:eastAsia="TimesNewRomanPS-BoldMT" w:cs="SimSun"/>
          <w:bCs/>
          <w:color w:val="FF0000"/>
          <w:lang w:eastAsia="zh-CN"/>
        </w:rPr>
        <w:t>RECURSIVE</w:t>
      </w:r>
      <w:r>
        <w:rPr>
          <w:rFonts w:eastAsia="TimesNewRomanPS-BoldMT" w:cs="SimSun"/>
          <w:bCs/>
          <w:lang w:eastAsia="zh-CN"/>
        </w:rPr>
        <w:t xml:space="preserve"> calls.</w:t>
      </w:r>
    </w:p>
    <w:p w14:paraId="3F6B6A0F" w14:textId="77777777" w:rsidR="004C0FA0" w:rsidRDefault="004C0FA0" w:rsidP="004C0FA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16D095E5" w14:textId="77777777" w:rsidR="004C0FA0" w:rsidRDefault="004C0FA0" w:rsidP="004C0FA0">
      <w:pPr>
        <w:snapToGrid w:val="0"/>
        <w:ind w:left="720" w:firstLine="720"/>
        <w:rPr>
          <w:sz w:val="22"/>
          <w:szCs w:val="22"/>
        </w:rPr>
      </w:pPr>
      <w:r w:rsidRPr="0019312E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sz w:val="22"/>
          <w:szCs w:val="22"/>
        </w:rPr>
        <w:t xml:space="preserve"> </w:t>
      </w:r>
      <w:proofErr w:type="spellStart"/>
      <w:r w:rsidRPr="0019312E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mrg</w:t>
      </w:r>
      <w:proofErr w:type="spellEnd"/>
      <w:r w:rsidRPr="0019312E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(ls1, ls2):</w:t>
      </w:r>
    </w:p>
    <w:p w14:paraId="5B1340DD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2"/>
          <w:szCs w:val="22"/>
        </w:rPr>
        <w:t xml:space="preserve">    </w:t>
      </w:r>
      <w:r w:rsidRPr="0019312E">
        <w:rPr>
          <w:rFonts w:eastAsia="TimesNewRomanPS-BoldMT" w:cs="SimSun"/>
          <w:bCs/>
          <w:i/>
          <w:color w:val="C00000"/>
          <w:lang w:eastAsia="zh-CN"/>
        </w:rPr>
        <w:t>"""Merges two sorted lists recursively.</w:t>
      </w:r>
    </w:p>
    <w:p w14:paraId="0CAC53DA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4A198572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19312E">
        <w:rPr>
          <w:rFonts w:eastAsia="TimesNewRomanPS-BoldMT" w:cs="SimSun"/>
          <w:bCs/>
          <w:i/>
          <w:color w:val="C00000"/>
          <w:lang w:eastAsia="zh-CN"/>
        </w:rPr>
        <w:t>mrg</w:t>
      </w:r>
      <w:proofErr w:type="spellEnd"/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([1, 3, 5], [2, 4, 6])</w:t>
      </w:r>
    </w:p>
    <w:p w14:paraId="5021498B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[1, 2, 3, 4, 5, 6]</w:t>
      </w:r>
    </w:p>
    <w:p w14:paraId="280F3F40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19312E">
        <w:rPr>
          <w:rFonts w:eastAsia="TimesNewRomanPS-BoldMT" w:cs="SimSun"/>
          <w:bCs/>
          <w:i/>
          <w:color w:val="C00000"/>
          <w:lang w:eastAsia="zh-CN"/>
        </w:rPr>
        <w:t>mrg</w:t>
      </w:r>
      <w:proofErr w:type="spellEnd"/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([], [2, 4, 6])</w:t>
      </w:r>
    </w:p>
    <w:p w14:paraId="6BFA4759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[2, 4, 6]</w:t>
      </w:r>
    </w:p>
    <w:p w14:paraId="7B901E02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19312E">
        <w:rPr>
          <w:rFonts w:eastAsia="TimesNewRomanPS-BoldMT" w:cs="SimSun"/>
          <w:bCs/>
          <w:i/>
          <w:color w:val="C00000"/>
          <w:lang w:eastAsia="zh-CN"/>
        </w:rPr>
        <w:t>mrg</w:t>
      </w:r>
      <w:proofErr w:type="spellEnd"/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([1, 2, 3], [])</w:t>
      </w:r>
    </w:p>
    <w:p w14:paraId="62DC3C85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[1, 2, 3]</w:t>
      </w:r>
    </w:p>
    <w:p w14:paraId="360A95A8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19312E">
        <w:rPr>
          <w:rFonts w:eastAsia="TimesNewRomanPS-BoldMT" w:cs="SimSun"/>
          <w:bCs/>
          <w:i/>
          <w:color w:val="C00000"/>
          <w:lang w:eastAsia="zh-CN"/>
        </w:rPr>
        <w:t>mrg</w:t>
      </w:r>
      <w:proofErr w:type="spellEnd"/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([5, 7], [2, 4, 6])</w:t>
      </w:r>
    </w:p>
    <w:p w14:paraId="4F1C119E" w14:textId="77777777" w:rsidR="004C0FA0" w:rsidRPr="0019312E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[2, 4, 5, 6, 7]</w:t>
      </w:r>
    </w:p>
    <w:p w14:paraId="02DCAE19" w14:textId="74D5C1AC" w:rsidR="004C0FA0" w:rsidRDefault="004C0FA0" w:rsidP="0019312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19312E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4773E929" w14:textId="7EE221E5" w:rsidR="00B43890" w:rsidRPr="00B43890" w:rsidRDefault="00B43890" w:rsidP="00B43890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B43890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560D41F1" w14:textId="691A15B0" w:rsidR="00B43890" w:rsidRDefault="00B43890" w:rsidP="00B43890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mrg</w:t>
      </w:r>
      <w:proofErr w:type="spellEnd"/>
      <w:r>
        <w:rPr>
          <w:color w:val="A9B7C6"/>
        </w:rPr>
        <w:t>(lst1</w:t>
      </w:r>
      <w:r>
        <w:rPr>
          <w:color w:val="CC7832"/>
        </w:rPr>
        <w:t xml:space="preserve">, </w:t>
      </w:r>
      <w:r>
        <w:rPr>
          <w:color w:val="A9B7C6"/>
        </w:rPr>
        <w:t>lst2):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lst1==[]: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lst2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lst2==[]: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lst1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lst1[</w:t>
      </w:r>
      <w:r>
        <w:rPr>
          <w:color w:val="6897BB"/>
        </w:rPr>
        <w:t>0</w:t>
      </w:r>
      <w:r>
        <w:rPr>
          <w:color w:val="A9B7C6"/>
        </w:rPr>
        <w:t>]&gt;lst2[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[lst2[</w:t>
      </w:r>
      <w:r>
        <w:rPr>
          <w:color w:val="6897BB"/>
        </w:rPr>
        <w:t>0</w:t>
      </w:r>
      <w:r>
        <w:rPr>
          <w:color w:val="A9B7C6"/>
        </w:rPr>
        <w:t>]]+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>(lst1</w:t>
      </w:r>
      <w:r>
        <w:rPr>
          <w:color w:val="CC7832"/>
        </w:rPr>
        <w:t>,</w:t>
      </w:r>
      <w:r>
        <w:rPr>
          <w:color w:val="A9B7C6"/>
        </w:rPr>
        <w:t>lst2[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[lst1[</w:t>
      </w:r>
      <w:r>
        <w:rPr>
          <w:color w:val="6897BB"/>
        </w:rPr>
        <w:t>0</w:t>
      </w:r>
      <w:r>
        <w:rPr>
          <w:color w:val="A9B7C6"/>
        </w:rPr>
        <w:t>]]+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>(lst1[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lst2)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 xml:space="preserve"> ([]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mrg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]))</w:t>
      </w:r>
    </w:p>
    <w:p w14:paraId="670FA46F" w14:textId="55A798A9" w:rsidR="004C0FA0" w:rsidRPr="00B43890" w:rsidRDefault="004C0FA0" w:rsidP="004C0FA0">
      <w:pPr>
        <w:pStyle w:val="Default"/>
        <w:rPr>
          <w:lang w:val="en-IN"/>
        </w:rPr>
      </w:pPr>
    </w:p>
    <w:p w14:paraId="5E242EBC" w14:textId="77777777" w:rsidR="004C0FA0" w:rsidRDefault="004C0FA0" w:rsidP="004C0FA0">
      <w:pPr>
        <w:pStyle w:val="Default"/>
      </w:pPr>
    </w:p>
    <w:p w14:paraId="2D21CF2B" w14:textId="77777777" w:rsidR="004C0FA0" w:rsidRDefault="004C0FA0" w:rsidP="004C0FA0">
      <w:pPr>
        <w:pStyle w:val="Default"/>
      </w:pPr>
      <w:r>
        <w:rPr>
          <w:rFonts w:eastAsia="TimesNewRomanPS-BoldMT" w:cs="SimSun"/>
          <w:bCs/>
          <w:lang w:eastAsia="zh-CN"/>
        </w:rPr>
        <w:t>6. Write the function to flatten the deep list.</w:t>
      </w:r>
    </w:p>
    <w:p w14:paraId="24312B96" w14:textId="77777777" w:rsidR="004C0FA0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730D5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F730D5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fltn</w:t>
      </w:r>
      <w:proofErr w:type="spellEnd"/>
      <w:r w:rsidRPr="00F730D5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(ls):</w:t>
      </w:r>
    </w:p>
    <w:p w14:paraId="0D61D3CA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</w:t>
      </w:r>
      <w:r w:rsidRPr="00F730D5">
        <w:rPr>
          <w:rFonts w:eastAsia="TimesNewRomanPS-BoldMT" w:cs="SimSun"/>
          <w:bCs/>
          <w:i/>
          <w:color w:val="C00000"/>
          <w:lang w:eastAsia="zh-CN"/>
        </w:rPr>
        <w:t>"""Return a new version of list as follows.</w:t>
      </w:r>
    </w:p>
    <w:p w14:paraId="7D06ABFE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40137A6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F730D5">
        <w:rPr>
          <w:rFonts w:eastAsia="TimesNewRomanPS-BoldMT" w:cs="SimSun"/>
          <w:bCs/>
          <w:i/>
          <w:color w:val="C00000"/>
          <w:lang w:eastAsia="zh-CN"/>
        </w:rPr>
        <w:t>fltn</w:t>
      </w:r>
      <w:proofErr w:type="spellEnd"/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([1, 2, 3])     </w:t>
      </w:r>
      <w:r w:rsidRPr="00F730D5">
        <w:rPr>
          <w:rFonts w:eastAsia="TimesNewRomanPS-BoldMT" w:cs="SimSun"/>
          <w:bCs/>
          <w:i/>
          <w:color w:val="C00000"/>
          <w:lang w:eastAsia="zh-CN"/>
        </w:rPr>
        <w:tab/>
      </w:r>
      <w:r w:rsidRPr="00F730D5">
        <w:rPr>
          <w:rFonts w:eastAsia="TimesNewRomanPS-BoldMT" w:cs="SimSun"/>
          <w:bCs/>
          <w:i/>
          <w:color w:val="C00000"/>
          <w:lang w:eastAsia="zh-CN"/>
        </w:rPr>
        <w:tab/>
      </w:r>
      <w:r w:rsidRPr="00F730D5">
        <w:rPr>
          <w:rFonts w:eastAsia="TimesNewRomanPS-BoldMT" w:cs="SimSun"/>
          <w:bCs/>
          <w:i/>
          <w:color w:val="4F81BD" w:themeColor="accent1"/>
          <w:lang w:eastAsia="zh-CN"/>
        </w:rPr>
        <w:t># normal list</w:t>
      </w:r>
    </w:p>
    <w:p w14:paraId="3DC07EE5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[1, 2, 3]</w:t>
      </w:r>
    </w:p>
    <w:p w14:paraId="1CD0FBBF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&gt;&gt;&gt; x = [1, [2, 3], 4]      </w:t>
      </w:r>
      <w:r w:rsidRPr="00F730D5">
        <w:rPr>
          <w:rFonts w:eastAsia="TimesNewRomanPS-BoldMT" w:cs="SimSun"/>
          <w:bCs/>
          <w:i/>
          <w:color w:val="C00000"/>
          <w:lang w:eastAsia="zh-CN"/>
        </w:rPr>
        <w:tab/>
      </w:r>
      <w:r w:rsidRPr="00F730D5">
        <w:rPr>
          <w:rFonts w:eastAsia="TimesNewRomanPS-BoldMT" w:cs="SimSun"/>
          <w:bCs/>
          <w:i/>
          <w:color w:val="C00000"/>
          <w:lang w:eastAsia="zh-CN"/>
        </w:rPr>
        <w:tab/>
      </w:r>
      <w:r w:rsidRPr="00F730D5">
        <w:rPr>
          <w:rFonts w:eastAsia="TimesNewRomanPS-BoldMT" w:cs="SimSun"/>
          <w:bCs/>
          <w:i/>
          <w:color w:val="4F81BD" w:themeColor="accent1"/>
          <w:lang w:eastAsia="zh-CN"/>
        </w:rPr>
        <w:t># deep list</w:t>
      </w:r>
    </w:p>
    <w:p w14:paraId="18569F16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F730D5">
        <w:rPr>
          <w:rFonts w:eastAsia="TimesNewRomanPS-BoldMT" w:cs="SimSun"/>
          <w:bCs/>
          <w:i/>
          <w:color w:val="C00000"/>
          <w:lang w:eastAsia="zh-CN"/>
        </w:rPr>
        <w:t>fltn</w:t>
      </w:r>
      <w:proofErr w:type="spellEnd"/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(x)</w:t>
      </w:r>
    </w:p>
    <w:p w14:paraId="4E21DA85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[1, 2, 3, 4]</w:t>
      </w:r>
    </w:p>
    <w:p w14:paraId="03C8FDC2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&gt;&gt;&gt; x = [[1, [1, 1]], 1, [1, 1]] </w:t>
      </w:r>
      <w:r w:rsidRPr="00F730D5">
        <w:rPr>
          <w:rFonts w:eastAsia="TimesNewRomanPS-BoldMT" w:cs="SimSun"/>
          <w:bCs/>
          <w:i/>
          <w:color w:val="C00000"/>
          <w:lang w:eastAsia="zh-CN"/>
        </w:rPr>
        <w:tab/>
      </w:r>
      <w:r w:rsidRPr="00F730D5">
        <w:rPr>
          <w:rFonts w:eastAsia="TimesNewRomanPS-BoldMT" w:cs="SimSun"/>
          <w:bCs/>
          <w:i/>
          <w:color w:val="4F81BD" w:themeColor="accent1"/>
          <w:lang w:eastAsia="zh-CN"/>
        </w:rPr>
        <w:t># deep list</w:t>
      </w:r>
    </w:p>
    <w:p w14:paraId="50BB9BFF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F730D5">
        <w:rPr>
          <w:rFonts w:eastAsia="TimesNewRomanPS-BoldMT" w:cs="SimSun"/>
          <w:bCs/>
          <w:i/>
          <w:color w:val="C00000"/>
          <w:lang w:eastAsia="zh-CN"/>
        </w:rPr>
        <w:t>fltn</w:t>
      </w:r>
      <w:proofErr w:type="spellEnd"/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(x)</w:t>
      </w:r>
    </w:p>
    <w:p w14:paraId="485C5908" w14:textId="77777777" w:rsidR="004C0FA0" w:rsidRPr="00F730D5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[1, 1, 1, 1, 1, 1]</w:t>
      </w:r>
    </w:p>
    <w:p w14:paraId="19D0681E" w14:textId="7086E2FD" w:rsidR="004C0FA0" w:rsidRDefault="004C0FA0" w:rsidP="00F730D5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730D5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01BEEB3E" w14:textId="5825765F" w:rsidR="00353184" w:rsidRPr="00353184" w:rsidRDefault="00353184" w:rsidP="00353184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353184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41DF1EAF" w14:textId="569F6D7A" w:rsidR="005317F2" w:rsidRPr="000D5131" w:rsidRDefault="00353184" w:rsidP="000D5131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fltn</w:t>
      </w:r>
      <w:proofErr w:type="spellEnd"/>
      <w:r>
        <w:rPr>
          <w:color w:val="A9B7C6"/>
        </w:rPr>
        <w:t>(ls):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ls: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type</w:t>
      </w:r>
      <w:r>
        <w:rPr>
          <w:color w:val="A9B7C6"/>
        </w:rPr>
        <w:t>(ls[</w:t>
      </w:r>
      <w:r>
        <w:rPr>
          <w:color w:val="6897BB"/>
        </w:rPr>
        <w:t>0</w:t>
      </w:r>
      <w:r>
        <w:rPr>
          <w:color w:val="A9B7C6"/>
        </w:rPr>
        <w:t xml:space="preserve">]) == </w:t>
      </w:r>
      <w:r>
        <w:rPr>
          <w:color w:val="8888C6"/>
        </w:rPr>
        <w:t>list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>(ls[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>(ls[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[ls[</w:t>
      </w:r>
      <w:r>
        <w:rPr>
          <w:color w:val="6897BB"/>
        </w:rPr>
        <w:t>0</w:t>
      </w:r>
      <w:r>
        <w:rPr>
          <w:color w:val="A9B7C6"/>
        </w:rPr>
        <w:t xml:space="preserve">]] + 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>(ls[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  <w:t>x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 xml:space="preserve"> (x))</w:t>
      </w:r>
      <w:r>
        <w:rPr>
          <w:color w:val="A9B7C6"/>
        </w:rPr>
        <w:br/>
        <w:t>x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fltn</w:t>
      </w:r>
      <w:proofErr w:type="spellEnd"/>
      <w:r>
        <w:rPr>
          <w:color w:val="A9B7C6"/>
        </w:rPr>
        <w:t xml:space="preserve"> (x))</w:t>
      </w:r>
    </w:p>
    <w:p w14:paraId="18DF8466" w14:textId="77777777" w:rsidR="005317F2" w:rsidRDefault="005317F2" w:rsidP="004C0FA0">
      <w:pPr>
        <w:pStyle w:val="Default"/>
      </w:pPr>
    </w:p>
    <w:p w14:paraId="405FFDB7" w14:textId="77777777" w:rsidR="004C0FA0" w:rsidRDefault="004C0FA0" w:rsidP="004C0FA0">
      <w:pPr>
        <w:pStyle w:val="Default"/>
      </w:pPr>
      <w:r>
        <w:rPr>
          <w:rFonts w:eastAsia="TimesNewRomanPS-BoldMT" w:cs="SimSun"/>
          <w:bCs/>
          <w:lang w:eastAsia="zh-CN"/>
        </w:rPr>
        <w:t>7. Define a function to check if the element exists in the list or not.</w:t>
      </w:r>
    </w:p>
    <w:p w14:paraId="3D9536BD" w14:textId="77777777" w:rsidR="004C0FA0" w:rsidRDefault="004C0FA0" w:rsidP="004C0FA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061C1A9" w14:textId="77777777" w:rsidR="004C0FA0" w:rsidRPr="006668A0" w:rsidRDefault="004C0FA0" w:rsidP="004C0FA0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val="nl-NL" w:eastAsia="zh-CN"/>
        </w:rPr>
      </w:pPr>
      <w:r w:rsidRPr="006668A0">
        <w:rPr>
          <w:rFonts w:eastAsia="TimesNewRomanPS-BoldMT" w:cs="SimSun"/>
          <w:b/>
          <w:bCs/>
          <w:i/>
          <w:color w:val="1F497D" w:themeColor="text2"/>
          <w:sz w:val="24"/>
          <w:lang w:val="nl-NL" w:eastAsia="zh-CN"/>
        </w:rPr>
        <w:t xml:space="preserve">def </w:t>
      </w:r>
      <w:r w:rsidRPr="006668A0">
        <w:rPr>
          <w:sz w:val="22"/>
          <w:szCs w:val="22"/>
          <w:lang w:val="nl-NL"/>
        </w:rPr>
        <w:t xml:space="preserve">  </w:t>
      </w:r>
      <w:r w:rsidRPr="006668A0">
        <w:rPr>
          <w:rFonts w:eastAsia="TimesNewRomanPS-BoldMT" w:cs="SimSun"/>
          <w:b/>
          <w:bCs/>
          <w:i/>
          <w:color w:val="948A54" w:themeColor="background2" w:themeShade="80"/>
          <w:sz w:val="24"/>
          <w:lang w:val="nl-NL" w:eastAsia="zh-CN"/>
        </w:rPr>
        <w:t xml:space="preserve">chk_elm(lst, n): </w:t>
      </w:r>
    </w:p>
    <w:p w14:paraId="614F316E" w14:textId="77777777" w:rsidR="004C0FA0" w:rsidRPr="00BF024A" w:rsidRDefault="004C0FA0" w:rsidP="00BF024A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F024A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36283C47" w14:textId="77777777" w:rsidR="004C0FA0" w:rsidRPr="00BF024A" w:rsidRDefault="004C0FA0" w:rsidP="00BF024A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F024A">
        <w:rPr>
          <w:rFonts w:eastAsia="TimesNewRomanPS-BoldMT" w:cs="SimSun"/>
          <w:bCs/>
          <w:i/>
          <w:color w:val="C00000"/>
          <w:lang w:eastAsia="zh-CN"/>
        </w:rPr>
        <w:t xml:space="preserve">&gt;&gt;&gt; a = [ [1,[2]], 3, [ [4], [5,[6] ] ]   ] </w:t>
      </w:r>
    </w:p>
    <w:p w14:paraId="409D382D" w14:textId="77777777" w:rsidR="004C0FA0" w:rsidRPr="00BF024A" w:rsidRDefault="004C0FA0" w:rsidP="00BF024A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F024A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BF024A">
        <w:rPr>
          <w:rFonts w:eastAsia="TimesNewRomanPS-BoldMT" w:cs="SimSun"/>
          <w:bCs/>
          <w:i/>
          <w:color w:val="C00000"/>
          <w:lang w:eastAsia="zh-CN"/>
        </w:rPr>
        <w:t>chk_elm</w:t>
      </w:r>
      <w:proofErr w:type="spellEnd"/>
      <w:r w:rsidRPr="00BF024A">
        <w:rPr>
          <w:rFonts w:eastAsia="TimesNewRomanPS-BoldMT" w:cs="SimSun"/>
          <w:bCs/>
          <w:i/>
          <w:color w:val="C00000"/>
          <w:lang w:eastAsia="zh-CN"/>
        </w:rPr>
        <w:t xml:space="preserve"> (a, 6)</w:t>
      </w:r>
    </w:p>
    <w:p w14:paraId="6A80DBA7" w14:textId="77777777" w:rsidR="004C0FA0" w:rsidRPr="00BF024A" w:rsidRDefault="004C0FA0" w:rsidP="008C78D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F024A">
        <w:rPr>
          <w:rFonts w:eastAsia="TimesNewRomanPS-BoldMT" w:cs="SimSun"/>
          <w:bCs/>
          <w:i/>
          <w:color w:val="C00000"/>
          <w:lang w:eastAsia="zh-CN"/>
        </w:rPr>
        <w:t>True</w:t>
      </w:r>
    </w:p>
    <w:p w14:paraId="150C9DA2" w14:textId="5F210565" w:rsidR="005317F2" w:rsidRPr="000D5131" w:rsidRDefault="004C0FA0" w:rsidP="000D513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F024A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42D73C85" w14:textId="10D8E463" w:rsidR="004C0FA0" w:rsidRPr="000D5131" w:rsidRDefault="005317F2" w:rsidP="000D51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A9B7C6"/>
        </w:rPr>
        <w:t>chk_elem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flattn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list): </w:t>
      </w:r>
      <w:r>
        <w:rPr>
          <w:color w:val="808080"/>
        </w:rPr>
        <w:t># item is list then recursively flatten the list then append to the flattened list</w:t>
      </w:r>
      <w:r>
        <w:rPr>
          <w:color w:val="808080"/>
        </w:rPr>
        <w:br/>
        <w:t xml:space="preserve">     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flattn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ans.append</w:t>
      </w:r>
      <w:proofErr w:type="spellEnd"/>
      <w:r>
        <w:rPr>
          <w:color w:val="A9B7C6"/>
        </w:rPr>
        <w:t>(j)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># otherwise add to the list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ans.append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flattn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flatten the list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print 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check if element exist</w:t>
      </w:r>
      <w:r>
        <w:rPr>
          <w:color w:val="808080"/>
        </w:rPr>
        <w:br/>
        <w:t xml:space="preserve">        </w:t>
      </w:r>
      <w:r>
        <w:rPr>
          <w:color w:val="A9B7C6"/>
        </w:rPr>
        <w:t>print 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A9B7C6"/>
        </w:rPr>
        <w:t>a = [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[ 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 ] ]   ]</w:t>
      </w:r>
      <w:r>
        <w:rPr>
          <w:color w:val="A9B7C6"/>
        </w:rPr>
        <w:br/>
      </w:r>
      <w:proofErr w:type="spellStart"/>
      <w:r>
        <w:rPr>
          <w:color w:val="A9B7C6"/>
        </w:rPr>
        <w:t>chk_elem</w:t>
      </w:r>
      <w:proofErr w:type="spellEnd"/>
      <w:r>
        <w:rPr>
          <w:color w:val="A9B7C6"/>
        </w:rPr>
        <w:t xml:space="preserve"> (a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</w:p>
    <w:p w14:paraId="5639950E" w14:textId="77777777" w:rsidR="004C0FA0" w:rsidRDefault="004C0FA0" w:rsidP="004C0FA0">
      <w:pPr>
        <w:snapToGrid w:val="0"/>
        <w:rPr>
          <w:sz w:val="22"/>
          <w:szCs w:val="22"/>
        </w:rPr>
      </w:pPr>
    </w:p>
    <w:p w14:paraId="7A1812A6" w14:textId="77777777" w:rsidR="004C0FA0" w:rsidRDefault="004C0FA0" w:rsidP="00E9364D">
      <w:pPr>
        <w:pStyle w:val="Default"/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8. Write a function to check whether the input argument list is symmetric or not in </w:t>
      </w:r>
      <w:r>
        <w:rPr>
          <w:rFonts w:eastAsia="TimesNewRomanPS-BoldMT" w:cs="SimSun"/>
          <w:bCs/>
          <w:color w:val="FF0000"/>
          <w:lang w:eastAsia="zh-CN"/>
        </w:rPr>
        <w:t>recursive</w:t>
      </w:r>
      <w:r>
        <w:rPr>
          <w:rFonts w:eastAsia="TimesNewRomanPS-BoldMT" w:cs="SimSun"/>
          <w:bCs/>
          <w:lang w:eastAsia="zh-CN"/>
        </w:rPr>
        <w:t xml:space="preserve"> call.</w:t>
      </w:r>
    </w:p>
    <w:p w14:paraId="08905EF9" w14:textId="77777777" w:rsidR="004C0FA0" w:rsidRDefault="004C0FA0" w:rsidP="004C0FA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59822E4" w14:textId="77777777" w:rsidR="004C0FA0" w:rsidRPr="00430C4E" w:rsidRDefault="004C0FA0" w:rsidP="004C0FA0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430C4E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430C4E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sym</w:t>
      </w:r>
      <w:proofErr w:type="spellEnd"/>
      <w:r w:rsidRPr="00430C4E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(l):</w:t>
      </w:r>
    </w:p>
    <w:p w14:paraId="587F53A7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</w:t>
      </w:r>
      <w:r w:rsidRPr="00430C4E">
        <w:rPr>
          <w:rFonts w:eastAsia="TimesNewRomanPS-BoldMT" w:cs="SimSun"/>
          <w:bCs/>
          <w:i/>
          <w:color w:val="C00000"/>
          <w:lang w:eastAsia="zh-CN"/>
        </w:rPr>
        <w:t>"""Returns whether a list is</w:t>
      </w:r>
      <w:r w:rsidR="00430C4E" w:rsidRPr="00430C4E">
        <w:rPr>
          <w:rFonts w:eastAsia="TimesNewRomanPS-BoldMT" w:cs="SimSun"/>
          <w:bCs/>
          <w:i/>
          <w:color w:val="C00000"/>
          <w:lang w:eastAsia="zh-CN"/>
        </w:rPr>
        <w:t xml:space="preserve"> symmetric </w:t>
      </w:r>
      <w:r w:rsidRPr="00430C4E">
        <w:rPr>
          <w:rFonts w:eastAsia="TimesNewRomanPS-BoldMT" w:cs="SimSun"/>
          <w:bCs/>
          <w:i/>
          <w:color w:val="C00000"/>
          <w:lang w:eastAsia="zh-CN"/>
        </w:rPr>
        <w:t>or not</w:t>
      </w:r>
    </w:p>
    <w:p w14:paraId="27B90ACE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430C4E">
        <w:rPr>
          <w:rFonts w:eastAsia="TimesNewRomanPS-BoldMT" w:cs="SimSun"/>
          <w:bCs/>
          <w:i/>
          <w:color w:val="C00000"/>
          <w:lang w:eastAsia="zh-CN"/>
        </w:rPr>
        <w:t>sym</w:t>
      </w:r>
      <w:proofErr w:type="spellEnd"/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([])</w:t>
      </w:r>
    </w:p>
    <w:p w14:paraId="00E05236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 w14:paraId="38BE9F22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430C4E">
        <w:rPr>
          <w:rFonts w:eastAsia="TimesNewRomanPS-BoldMT" w:cs="SimSun"/>
          <w:bCs/>
          <w:i/>
          <w:color w:val="C00000"/>
          <w:lang w:eastAsia="zh-CN"/>
        </w:rPr>
        <w:t>sym</w:t>
      </w:r>
      <w:proofErr w:type="spellEnd"/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([1])</w:t>
      </w:r>
    </w:p>
    <w:p w14:paraId="03EBBA11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 w14:paraId="054DCD89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430C4E">
        <w:rPr>
          <w:rFonts w:eastAsia="TimesNewRomanPS-BoldMT" w:cs="SimSun"/>
          <w:bCs/>
          <w:i/>
          <w:color w:val="C00000"/>
          <w:lang w:eastAsia="zh-CN"/>
        </w:rPr>
        <w:t>sym</w:t>
      </w:r>
      <w:proofErr w:type="spellEnd"/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([1, 4, 5, 1])</w:t>
      </w:r>
    </w:p>
    <w:p w14:paraId="14D2AC75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False</w:t>
      </w:r>
    </w:p>
    <w:p w14:paraId="712EB401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430C4E">
        <w:rPr>
          <w:rFonts w:eastAsia="TimesNewRomanPS-BoldMT" w:cs="SimSun"/>
          <w:bCs/>
          <w:i/>
          <w:color w:val="C00000"/>
          <w:lang w:eastAsia="zh-CN"/>
        </w:rPr>
        <w:t>sym</w:t>
      </w:r>
      <w:proofErr w:type="spellEnd"/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([1, 4, 4, 1])</w:t>
      </w:r>
    </w:p>
    <w:p w14:paraId="27BC90B6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 w14:paraId="080863D2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&gt;&gt;&gt; </w:t>
      </w:r>
      <w:proofErr w:type="spellStart"/>
      <w:r w:rsidRPr="00430C4E">
        <w:rPr>
          <w:rFonts w:eastAsia="TimesNewRomanPS-BoldMT" w:cs="SimSun"/>
          <w:bCs/>
          <w:i/>
          <w:color w:val="C00000"/>
          <w:lang w:eastAsia="zh-CN"/>
        </w:rPr>
        <w:t>sym</w:t>
      </w:r>
      <w:proofErr w:type="spellEnd"/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(['l', 'o', 'l'])</w:t>
      </w:r>
    </w:p>
    <w:p w14:paraId="44EA30A0" w14:textId="77777777" w:rsidR="004C0FA0" w:rsidRPr="00430C4E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True</w:t>
      </w:r>
    </w:p>
    <w:p w14:paraId="675852F3" w14:textId="4CA9C00F" w:rsidR="004C0FA0" w:rsidRDefault="004C0FA0" w:rsidP="00430C4E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430C4E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2739CDC0" w14:textId="7CBACA29" w:rsidR="001A4B8B" w:rsidRPr="001A4B8B" w:rsidRDefault="001A4B8B" w:rsidP="001A4B8B">
      <w:pPr>
        <w:pStyle w:val="Default"/>
        <w:rPr>
          <w:rFonts w:eastAsia="TimesNewRomanPS-BoldMT" w:cs="SimSun"/>
          <w:bCs/>
          <w:iCs/>
          <w:color w:val="auto"/>
          <w:lang w:eastAsia="zh-CN"/>
        </w:rPr>
      </w:pPr>
      <w:r w:rsidRPr="001A4B8B">
        <w:rPr>
          <w:rFonts w:eastAsia="TimesNewRomanPS-BoldMT" w:cs="SimSun"/>
          <w:bCs/>
          <w:iCs/>
          <w:color w:val="auto"/>
          <w:lang w:eastAsia="zh-CN"/>
        </w:rPr>
        <w:t>Answer :</w:t>
      </w:r>
    </w:p>
    <w:p w14:paraId="7BED41C3" w14:textId="77777777" w:rsidR="001A4B8B" w:rsidRDefault="001A4B8B" w:rsidP="001A4B8B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sym</w:t>
      </w:r>
      <w:proofErr w:type="spellEnd"/>
      <w:r>
        <w:rPr>
          <w:color w:val="A9B7C6"/>
        </w:rPr>
        <w:t>(l):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 == </w:t>
      </w:r>
      <w:r>
        <w:rPr>
          <w:color w:val="CC7832"/>
        </w:rPr>
        <w:t xml:space="preserve">None 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if </w:t>
      </w:r>
      <w:r>
        <w:rPr>
          <w:color w:val="A9B7C6"/>
        </w:rPr>
        <w:t>l[</w:t>
      </w:r>
      <w:r>
        <w:rPr>
          <w:color w:val="6897BB"/>
        </w:rPr>
        <w:t>0</w:t>
      </w:r>
      <w:r>
        <w:rPr>
          <w:color w:val="A9B7C6"/>
        </w:rPr>
        <w:t>] == l[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(l)-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sym</w:t>
      </w:r>
      <w:proofErr w:type="spellEnd"/>
      <w:r>
        <w:rPr>
          <w:color w:val="A9B7C6"/>
        </w:rPr>
        <w:t>(l[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8888C6"/>
        </w:rPr>
        <w:t>len</w:t>
      </w:r>
      <w:r>
        <w:rPr>
          <w:color w:val="A9B7C6"/>
        </w:rPr>
        <w:t>(l)-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sym</w:t>
      </w:r>
      <w:proofErr w:type="spellEnd"/>
      <w:r>
        <w:rPr>
          <w:color w:val="A9B7C6"/>
        </w:rPr>
        <w:t xml:space="preserve"> ([]))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sym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sym</w:t>
      </w:r>
      <w:proofErr w:type="spellEnd"/>
      <w:r>
        <w:rPr>
          <w:color w:val="A9B7C6"/>
        </w:rPr>
        <w:t xml:space="preserve"> 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sym</w:t>
      </w:r>
      <w:proofErr w:type="spellEnd"/>
      <w:r>
        <w:rPr>
          <w:color w:val="A9B7C6"/>
        </w:rPr>
        <w:t xml:space="preserve"> ([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A9B7C6"/>
        </w:rPr>
        <w:t>]))</w:t>
      </w:r>
    </w:p>
    <w:p w14:paraId="4273128A" w14:textId="62837EB9" w:rsidR="004C0FA0" w:rsidRPr="001A4B8B" w:rsidRDefault="001A4B8B" w:rsidP="00620DCA">
      <w:pPr>
        <w:snapToGrid w:val="0"/>
        <w:rPr>
          <w:rFonts w:eastAsia="TimesNewRomanPS-BoldMT" w:cs="SimSun"/>
          <w:bCs/>
          <w:sz w:val="24"/>
          <w:lang w:val="en-IN"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539AFEF0" w14:textId="7920E048" w:rsidR="004C0FA0" w:rsidRPr="00620DCA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val="en-IN" w:eastAsia="zh-CN"/>
        </w:rPr>
      </w:pPr>
    </w:p>
    <w:p w14:paraId="7D492BB4" w14:textId="3C84B910" w:rsidR="00581E09" w:rsidRDefault="00581E09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4ABC7BFF" w14:textId="3BEDAFAB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2878F848" w14:textId="43D9AEBC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11112E34" w14:textId="5B263471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63B6ABB0" w14:textId="71E57A91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0B9C01A4" w14:textId="7AF7B8E1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0C7C9ACF" w14:textId="234BAF79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2997783F" w14:textId="32ECC0B6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3FA9C5F5" w14:textId="6F1C188D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23E6BD2E" w14:textId="65F44D2C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68418B6A" w14:textId="358E5A12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312221FB" w14:textId="057E71EE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5EE55F79" w14:textId="208C7EA6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48E36A0A" w14:textId="5767E343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4786752E" w14:textId="0C4A3883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1666A20E" w14:textId="7A63A9DB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5C782E4B" w14:textId="0994D747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2E138514" w14:textId="3DE51247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17FB089C" w14:textId="148601D8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740185A5" w14:textId="79710466" w:rsidR="00A36614" w:rsidRDefault="00A3661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4B808F91" w14:textId="77777777" w:rsidR="00A36614" w:rsidRDefault="00A36614" w:rsidP="000D5131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7C332FF9" w14:textId="77777777" w:rsidR="004C0FA0" w:rsidRDefault="004C0FA0" w:rsidP="00361C90">
      <w:pPr>
        <w:pStyle w:val="Default"/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lastRenderedPageBreak/>
        <w:t>9. Write a function in recursive call that takes in a list </w:t>
      </w:r>
      <w:proofErr w:type="spellStart"/>
      <w:r w:rsidRPr="00F77F54">
        <w:rPr>
          <w:rFonts w:eastAsia="TimesNewRomanPS-BoldMT" w:cs="SimSun"/>
          <w:bCs/>
          <w:i/>
          <w:color w:val="FF0000"/>
          <w:lang w:eastAsia="zh-CN"/>
        </w:rPr>
        <w:t>lst</w:t>
      </w:r>
      <w:proofErr w:type="spellEnd"/>
      <w:r>
        <w:rPr>
          <w:rFonts w:eastAsia="TimesNewRomanPS-BoldMT" w:cs="SimSun"/>
          <w:bCs/>
          <w:lang w:eastAsia="zh-CN"/>
        </w:rPr>
        <w:t>, a function </w:t>
      </w:r>
      <w:r w:rsidRPr="00F77F54">
        <w:rPr>
          <w:rFonts w:eastAsia="TimesNewRomanPS-BoldMT" w:cs="SimSun"/>
          <w:bCs/>
          <w:i/>
          <w:color w:val="0070C0"/>
          <w:lang w:eastAsia="zh-CN"/>
        </w:rPr>
        <w:t>g</w:t>
      </w:r>
      <w:r>
        <w:rPr>
          <w:rFonts w:eastAsia="TimesNewRomanPS-BoldMT" w:cs="SimSun"/>
          <w:bCs/>
          <w:lang w:eastAsia="zh-CN"/>
        </w:rPr>
        <w:t>, and an initial value </w:t>
      </w:r>
      <w:r w:rsidRPr="00F77F54">
        <w:rPr>
          <w:rFonts w:eastAsia="TimesNewRomanPS-BoldMT" w:cs="SimSun"/>
          <w:bCs/>
          <w:i/>
          <w:color w:val="7030A0"/>
          <w:lang w:eastAsia="zh-CN"/>
        </w:rPr>
        <w:t>m</w:t>
      </w:r>
      <w:r>
        <w:rPr>
          <w:rFonts w:eastAsia="TimesNewRomanPS-BoldMT" w:cs="SimSun"/>
          <w:bCs/>
          <w:lang w:eastAsia="zh-CN"/>
        </w:rPr>
        <w:t>. This function will fold </w:t>
      </w:r>
      <w:proofErr w:type="spellStart"/>
      <w:r w:rsidRPr="00F77F54">
        <w:rPr>
          <w:rFonts w:eastAsia="TimesNewRomanPS-BoldMT" w:cs="SimSun"/>
          <w:bCs/>
          <w:i/>
          <w:color w:val="FF0000"/>
          <w:lang w:eastAsia="zh-CN"/>
        </w:rPr>
        <w:t>lst</w:t>
      </w:r>
      <w:proofErr w:type="spellEnd"/>
      <w:r>
        <w:rPr>
          <w:rFonts w:eastAsia="TimesNewRomanPS-BoldMT" w:cs="SimSun"/>
          <w:bCs/>
          <w:color w:val="FF0000"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starting at the beginning. If</w:t>
      </w:r>
      <w:r>
        <w:rPr>
          <w:rFonts w:eastAsia="TimesNewRomanPS-BoldMT" w:cs="SimSun"/>
          <w:bCs/>
          <w:color w:val="FF0000"/>
          <w:lang w:eastAsia="zh-CN"/>
        </w:rPr>
        <w:t xml:space="preserve"> </w:t>
      </w:r>
      <w:proofErr w:type="spellStart"/>
      <w:r w:rsidRPr="00F77F54">
        <w:rPr>
          <w:rFonts w:eastAsia="TimesNewRomanPS-BoldMT" w:cs="SimSun"/>
          <w:bCs/>
          <w:i/>
          <w:color w:val="FF0000"/>
          <w:lang w:eastAsia="zh-CN"/>
        </w:rPr>
        <w:t>lst</w:t>
      </w:r>
      <w:proofErr w:type="spellEnd"/>
      <w:r>
        <w:rPr>
          <w:rFonts w:eastAsia="TimesNewRomanPS-BoldMT" w:cs="SimSun"/>
          <w:bCs/>
          <w:lang w:eastAsia="zh-CN"/>
        </w:rPr>
        <w:t xml:space="preserve"> is </w:t>
      </w:r>
      <w:r w:rsidRPr="00F77F54">
        <w:rPr>
          <w:rFonts w:eastAsia="TimesNewRomanPS-BoldMT" w:cs="SimSun"/>
          <w:bCs/>
          <w:i/>
          <w:lang w:eastAsia="zh-CN"/>
        </w:rPr>
        <w:t>[1, 2, 3, 4, 5]</w:t>
      </w:r>
      <w:r>
        <w:rPr>
          <w:rFonts w:eastAsia="TimesNewRomanPS-BoldMT" w:cs="SimSun"/>
          <w:bCs/>
          <w:lang w:eastAsia="zh-CN"/>
        </w:rPr>
        <w:t> then the function </w:t>
      </w:r>
      <w:r w:rsidRPr="00F77F54">
        <w:rPr>
          <w:rFonts w:eastAsia="TimesNewRomanPS-BoldMT" w:cs="SimSun"/>
          <w:bCs/>
          <w:i/>
          <w:color w:val="0070C0"/>
          <w:lang w:eastAsia="zh-CN"/>
        </w:rPr>
        <w:t>g</w:t>
      </w:r>
      <w:r>
        <w:rPr>
          <w:rFonts w:eastAsia="TimesNewRomanPS-BoldMT" w:cs="SimSun"/>
          <w:bCs/>
          <w:lang w:eastAsia="zh-CN"/>
        </w:rPr>
        <w:t> is applied as follows:</w:t>
      </w:r>
    </w:p>
    <w:p w14:paraId="52C46E26" w14:textId="77777777" w:rsidR="004C0FA0" w:rsidRDefault="004C0FA0" w:rsidP="004C0FA0">
      <w:pPr>
        <w:pStyle w:val="Default"/>
        <w:rPr>
          <w:rFonts w:eastAsia="TimesNewRomanPS-BoldMT" w:cs="SimSun"/>
          <w:bCs/>
          <w:lang w:eastAsia="zh-CN"/>
        </w:rPr>
      </w:pPr>
    </w:p>
    <w:p w14:paraId="54C28A09" w14:textId="77777777" w:rsidR="004C0FA0" w:rsidRPr="00F77F54" w:rsidRDefault="004C0FA0" w:rsidP="004C0FA0">
      <w:pPr>
        <w:pStyle w:val="ListParagraph"/>
        <w:snapToGrid w:val="0"/>
        <w:ind w:firstLine="720"/>
        <w:rPr>
          <w:rFonts w:eastAsia="TimesNewRomanPS-BoldMT" w:cs="SimSun"/>
          <w:bCs/>
          <w:i/>
          <w:sz w:val="24"/>
          <w:lang w:eastAsia="zh-CN"/>
        </w:rPr>
      </w:pPr>
      <w:r w:rsidRPr="00F77F5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Pr="00F77F54">
        <w:rPr>
          <w:rFonts w:eastAsia="TimesNewRomanPS-BoldMT" w:cs="SimSun"/>
          <w:bCs/>
          <w:i/>
          <w:sz w:val="24"/>
          <w:lang w:eastAsia="zh-CN"/>
        </w:rPr>
        <w:t xml:space="preserve"> (</w:t>
      </w:r>
      <w:r w:rsidRPr="00F77F5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Pr="00F77F54">
        <w:rPr>
          <w:rFonts w:eastAsia="TimesNewRomanPS-BoldMT" w:cs="SimSun"/>
          <w:bCs/>
          <w:i/>
          <w:sz w:val="24"/>
          <w:lang w:eastAsia="zh-CN"/>
        </w:rPr>
        <w:t xml:space="preserve"> (</w:t>
      </w:r>
      <w:r w:rsidRPr="00F77F5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Pr="00F77F54">
        <w:rPr>
          <w:rFonts w:eastAsia="TimesNewRomanPS-BoldMT" w:cs="SimSun"/>
          <w:bCs/>
          <w:i/>
          <w:sz w:val="24"/>
          <w:lang w:eastAsia="zh-CN"/>
        </w:rPr>
        <w:t xml:space="preserve"> (</w:t>
      </w:r>
      <w:r w:rsidRPr="00F77F5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Pr="00F77F54">
        <w:rPr>
          <w:rFonts w:eastAsia="TimesNewRomanPS-BoldMT" w:cs="SimSun"/>
          <w:bCs/>
          <w:i/>
          <w:sz w:val="24"/>
          <w:lang w:eastAsia="zh-CN"/>
        </w:rPr>
        <w:t xml:space="preserve"> (</w:t>
      </w:r>
      <w:r w:rsidRPr="00F77F5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Pr="00F77F54">
        <w:rPr>
          <w:rFonts w:eastAsia="TimesNewRomanPS-BoldMT" w:cs="SimSun"/>
          <w:bCs/>
          <w:i/>
          <w:sz w:val="24"/>
          <w:lang w:eastAsia="zh-CN"/>
        </w:rPr>
        <w:t xml:space="preserve"> (</w:t>
      </w:r>
      <w:r w:rsidRPr="00F77F54"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 w:rsidRPr="00F77F54">
        <w:rPr>
          <w:rFonts w:eastAsia="TimesNewRomanPS-BoldMT" w:cs="SimSun"/>
          <w:bCs/>
          <w:i/>
          <w:sz w:val="24"/>
          <w:lang w:eastAsia="zh-CN"/>
        </w:rPr>
        <w:t>, 1), 2), 3), 4), 5)</w:t>
      </w:r>
    </w:p>
    <w:p w14:paraId="46365A21" w14:textId="77777777" w:rsidR="004C0FA0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2E2C7C2E" w14:textId="77777777" w:rsidR="004C0FA0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  <w:r w:rsidRPr="00F77F54">
        <w:rPr>
          <w:rFonts w:eastAsia="Times New Roman"/>
          <w:color w:val="AF00DB"/>
          <w:sz w:val="21"/>
          <w:szCs w:val="21"/>
          <w:lang w:eastAsia="zh-CN"/>
        </w:rPr>
        <w:t>from</w:t>
      </w:r>
      <w:r>
        <w:rPr>
          <w:rFonts w:eastAsia="TimesNewRomanPS-BoldMT" w:cs="SimSun"/>
          <w:bCs/>
          <w:sz w:val="24"/>
          <w:lang w:eastAsia="zh-CN"/>
        </w:rPr>
        <w:t xml:space="preserve"> operator </w:t>
      </w:r>
      <w:r w:rsidRPr="00F77F54">
        <w:rPr>
          <w:rFonts w:eastAsia="Times New Roman"/>
          <w:color w:val="AF00DB"/>
          <w:sz w:val="21"/>
          <w:szCs w:val="21"/>
          <w:lang w:eastAsia="zh-CN"/>
        </w:rPr>
        <w:t>import</w:t>
      </w:r>
      <w:r>
        <w:rPr>
          <w:rFonts w:eastAsia="TimesNewRomanPS-BoldMT" w:cs="SimSun"/>
          <w:bCs/>
          <w:sz w:val="24"/>
          <w:lang w:eastAsia="zh-CN"/>
        </w:rPr>
        <w:t xml:space="preserve"> add, sub, </w:t>
      </w:r>
      <w:proofErr w:type="spellStart"/>
      <w:r>
        <w:rPr>
          <w:rFonts w:eastAsia="TimesNewRomanPS-BoldMT" w:cs="SimSun"/>
          <w:bCs/>
          <w:sz w:val="24"/>
          <w:lang w:eastAsia="zh-CN"/>
        </w:rPr>
        <w:t>mul</w:t>
      </w:r>
      <w:proofErr w:type="spellEnd"/>
    </w:p>
    <w:p w14:paraId="7BA4C288" w14:textId="77777777" w:rsidR="00F77F54" w:rsidRDefault="00F77F54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7AC7C2BB" w14:textId="77777777" w:rsidR="004C0FA0" w:rsidRPr="00AC1319" w:rsidRDefault="004C0FA0" w:rsidP="004C0FA0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AC1319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AC1319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fld</w:t>
      </w:r>
      <w:proofErr w:type="spellEnd"/>
      <w:r w:rsidRPr="00AC1319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 (</w:t>
      </w:r>
      <w:proofErr w:type="spellStart"/>
      <w:r w:rsidRPr="00AC1319">
        <w:rPr>
          <w:rFonts w:eastAsia="TimesNewRomanPS-BoldMT" w:cs="SimSun"/>
          <w:b/>
          <w:bCs/>
          <w:i/>
          <w:color w:val="FF0000"/>
          <w:sz w:val="24"/>
          <w:lang w:eastAsia="zh-CN"/>
        </w:rPr>
        <w:t>lst</w:t>
      </w:r>
      <w:proofErr w:type="spellEnd"/>
      <w:r w:rsidRPr="00AC1319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, </w:t>
      </w:r>
      <w:r w:rsidRPr="00AC1319">
        <w:rPr>
          <w:rFonts w:eastAsia="TimesNewRomanPS-BoldMT" w:cs="SimSun"/>
          <w:b/>
          <w:bCs/>
          <w:i/>
          <w:color w:val="4F81BD" w:themeColor="accent1"/>
          <w:sz w:val="24"/>
          <w:lang w:eastAsia="zh-CN"/>
        </w:rPr>
        <w:t>g</w:t>
      </w:r>
      <w:r w:rsidRPr="00AC1319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, m):</w:t>
      </w:r>
    </w:p>
    <w:p w14:paraId="5C866C5A" w14:textId="77777777" w:rsidR="004C0FA0" w:rsidRPr="00AC1319" w:rsidRDefault="004C0FA0" w:rsidP="004C0FA0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"""Return the result of applying the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F314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to the initial value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>
        <w:rPr>
          <w:rFonts w:eastAsia="TimesNewRomanPS-BoldMT" w:cs="SimSun"/>
          <w:bCs/>
          <w:sz w:val="24"/>
          <w:lang w:eastAsia="zh-CN"/>
        </w:rPr>
        <w:t xml:space="preserve">     </w:t>
      </w: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and the first element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2F3144">
        <w:rPr>
          <w:rFonts w:eastAsia="TimesNewRomanPS-BoldMT" w:cs="SimSun"/>
          <w:bCs/>
          <w:i/>
          <w:color w:val="FF0000"/>
          <w:sz w:val="24"/>
          <w:lang w:eastAsia="zh-CN"/>
        </w:rPr>
        <w:t>lst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and repeatedly applying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2F3144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to this result and the next element in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2F3144">
        <w:rPr>
          <w:rFonts w:eastAsia="TimesNewRomanPS-BoldMT" w:cs="SimSun"/>
          <w:bCs/>
          <w:i/>
          <w:color w:val="FF0000"/>
          <w:sz w:val="24"/>
          <w:lang w:eastAsia="zh-CN"/>
        </w:rPr>
        <w:t>lst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AC1319">
        <w:rPr>
          <w:rFonts w:eastAsia="TimesNewRomanPS-BoldMT" w:cs="SimSun"/>
          <w:bCs/>
          <w:i/>
          <w:color w:val="C00000"/>
          <w:sz w:val="24"/>
          <w:lang w:eastAsia="zh-CN"/>
        </w:rPr>
        <w:t>until it reaches the end of the list.</w:t>
      </w:r>
    </w:p>
    <w:p w14:paraId="2BF7B29B" w14:textId="77777777" w:rsidR="004C0FA0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588BAC17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s = [3, 2, 1]</w:t>
      </w:r>
    </w:p>
    <w:p w14:paraId="0155C8A6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fld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(s, sub,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ab/>
        <w:t># sub(sub(sub(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, 3), 2), 1)</w:t>
      </w:r>
    </w:p>
    <w:p w14:paraId="52FF370F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-6</w:t>
      </w:r>
    </w:p>
    <w:p w14:paraId="23F0217B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fld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(s, add,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ab/>
        <w:t># add(add(add(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0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, 3), 2), 1)</w:t>
      </w:r>
    </w:p>
    <w:p w14:paraId="4E412142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6</w:t>
      </w:r>
    </w:p>
    <w:p w14:paraId="33A5B5F2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fld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(s,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mul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,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1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   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ab/>
        <w:t xml:space="preserve">#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mul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(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mul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(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mul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(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1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, 3), 2), </w:t>
      </w:r>
      <w:r w:rsidRPr="002F3144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)</w:t>
      </w:r>
    </w:p>
    <w:p w14:paraId="7741DE00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6</w:t>
      </w:r>
    </w:p>
    <w:p w14:paraId="34EEA514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423FCC81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>fld</w:t>
      </w:r>
      <w:proofErr w:type="spellEnd"/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([], sub,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100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)   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ab/>
        <w:t xml:space="preserve"># return </w:t>
      </w:r>
      <w:r w:rsidRPr="002F3144">
        <w:rPr>
          <w:rFonts w:eastAsia="TimesNewRomanPS-BoldMT" w:cs="SimSun"/>
          <w:bCs/>
          <w:i/>
          <w:color w:val="7030A0"/>
          <w:sz w:val="24"/>
          <w:lang w:eastAsia="zh-CN"/>
        </w:rPr>
        <w:t>m</w:t>
      </w: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if s is empty</w:t>
      </w:r>
    </w:p>
    <w:p w14:paraId="24953B58" w14:textId="77777777" w:rsidR="004C0FA0" w:rsidRPr="002F3144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100</w:t>
      </w:r>
    </w:p>
    <w:p w14:paraId="0C126794" w14:textId="5476849F" w:rsidR="004C0FA0" w:rsidRDefault="004C0FA0" w:rsidP="002F3144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F3144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 w14:paraId="61CAA3FF" w14:textId="289A3C16" w:rsidR="00A36614" w:rsidRPr="00A36614" w:rsidRDefault="00A36614" w:rsidP="00A36614">
      <w:pPr>
        <w:snapToGrid w:val="0"/>
        <w:rPr>
          <w:rFonts w:eastAsia="TimesNewRomanPS-BoldMT" w:cs="SimSun"/>
          <w:bCs/>
          <w:iCs/>
          <w:sz w:val="24"/>
          <w:lang w:eastAsia="zh-CN"/>
        </w:rPr>
      </w:pPr>
      <w:r w:rsidRPr="00A36614">
        <w:rPr>
          <w:rFonts w:eastAsia="TimesNewRomanPS-BoldMT" w:cs="SimSun"/>
          <w:bCs/>
          <w:iCs/>
          <w:sz w:val="24"/>
          <w:lang w:eastAsia="zh-CN"/>
        </w:rPr>
        <w:t>Answer:</w:t>
      </w:r>
    </w:p>
    <w:p w14:paraId="7B45B6DA" w14:textId="77777777" w:rsidR="00A36614" w:rsidRDefault="00A36614" w:rsidP="00A36614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a*b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sub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None 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 xml:space="preserve">f(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>s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fld</w:t>
      </w:r>
      <w:proofErr w:type="spellEnd"/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A9B7C6"/>
        </w:rPr>
        <w:t>add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fld</w:t>
      </w:r>
      <w:proofErr w:type="spellEnd"/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A9B7C6"/>
        </w:rPr>
        <w:t>sub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fld</w:t>
      </w:r>
      <w:proofErr w:type="spellEnd"/>
      <w:r>
        <w:rPr>
          <w:color w:val="A9B7C6"/>
        </w:rPr>
        <w:t>(s</w:t>
      </w:r>
      <w:r>
        <w:rPr>
          <w:color w:val="CC7832"/>
        </w:rPr>
        <w:t>,</w:t>
      </w:r>
      <w:r>
        <w:rPr>
          <w:color w:val="A9B7C6"/>
        </w:rPr>
        <w:t>mul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fld</w:t>
      </w:r>
      <w:proofErr w:type="spellEnd"/>
      <w:r>
        <w:rPr>
          <w:color w:val="A9B7C6"/>
        </w:rPr>
        <w:t>([]</w:t>
      </w:r>
      <w:r>
        <w:rPr>
          <w:color w:val="CC7832"/>
        </w:rPr>
        <w:t>,</w:t>
      </w:r>
      <w:r>
        <w:rPr>
          <w:color w:val="A9B7C6"/>
        </w:rPr>
        <w:t>sub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</w:p>
    <w:p w14:paraId="391C4C9E" w14:textId="6BBE64A2" w:rsidR="004C0FA0" w:rsidRDefault="004C0FA0" w:rsidP="004C0FA0">
      <w:pPr>
        <w:pStyle w:val="Default"/>
        <w:rPr>
          <w:sz w:val="23"/>
          <w:szCs w:val="23"/>
          <w:lang w:val="en-IN"/>
        </w:rPr>
      </w:pPr>
    </w:p>
    <w:p w14:paraId="02277D50" w14:textId="3FFF0D40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36AC2A04" w14:textId="05D4BD2A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4D69A257" w14:textId="6885B247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6C15435A" w14:textId="06C5D3AD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6E56509D" w14:textId="005F7CCB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6A431EA2" w14:textId="2BFB111C" w:rsidR="000D5131" w:rsidRDefault="000D5131" w:rsidP="004C0FA0">
      <w:pPr>
        <w:pStyle w:val="Default"/>
        <w:rPr>
          <w:sz w:val="23"/>
          <w:szCs w:val="23"/>
          <w:lang w:val="en-IN"/>
        </w:rPr>
      </w:pPr>
    </w:p>
    <w:p w14:paraId="59CC2262" w14:textId="77777777" w:rsidR="000D5131" w:rsidRPr="00A36614" w:rsidRDefault="000D5131" w:rsidP="004C0FA0">
      <w:pPr>
        <w:pStyle w:val="Default"/>
        <w:rPr>
          <w:sz w:val="23"/>
          <w:szCs w:val="23"/>
          <w:lang w:val="en-IN"/>
        </w:rPr>
      </w:pPr>
    </w:p>
    <w:p w14:paraId="0DB4178D" w14:textId="77777777" w:rsidR="00AF3C5F" w:rsidRDefault="00AF3C5F" w:rsidP="004C0FA0">
      <w:pPr>
        <w:pStyle w:val="Default"/>
        <w:rPr>
          <w:sz w:val="23"/>
          <w:szCs w:val="23"/>
        </w:rPr>
      </w:pPr>
    </w:p>
    <w:p w14:paraId="50F84102" w14:textId="77777777" w:rsidR="004C0FA0" w:rsidRDefault="004C0FA0" w:rsidP="004C0FA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10. </w:t>
      </w:r>
      <w:r>
        <w:rPr>
          <w:rFonts w:eastAsia="TimesNewRomanPS-BoldMT" w:cs="SimSun"/>
          <w:bCs/>
          <w:lang w:eastAsia="zh-CN"/>
        </w:rPr>
        <w:t xml:space="preserve">Implement a function to create </w:t>
      </w:r>
      <w:r w:rsidRPr="002F3144">
        <w:rPr>
          <w:rFonts w:eastAsia="TimesNewRomanPS-BoldMT" w:cs="SimSun"/>
          <w:bCs/>
          <w:i/>
          <w:lang w:eastAsia="zh-CN"/>
        </w:rPr>
        <w:t>2D</w:t>
      </w:r>
      <w:r>
        <w:rPr>
          <w:rFonts w:eastAsia="TimesNewRomanPS-BoldMT" w:cs="SimSun"/>
          <w:bCs/>
          <w:lang w:eastAsia="zh-CN"/>
        </w:rPr>
        <w:t xml:space="preserve"> array as follows</w:t>
      </w:r>
    </w:p>
    <w:p w14:paraId="5EE2B9D3" w14:textId="77777777" w:rsidR="004C0FA0" w:rsidRDefault="004C0FA0" w:rsidP="004C0FA0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3AFFB429" w14:textId="77777777" w:rsidR="004C0FA0" w:rsidRPr="002E27AF" w:rsidRDefault="004C0FA0" w:rsidP="004C0FA0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2E27AF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="002E27AF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cr</w:t>
      </w:r>
      <w:r w:rsidRPr="002E27AF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te_2d_arr(rows, columns):</w:t>
      </w:r>
    </w:p>
    <w:p w14:paraId="7EAF60EF" w14:textId="77777777" w:rsidR="004C0FA0" w:rsidRPr="006668A0" w:rsidRDefault="004C0FA0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val="nl-NL"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Pr="006668A0">
        <w:rPr>
          <w:rFonts w:eastAsia="TimesNewRomanPS-BoldMT" w:cs="SimSun"/>
          <w:bCs/>
          <w:i/>
          <w:color w:val="C00000"/>
          <w:sz w:val="24"/>
          <w:lang w:val="nl-NL" w:eastAsia="zh-CN"/>
        </w:rPr>
        <w:t>"""</w:t>
      </w:r>
    </w:p>
    <w:p w14:paraId="29269B13" w14:textId="77777777" w:rsidR="004C0FA0" w:rsidRPr="006668A0" w:rsidRDefault="002E27AF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val="nl-NL" w:eastAsia="zh-CN"/>
        </w:rPr>
      </w:pPr>
      <w:r w:rsidRPr="006668A0">
        <w:rPr>
          <w:rFonts w:eastAsia="TimesNewRomanPS-BoldMT" w:cs="SimSun"/>
          <w:bCs/>
          <w:i/>
          <w:color w:val="C00000"/>
          <w:sz w:val="24"/>
          <w:lang w:val="nl-NL" w:eastAsia="zh-CN"/>
        </w:rPr>
        <w:t xml:space="preserve">    &gt;&gt;&gt; crte_2d_arr</w:t>
      </w:r>
      <w:r w:rsidR="004C0FA0" w:rsidRPr="006668A0">
        <w:rPr>
          <w:rFonts w:eastAsia="TimesNewRomanPS-BoldMT" w:cs="SimSun"/>
          <w:bCs/>
          <w:i/>
          <w:color w:val="C00000"/>
          <w:sz w:val="24"/>
          <w:lang w:val="nl-NL" w:eastAsia="zh-CN"/>
        </w:rPr>
        <w:t>(3, 5)</w:t>
      </w:r>
    </w:p>
    <w:p w14:paraId="4917F142" w14:textId="77777777" w:rsidR="004C0FA0" w:rsidRPr="006668A0" w:rsidRDefault="004C0FA0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val="nl-NL" w:eastAsia="zh-CN"/>
        </w:rPr>
      </w:pPr>
      <w:r w:rsidRPr="006668A0">
        <w:rPr>
          <w:rFonts w:eastAsia="TimesNewRomanPS-BoldMT" w:cs="SimSun"/>
          <w:bCs/>
          <w:i/>
          <w:color w:val="C00000"/>
          <w:sz w:val="24"/>
          <w:lang w:val="nl-NL" w:eastAsia="zh-CN"/>
        </w:rPr>
        <w:t xml:space="preserve">    [['-', '-', '-', '-', '-'], ['-', '-', '-', '-', '-'], ['-', '-', '-', '-', '-']]</w:t>
      </w:r>
    </w:p>
    <w:p w14:paraId="368F4426" w14:textId="77777777" w:rsidR="004C0FA0" w:rsidRPr="006668A0" w:rsidRDefault="004C0FA0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val="nl-NL" w:eastAsia="zh-CN"/>
        </w:rPr>
      </w:pPr>
    </w:p>
    <w:p w14:paraId="3136311C" w14:textId="0DEAEA56" w:rsidR="004C0FA0" w:rsidRDefault="004C0FA0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6668A0">
        <w:rPr>
          <w:rFonts w:eastAsia="TimesNewRomanPS-BoldMT" w:cs="SimSun"/>
          <w:bCs/>
          <w:i/>
          <w:color w:val="C00000"/>
          <w:sz w:val="24"/>
          <w:lang w:val="nl-NL" w:eastAsia="zh-CN"/>
        </w:rPr>
        <w:t xml:space="preserve">    </w:t>
      </w:r>
      <w:r w:rsidRPr="002E27AF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082CAE3A" w14:textId="6BE462F6" w:rsidR="00F61BC1" w:rsidRPr="00F61BC1" w:rsidRDefault="00F61BC1" w:rsidP="00853D49">
      <w:pPr>
        <w:snapToGrid w:val="0"/>
        <w:ind w:left="720"/>
        <w:rPr>
          <w:rFonts w:eastAsia="TimesNewRomanPS-BoldMT" w:cs="SimSun"/>
          <w:bCs/>
          <w:iCs/>
          <w:sz w:val="24"/>
          <w:lang w:eastAsia="zh-CN"/>
        </w:rPr>
      </w:pPr>
      <w:r w:rsidRPr="00F61BC1">
        <w:rPr>
          <w:rFonts w:eastAsia="TimesNewRomanPS-BoldMT" w:cs="SimSun"/>
          <w:bCs/>
          <w:iCs/>
          <w:sz w:val="24"/>
          <w:lang w:eastAsia="zh-CN"/>
        </w:rPr>
        <w:t>Answer:</w:t>
      </w:r>
    </w:p>
    <w:p w14:paraId="3DFB1C8A" w14:textId="77777777" w:rsidR="00853D49" w:rsidRDefault="00853D49" w:rsidP="00853D49">
      <w:pPr>
        <w:pStyle w:val="HTMLPreformatted"/>
        <w:shd w:val="clear" w:color="auto" w:fill="2B2B2B"/>
        <w:ind w:left="1832"/>
        <w:rPr>
          <w:color w:val="A9B7C6"/>
        </w:rPr>
      </w:pPr>
      <w:r>
        <w:rPr>
          <w:color w:val="CC7832"/>
        </w:rPr>
        <w:t xml:space="preserve">def   </w:t>
      </w:r>
      <w:r>
        <w:rPr>
          <w:color w:val="FFC66D"/>
        </w:rPr>
        <w:t>crte_2d_arr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A9B7C6"/>
        </w:rPr>
        <w:t>columns):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"-"</w:t>
      </w:r>
      <w:r>
        <w:rPr>
          <w:color w:val="A9B7C6"/>
        </w:rPr>
        <w:t>] * columns] * rows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br/>
        <w:t>crte_2d_arr(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</w:p>
    <w:p w14:paraId="47341C0D" w14:textId="77777777" w:rsidR="00F61BC1" w:rsidRPr="00F61BC1" w:rsidRDefault="00F61BC1" w:rsidP="002E27AF">
      <w:pPr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val="en-IN" w:eastAsia="zh-CN"/>
        </w:rPr>
      </w:pPr>
    </w:p>
    <w:p w14:paraId="5F1F9A7C" w14:textId="77777777" w:rsidR="00593630" w:rsidRPr="005B21E4" w:rsidRDefault="00593630" w:rsidP="00DA58C7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sectPr w:rsidR="00593630" w:rsidRPr="005B21E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65CAE"/>
    <w:multiLevelType w:val="hybridMultilevel"/>
    <w:tmpl w:val="40F8EAA8"/>
    <w:lvl w:ilvl="0" w:tplc="E27E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CAB4CF8"/>
    <w:multiLevelType w:val="hybridMultilevel"/>
    <w:tmpl w:val="D61E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7E"/>
    <w:rsid w:val="00014B2F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C0F1B"/>
    <w:rsid w:val="000D17AF"/>
    <w:rsid w:val="000D3BBA"/>
    <w:rsid w:val="000D5131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70DCE"/>
    <w:rsid w:val="00172A27"/>
    <w:rsid w:val="00191D11"/>
    <w:rsid w:val="0019312E"/>
    <w:rsid w:val="00194577"/>
    <w:rsid w:val="00196CBE"/>
    <w:rsid w:val="001A1E12"/>
    <w:rsid w:val="001A4B8B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C1272"/>
    <w:rsid w:val="002C1B38"/>
    <w:rsid w:val="002C285D"/>
    <w:rsid w:val="002C4225"/>
    <w:rsid w:val="002C76F4"/>
    <w:rsid w:val="002E27AF"/>
    <w:rsid w:val="002E385D"/>
    <w:rsid w:val="002F3144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53184"/>
    <w:rsid w:val="003572B3"/>
    <w:rsid w:val="00361C90"/>
    <w:rsid w:val="00367E81"/>
    <w:rsid w:val="00371D22"/>
    <w:rsid w:val="00372B8F"/>
    <w:rsid w:val="003745A1"/>
    <w:rsid w:val="00377DF0"/>
    <w:rsid w:val="0039396A"/>
    <w:rsid w:val="003950E0"/>
    <w:rsid w:val="00397FAE"/>
    <w:rsid w:val="003A1301"/>
    <w:rsid w:val="003D25BE"/>
    <w:rsid w:val="003E5D70"/>
    <w:rsid w:val="003F21B8"/>
    <w:rsid w:val="003F68CD"/>
    <w:rsid w:val="003F7709"/>
    <w:rsid w:val="00402A7B"/>
    <w:rsid w:val="0041563D"/>
    <w:rsid w:val="00430C4E"/>
    <w:rsid w:val="004416EB"/>
    <w:rsid w:val="0044232F"/>
    <w:rsid w:val="0044398B"/>
    <w:rsid w:val="004452F8"/>
    <w:rsid w:val="00446E42"/>
    <w:rsid w:val="004618DB"/>
    <w:rsid w:val="0046451C"/>
    <w:rsid w:val="00474441"/>
    <w:rsid w:val="0048731D"/>
    <w:rsid w:val="00491506"/>
    <w:rsid w:val="00496C83"/>
    <w:rsid w:val="004973BE"/>
    <w:rsid w:val="004C0FA0"/>
    <w:rsid w:val="004C407B"/>
    <w:rsid w:val="004C44C2"/>
    <w:rsid w:val="004D0D93"/>
    <w:rsid w:val="004F1B76"/>
    <w:rsid w:val="004F6D6F"/>
    <w:rsid w:val="005213FF"/>
    <w:rsid w:val="005265CB"/>
    <w:rsid w:val="0052727C"/>
    <w:rsid w:val="005317F2"/>
    <w:rsid w:val="00537897"/>
    <w:rsid w:val="00540D58"/>
    <w:rsid w:val="00541FD3"/>
    <w:rsid w:val="00542C75"/>
    <w:rsid w:val="00556D3E"/>
    <w:rsid w:val="00567321"/>
    <w:rsid w:val="005723F2"/>
    <w:rsid w:val="005776E1"/>
    <w:rsid w:val="00581E09"/>
    <w:rsid w:val="00591F46"/>
    <w:rsid w:val="00593630"/>
    <w:rsid w:val="005940AD"/>
    <w:rsid w:val="00595CEB"/>
    <w:rsid w:val="005A1512"/>
    <w:rsid w:val="005B21E4"/>
    <w:rsid w:val="005C0CB0"/>
    <w:rsid w:val="005C11B1"/>
    <w:rsid w:val="005D7565"/>
    <w:rsid w:val="005E352F"/>
    <w:rsid w:val="005E73FA"/>
    <w:rsid w:val="005F62CF"/>
    <w:rsid w:val="005F6AB2"/>
    <w:rsid w:val="006134A3"/>
    <w:rsid w:val="006159C0"/>
    <w:rsid w:val="00616576"/>
    <w:rsid w:val="00620DCA"/>
    <w:rsid w:val="0062556E"/>
    <w:rsid w:val="00626B7A"/>
    <w:rsid w:val="00627309"/>
    <w:rsid w:val="0062756C"/>
    <w:rsid w:val="00630369"/>
    <w:rsid w:val="0063051C"/>
    <w:rsid w:val="00630528"/>
    <w:rsid w:val="006403F4"/>
    <w:rsid w:val="00646D98"/>
    <w:rsid w:val="00654839"/>
    <w:rsid w:val="00664F03"/>
    <w:rsid w:val="006660F3"/>
    <w:rsid w:val="006668A0"/>
    <w:rsid w:val="006750D0"/>
    <w:rsid w:val="00691D2F"/>
    <w:rsid w:val="00695C38"/>
    <w:rsid w:val="00696A82"/>
    <w:rsid w:val="006A220B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4406"/>
    <w:rsid w:val="00745469"/>
    <w:rsid w:val="00746C0E"/>
    <w:rsid w:val="0075177C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E52B8"/>
    <w:rsid w:val="007F486D"/>
    <w:rsid w:val="008076D3"/>
    <w:rsid w:val="0081457A"/>
    <w:rsid w:val="00825A18"/>
    <w:rsid w:val="0082701E"/>
    <w:rsid w:val="008374F7"/>
    <w:rsid w:val="008437EE"/>
    <w:rsid w:val="00847402"/>
    <w:rsid w:val="008477F3"/>
    <w:rsid w:val="00851BB3"/>
    <w:rsid w:val="00853D49"/>
    <w:rsid w:val="00862ACC"/>
    <w:rsid w:val="00864108"/>
    <w:rsid w:val="00870396"/>
    <w:rsid w:val="0087108E"/>
    <w:rsid w:val="008A1171"/>
    <w:rsid w:val="008A5C47"/>
    <w:rsid w:val="008A7CD1"/>
    <w:rsid w:val="008B6A18"/>
    <w:rsid w:val="008C78D4"/>
    <w:rsid w:val="008E038B"/>
    <w:rsid w:val="008E2EBA"/>
    <w:rsid w:val="008F1F84"/>
    <w:rsid w:val="008F3A67"/>
    <w:rsid w:val="008F6381"/>
    <w:rsid w:val="009242EA"/>
    <w:rsid w:val="009248A3"/>
    <w:rsid w:val="0092600A"/>
    <w:rsid w:val="00946FFE"/>
    <w:rsid w:val="00951F89"/>
    <w:rsid w:val="00954268"/>
    <w:rsid w:val="0098773D"/>
    <w:rsid w:val="00993E1F"/>
    <w:rsid w:val="00994285"/>
    <w:rsid w:val="009A0319"/>
    <w:rsid w:val="009A1FD2"/>
    <w:rsid w:val="009A5044"/>
    <w:rsid w:val="009A5E8F"/>
    <w:rsid w:val="009B0B62"/>
    <w:rsid w:val="009C153A"/>
    <w:rsid w:val="009C5D80"/>
    <w:rsid w:val="009D1CCE"/>
    <w:rsid w:val="009D6BA5"/>
    <w:rsid w:val="009E1847"/>
    <w:rsid w:val="009E7D5E"/>
    <w:rsid w:val="009F36A6"/>
    <w:rsid w:val="00A166E7"/>
    <w:rsid w:val="00A35095"/>
    <w:rsid w:val="00A3535E"/>
    <w:rsid w:val="00A36614"/>
    <w:rsid w:val="00A419E9"/>
    <w:rsid w:val="00A41AF1"/>
    <w:rsid w:val="00A44C07"/>
    <w:rsid w:val="00A47CA5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B323B"/>
    <w:rsid w:val="00AC1319"/>
    <w:rsid w:val="00AC1401"/>
    <w:rsid w:val="00AC3C96"/>
    <w:rsid w:val="00AC62BA"/>
    <w:rsid w:val="00AD28C7"/>
    <w:rsid w:val="00AD3B95"/>
    <w:rsid w:val="00AD4D9A"/>
    <w:rsid w:val="00AD6826"/>
    <w:rsid w:val="00AE670A"/>
    <w:rsid w:val="00AF3C5F"/>
    <w:rsid w:val="00B144B6"/>
    <w:rsid w:val="00B15B1C"/>
    <w:rsid w:val="00B21808"/>
    <w:rsid w:val="00B237CF"/>
    <w:rsid w:val="00B23B8B"/>
    <w:rsid w:val="00B330FA"/>
    <w:rsid w:val="00B37EAE"/>
    <w:rsid w:val="00B43890"/>
    <w:rsid w:val="00B448DE"/>
    <w:rsid w:val="00B47A92"/>
    <w:rsid w:val="00B568CE"/>
    <w:rsid w:val="00B641DE"/>
    <w:rsid w:val="00B64789"/>
    <w:rsid w:val="00B64D47"/>
    <w:rsid w:val="00B66FAD"/>
    <w:rsid w:val="00B76F16"/>
    <w:rsid w:val="00B8347B"/>
    <w:rsid w:val="00B84CDF"/>
    <w:rsid w:val="00BA2075"/>
    <w:rsid w:val="00BA406F"/>
    <w:rsid w:val="00BB22BF"/>
    <w:rsid w:val="00BC3AAF"/>
    <w:rsid w:val="00BC4630"/>
    <w:rsid w:val="00BE1809"/>
    <w:rsid w:val="00BE36C4"/>
    <w:rsid w:val="00BF024A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09DF"/>
    <w:rsid w:val="00CC1DFC"/>
    <w:rsid w:val="00CD43F8"/>
    <w:rsid w:val="00CE36BA"/>
    <w:rsid w:val="00CE609D"/>
    <w:rsid w:val="00D13380"/>
    <w:rsid w:val="00D17CF7"/>
    <w:rsid w:val="00D2470E"/>
    <w:rsid w:val="00D257D6"/>
    <w:rsid w:val="00D43F98"/>
    <w:rsid w:val="00D511E9"/>
    <w:rsid w:val="00D611E6"/>
    <w:rsid w:val="00DA160A"/>
    <w:rsid w:val="00DA4EF3"/>
    <w:rsid w:val="00DA58C7"/>
    <w:rsid w:val="00DC2150"/>
    <w:rsid w:val="00DC22DD"/>
    <w:rsid w:val="00DC7C84"/>
    <w:rsid w:val="00DE0EBF"/>
    <w:rsid w:val="00DE1A92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9364D"/>
    <w:rsid w:val="00E943CA"/>
    <w:rsid w:val="00EC4825"/>
    <w:rsid w:val="00ED5CD4"/>
    <w:rsid w:val="00EE3E8D"/>
    <w:rsid w:val="00EE639A"/>
    <w:rsid w:val="00EE6F8D"/>
    <w:rsid w:val="00F14ADD"/>
    <w:rsid w:val="00F24BF6"/>
    <w:rsid w:val="00F31E0B"/>
    <w:rsid w:val="00F345F6"/>
    <w:rsid w:val="00F420E8"/>
    <w:rsid w:val="00F53DBA"/>
    <w:rsid w:val="00F60597"/>
    <w:rsid w:val="00F6105A"/>
    <w:rsid w:val="00F61BC1"/>
    <w:rsid w:val="00F730D5"/>
    <w:rsid w:val="00F754A4"/>
    <w:rsid w:val="00F77F54"/>
    <w:rsid w:val="00F81D3D"/>
    <w:rsid w:val="00F81FF1"/>
    <w:rsid w:val="00FA112B"/>
    <w:rsid w:val="00FB032B"/>
    <w:rsid w:val="00FB767E"/>
    <w:rsid w:val="00FD1938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A645DB"/>
  <w15:docId w15:val="{4B209871-EEC1-4220-AC1E-ED1F89B9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8A0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1020</Words>
  <Characters>5815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2</cp:revision>
  <cp:lastPrinted>2019-09-22T05:47:00Z</cp:lastPrinted>
  <dcterms:created xsi:type="dcterms:W3CDTF">2021-10-29T04:04:00Z</dcterms:created>
  <dcterms:modified xsi:type="dcterms:W3CDTF">2021-10-29T04:04:00Z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