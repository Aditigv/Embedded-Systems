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95F7" w14:textId="77777777" w:rsidR="00EE6F8D" w:rsidRDefault="008E038B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noProof/>
          <w:lang w:eastAsia="zh-CN"/>
        </w:rPr>
        <w:drawing>
          <wp:inline distT="0" distB="0" distL="0" distR="0" wp14:anchorId="04987C16" wp14:editId="68DD076B">
            <wp:extent cx="540385" cy="504825"/>
            <wp:effectExtent l="0" t="0" r="0" b="9525"/>
            <wp:docPr id="5" name="Picture 2" descr="NP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P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F8D">
        <w:rPr>
          <w:noProof/>
          <w:lang w:eastAsia="zh-CN"/>
        </w:rPr>
        <w:t xml:space="preserve">               </w:t>
      </w:r>
      <w:r w:rsidR="00EE6F8D"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Northwestern Polytechnic University</w:t>
      </w:r>
    </w:p>
    <w:p w14:paraId="48ACF5A7" w14:textId="77777777" w:rsidR="00EE6F8D" w:rsidRDefault="00EE6F8D" w:rsidP="00EE6F8D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2E58E81A" w14:textId="77777777" w:rsidR="00EE6F8D" w:rsidRDefault="00EE6F8D" w:rsidP="00EE6F8D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>
        <w:rPr>
          <w:rFonts w:eastAsia="TimesNewRomanPS-BoldMT" w:cs="SimSun"/>
          <w:b/>
          <w:bCs/>
          <w:lang w:eastAsia="zh-CN"/>
        </w:rPr>
        <w:t>Python Programming</w:t>
      </w:r>
    </w:p>
    <w:p w14:paraId="23CCFE85" w14:textId="77777777" w:rsidR="00EE6F8D" w:rsidRDefault="00EE6F8D" w:rsidP="00EE6F8D">
      <w:pPr>
        <w:snapToGrid w:val="0"/>
        <w:jc w:val="center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Homework </w:t>
      </w:r>
      <w:r w:rsidR="00D62FA5">
        <w:rPr>
          <w:rFonts w:eastAsia="TimesNewRomanPS-BoldMT" w:cs="SimSun"/>
          <w:b/>
          <w:bCs/>
          <w:lang w:eastAsia="zh-CN"/>
        </w:rPr>
        <w:t>Assignment #6</w:t>
      </w:r>
    </w:p>
    <w:p w14:paraId="0A4CFC53" w14:textId="77777777" w:rsidR="00EE6F8D" w:rsidRDefault="00D62FA5" w:rsidP="00EE6F8D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Due day: 11/23</w:t>
      </w:r>
      <w:r w:rsidR="00EE6F8D">
        <w:rPr>
          <w:rFonts w:eastAsia="TimesNewRomanPS-BoldMT" w:cs="SimSun"/>
          <w:b/>
          <w:bCs/>
          <w:lang w:eastAsia="zh-CN"/>
        </w:rPr>
        <w:t>/2021</w:t>
      </w:r>
    </w:p>
    <w:p w14:paraId="4678C4FC" w14:textId="77777777" w:rsidR="00EE6F8D" w:rsidRDefault="00EE6F8D" w:rsidP="00EE6F8D">
      <w:pPr>
        <w:snapToGrid w:val="0"/>
        <w:ind w:left="5760" w:firstLine="720"/>
        <w:rPr>
          <w:rFonts w:eastAsia="TimesNewRomanPS-BoldMT" w:cs="SimSun"/>
          <w:b/>
          <w:bCs/>
          <w:lang w:eastAsia="zh-CN"/>
        </w:rPr>
      </w:pPr>
    </w:p>
    <w:p w14:paraId="2229C04E" w14:textId="77777777" w:rsidR="00EE6F8D" w:rsidRDefault="00EE6F8D" w:rsidP="00EE6F8D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Instruction: </w:t>
      </w:r>
    </w:p>
    <w:p w14:paraId="36C33220" w14:textId="77777777" w:rsidR="00EE6F8D" w:rsidRDefault="00EE6F8D" w:rsidP="00EE6F8D">
      <w:pPr>
        <w:snapToGrid w:val="0"/>
        <w:rPr>
          <w:rFonts w:eastAsia="TimesNewRomanPS-BoldMT" w:cs="SimSun"/>
          <w:b/>
          <w:bCs/>
          <w:lang w:eastAsia="zh-CN"/>
        </w:rPr>
      </w:pPr>
    </w:p>
    <w:p w14:paraId="7966BB88" w14:textId="77777777" w:rsidR="00EE6F8D" w:rsidRDefault="006403F4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Push the source code to GitH</w:t>
      </w:r>
      <w:r w:rsidR="00EE6F8D">
        <w:rPr>
          <w:rFonts w:eastAsia="TimesNewRomanPS-BoldMT" w:cs="SimSun"/>
          <w:b/>
          <w:bCs/>
          <w:lang w:eastAsia="zh-CN"/>
        </w:rPr>
        <w:t xml:space="preserve">ub or answer sheet in </w:t>
      </w:r>
      <w:r w:rsidR="00EE6F8D" w:rsidRPr="0036640E">
        <w:rPr>
          <w:rFonts w:eastAsia="TimesNewRomanPS-BoldMT" w:cs="SimSun"/>
          <w:b/>
          <w:bCs/>
          <w:color w:val="FF0000"/>
          <w:lang w:eastAsia="zh-CN"/>
        </w:rPr>
        <w:t>word file</w:t>
      </w:r>
    </w:p>
    <w:p w14:paraId="75353C4D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Please follow the code style rule like programs on handout.</w:t>
      </w:r>
    </w:p>
    <w:p w14:paraId="16574565" w14:textId="77777777" w:rsidR="00EE6F8D" w:rsidRDefault="00EE6F8D" w:rsidP="00EE6F8D">
      <w:pPr>
        <w:numPr>
          <w:ilvl w:val="0"/>
          <w:numId w:val="7"/>
        </w:num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Overdue homework submission could not be accepted.</w:t>
      </w:r>
    </w:p>
    <w:p w14:paraId="2D0DEB11" w14:textId="77777777" w:rsidR="00EE6F8D" w:rsidRDefault="00EE6F8D" w:rsidP="001A1E12">
      <w:pPr>
        <w:pStyle w:val="NoSpacing"/>
        <w:ind w:left="270" w:hanging="27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4. Takes academic honesty and integrity seriously (Zero Tolerance of Cheating &amp; Plagiarism)</w:t>
      </w:r>
    </w:p>
    <w:p w14:paraId="09FFA792" w14:textId="77777777" w:rsidR="001E7CE0" w:rsidRPr="00AA3F26" w:rsidRDefault="001E7CE0" w:rsidP="00AA3F26">
      <w:pPr>
        <w:snapToGrid w:val="0"/>
        <w:rPr>
          <w:rFonts w:eastAsia="TimesNewRomanPS-BoldMT" w:cs="SimSun"/>
          <w:bCs/>
          <w:i/>
          <w:lang w:eastAsia="zh-CN"/>
        </w:rPr>
      </w:pPr>
    </w:p>
    <w:p w14:paraId="2FCC4EF4" w14:textId="77777777" w:rsidR="00165779" w:rsidRDefault="00165779" w:rsidP="00D611E6">
      <w:pPr>
        <w:tabs>
          <w:tab w:val="left" w:pos="0"/>
          <w:tab w:val="left" w:pos="360"/>
        </w:tabs>
      </w:pPr>
    </w:p>
    <w:p w14:paraId="4BFDA1FC" w14:textId="77777777" w:rsidR="005B53EC" w:rsidRPr="005B53EC" w:rsidRDefault="005B53EC" w:rsidP="005B53EC">
      <w:pPr>
        <w:pStyle w:val="Default"/>
        <w:numPr>
          <w:ilvl w:val="0"/>
          <w:numId w:val="8"/>
        </w:numPr>
        <w:ind w:left="270" w:hanging="270"/>
        <w:rPr>
          <w:sz w:val="23"/>
          <w:szCs w:val="23"/>
        </w:rPr>
      </w:pPr>
      <w:r w:rsidRPr="005B53EC">
        <w:rPr>
          <w:rFonts w:eastAsia="TimesNewRomanPS-BoldMT" w:cs="SimSun"/>
          <w:bCs/>
          <w:lang w:eastAsia="zh-CN"/>
        </w:rPr>
        <w:t>W</w:t>
      </w:r>
      <w:r>
        <w:rPr>
          <w:rFonts w:eastAsia="TimesNewRomanPS-BoldMT" w:cs="SimSun"/>
          <w:bCs/>
          <w:lang w:eastAsia="zh-CN"/>
        </w:rPr>
        <w:t>rite a function to check</w:t>
      </w:r>
      <w:r w:rsidRPr="005B53EC">
        <w:rPr>
          <w:rFonts w:eastAsia="TimesNewRomanPS-BoldMT" w:cs="SimSun"/>
          <w:bCs/>
          <w:lang w:eastAsia="zh-CN"/>
        </w:rPr>
        <w:t xml:space="preserve"> if a tree contains some value.</w:t>
      </w:r>
    </w:p>
    <w:p w14:paraId="5C3C14FD" w14:textId="77777777" w:rsidR="005B53EC" w:rsidRDefault="005B53EC" w:rsidP="005B53EC">
      <w:pPr>
        <w:pStyle w:val="ListParagraph"/>
        <w:snapToGrid w:val="0"/>
        <w:rPr>
          <w:rFonts w:eastAsia="TimesNewRomanPS-BoldMT" w:cs="SimSun"/>
          <w:bCs/>
          <w:lang w:eastAsia="zh-CN"/>
        </w:rPr>
      </w:pPr>
    </w:p>
    <w:p w14:paraId="07FE22F4" w14:textId="77777777" w:rsidR="005B53EC" w:rsidRPr="00A60C85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F16E1C">
        <w:rPr>
          <w:rFonts w:eastAsia="TimesNewRomanPS-BoldMT" w:cs="SimSun"/>
          <w:b/>
          <w:bCs/>
          <w:i/>
          <w:color w:val="1F497D" w:themeColor="text2"/>
          <w:lang w:eastAsia="zh-CN"/>
        </w:rPr>
        <w:t>def</w:t>
      </w:r>
      <w:r w:rsidRPr="00A60C85">
        <w:rPr>
          <w:rFonts w:eastAsia="TimesNewRomanPS-BoldMT" w:cs="SimSun"/>
          <w:bCs/>
          <w:i/>
          <w:sz w:val="22"/>
          <w:lang w:eastAsia="zh-CN"/>
        </w:rPr>
        <w:t xml:space="preserve"> </w:t>
      </w:r>
      <w:r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r w:rsidRPr="00F16E1C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has_itm</w:t>
      </w:r>
      <w:proofErr w:type="spellEnd"/>
      <w:r w:rsidRPr="00F16E1C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(t, e):</w:t>
      </w:r>
    </w:p>
    <w:p w14:paraId="3B8F937A" w14:textId="77777777" w:rsidR="005B53EC" w:rsidRPr="00F16E1C" w:rsidRDefault="005B53EC" w:rsidP="00F16E1C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0E1988F0" w14:textId="77777777" w:rsidR="005B53EC" w:rsidRPr="00F16E1C" w:rsidRDefault="005B53EC" w:rsidP="00F16E1C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  &gt;&gt;&gt; </w:t>
      </w:r>
      <w:proofErr w:type="spellStart"/>
      <w:r w:rsidRPr="00F16E1C">
        <w:rPr>
          <w:rFonts w:eastAsia="TimesNewRomanPS-BoldMT" w:cs="SimSun"/>
          <w:bCs/>
          <w:i/>
          <w:color w:val="C00000"/>
          <w:lang w:eastAsia="zh-CN"/>
        </w:rPr>
        <w:t>has_itm</w:t>
      </w:r>
      <w:proofErr w:type="spellEnd"/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(tree(11, [tree(12), tree(13, [tree(14),tree(15)])] ),  11)</w:t>
      </w:r>
    </w:p>
    <w:p w14:paraId="04A71BF5" w14:textId="77777777" w:rsidR="005B53EC" w:rsidRPr="00F16E1C" w:rsidRDefault="005B53EC" w:rsidP="00F16E1C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  True</w:t>
      </w:r>
    </w:p>
    <w:p w14:paraId="19E84565" w14:textId="77777777" w:rsidR="005B53EC" w:rsidRPr="00F16E1C" w:rsidRDefault="005B53EC" w:rsidP="00F16E1C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  &gt;&gt;&gt; </w:t>
      </w:r>
      <w:proofErr w:type="spellStart"/>
      <w:r w:rsidRPr="00F16E1C">
        <w:rPr>
          <w:rFonts w:eastAsia="TimesNewRomanPS-BoldMT" w:cs="SimSun"/>
          <w:bCs/>
          <w:i/>
          <w:color w:val="C00000"/>
          <w:lang w:eastAsia="zh-CN"/>
        </w:rPr>
        <w:t>has_itm</w:t>
      </w:r>
      <w:proofErr w:type="spellEnd"/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(tree(11, [tree(12), tree(13, [tree(14),tree(15)])] ),  16)</w:t>
      </w:r>
    </w:p>
    <w:p w14:paraId="7EBB00CA" w14:textId="77777777" w:rsidR="005B53EC" w:rsidRPr="00F16E1C" w:rsidRDefault="005B53EC" w:rsidP="00F16E1C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  False</w:t>
      </w:r>
    </w:p>
    <w:p w14:paraId="671A4210" w14:textId="77777777" w:rsidR="005B53EC" w:rsidRDefault="005B53EC" w:rsidP="00F16E1C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F16E1C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15E536B0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=[]):</w:t>
      </w:r>
    </w:p>
    <w:p w14:paraId="156FBB02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branches:</w:t>
      </w:r>
    </w:p>
    <w:p w14:paraId="7A65F09F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assert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(branch), </w:t>
      </w:r>
      <w:r>
        <w:rPr>
          <w:rFonts w:ascii="Courier New" w:hAnsi="Courier New" w:cs="Courier New"/>
          <w:color w:val="A31515"/>
          <w:sz w:val="21"/>
          <w:szCs w:val="21"/>
        </w:rPr>
        <w:t>'branches must be trees'</w:t>
      </w:r>
    </w:p>
    <w:p w14:paraId="33CD0D1B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[root] +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(branches)</w:t>
      </w:r>
    </w:p>
    <w:p w14:paraId="5C7C9CB3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33945B57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D80EA0D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59FDF92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5150BEA0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1ADF11E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:]</w:t>
      </w:r>
    </w:p>
    <w:p w14:paraId="2907E271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2E86DB06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68D4415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(tree)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(tree) &lt;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479975E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77B0E4C2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branches(tree):</w:t>
      </w:r>
    </w:p>
    <w:p w14:paraId="5844F12B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(branch):</w:t>
      </w:r>
    </w:p>
    <w:p w14:paraId="67E4E0DA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5292EA0E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6929F346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0966BC9E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has_itm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e</w:t>
      </w:r>
      <w:r>
        <w:rPr>
          <w:rFonts w:ascii="Courier New" w:hAnsi="Courier New" w:cs="Courier New"/>
          <w:color w:val="000000"/>
          <w:sz w:val="21"/>
          <w:szCs w:val="21"/>
        </w:rPr>
        <w:t>): </w:t>
      </w:r>
    </w:p>
    <w:p w14:paraId="455EBA5C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root(t)==</w:t>
      </w:r>
      <w:r>
        <w:rPr>
          <w:rFonts w:ascii="Courier New" w:hAnsi="Courier New" w:cs="Courier New"/>
          <w:color w:val="0000FF"/>
          <w:sz w:val="21"/>
          <w:szCs w:val="21"/>
        </w:rPr>
        <w:t>None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E2047C4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176E1D12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root(t)==e:</w:t>
      </w:r>
    </w:p>
    <w:p w14:paraId="765E0078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0F44FFFF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branches(t):</w:t>
      </w:r>
    </w:p>
    <w:p w14:paraId="651D8B9D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has_itm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i,e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981E5CB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47597BD4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4EF0611C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(has_itm (tree(</w:t>
      </w:r>
      <w:r>
        <w:rPr>
          <w:rFonts w:ascii="Courier New" w:hAnsi="Courier New" w:cs="Courier New"/>
          <w:color w:val="09885A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>), tree(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)])] ),  </w:t>
      </w:r>
      <w:r>
        <w:rPr>
          <w:rFonts w:ascii="Courier New" w:hAnsi="Courier New" w:cs="Courier New"/>
          <w:color w:val="09885A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76CA5AFE" w14:textId="77777777" w:rsidR="002C69EF" w:rsidRDefault="002C69EF" w:rsidP="002C69EF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(has_itm (tree(</w:t>
      </w:r>
      <w:r>
        <w:rPr>
          <w:rFonts w:ascii="Courier New" w:hAnsi="Courier New" w:cs="Courier New"/>
          <w:color w:val="09885A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>), tree(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)])] ),  </w:t>
      </w:r>
      <w:r>
        <w:rPr>
          <w:rFonts w:ascii="Courier New" w:hAnsi="Courier New" w:cs="Courier New"/>
          <w:color w:val="09885A"/>
          <w:sz w:val="21"/>
          <w:szCs w:val="21"/>
        </w:rPr>
        <w:t>16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7565433D" w14:textId="16F6CEA8" w:rsidR="00BA7445" w:rsidRPr="00A5582B" w:rsidRDefault="00BA7445" w:rsidP="00F16E1C">
      <w:pPr>
        <w:pStyle w:val="Default"/>
        <w:ind w:left="720" w:firstLine="720"/>
        <w:rPr>
          <w:rFonts w:eastAsia="TimesNewRomanPS-BoldMT" w:cs="SimSun"/>
          <w:bCs/>
          <w:iCs/>
          <w:color w:val="auto"/>
          <w:lang w:val="en-IN" w:eastAsia="zh-CN"/>
        </w:rPr>
      </w:pPr>
    </w:p>
    <w:p w14:paraId="48D17CC9" w14:textId="77777777" w:rsidR="005B53EC" w:rsidRPr="00D433FE" w:rsidRDefault="005B53EC" w:rsidP="00D433FE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i/>
          <w:sz w:val="22"/>
          <w:lang w:eastAsia="zh-CN"/>
        </w:rPr>
      </w:pPr>
      <w:r w:rsidRPr="00D433FE">
        <w:rPr>
          <w:rFonts w:eastAsia="TimesNewRomanPS-BoldMT" w:cs="SimSun"/>
          <w:bCs/>
          <w:lang w:eastAsia="zh-CN"/>
        </w:rPr>
        <w:t>Create a function to</w:t>
      </w:r>
      <w:r w:rsidR="00D433FE">
        <w:rPr>
          <w:rFonts w:eastAsia="TimesNewRomanPS-BoldMT" w:cs="SimSun"/>
          <w:bCs/>
          <w:lang w:eastAsia="zh-CN"/>
        </w:rPr>
        <w:t xml:space="preserve"> calcul</w:t>
      </w:r>
      <w:r w:rsidR="00724D12">
        <w:rPr>
          <w:rFonts w:eastAsia="TimesNewRomanPS-BoldMT" w:cs="SimSun"/>
          <w:bCs/>
          <w:lang w:eastAsia="zh-CN"/>
        </w:rPr>
        <w:t>a</w:t>
      </w:r>
      <w:r w:rsidR="00D433FE">
        <w:rPr>
          <w:rFonts w:eastAsia="TimesNewRomanPS-BoldMT" w:cs="SimSun"/>
          <w:bCs/>
          <w:lang w:eastAsia="zh-CN"/>
        </w:rPr>
        <w:t>te</w:t>
      </w:r>
      <w:r w:rsidRPr="00D433FE">
        <w:rPr>
          <w:rFonts w:eastAsia="TimesNewRomanPS-BoldMT" w:cs="SimSun"/>
          <w:bCs/>
          <w:lang w:eastAsia="zh-CN"/>
        </w:rPr>
        <w:t xml:space="preserve"> the average value </w:t>
      </w:r>
      <w:r w:rsidR="00724D12">
        <w:rPr>
          <w:rFonts w:eastAsia="TimesNewRomanPS-BoldMT" w:cs="SimSun"/>
          <w:bCs/>
          <w:lang w:eastAsia="zh-CN"/>
        </w:rPr>
        <w:t xml:space="preserve">at each node </w:t>
      </w:r>
      <w:r w:rsidRPr="00D433FE">
        <w:rPr>
          <w:rFonts w:eastAsia="TimesNewRomanPS-BoldMT" w:cs="SimSun"/>
          <w:bCs/>
          <w:lang w:eastAsia="zh-CN"/>
        </w:rPr>
        <w:t>in a tree.</w:t>
      </w:r>
    </w:p>
    <w:p w14:paraId="27AD0E27" w14:textId="77777777" w:rsidR="005B53EC" w:rsidRPr="00087285" w:rsidRDefault="005B53EC" w:rsidP="005B53EC">
      <w:pPr>
        <w:pStyle w:val="ListParagraph"/>
        <w:snapToGrid w:val="0"/>
        <w:rPr>
          <w:rFonts w:eastAsia="TimesNewRomanPS-BoldMT" w:cs="SimSun"/>
          <w:bCs/>
          <w:lang w:eastAsia="zh-CN"/>
        </w:rPr>
      </w:pPr>
    </w:p>
    <w:p w14:paraId="3504AD8F" w14:textId="77777777" w:rsidR="005B53EC" w:rsidRPr="006A046D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552C04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</w:t>
      </w:r>
      <w:r w:rsidRPr="006A046D">
        <w:rPr>
          <w:rFonts w:eastAsia="TimesNewRomanPS-BoldMT" w:cs="SimSun"/>
          <w:bCs/>
          <w:i/>
          <w:sz w:val="22"/>
          <w:lang w:eastAsia="zh-CN"/>
        </w:rPr>
        <w:t xml:space="preserve">  </w:t>
      </w:r>
      <w:proofErr w:type="spellStart"/>
      <w:r w:rsidR="00552C04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ave</w:t>
      </w:r>
      <w:proofErr w:type="spellEnd"/>
      <w:r w:rsidRPr="00552C04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(t, e):</w:t>
      </w:r>
    </w:p>
    <w:p w14:paraId="0F83140E" w14:textId="77777777" w:rsidR="005B53EC" w:rsidRPr="00552C04" w:rsidRDefault="005B53EC" w:rsidP="00552C0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</w:t>
      </w:r>
      <w:r w:rsidRPr="00552C04">
        <w:rPr>
          <w:rFonts w:eastAsia="TimesNewRomanPS-BoldMT" w:cs="SimSun"/>
          <w:bCs/>
          <w:i/>
          <w:color w:val="C00000"/>
          <w:lang w:eastAsia="zh-CN"/>
        </w:rPr>
        <w:t>"""</w:t>
      </w:r>
    </w:p>
    <w:p w14:paraId="32A50D0B" w14:textId="77777777" w:rsidR="005B53EC" w:rsidRPr="00552C04" w:rsidRDefault="005B53EC" w:rsidP="00552C0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552C04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="00552C04">
        <w:rPr>
          <w:rFonts w:eastAsia="TimesNewRomanPS-BoldMT" w:cs="SimSun"/>
          <w:bCs/>
          <w:i/>
          <w:color w:val="C00000"/>
          <w:lang w:eastAsia="zh-CN"/>
        </w:rPr>
        <w:t>ave</w:t>
      </w:r>
      <w:proofErr w:type="spellEnd"/>
      <w:r w:rsidRPr="00552C04">
        <w:rPr>
          <w:rFonts w:eastAsia="TimesNewRomanPS-BoldMT" w:cs="SimSun"/>
          <w:bCs/>
          <w:i/>
          <w:color w:val="C00000"/>
          <w:lang w:eastAsia="zh-CN"/>
        </w:rPr>
        <w:t>(tree(11, [tree(12), tree(13, [tree(14),tree(15)])]))</w:t>
      </w:r>
    </w:p>
    <w:p w14:paraId="00F21C11" w14:textId="77777777" w:rsidR="005B53EC" w:rsidRPr="00552C04" w:rsidRDefault="005B53EC" w:rsidP="00552C04">
      <w:pPr>
        <w:pStyle w:val="Default"/>
        <w:ind w:left="720" w:firstLine="72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552C04">
        <w:rPr>
          <w:rFonts w:eastAsia="TimesNewRomanPS-BoldMT" w:cs="SimSun"/>
          <w:bCs/>
          <w:i/>
          <w:color w:val="C00000"/>
          <w:lang w:eastAsia="zh-CN"/>
        </w:rPr>
        <w:t xml:space="preserve">  13.0</w:t>
      </w:r>
      <w:r w:rsidRPr="00552C04">
        <w:rPr>
          <w:rFonts w:eastAsia="TimesNewRomanPS-BoldMT" w:cs="SimSun"/>
          <w:bCs/>
          <w:i/>
          <w:color w:val="C00000"/>
          <w:lang w:eastAsia="zh-CN"/>
        </w:rPr>
        <w:tab/>
      </w:r>
      <w:r w:rsidRPr="00552C04">
        <w:rPr>
          <w:rFonts w:eastAsia="TimesNewRomanPS-BoldMT" w:cs="SimSun"/>
          <w:bCs/>
          <w:i/>
          <w:color w:val="C00000"/>
          <w:lang w:eastAsia="zh-CN"/>
        </w:rPr>
        <w:tab/>
      </w:r>
      <w:r w:rsidRPr="00552C04">
        <w:rPr>
          <w:rFonts w:eastAsia="TimesNewRomanPS-BoldMT" w:cs="SimSun"/>
          <w:bCs/>
          <w:i/>
          <w:color w:val="C00000"/>
          <w:lang w:eastAsia="zh-CN"/>
        </w:rPr>
        <w:tab/>
      </w:r>
      <w:r w:rsidRPr="00552C04">
        <w:rPr>
          <w:rFonts w:eastAsia="TimesNewRomanPS-BoldMT" w:cs="SimSun"/>
          <w:bCs/>
          <w:i/>
          <w:color w:val="4F81BD" w:themeColor="accent1"/>
          <w:lang w:eastAsia="zh-CN"/>
        </w:rPr>
        <w:t># (11+12+13+14+15)/5 = 13.0</w:t>
      </w:r>
    </w:p>
    <w:p w14:paraId="632B6D13" w14:textId="77777777" w:rsidR="005B53EC" w:rsidRPr="00552C04" w:rsidRDefault="005B53EC" w:rsidP="00552C04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552C04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640303D5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=[]):</w:t>
      </w:r>
    </w:p>
    <w:p w14:paraId="62B7001B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branches:</w:t>
      </w:r>
    </w:p>
    <w:p w14:paraId="218C0412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assert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(branch), </w:t>
      </w:r>
      <w:r>
        <w:rPr>
          <w:rFonts w:ascii="Courier New" w:hAnsi="Courier New" w:cs="Courier New"/>
          <w:color w:val="A31515"/>
          <w:sz w:val="21"/>
          <w:szCs w:val="21"/>
        </w:rPr>
        <w:t>'branches must be trees'</w:t>
      </w:r>
    </w:p>
    <w:p w14:paraId="1384EE79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[root] +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(branches)</w:t>
      </w:r>
    </w:p>
    <w:p w14:paraId="6DBD59D1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142B9A2B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7C6252E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378D5371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43C6E7F3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0BD1D35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:]</w:t>
      </w:r>
    </w:p>
    <w:p w14:paraId="3216627B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1FCCD590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029B6BA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(tree)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(tree) &lt;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2B53C700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48062523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branches(tree):</w:t>
      </w:r>
    </w:p>
    <w:p w14:paraId="2ECB9D43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(branch):</w:t>
      </w:r>
    </w:p>
    <w:p w14:paraId="545CDC3F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097A2C9D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2F0E40B4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no_of_nodes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0D4FFAC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s=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166151DD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root(t)==</w:t>
      </w:r>
      <w:r>
        <w:rPr>
          <w:rFonts w:ascii="Courier New" w:hAnsi="Courier New" w:cs="Courier New"/>
          <w:color w:val="0000FF"/>
          <w:sz w:val="21"/>
          <w:szCs w:val="21"/>
        </w:rPr>
        <w:t>None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2E8E3FBD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s</w:t>
      </w:r>
    </w:p>
    <w:p w14:paraId="222FEED5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s+=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23EA2B8F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branches(t):</w:t>
      </w:r>
    </w:p>
    <w:p w14:paraId="6995E00B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s+=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no_of_nodes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5C0F0B2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s</w:t>
      </w:r>
    </w:p>
    <w:p w14:paraId="45DEA951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0A125B4D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get_sum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): </w:t>
      </w:r>
    </w:p>
    <w:p w14:paraId="7D454866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s=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65F7706E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root(t)==</w:t>
      </w:r>
      <w:r>
        <w:rPr>
          <w:rFonts w:ascii="Courier New" w:hAnsi="Courier New" w:cs="Courier New"/>
          <w:color w:val="0000FF"/>
          <w:sz w:val="21"/>
          <w:szCs w:val="21"/>
        </w:rPr>
        <w:t>None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60A12412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s</w:t>
      </w:r>
    </w:p>
    <w:p w14:paraId="20F1A6E6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s+=root(t)</w:t>
      </w:r>
    </w:p>
    <w:p w14:paraId="719C8FA8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branches(t):</w:t>
      </w:r>
    </w:p>
    <w:p w14:paraId="1E401286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s+=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get_sum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B136723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s</w:t>
      </w:r>
    </w:p>
    <w:p w14:paraId="526875FE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0C8367AB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ave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82CCF28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root(t)==</w:t>
      </w:r>
      <w:r>
        <w:rPr>
          <w:rFonts w:ascii="Courier New" w:hAnsi="Courier New" w:cs="Courier New"/>
          <w:color w:val="0000FF"/>
          <w:sz w:val="21"/>
          <w:szCs w:val="21"/>
        </w:rPr>
        <w:t>None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A1408AC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4D9D91D7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total=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get_sum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(t)</w:t>
      </w:r>
    </w:p>
    <w:p w14:paraId="30F0B967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no=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no_of_nodes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(t)</w:t>
      </w:r>
    </w:p>
    <w:p w14:paraId="1E056529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total/no</w:t>
      </w:r>
    </w:p>
    <w:p w14:paraId="500686F9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2574D753" w14:textId="77777777" w:rsidR="00AE4872" w:rsidRDefault="00AE4872" w:rsidP="00AE4872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ave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(tree(</w:t>
      </w:r>
      <w:r>
        <w:rPr>
          <w:rFonts w:ascii="Courier New" w:hAnsi="Courier New" w:cs="Courier New"/>
          <w:color w:val="09885A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>), tree(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)])])))</w:t>
      </w:r>
    </w:p>
    <w:p w14:paraId="73F845DB" w14:textId="77777777" w:rsidR="00EF7104" w:rsidRPr="00A5582B" w:rsidRDefault="00EF7104" w:rsidP="00FC5897">
      <w:pPr>
        <w:snapToGrid w:val="0"/>
        <w:rPr>
          <w:rFonts w:eastAsia="TimesNewRomanPS-BoldMT" w:cs="SimSun"/>
          <w:bCs/>
          <w:iCs/>
          <w:sz w:val="22"/>
          <w:lang w:eastAsia="zh-CN"/>
        </w:rPr>
      </w:pPr>
    </w:p>
    <w:p w14:paraId="05394563" w14:textId="77777777" w:rsidR="005B53EC" w:rsidRPr="000B4B48" w:rsidRDefault="00092B1F" w:rsidP="000B4B48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Based on the</w:t>
      </w:r>
      <w:r w:rsidR="005B53EC" w:rsidRPr="000B4B48">
        <w:rPr>
          <w:rFonts w:eastAsia="TimesNewRomanPS-BoldMT" w:cs="SimSun"/>
          <w:bCs/>
          <w:lang w:eastAsia="zh-CN"/>
        </w:rPr>
        <w:t xml:space="preserve"> tree construction functions on the handout, write a function to generate tree for </w:t>
      </w:r>
      <w:r w:rsidR="005B53EC" w:rsidRPr="002C6737">
        <w:rPr>
          <w:rFonts w:eastAsia="TimesNewRomanPS-BoldMT" w:cs="SimSun"/>
          <w:bCs/>
          <w:i/>
          <w:lang w:eastAsia="zh-CN"/>
        </w:rPr>
        <w:t>Fibonacci</w:t>
      </w:r>
      <w:r w:rsidR="005B53EC" w:rsidRPr="000B4B48">
        <w:rPr>
          <w:rFonts w:eastAsia="TimesNewRomanPS-BoldMT" w:cs="SimSun"/>
          <w:bCs/>
          <w:lang w:eastAsia="zh-CN"/>
        </w:rPr>
        <w:t xml:space="preserve"> series.</w:t>
      </w:r>
    </w:p>
    <w:p w14:paraId="01278DEF" w14:textId="77777777" w:rsidR="005B53EC" w:rsidRDefault="005B53EC" w:rsidP="005B53EC">
      <w:pPr>
        <w:snapToGrid w:val="0"/>
        <w:ind w:left="1440"/>
        <w:rPr>
          <w:rFonts w:eastAsia="TimesNewRomanPS-BoldMT" w:cs="SimSun"/>
          <w:bCs/>
          <w:lang w:eastAsia="zh-CN"/>
        </w:rPr>
      </w:pPr>
    </w:p>
    <w:p w14:paraId="657CA851" w14:textId="77777777" w:rsidR="005B53EC" w:rsidRPr="000F3E4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613E70">
        <w:rPr>
          <w:rFonts w:eastAsia="TimesNewRomanPS-BoldMT" w:cs="SimSun"/>
          <w:b/>
          <w:bCs/>
          <w:i/>
          <w:color w:val="1F497D" w:themeColor="text2"/>
          <w:lang w:eastAsia="zh-CN"/>
        </w:rPr>
        <w:t xml:space="preserve">def </w:t>
      </w:r>
      <w:proofErr w:type="spellStart"/>
      <w:r w:rsidRPr="00613E70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tree_fib</w:t>
      </w:r>
      <w:proofErr w:type="spellEnd"/>
      <w:r w:rsidRPr="00613E70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(n):</w:t>
      </w:r>
    </w:p>
    <w:p w14:paraId="7A5228DB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"""Construct a Fibonacci tree.</w:t>
      </w:r>
    </w:p>
    <w:p w14:paraId="3CF64169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4425D">
        <w:rPr>
          <w:rFonts w:eastAsia="TimesNewRomanPS-BoldMT" w:cs="SimSun"/>
          <w:bCs/>
          <w:i/>
          <w:color w:val="C00000"/>
          <w:lang w:eastAsia="zh-CN"/>
        </w:rPr>
        <w:t>tree_fib</w:t>
      </w:r>
      <w:proofErr w:type="spellEnd"/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(1)</w:t>
      </w:r>
    </w:p>
    <w:p w14:paraId="4E3829B1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[1]</w:t>
      </w:r>
    </w:p>
    <w:p w14:paraId="5BA44F41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4425D">
        <w:rPr>
          <w:rFonts w:eastAsia="TimesNewRomanPS-BoldMT" w:cs="SimSun"/>
          <w:bCs/>
          <w:i/>
          <w:color w:val="C00000"/>
          <w:lang w:eastAsia="zh-CN"/>
        </w:rPr>
        <w:t>tree_fib</w:t>
      </w:r>
      <w:proofErr w:type="spellEnd"/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(3)</w:t>
      </w:r>
    </w:p>
    <w:p w14:paraId="4981564A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[2, [1], [1, [0], [1]]]</w:t>
      </w:r>
    </w:p>
    <w:p w14:paraId="01D84162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4425D">
        <w:rPr>
          <w:rFonts w:eastAsia="TimesNewRomanPS-BoldMT" w:cs="SimSun"/>
          <w:bCs/>
          <w:i/>
          <w:color w:val="C00000"/>
          <w:lang w:eastAsia="zh-CN"/>
        </w:rPr>
        <w:t>tree_fib</w:t>
      </w:r>
      <w:proofErr w:type="spellEnd"/>
      <w:r w:rsidRPr="0034425D">
        <w:rPr>
          <w:rFonts w:eastAsia="TimesNewRomanPS-BoldMT" w:cs="SimSun"/>
          <w:bCs/>
          <w:i/>
          <w:color w:val="C00000"/>
          <w:lang w:eastAsia="zh-CN"/>
        </w:rPr>
        <w:t>(5)</w:t>
      </w:r>
    </w:p>
    <w:p w14:paraId="605100AD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[5, [2, [1], [1, [0], [1]]], [3, [1, [0], [1]], [2, [1], [1, [0], [1]]]]]</w:t>
      </w:r>
    </w:p>
    <w:p w14:paraId="1E93CFE8" w14:textId="77777777" w:rsidR="005B53EC" w:rsidRPr="0034425D" w:rsidRDefault="005B53EC" w:rsidP="0034425D">
      <w:pPr>
        <w:pStyle w:val="Default"/>
        <w:ind w:left="720" w:firstLine="720"/>
        <w:rPr>
          <w:rFonts w:eastAsia="TimesNewRomanPS-BoldMT" w:cs="SimSun"/>
          <w:bCs/>
          <w:i/>
          <w:color w:val="C00000"/>
          <w:lang w:eastAsia="zh-CN"/>
        </w:rPr>
      </w:pPr>
      <w:r w:rsidRPr="0034425D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279BC6B5" w14:textId="5EEEA31F" w:rsidR="005B53EC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229AEBE1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fib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C57D35B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n&lt;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05421E0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n</w:t>
      </w:r>
    </w:p>
    <w:p w14:paraId="76A463B7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fib(n</w:t>
      </w:r>
      <w:r>
        <w:rPr>
          <w:rFonts w:ascii="Courier New" w:hAnsi="Courier New" w:cs="Courier New"/>
          <w:color w:val="09885A"/>
          <w:sz w:val="21"/>
          <w:szCs w:val="21"/>
        </w:rPr>
        <w:t>-2</w:t>
      </w:r>
      <w:r>
        <w:rPr>
          <w:rFonts w:ascii="Courier New" w:hAnsi="Courier New" w:cs="Courier New"/>
          <w:color w:val="000000"/>
          <w:sz w:val="21"/>
          <w:szCs w:val="21"/>
        </w:rPr>
        <w:t>) + fib(n</w:t>
      </w:r>
      <w:r>
        <w:rPr>
          <w:rFonts w:ascii="Courier New" w:hAnsi="Courier New" w:cs="Courier New"/>
          <w:color w:val="09885A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)        </w:t>
      </w:r>
      <w:r>
        <w:rPr>
          <w:rFonts w:ascii="Courier New" w:hAnsi="Courier New" w:cs="Courier New"/>
          <w:color w:val="008000"/>
          <w:sz w:val="21"/>
          <w:szCs w:val="21"/>
        </w:rPr>
        <w:t># returns fibonacci tree of given number</w:t>
      </w:r>
    </w:p>
    <w:p w14:paraId="1B925F6A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tree_fib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96329C4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n&lt;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C463040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[n]</w:t>
      </w:r>
    </w:p>
    <w:p w14:paraId="3BB5DE3E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[fib(n),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tree_fib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(n</w:t>
      </w:r>
      <w:r>
        <w:rPr>
          <w:rFonts w:ascii="Courier New" w:hAnsi="Courier New" w:cs="Courier New"/>
          <w:color w:val="09885A"/>
          <w:sz w:val="21"/>
          <w:szCs w:val="21"/>
        </w:rPr>
        <w:t>-2</w:t>
      </w:r>
      <w:r>
        <w:rPr>
          <w:rFonts w:ascii="Courier New" w:hAnsi="Courier New" w:cs="Courier New"/>
          <w:color w:val="000000"/>
          <w:sz w:val="21"/>
          <w:szCs w:val="21"/>
        </w:rPr>
        <w:t>),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tree_fib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(n</w:t>
      </w:r>
      <w:r>
        <w:rPr>
          <w:rFonts w:ascii="Courier New" w:hAnsi="Courier New" w:cs="Courier New"/>
          <w:color w:val="09885A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)]</w:t>
      </w:r>
    </w:p>
    <w:p w14:paraId="4B1BC5F1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tree_fib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3858B17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3535B158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tree_fib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7E15B74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4B7E4CDA" w14:textId="77777777" w:rsidR="00D80E4C" w:rsidRDefault="00D80E4C" w:rsidP="00D80E4C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tree_fib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3F4BE59" w14:textId="452652C5" w:rsidR="00D80E4C" w:rsidRDefault="00D80E4C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6A4233F8" w14:textId="08D09A39" w:rsidR="00FC5897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45B92A1D" w14:textId="6B917738" w:rsidR="00FC5897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469793A2" w14:textId="40078418" w:rsidR="00FC5897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7B63692D" w14:textId="2FC6E919" w:rsidR="00FC5897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7CE92065" w14:textId="168CCB5D" w:rsidR="00FC5897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32626E40" w14:textId="052C6153" w:rsidR="00FC5897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650C2980" w14:textId="1EA0FD9A" w:rsidR="00FC5897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212DB837" w14:textId="77777777" w:rsidR="00FC5897" w:rsidRPr="00D80E4C" w:rsidRDefault="00FC5897" w:rsidP="005B53EC">
      <w:pPr>
        <w:snapToGrid w:val="0"/>
        <w:ind w:left="1440"/>
        <w:rPr>
          <w:rFonts w:eastAsia="TimesNewRomanPS-BoldMT" w:cs="SimSun"/>
          <w:bCs/>
          <w:iCs/>
          <w:sz w:val="22"/>
          <w:lang w:eastAsia="zh-CN"/>
        </w:rPr>
      </w:pPr>
    </w:p>
    <w:p w14:paraId="1E22D5EA" w14:textId="77777777" w:rsidR="005B53EC" w:rsidRPr="00414DED" w:rsidRDefault="005B53EC" w:rsidP="00414DED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 w:rsidRPr="00414DED">
        <w:rPr>
          <w:rFonts w:eastAsia="TimesNewRomanPS-BoldMT" w:cs="SimSun"/>
          <w:bCs/>
          <w:lang w:eastAsia="zh-CN"/>
        </w:rPr>
        <w:lastRenderedPageBreak/>
        <w:t xml:space="preserve">Generate a </w:t>
      </w:r>
      <w:r w:rsidRPr="00414DED">
        <w:rPr>
          <w:rFonts w:eastAsia="TimesNewRomanPS-BoldMT" w:cs="SimSun"/>
          <w:bCs/>
          <w:i/>
          <w:lang w:eastAsia="zh-CN"/>
        </w:rPr>
        <w:t>def</w:t>
      </w:r>
      <w:r w:rsidRPr="00414DED">
        <w:rPr>
          <w:rFonts w:eastAsia="TimesNewRomanPS-BoldMT" w:cs="SimSun"/>
          <w:bCs/>
          <w:lang w:eastAsia="zh-CN"/>
        </w:rPr>
        <w:t xml:space="preserve"> function to apply math operation</w:t>
      </w:r>
      <w:r w:rsidR="00CE5897">
        <w:rPr>
          <w:rFonts w:eastAsia="TimesNewRomanPS-BoldMT" w:cs="SimSun"/>
          <w:bCs/>
          <w:lang w:eastAsia="zh-CN"/>
        </w:rPr>
        <w:t>al</w:t>
      </w:r>
      <w:r w:rsidRPr="00414DED">
        <w:rPr>
          <w:rFonts w:eastAsia="TimesNewRomanPS-BoldMT" w:cs="SimSun"/>
          <w:bCs/>
          <w:lang w:eastAsia="zh-CN"/>
        </w:rPr>
        <w:t xml:space="preserve"> function for all leaves in a tree.</w:t>
      </w:r>
    </w:p>
    <w:p w14:paraId="3975226A" w14:textId="77777777" w:rsidR="005B53EC" w:rsidRDefault="005B53EC" w:rsidP="005B53EC">
      <w:pPr>
        <w:pStyle w:val="ListParagraph"/>
        <w:snapToGrid w:val="0"/>
        <w:contextualSpacing/>
        <w:rPr>
          <w:rFonts w:eastAsia="TimesNewRomanPS-BoldMT" w:cs="SimSun"/>
          <w:bCs/>
          <w:lang w:eastAsia="zh-CN"/>
        </w:rPr>
      </w:pPr>
    </w:p>
    <w:p w14:paraId="5DB5FD05" w14:textId="77777777" w:rsidR="005B53EC" w:rsidRPr="000F3E4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456EB7">
        <w:rPr>
          <w:rFonts w:eastAsia="TimesNewRomanPS-BoldMT" w:cs="SimSun"/>
          <w:b/>
          <w:bCs/>
          <w:i/>
          <w:color w:val="1F497D" w:themeColor="text2"/>
          <w:lang w:eastAsia="zh-CN"/>
        </w:rPr>
        <w:t>def</w:t>
      </w:r>
      <w:r w:rsidRPr="000F3E4B">
        <w:rPr>
          <w:rFonts w:eastAsia="TimesNewRomanPS-BoldMT" w:cs="SimSun"/>
          <w:bCs/>
          <w:i/>
          <w:sz w:val="22"/>
          <w:lang w:eastAsia="zh-CN"/>
        </w:rPr>
        <w:t xml:space="preserve"> </w:t>
      </w:r>
      <w:proofErr w:type="spellStart"/>
      <w:r w:rsidRPr="00DC4133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app_func_leaves</w:t>
      </w:r>
      <w:proofErr w:type="spellEnd"/>
      <w:r w:rsidRPr="00DC4133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(t, g):</w:t>
      </w:r>
    </w:p>
    <w:p w14:paraId="29B891B8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28BAFEB6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&gt;&gt;&gt; def triple(n):</w:t>
      </w:r>
    </w:p>
    <w:p w14:paraId="28CA4ECE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           return 3*n</w:t>
      </w:r>
    </w:p>
    <w:p w14:paraId="743E01A2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&gt;&gt;&gt; def square(m):</w:t>
      </w:r>
    </w:p>
    <w:p w14:paraId="09D1AB07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</w:t>
      </w:r>
      <w:r w:rsidRPr="003A3EFD">
        <w:rPr>
          <w:rFonts w:eastAsia="TimesNewRomanPS-BoldMT" w:cs="SimSun"/>
          <w:bCs/>
          <w:i/>
          <w:color w:val="C00000"/>
          <w:lang w:eastAsia="zh-CN"/>
        </w:rPr>
        <w:tab/>
        <w:t xml:space="preserve">return m*m </w:t>
      </w:r>
    </w:p>
    <w:p w14:paraId="4B9AD2BB" w14:textId="77777777" w:rsidR="005B53EC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</w:t>
      </w:r>
      <w:r w:rsidRPr="003A3EFD">
        <w:rPr>
          <w:rFonts w:eastAsia="TimesNewRomanPS-BoldMT" w:cs="SimSun"/>
          <w:bCs/>
          <w:i/>
          <w:color w:val="C00000"/>
          <w:lang w:eastAsia="zh-CN"/>
        </w:rPr>
        <w:t>&gt;&gt;&gt; t=</w:t>
      </w:r>
      <w:r w:rsidRPr="00427F54">
        <w:rPr>
          <w:rFonts w:eastAsia="TimesNewRomanPS-BoldMT" w:cs="SimSun"/>
          <w:bCs/>
          <w:i/>
          <w:sz w:val="22"/>
          <w:lang w:eastAsia="zh-CN"/>
        </w:rPr>
        <w:t> tree(1, </w:t>
      </w:r>
    </w:p>
    <w:p w14:paraId="0D9329B3" w14:textId="77777777" w:rsidR="005B53EC" w:rsidRDefault="005B53EC" w:rsidP="005B53EC">
      <w:pPr>
        <w:snapToGrid w:val="0"/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427F54">
        <w:rPr>
          <w:rFonts w:eastAsia="TimesNewRomanPS-BoldMT" w:cs="SimSun"/>
          <w:bCs/>
          <w:i/>
          <w:sz w:val="22"/>
          <w:lang w:eastAsia="zh-CN"/>
        </w:rPr>
        <w:t>[tree(</w:t>
      </w:r>
      <w:r w:rsidRPr="00F4116C">
        <w:rPr>
          <w:rFonts w:eastAsia="TimesNewRomanPS-BoldMT" w:cs="SimSun"/>
          <w:bCs/>
          <w:i/>
          <w:color w:val="FF0000"/>
          <w:sz w:val="22"/>
          <w:lang w:eastAsia="zh-CN"/>
        </w:rPr>
        <w:t>2</w:t>
      </w:r>
      <w:r w:rsidRPr="00427F54">
        <w:rPr>
          <w:rFonts w:eastAsia="TimesNewRomanPS-BoldMT" w:cs="SimSun"/>
          <w:bCs/>
          <w:i/>
          <w:sz w:val="22"/>
          <w:lang w:eastAsia="zh-CN"/>
        </w:rPr>
        <w:t>), </w:t>
      </w:r>
    </w:p>
    <w:p w14:paraId="61B382BB" w14:textId="77777777" w:rsidR="005B53EC" w:rsidRDefault="005B53EC" w:rsidP="005B53EC">
      <w:pPr>
        <w:snapToGrid w:val="0"/>
        <w:ind w:left="2880"/>
        <w:rPr>
          <w:rFonts w:eastAsia="TimesNewRomanPS-BoldMT" w:cs="SimSun"/>
          <w:bCs/>
          <w:i/>
          <w:sz w:val="22"/>
          <w:lang w:eastAsia="zh-CN"/>
        </w:rPr>
      </w:pPr>
      <w:r w:rsidRPr="00427F54">
        <w:rPr>
          <w:rFonts w:eastAsia="TimesNewRomanPS-BoldMT" w:cs="SimSun"/>
          <w:bCs/>
          <w:i/>
          <w:sz w:val="22"/>
          <w:lang w:eastAsia="zh-CN"/>
        </w:rPr>
        <w:t>tree(3, </w:t>
      </w:r>
    </w:p>
    <w:p w14:paraId="3EAB1D72" w14:textId="77777777" w:rsidR="005B53EC" w:rsidRDefault="005B53EC" w:rsidP="005B53E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427F54">
        <w:rPr>
          <w:rFonts w:eastAsia="TimesNewRomanPS-BoldMT" w:cs="SimSun"/>
          <w:bCs/>
          <w:i/>
          <w:sz w:val="22"/>
          <w:lang w:eastAsia="zh-CN"/>
        </w:rPr>
        <w:t>[tree(</w:t>
      </w:r>
      <w:r w:rsidRPr="00F4116C">
        <w:rPr>
          <w:rFonts w:eastAsia="TimesNewRomanPS-BoldMT" w:cs="SimSun"/>
          <w:bCs/>
          <w:i/>
          <w:color w:val="FF0000"/>
          <w:sz w:val="22"/>
          <w:lang w:eastAsia="zh-CN"/>
        </w:rPr>
        <w:t>4</w:t>
      </w:r>
      <w:r w:rsidRPr="00427F54">
        <w:rPr>
          <w:rFonts w:eastAsia="TimesNewRomanPS-BoldMT" w:cs="SimSun"/>
          <w:bCs/>
          <w:i/>
          <w:sz w:val="22"/>
          <w:lang w:eastAsia="zh-CN"/>
        </w:rPr>
        <w:t>),</w:t>
      </w:r>
    </w:p>
    <w:p w14:paraId="45956C44" w14:textId="77777777" w:rsidR="005B53EC" w:rsidRDefault="005B53EC" w:rsidP="005B53EC">
      <w:pPr>
        <w:snapToGrid w:val="0"/>
        <w:ind w:left="2880" w:firstLine="720"/>
        <w:rPr>
          <w:rFonts w:eastAsia="TimesNewRomanPS-BoldMT" w:cs="SimSun"/>
          <w:bCs/>
          <w:i/>
          <w:sz w:val="22"/>
          <w:lang w:eastAsia="zh-CN"/>
        </w:rPr>
      </w:pPr>
      <w:r w:rsidRPr="00427F54">
        <w:rPr>
          <w:rFonts w:eastAsia="TimesNewRomanPS-BoldMT" w:cs="SimSun"/>
          <w:bCs/>
          <w:i/>
          <w:sz w:val="22"/>
          <w:lang w:eastAsia="zh-CN"/>
        </w:rPr>
        <w:t>tree(</w:t>
      </w:r>
      <w:r w:rsidRPr="00F4116C">
        <w:rPr>
          <w:rFonts w:eastAsia="TimesNewRomanPS-BoldMT" w:cs="SimSun"/>
          <w:bCs/>
          <w:i/>
          <w:color w:val="FF0000"/>
          <w:sz w:val="22"/>
          <w:lang w:eastAsia="zh-CN"/>
        </w:rPr>
        <w:t>5</w:t>
      </w:r>
      <w:r w:rsidRPr="00427F54">
        <w:rPr>
          <w:rFonts w:eastAsia="TimesNewRomanPS-BoldMT" w:cs="SimSun"/>
          <w:bCs/>
          <w:i/>
          <w:sz w:val="22"/>
          <w:lang w:eastAsia="zh-CN"/>
        </w:rPr>
        <w:t>)])</w:t>
      </w:r>
    </w:p>
    <w:p w14:paraId="10673BFB" w14:textId="77777777" w:rsidR="005B53EC" w:rsidRPr="00427F54" w:rsidRDefault="005B53EC" w:rsidP="005B53EC">
      <w:pPr>
        <w:snapToGrid w:val="0"/>
        <w:ind w:left="2160" w:firstLine="720"/>
        <w:rPr>
          <w:rFonts w:ascii="Courier New" w:hAnsi="Courier New" w:cs="Courier New"/>
          <w:color w:val="000000"/>
          <w:sz w:val="21"/>
          <w:szCs w:val="21"/>
          <w:lang w:eastAsia="zh-CN"/>
        </w:rPr>
      </w:pPr>
      <w:r w:rsidRPr="00427F54">
        <w:rPr>
          <w:rFonts w:eastAsia="TimesNewRomanPS-BoldMT" w:cs="SimSun"/>
          <w:bCs/>
          <w:i/>
          <w:sz w:val="22"/>
          <w:lang w:eastAsia="zh-CN"/>
        </w:rPr>
        <w:t>])</w:t>
      </w:r>
    </w:p>
    <w:p w14:paraId="6374C667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0F3E4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&gt;&gt;&gt; </w:t>
      </w:r>
      <w:proofErr w:type="spellStart"/>
      <w:r w:rsidRPr="003A3EFD">
        <w:rPr>
          <w:rFonts w:eastAsia="TimesNewRomanPS-BoldMT" w:cs="SimSun"/>
          <w:bCs/>
          <w:i/>
          <w:color w:val="C00000"/>
          <w:lang w:eastAsia="zh-CN"/>
        </w:rPr>
        <w:t>app_func_leaves</w:t>
      </w:r>
      <w:proofErr w:type="spellEnd"/>
      <w:r w:rsidRPr="003A3EFD">
        <w:rPr>
          <w:rFonts w:eastAsia="TimesNewRomanPS-BoldMT" w:cs="SimSun"/>
          <w:bCs/>
          <w:i/>
          <w:color w:val="C00000"/>
          <w:lang w:eastAsia="zh-CN"/>
        </w:rPr>
        <w:t>(t, triple)</w:t>
      </w:r>
    </w:p>
    <w:p w14:paraId="11EC3C6E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4F81BD" w:themeColor="accent1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6 12 15</w:t>
      </w:r>
      <w:r w:rsidRPr="003A3EFD">
        <w:rPr>
          <w:rFonts w:eastAsia="TimesNewRomanPS-BoldMT" w:cs="SimSun"/>
          <w:bCs/>
          <w:i/>
          <w:color w:val="C00000"/>
          <w:lang w:eastAsia="zh-CN"/>
        </w:rPr>
        <w:tab/>
      </w:r>
      <w:r w:rsidRPr="003A3EFD">
        <w:rPr>
          <w:rFonts w:eastAsia="TimesNewRomanPS-BoldMT" w:cs="SimSun"/>
          <w:bCs/>
          <w:i/>
          <w:color w:val="C00000"/>
          <w:lang w:eastAsia="zh-CN"/>
        </w:rPr>
        <w:tab/>
      </w:r>
      <w:r w:rsidRPr="003A3EFD">
        <w:rPr>
          <w:rFonts w:eastAsia="TimesNewRomanPS-BoldMT" w:cs="SimSun"/>
          <w:bCs/>
          <w:i/>
          <w:color w:val="C00000"/>
          <w:lang w:eastAsia="zh-CN"/>
        </w:rPr>
        <w:tab/>
      </w:r>
      <w:r w:rsidRPr="003A3EFD">
        <w:rPr>
          <w:rFonts w:eastAsia="TimesNewRomanPS-BoldMT" w:cs="SimSun"/>
          <w:bCs/>
          <w:i/>
          <w:color w:val="4F81BD" w:themeColor="accent1"/>
          <w:lang w:eastAsia="zh-CN"/>
        </w:rPr>
        <w:t># leaves: 2, 4, 5</w:t>
      </w:r>
    </w:p>
    <w:p w14:paraId="2ED707BA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&gt;&gt;&gt; </w:t>
      </w:r>
      <w:proofErr w:type="spellStart"/>
      <w:r w:rsidRPr="003A3EFD">
        <w:rPr>
          <w:rFonts w:eastAsia="TimesNewRomanPS-BoldMT" w:cs="SimSun"/>
          <w:bCs/>
          <w:i/>
          <w:color w:val="C00000"/>
          <w:lang w:eastAsia="zh-CN"/>
        </w:rPr>
        <w:t>app_func_leaves</w:t>
      </w:r>
      <w:proofErr w:type="spellEnd"/>
      <w:r w:rsidRPr="003A3EFD">
        <w:rPr>
          <w:rFonts w:eastAsia="TimesNewRomanPS-BoldMT" w:cs="SimSun"/>
          <w:bCs/>
          <w:i/>
          <w:color w:val="C00000"/>
          <w:lang w:eastAsia="zh-CN"/>
        </w:rPr>
        <w:t>(t, square)</w:t>
      </w:r>
    </w:p>
    <w:p w14:paraId="0A503427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4 16 25 </w:t>
      </w:r>
      <w:r w:rsidRPr="003A3EFD">
        <w:rPr>
          <w:rFonts w:eastAsia="TimesNewRomanPS-BoldMT" w:cs="SimSun"/>
          <w:bCs/>
          <w:i/>
          <w:color w:val="C00000"/>
          <w:lang w:eastAsia="zh-CN"/>
        </w:rPr>
        <w:tab/>
      </w:r>
      <w:r w:rsidRPr="003A3EFD">
        <w:rPr>
          <w:rFonts w:eastAsia="TimesNewRomanPS-BoldMT" w:cs="SimSun"/>
          <w:bCs/>
          <w:i/>
          <w:color w:val="C00000"/>
          <w:lang w:eastAsia="zh-CN"/>
        </w:rPr>
        <w:tab/>
      </w:r>
      <w:r w:rsidRPr="003A3EFD">
        <w:rPr>
          <w:rFonts w:eastAsia="TimesNewRomanPS-BoldMT" w:cs="SimSun"/>
          <w:bCs/>
          <w:i/>
          <w:color w:val="C00000"/>
          <w:lang w:eastAsia="zh-CN"/>
        </w:rPr>
        <w:tab/>
      </w:r>
    </w:p>
    <w:p w14:paraId="41ED7DE1" w14:textId="77777777" w:rsidR="005B53EC" w:rsidRPr="003A3EFD" w:rsidRDefault="005B53EC" w:rsidP="005B53EC">
      <w:pPr>
        <w:snapToGrid w:val="0"/>
        <w:ind w:left="1440"/>
        <w:rPr>
          <w:rFonts w:eastAsia="TimesNewRomanPS-BoldMT" w:cs="SimSun"/>
          <w:bCs/>
          <w:i/>
          <w:color w:val="C00000"/>
          <w:lang w:eastAsia="zh-CN"/>
        </w:rPr>
      </w:pPr>
      <w:r w:rsidRPr="003A3EFD">
        <w:rPr>
          <w:rFonts w:eastAsia="TimesNewRomanPS-BoldMT" w:cs="SimSun"/>
          <w:bCs/>
          <w:i/>
          <w:color w:val="C00000"/>
          <w:lang w:eastAsia="zh-CN"/>
        </w:rPr>
        <w:t xml:space="preserve">  """</w:t>
      </w:r>
    </w:p>
    <w:p w14:paraId="76EA9630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triple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n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090B14A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*n</w:t>
      </w:r>
    </w:p>
    <w:p w14:paraId="69EE357A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square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m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286821A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m*m</w:t>
      </w:r>
    </w:p>
    <w:p w14:paraId="2D3A1828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=[]):</w:t>
      </w:r>
    </w:p>
    <w:p w14:paraId="28BD81FC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branches:</w:t>
      </w:r>
    </w:p>
    <w:p w14:paraId="09307705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assert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(branch), </w:t>
      </w:r>
      <w:r>
        <w:rPr>
          <w:rFonts w:ascii="Courier New" w:hAnsi="Courier New" w:cs="Courier New"/>
          <w:color w:val="A31515"/>
          <w:sz w:val="21"/>
          <w:szCs w:val="21"/>
        </w:rPr>
        <w:t>'branches must be trees'</w:t>
      </w:r>
    </w:p>
    <w:p w14:paraId="23529F75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[root] +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(branches)</w:t>
      </w:r>
    </w:p>
    <w:p w14:paraId="33BC1E87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52EBDE69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DC032EB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16E33DF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BC8A4F6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:]</w:t>
      </w:r>
    </w:p>
    <w:p w14:paraId="6B6D5EFC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5DE1DFC8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D52EDC6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(tree)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(tree) &lt;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17890E8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795BF529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branches(tree):</w:t>
      </w:r>
    </w:p>
    <w:p w14:paraId="57D920C7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(branch):</w:t>
      </w:r>
    </w:p>
    <w:p w14:paraId="3FCB47F0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74938D43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5B9F43B1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is_leaf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7F4BCFD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branches(tree)</w:t>
      </w:r>
    </w:p>
    <w:p w14:paraId="5302E7A9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317E2F9D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0F55F1E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04EEDDE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</w:p>
    <w:p w14:paraId="1F08540A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D8CB6D0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A4DFF5D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>([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],[])</w:t>
      </w:r>
    </w:p>
    <w:p w14:paraId="5D4A564B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07DD6E57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lastRenderedPageBreak/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search_leaves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4DEB315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7E88FE4C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(tree)==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890A95C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0BE2317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is_leaf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(tree):</w:t>
      </w:r>
    </w:p>
    <w:p w14:paraId="6954D5B6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76979555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048E580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search_leaves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(b)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branches(tree)]</w:t>
      </w:r>
    </w:p>
    <w:p w14:paraId="779930A5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app_func_leaves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g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AEC1F47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result=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search_leaves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(t)</w:t>
      </w:r>
    </w:p>
    <w:p w14:paraId="5F78D204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result=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(result)</w:t>
      </w:r>
    </w:p>
    <w:p w14:paraId="391DBA85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t=[]</w:t>
      </w:r>
    </w:p>
    <w:p w14:paraId="44895CB4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result:</w:t>
      </w:r>
    </w:p>
    <w:p w14:paraId="64B63DCE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t.append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(g(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E6DEE90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</w:t>
      </w:r>
    </w:p>
    <w:p w14:paraId="1A65E547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t= tree(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), tree(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09885A"/>
          <w:sz w:val="21"/>
          <w:szCs w:val="21"/>
        </w:rPr>
        <w:t>5</w:t>
      </w:r>
      <w:r>
        <w:rPr>
          <w:rFonts w:ascii="Courier New" w:hAnsi="Courier New" w:cs="Courier New"/>
          <w:color w:val="000000"/>
          <w:sz w:val="21"/>
          <w:szCs w:val="21"/>
        </w:rPr>
        <w:t>)])])</w:t>
      </w:r>
    </w:p>
    <w:p w14:paraId="52199BE6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3B7EAEDB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app_func_leaves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(t, triple))</w:t>
      </w:r>
    </w:p>
    <w:p w14:paraId="0606DB68" w14:textId="77777777" w:rsidR="00366C61" w:rsidRDefault="00366C61" w:rsidP="00366C6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app_func_leaves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(t, square))</w:t>
      </w:r>
    </w:p>
    <w:p w14:paraId="5326114B" w14:textId="193F6EDF" w:rsidR="00A5582B" w:rsidRDefault="00A5582B" w:rsidP="001677E1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4F03060A" w14:textId="76725E75" w:rsidR="005B53EC" w:rsidRPr="00A5582B" w:rsidRDefault="005B53EC" w:rsidP="005B53EC">
      <w:pPr>
        <w:pStyle w:val="ListParagraph"/>
        <w:snapToGrid w:val="0"/>
        <w:rPr>
          <w:rFonts w:eastAsia="TimesNewRomanPS-BoldMT" w:cs="SimSun"/>
          <w:bCs/>
          <w:lang w:eastAsia="zh-CN"/>
        </w:rPr>
      </w:pPr>
    </w:p>
    <w:p w14:paraId="420B9DA7" w14:textId="77777777" w:rsidR="005B53EC" w:rsidRPr="004A205A" w:rsidRDefault="005B53EC" w:rsidP="004A205A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 w:rsidRPr="004A205A">
        <w:rPr>
          <w:rFonts w:eastAsia="TimesNewRomanPS-BoldMT" w:cs="SimSun"/>
          <w:bCs/>
          <w:lang w:eastAsia="zh-CN"/>
        </w:rPr>
        <w:t>Define a function to replace all leaves in a tree with new values as return, but don’t change original tree</w:t>
      </w:r>
    </w:p>
    <w:p w14:paraId="52ABD859" w14:textId="77777777" w:rsidR="005B53EC" w:rsidRDefault="005B53EC" w:rsidP="005B53EC">
      <w:pPr>
        <w:pStyle w:val="ListParagraph"/>
        <w:snapToGrid w:val="0"/>
        <w:rPr>
          <w:rFonts w:eastAsia="TimesNewRomanPS-BoldMT" w:cs="SimSun"/>
          <w:bCs/>
          <w:lang w:eastAsia="zh-CN"/>
        </w:rPr>
      </w:pPr>
    </w:p>
    <w:p w14:paraId="2597AF84" w14:textId="77777777" w:rsidR="005B53EC" w:rsidRPr="00DD185C" w:rsidRDefault="005B53EC" w:rsidP="005B53EC">
      <w:pPr>
        <w:snapToGrid w:val="0"/>
        <w:ind w:left="1440"/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</w:pPr>
      <w:r w:rsidRPr="00DD185C">
        <w:rPr>
          <w:rFonts w:eastAsia="TimesNewRomanPS-BoldMT" w:cs="SimSun"/>
          <w:b/>
          <w:bCs/>
          <w:i/>
          <w:color w:val="1F497D" w:themeColor="text2"/>
          <w:lang w:eastAsia="zh-CN"/>
        </w:rPr>
        <w:t>def</w:t>
      </w:r>
      <w:r w:rsidRPr="0003111B">
        <w:rPr>
          <w:rFonts w:eastAsia="TimesNewRomanPS-BoldMT" w:cs="SimSun"/>
          <w:bCs/>
          <w:i/>
          <w:sz w:val="22"/>
          <w:lang w:eastAsia="zh-CN"/>
        </w:rPr>
        <w:t xml:space="preserve"> </w:t>
      </w:r>
      <w:r w:rsidR="00DD185C">
        <w:rPr>
          <w:rFonts w:eastAsia="TimesNewRomanPS-BoldMT" w:cs="SimSun"/>
          <w:bCs/>
          <w:i/>
          <w:sz w:val="22"/>
          <w:lang w:eastAsia="zh-CN"/>
        </w:rPr>
        <w:t xml:space="preserve"> </w:t>
      </w:r>
      <w:proofErr w:type="spellStart"/>
      <w:r w:rsidRPr="00DD185C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rpl_leaves</w:t>
      </w:r>
      <w:proofErr w:type="spellEnd"/>
      <w:r w:rsidRPr="00DD185C">
        <w:rPr>
          <w:rFonts w:eastAsia="TimesNewRomanPS-BoldMT" w:cs="SimSun"/>
          <w:b/>
          <w:bCs/>
          <w:i/>
          <w:color w:val="948A54" w:themeColor="background2" w:themeShade="80"/>
          <w:lang w:eastAsia="zh-CN"/>
        </w:rPr>
        <w:t>(t, old, new):</w:t>
      </w:r>
    </w:p>
    <w:p w14:paraId="473524FB" w14:textId="77777777" w:rsidR="005B53EC" w:rsidRDefault="005B53EC" w:rsidP="005B53EC">
      <w:pPr>
        <w:snapToGrid w:val="0"/>
        <w:ind w:left="1440" w:firstLine="225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"""</w:t>
      </w:r>
    </w:p>
    <w:p w14:paraId="5CD89CB4" w14:textId="77777777" w:rsidR="005B53EC" w:rsidRPr="0003111B" w:rsidRDefault="005B53EC" w:rsidP="005B53EC">
      <w:pPr>
        <w:snapToGrid w:val="0"/>
        <w:ind w:left="1440" w:firstLine="225"/>
        <w:rPr>
          <w:rFonts w:eastAsia="TimesNewRomanPS-BoldMT" w:cs="SimSun"/>
          <w:bCs/>
          <w:i/>
          <w:sz w:val="22"/>
          <w:lang w:eastAsia="zh-CN"/>
        </w:rPr>
      </w:pPr>
      <w:r>
        <w:rPr>
          <w:rFonts w:eastAsia="TimesNewRomanPS-BoldMT" w:cs="SimSun"/>
          <w:bCs/>
          <w:i/>
          <w:sz w:val="22"/>
          <w:lang w:eastAsia="zh-CN"/>
        </w:rPr>
        <w:t xml:space="preserve">  </w:t>
      </w:r>
      <w:r w:rsidRPr="0003111B">
        <w:rPr>
          <w:rFonts w:eastAsia="TimesNewRomanPS-BoldMT" w:cs="SimSun"/>
          <w:bCs/>
          <w:i/>
          <w:sz w:val="22"/>
          <w:lang w:eastAsia="zh-CN"/>
        </w:rPr>
        <w:t>t = tree('apple',</w:t>
      </w:r>
    </w:p>
    <w:p w14:paraId="7D009854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</w:t>
      </w:r>
      <w:r>
        <w:rPr>
          <w:rFonts w:eastAsia="TimesNewRomanPS-BoldMT" w:cs="SimSun"/>
          <w:bCs/>
          <w:i/>
          <w:sz w:val="22"/>
          <w:lang w:eastAsia="zh-CN"/>
        </w:rPr>
        <w:t>'ban</w:t>
      </w:r>
      <w:r w:rsidRPr="0003111B">
        <w:rPr>
          <w:rFonts w:eastAsia="TimesNewRomanPS-BoldMT" w:cs="SimSun"/>
          <w:bCs/>
          <w:i/>
          <w:sz w:val="22"/>
          <w:lang w:eastAsia="zh-CN"/>
        </w:rPr>
        <w:t>ana',</w:t>
      </w:r>
    </w:p>
    <w:p w14:paraId="1AE0C0C9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</w:t>
      </w:r>
      <w:r w:rsidRPr="0003111B">
        <w:rPr>
          <w:rFonts w:eastAsia="TimesNewRomanPS-BoldMT" w:cs="SimSun"/>
          <w:bCs/>
          <w:i/>
          <w:color w:val="FF0000"/>
          <w:sz w:val="22"/>
          <w:lang w:eastAsia="zh-CN"/>
        </w:rPr>
        <w:t>'plum'</w:t>
      </w:r>
      <w:r w:rsidRPr="0003111B">
        <w:rPr>
          <w:rFonts w:eastAsia="TimesNewRomanPS-BoldMT" w:cs="SimSun"/>
          <w:bCs/>
          <w:i/>
          <w:sz w:val="22"/>
          <w:lang w:eastAsia="zh-CN"/>
        </w:rPr>
        <w:t>),</w:t>
      </w:r>
    </w:p>
    <w:p w14:paraId="3B5092A5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tree('pear')]),</w:t>
      </w:r>
    </w:p>
    <w:p w14:paraId="1D16A38D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tree('peach',</w:t>
      </w:r>
    </w:p>
    <w:p w14:paraId="088D2960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</w:t>
      </w:r>
      <w:r w:rsidRPr="0003111B">
        <w:rPr>
          <w:rFonts w:eastAsia="TimesNewRomanPS-BoldMT" w:cs="SimSun"/>
          <w:bCs/>
          <w:i/>
          <w:color w:val="FF0000"/>
          <w:sz w:val="22"/>
          <w:lang w:eastAsia="zh-CN"/>
        </w:rPr>
        <w:t>'plum'</w:t>
      </w:r>
      <w:r w:rsidRPr="0003111B">
        <w:rPr>
          <w:rFonts w:eastAsia="TimesNewRomanPS-BoldMT" w:cs="SimSun"/>
          <w:bCs/>
          <w:i/>
          <w:sz w:val="22"/>
          <w:lang w:eastAsia="zh-CN"/>
        </w:rPr>
        <w:t>)]),</w:t>
      </w:r>
    </w:p>
    <w:p w14:paraId="2A78F07D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</w:t>
      </w:r>
      <w:r w:rsidRPr="0003111B">
        <w:rPr>
          <w:rFonts w:eastAsia="TimesNewRomanPS-BoldMT" w:cs="SimSun"/>
          <w:bCs/>
          <w:i/>
          <w:color w:val="7030A0"/>
          <w:sz w:val="22"/>
          <w:lang w:eastAsia="zh-CN"/>
        </w:rPr>
        <w:t>'plum'</w:t>
      </w:r>
      <w:r w:rsidRPr="0003111B">
        <w:rPr>
          <w:rFonts w:eastAsia="TimesNewRomanPS-BoldMT" w:cs="SimSun"/>
          <w:bCs/>
          <w:i/>
          <w:sz w:val="22"/>
          <w:lang w:eastAsia="zh-CN"/>
        </w:rPr>
        <w:t>,</w:t>
      </w:r>
    </w:p>
    <w:p w14:paraId="7CAEB01E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[tree('berry'),</w:t>
      </w:r>
    </w:p>
    <w:p w14:paraId="54A75E64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</w:t>
      </w:r>
      <w:r w:rsidRPr="0003111B">
        <w:rPr>
          <w:rFonts w:eastAsia="TimesNewRomanPS-BoldMT" w:cs="SimSun"/>
          <w:bCs/>
          <w:i/>
          <w:color w:val="FF0000"/>
          <w:sz w:val="22"/>
          <w:lang w:eastAsia="zh-CN"/>
        </w:rPr>
        <w:t>'plum'</w:t>
      </w:r>
      <w:r w:rsidRPr="0003111B">
        <w:rPr>
          <w:rFonts w:eastAsia="TimesNewRomanPS-BoldMT" w:cs="SimSun"/>
          <w:bCs/>
          <w:i/>
          <w:sz w:val="22"/>
          <w:lang w:eastAsia="zh-CN"/>
        </w:rPr>
        <w:t>)]),</w:t>
      </w:r>
    </w:p>
    <w:p w14:paraId="33DD06F5" w14:textId="77777777" w:rsidR="005B53EC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</w:t>
      </w:r>
      <w:r w:rsidRPr="0003111B">
        <w:rPr>
          <w:rFonts w:eastAsia="TimesNewRomanPS-BoldMT" w:cs="SimSun"/>
          <w:bCs/>
          <w:i/>
          <w:color w:val="FF0000"/>
          <w:sz w:val="22"/>
          <w:lang w:eastAsia="zh-CN"/>
        </w:rPr>
        <w:t>'plum'</w:t>
      </w:r>
      <w:r w:rsidRPr="0003111B">
        <w:rPr>
          <w:rFonts w:eastAsia="TimesNewRomanPS-BoldMT" w:cs="SimSun"/>
          <w:bCs/>
          <w:i/>
          <w:sz w:val="22"/>
          <w:lang w:eastAsia="zh-CN"/>
        </w:rPr>
        <w:t>)])</w:t>
      </w:r>
    </w:p>
    <w:p w14:paraId="4160BCAC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</w:p>
    <w:p w14:paraId="3732D9E4" w14:textId="77777777" w:rsidR="005B53EC" w:rsidRPr="001F15D6" w:rsidRDefault="005B53EC" w:rsidP="005B53EC">
      <w:pPr>
        <w:snapToGrid w:val="0"/>
        <w:ind w:left="1440"/>
        <w:rPr>
          <w:rFonts w:eastAsia="TimesNewRomanPS-BoldMT" w:cs="SimSun"/>
          <w:bCs/>
          <w:lang w:eastAsia="zh-CN"/>
        </w:rPr>
      </w:pPr>
      <w:r w:rsidRPr="001F15D6">
        <w:rPr>
          <w:rFonts w:eastAsia="TimesNewRomanPS-BoldMT" w:cs="SimSun"/>
          <w:bCs/>
          <w:lang w:eastAsia="zh-CN"/>
        </w:rPr>
        <w:t xml:space="preserve">    </w:t>
      </w:r>
      <w:r>
        <w:rPr>
          <w:rFonts w:eastAsia="TimesNewRomanPS-BoldMT" w:cs="SimSun"/>
          <w:bCs/>
          <w:lang w:eastAsia="zh-CN"/>
        </w:rPr>
        <w:t xml:space="preserve"> &gt;&gt;&gt; </w:t>
      </w:r>
      <w:r>
        <w:rPr>
          <w:rFonts w:eastAsia="TimesNewRomanPS-BoldMT" w:cs="SimSun"/>
          <w:bCs/>
          <w:i/>
          <w:sz w:val="22"/>
          <w:lang w:eastAsia="zh-CN"/>
        </w:rPr>
        <w:t>s</w:t>
      </w:r>
      <w:r w:rsidRPr="003A4C10">
        <w:rPr>
          <w:rFonts w:eastAsia="TimesNewRomanPS-BoldMT" w:cs="SimSun"/>
          <w:bCs/>
          <w:i/>
          <w:sz w:val="22"/>
          <w:lang w:eastAsia="zh-CN"/>
        </w:rPr>
        <w:t>=</w:t>
      </w:r>
      <w:proofErr w:type="spellStart"/>
      <w:r w:rsidRPr="0003111B">
        <w:rPr>
          <w:rFonts w:eastAsia="TimesNewRomanPS-BoldMT" w:cs="SimSun"/>
          <w:bCs/>
          <w:i/>
          <w:sz w:val="22"/>
          <w:lang w:eastAsia="zh-CN"/>
        </w:rPr>
        <w:t>rpl_leaves</w:t>
      </w:r>
      <w:proofErr w:type="spellEnd"/>
      <w:r w:rsidRPr="001C7BB2">
        <w:rPr>
          <w:rFonts w:eastAsia="TimesNewRomanPS-BoldMT" w:cs="SimSun"/>
          <w:bCs/>
          <w:i/>
          <w:sz w:val="22"/>
          <w:lang w:eastAsia="zh-CN"/>
        </w:rPr>
        <w:t xml:space="preserve"> (t, </w:t>
      </w:r>
      <w:r w:rsidRPr="0003111B">
        <w:rPr>
          <w:rFonts w:eastAsia="TimesNewRomanPS-BoldMT" w:cs="SimSun"/>
          <w:bCs/>
          <w:i/>
          <w:color w:val="FF0000"/>
          <w:sz w:val="22"/>
          <w:lang w:eastAsia="zh-CN"/>
        </w:rPr>
        <w:t>'plum'</w:t>
      </w:r>
      <w:r w:rsidRPr="001C7BB2">
        <w:rPr>
          <w:rFonts w:eastAsia="TimesNewRomanPS-BoldMT" w:cs="SimSun"/>
          <w:bCs/>
          <w:i/>
          <w:sz w:val="22"/>
          <w:lang w:eastAsia="zh-CN"/>
        </w:rPr>
        <w:t xml:space="preserve">, </w:t>
      </w:r>
      <w:r w:rsidRPr="00850AF9">
        <w:rPr>
          <w:rFonts w:eastAsia="TimesNewRomanPS-BoldMT" w:cs="SimSun"/>
          <w:bCs/>
          <w:i/>
          <w:color w:val="00B0F0"/>
          <w:sz w:val="22"/>
          <w:lang w:eastAsia="zh-CN"/>
        </w:rPr>
        <w:t>'fig'</w:t>
      </w:r>
      <w:r w:rsidRPr="001C7BB2">
        <w:rPr>
          <w:rFonts w:eastAsia="TimesNewRomanPS-BoldMT" w:cs="SimSun"/>
          <w:bCs/>
          <w:i/>
          <w:sz w:val="22"/>
          <w:lang w:eastAsia="zh-CN"/>
        </w:rPr>
        <w:t>))</w:t>
      </w:r>
    </w:p>
    <w:p w14:paraId="34DDDDA4" w14:textId="77777777" w:rsidR="005B53EC" w:rsidRDefault="005B53EC" w:rsidP="005B53EC">
      <w:pPr>
        <w:snapToGrid w:val="0"/>
        <w:ind w:left="1440" w:firstLine="24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&gt;&gt;&gt; </w:t>
      </w:r>
      <w:r w:rsidRPr="00494410">
        <w:rPr>
          <w:rFonts w:eastAsia="TimesNewRomanPS-BoldMT" w:cs="SimSun"/>
          <w:bCs/>
          <w:i/>
          <w:sz w:val="22"/>
          <w:lang w:eastAsia="zh-CN"/>
        </w:rPr>
        <w:t>s</w:t>
      </w:r>
    </w:p>
    <w:p w14:paraId="3E8C9FF0" w14:textId="77777777" w:rsidR="005B53EC" w:rsidRPr="0003111B" w:rsidRDefault="005B53EC" w:rsidP="005B53EC">
      <w:pPr>
        <w:snapToGrid w:val="0"/>
        <w:ind w:left="1440" w:firstLine="225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tree('apple',</w:t>
      </w:r>
    </w:p>
    <w:p w14:paraId="33E09F57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</w:t>
      </w:r>
      <w:r>
        <w:rPr>
          <w:rFonts w:eastAsia="TimesNewRomanPS-BoldMT" w:cs="SimSun"/>
          <w:bCs/>
          <w:i/>
          <w:sz w:val="22"/>
          <w:lang w:eastAsia="zh-CN"/>
        </w:rPr>
        <w:t>'ban</w:t>
      </w:r>
      <w:r w:rsidRPr="0003111B">
        <w:rPr>
          <w:rFonts w:eastAsia="TimesNewRomanPS-BoldMT" w:cs="SimSun"/>
          <w:bCs/>
          <w:i/>
          <w:sz w:val="22"/>
          <w:lang w:eastAsia="zh-CN"/>
        </w:rPr>
        <w:t>ana',</w:t>
      </w:r>
    </w:p>
    <w:p w14:paraId="4B4DAEB0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</w:t>
      </w:r>
      <w:r w:rsidRPr="00850AF9">
        <w:rPr>
          <w:rFonts w:eastAsia="TimesNewRomanPS-BoldMT" w:cs="SimSun"/>
          <w:bCs/>
          <w:i/>
          <w:color w:val="00B0F0"/>
          <w:sz w:val="22"/>
          <w:lang w:eastAsia="zh-CN"/>
        </w:rPr>
        <w:t>'fig'</w:t>
      </w:r>
      <w:r w:rsidRPr="0003111B">
        <w:rPr>
          <w:rFonts w:eastAsia="TimesNewRomanPS-BoldMT" w:cs="SimSun"/>
          <w:bCs/>
          <w:i/>
          <w:sz w:val="22"/>
          <w:lang w:eastAsia="zh-CN"/>
        </w:rPr>
        <w:t>),</w:t>
      </w:r>
    </w:p>
    <w:p w14:paraId="7E3366DB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tree('pear')]),</w:t>
      </w:r>
    </w:p>
    <w:p w14:paraId="14FDE65C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tree('peach',</w:t>
      </w:r>
    </w:p>
    <w:p w14:paraId="6B7B0234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</w:t>
      </w:r>
      <w:r w:rsidRPr="00850AF9">
        <w:rPr>
          <w:rFonts w:eastAsia="TimesNewRomanPS-BoldMT" w:cs="SimSun"/>
          <w:bCs/>
          <w:i/>
          <w:color w:val="00B0F0"/>
          <w:sz w:val="22"/>
          <w:lang w:eastAsia="zh-CN"/>
        </w:rPr>
        <w:t>'fig'</w:t>
      </w:r>
      <w:r w:rsidRPr="0003111B">
        <w:rPr>
          <w:rFonts w:eastAsia="TimesNewRomanPS-BoldMT" w:cs="SimSun"/>
          <w:bCs/>
          <w:i/>
          <w:sz w:val="22"/>
          <w:lang w:eastAsia="zh-CN"/>
        </w:rPr>
        <w:t>)]),</w:t>
      </w:r>
    </w:p>
    <w:p w14:paraId="69107A3A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</w:t>
      </w:r>
      <w:r w:rsidRPr="0003111B">
        <w:rPr>
          <w:rFonts w:eastAsia="TimesNewRomanPS-BoldMT" w:cs="SimSun"/>
          <w:bCs/>
          <w:i/>
          <w:color w:val="7030A0"/>
          <w:sz w:val="22"/>
          <w:lang w:eastAsia="zh-CN"/>
        </w:rPr>
        <w:t>'plum'</w:t>
      </w:r>
      <w:r w:rsidRPr="0003111B">
        <w:rPr>
          <w:rFonts w:eastAsia="TimesNewRomanPS-BoldMT" w:cs="SimSun"/>
          <w:bCs/>
          <w:i/>
          <w:sz w:val="22"/>
          <w:lang w:eastAsia="zh-CN"/>
        </w:rPr>
        <w:t>,</w:t>
      </w:r>
    </w:p>
    <w:p w14:paraId="382DEE4B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[tree('berry'),</w:t>
      </w:r>
    </w:p>
    <w:p w14:paraId="551B8A50" w14:textId="77777777" w:rsidR="005B53EC" w:rsidRPr="0003111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</w:t>
      </w:r>
      <w:r w:rsidRPr="00850AF9">
        <w:rPr>
          <w:rFonts w:eastAsia="TimesNewRomanPS-BoldMT" w:cs="SimSun"/>
          <w:bCs/>
          <w:i/>
          <w:color w:val="00B0F0"/>
          <w:sz w:val="22"/>
          <w:lang w:eastAsia="zh-CN"/>
        </w:rPr>
        <w:t>'fig'</w:t>
      </w:r>
      <w:r w:rsidRPr="0003111B">
        <w:rPr>
          <w:rFonts w:eastAsia="TimesNewRomanPS-BoldMT" w:cs="SimSun"/>
          <w:bCs/>
          <w:i/>
          <w:sz w:val="22"/>
          <w:lang w:eastAsia="zh-CN"/>
        </w:rPr>
        <w:t>)]),</w:t>
      </w:r>
    </w:p>
    <w:p w14:paraId="1C95FB74" w14:textId="77777777" w:rsidR="005B53EC" w:rsidRPr="006862EB" w:rsidRDefault="005B53EC" w:rsidP="005B53EC">
      <w:pPr>
        <w:snapToGrid w:val="0"/>
        <w:ind w:left="1440"/>
        <w:rPr>
          <w:rFonts w:eastAsia="TimesNewRomanPS-BoldMT" w:cs="SimSun"/>
          <w:bCs/>
          <w:i/>
          <w:sz w:val="22"/>
          <w:lang w:eastAsia="zh-CN"/>
        </w:rPr>
      </w:pPr>
      <w:r w:rsidRPr="0003111B">
        <w:rPr>
          <w:rFonts w:eastAsia="TimesNewRomanPS-BoldMT" w:cs="SimSun"/>
          <w:bCs/>
          <w:i/>
          <w:sz w:val="22"/>
          <w:lang w:eastAsia="zh-CN"/>
        </w:rPr>
        <w:t>                 </w:t>
      </w:r>
      <w:r>
        <w:rPr>
          <w:rFonts w:eastAsia="TimesNewRomanPS-BoldMT" w:cs="SimSun"/>
          <w:bCs/>
          <w:i/>
          <w:sz w:val="22"/>
          <w:lang w:eastAsia="zh-CN"/>
        </w:rPr>
        <w:t xml:space="preserve">              </w:t>
      </w:r>
      <w:r w:rsidRPr="0003111B">
        <w:rPr>
          <w:rFonts w:eastAsia="TimesNewRomanPS-BoldMT" w:cs="SimSun"/>
          <w:bCs/>
          <w:i/>
          <w:sz w:val="22"/>
          <w:lang w:eastAsia="zh-CN"/>
        </w:rPr>
        <w:t>tree(</w:t>
      </w:r>
      <w:r w:rsidRPr="00850AF9">
        <w:rPr>
          <w:rFonts w:eastAsia="TimesNewRomanPS-BoldMT" w:cs="SimSun"/>
          <w:bCs/>
          <w:i/>
          <w:color w:val="00B0F0"/>
          <w:sz w:val="22"/>
          <w:lang w:eastAsia="zh-CN"/>
        </w:rPr>
        <w:t>'fig'</w:t>
      </w:r>
      <w:r w:rsidRPr="0003111B">
        <w:rPr>
          <w:rFonts w:eastAsia="TimesNewRomanPS-BoldMT" w:cs="SimSun"/>
          <w:bCs/>
          <w:i/>
          <w:sz w:val="22"/>
          <w:lang w:eastAsia="zh-CN"/>
        </w:rPr>
        <w:t>)])</w:t>
      </w:r>
    </w:p>
    <w:p w14:paraId="40DC4331" w14:textId="77777777" w:rsidR="005B53EC" w:rsidRDefault="005B53EC" w:rsidP="005B53EC">
      <w:pPr>
        <w:snapToGrid w:val="0"/>
        <w:ind w:left="1440" w:firstLine="240"/>
        <w:rPr>
          <w:rFonts w:eastAsia="TimesNewRomanPS-BoldMT" w:cs="SimSun"/>
          <w:bCs/>
          <w:lang w:eastAsia="zh-CN"/>
        </w:rPr>
      </w:pPr>
      <w:r w:rsidRPr="001F15D6">
        <w:rPr>
          <w:rFonts w:eastAsia="TimesNewRomanPS-BoldMT" w:cs="SimSun"/>
          <w:bCs/>
          <w:lang w:eastAsia="zh-CN"/>
        </w:rPr>
        <w:t>"""</w:t>
      </w:r>
    </w:p>
    <w:p w14:paraId="606F9260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=[]):</w:t>
      </w:r>
    </w:p>
    <w:p w14:paraId="334F5913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branches:</w:t>
      </w:r>
    </w:p>
    <w:p w14:paraId="0618EC79" w14:textId="121C9516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assert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(branch),</w:t>
      </w:r>
      <w:r>
        <w:rPr>
          <w:rFonts w:ascii="Courier New" w:hAnsi="Courier New" w:cs="Courier New"/>
          <w:color w:val="A31515"/>
          <w:sz w:val="21"/>
          <w:szCs w:val="21"/>
        </w:rPr>
        <w:t>'branches must be trees'</w:t>
      </w:r>
    </w:p>
    <w:p w14:paraId="053484C6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[root] +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(branches)</w:t>
      </w:r>
    </w:p>
    <w:p w14:paraId="4AD656DA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BCEC882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6EED880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73F485F5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6C3F195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:]</w:t>
      </w:r>
    </w:p>
    <w:p w14:paraId="2617920F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14B1460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branches(tree)</w:t>
      </w:r>
    </w:p>
    <w:p w14:paraId="6859994A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05A93CF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(tree)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(tree) &lt;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3DE54391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1F5DE393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branches(tree):</w:t>
      </w:r>
    </w:p>
    <w:p w14:paraId="6FF04655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(branch):</w:t>
      </w:r>
    </w:p>
    <w:p w14:paraId="6FC7131A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4334BFC3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59AD644B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swap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a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b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BED83E2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a[:], b[:] = b[:], a[:]</w:t>
      </w:r>
    </w:p>
    <w:p w14:paraId="11E971DC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rpl_leaves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old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new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3C1C908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</w:p>
    <w:p w14:paraId="7C4A1603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(t):</w:t>
      </w:r>
    </w:p>
    <w:p w14:paraId="413B76B0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root(t) == old:</w:t>
      </w:r>
    </w:p>
    <w:p w14:paraId="214512AF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tree(new)</w:t>
      </w:r>
    </w:p>
    <w:p w14:paraId="71EA87C2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D67028E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</w:t>
      </w:r>
    </w:p>
    <w:p w14:paraId="03D9DCC7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7F773F1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= 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rpl_leaves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(b, old, new)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branches(t)]</w:t>
      </w:r>
    </w:p>
    <w:p w14:paraId="4B27C07D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tree(root(t),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F105061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 = tree(</w:t>
      </w:r>
      <w:r>
        <w:rPr>
          <w:rFonts w:ascii="Courier New" w:hAnsi="Courier New" w:cs="Courier New"/>
          <w:color w:val="A31515"/>
          <w:sz w:val="21"/>
          <w:szCs w:val="21"/>
        </w:rPr>
        <w:t>'apple'</w:t>
      </w:r>
      <w:r>
        <w:rPr>
          <w:rFonts w:ascii="Courier New" w:hAnsi="Courier New" w:cs="Courier New"/>
          <w:color w:val="000000"/>
          <w:sz w:val="21"/>
          <w:szCs w:val="21"/>
        </w:rPr>
        <w:t>,[tree(</w:t>
      </w:r>
      <w:r>
        <w:rPr>
          <w:rFonts w:ascii="Courier New" w:hAnsi="Courier New" w:cs="Courier New"/>
          <w:color w:val="A31515"/>
          <w:sz w:val="21"/>
          <w:szCs w:val="21"/>
        </w:rPr>
        <w:t>'banana'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FE87254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[tree(</w:t>
      </w:r>
      <w:r>
        <w:rPr>
          <w:rFonts w:ascii="Courier New" w:hAnsi="Courier New" w:cs="Courier New"/>
          <w:color w:val="A31515"/>
          <w:sz w:val="21"/>
          <w:szCs w:val="21"/>
        </w:rPr>
        <w:t>'plum'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A31515"/>
          <w:sz w:val="21"/>
          <w:szCs w:val="21"/>
        </w:rPr>
        <w:t>'pear'</w:t>
      </w:r>
      <w:r>
        <w:rPr>
          <w:rFonts w:ascii="Courier New" w:hAnsi="Courier New" w:cs="Courier New"/>
          <w:color w:val="000000"/>
          <w:sz w:val="21"/>
          <w:szCs w:val="21"/>
        </w:rPr>
        <w:t>)]),  </w:t>
      </w:r>
    </w:p>
    <w:p w14:paraId="5376D93B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tree(</w:t>
      </w:r>
      <w:r>
        <w:rPr>
          <w:rFonts w:ascii="Courier New" w:hAnsi="Courier New" w:cs="Courier New"/>
          <w:color w:val="A31515"/>
          <w:sz w:val="21"/>
          <w:szCs w:val="21"/>
        </w:rPr>
        <w:t>'peach'</w:t>
      </w:r>
      <w:r>
        <w:rPr>
          <w:rFonts w:ascii="Courier New" w:hAnsi="Courier New" w:cs="Courier New"/>
          <w:color w:val="000000"/>
          <w:sz w:val="21"/>
          <w:szCs w:val="21"/>
        </w:rPr>
        <w:t>,[tree(</w:t>
      </w:r>
      <w:r>
        <w:rPr>
          <w:rFonts w:ascii="Courier New" w:hAnsi="Courier New" w:cs="Courier New"/>
          <w:color w:val="A31515"/>
          <w:sz w:val="21"/>
          <w:szCs w:val="21"/>
        </w:rPr>
        <w:t>'plum'</w:t>
      </w:r>
      <w:r>
        <w:rPr>
          <w:rFonts w:ascii="Courier New" w:hAnsi="Courier New" w:cs="Courier New"/>
          <w:color w:val="000000"/>
          <w:sz w:val="21"/>
          <w:szCs w:val="21"/>
        </w:rPr>
        <w:t>)]),</w:t>
      </w:r>
    </w:p>
    <w:p w14:paraId="117888AC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tree(</w:t>
      </w:r>
      <w:r>
        <w:rPr>
          <w:rFonts w:ascii="Courier New" w:hAnsi="Courier New" w:cs="Courier New"/>
          <w:color w:val="A31515"/>
          <w:sz w:val="21"/>
          <w:szCs w:val="21"/>
        </w:rPr>
        <w:t>'plum'</w:t>
      </w:r>
      <w:r>
        <w:rPr>
          <w:rFonts w:ascii="Courier New" w:hAnsi="Courier New" w:cs="Courier New"/>
          <w:color w:val="000000"/>
          <w:sz w:val="21"/>
          <w:szCs w:val="21"/>
        </w:rPr>
        <w:t>,[tree(</w:t>
      </w:r>
      <w:r>
        <w:rPr>
          <w:rFonts w:ascii="Courier New" w:hAnsi="Courier New" w:cs="Courier New"/>
          <w:color w:val="A31515"/>
          <w:sz w:val="21"/>
          <w:szCs w:val="21"/>
        </w:rPr>
        <w:t>'berry'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81FF8F6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      tree(</w:t>
      </w:r>
      <w:r>
        <w:rPr>
          <w:rFonts w:ascii="Courier New" w:hAnsi="Courier New" w:cs="Courier New"/>
          <w:color w:val="A31515"/>
          <w:sz w:val="21"/>
          <w:szCs w:val="21"/>
        </w:rPr>
        <w:t>'plum'</w:t>
      </w:r>
      <w:r>
        <w:rPr>
          <w:rFonts w:ascii="Courier New" w:hAnsi="Courier New" w:cs="Courier New"/>
          <w:color w:val="000000"/>
          <w:sz w:val="21"/>
          <w:szCs w:val="21"/>
        </w:rPr>
        <w:t>)]),tree(</w:t>
      </w:r>
      <w:r>
        <w:rPr>
          <w:rFonts w:ascii="Courier New" w:hAnsi="Courier New" w:cs="Courier New"/>
          <w:color w:val="A31515"/>
          <w:sz w:val="21"/>
          <w:szCs w:val="21"/>
        </w:rPr>
        <w:t>'plum'</w:t>
      </w:r>
      <w:r>
        <w:rPr>
          <w:rFonts w:ascii="Courier New" w:hAnsi="Courier New" w:cs="Courier New"/>
          <w:color w:val="000000"/>
          <w:sz w:val="21"/>
          <w:szCs w:val="21"/>
        </w:rPr>
        <w:t>)])</w:t>
      </w:r>
    </w:p>
    <w:p w14:paraId="5D9EE456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rpl_leaves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(t, </w:t>
      </w:r>
      <w:r>
        <w:rPr>
          <w:rFonts w:ascii="Courier New" w:hAnsi="Courier New" w:cs="Courier New"/>
          <w:color w:val="A31515"/>
          <w:sz w:val="21"/>
          <w:szCs w:val="21"/>
        </w:rPr>
        <w:t>'plum'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A31515"/>
          <w:sz w:val="21"/>
          <w:szCs w:val="21"/>
        </w:rPr>
        <w:t>'fig'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3AA9175" w14:textId="77777777" w:rsidR="0096017E" w:rsidRDefault="0096017E" w:rsidP="0096017E">
      <w:pPr>
        <w:shd w:val="clear" w:color="auto" w:fill="FFFFFE"/>
        <w:spacing w:line="285" w:lineRule="atLeast"/>
        <w:ind w:left="168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(s)</w:t>
      </w:r>
    </w:p>
    <w:p w14:paraId="5D0A9587" w14:textId="77777777" w:rsidR="005B53EC" w:rsidRDefault="005B53EC" w:rsidP="005B53EC">
      <w:pPr>
        <w:snapToGrid w:val="0"/>
        <w:ind w:left="1440" w:firstLine="240"/>
        <w:rPr>
          <w:rFonts w:eastAsia="TimesNewRomanPS-BoldMT" w:cs="SimSun"/>
          <w:bCs/>
          <w:lang w:eastAsia="zh-CN"/>
        </w:rPr>
      </w:pPr>
    </w:p>
    <w:p w14:paraId="7A173701" w14:textId="77777777" w:rsidR="005B53EC" w:rsidRDefault="005B53EC" w:rsidP="005B53EC">
      <w:pPr>
        <w:snapToGrid w:val="0"/>
        <w:ind w:left="1440" w:firstLine="240"/>
        <w:rPr>
          <w:rFonts w:eastAsia="TimesNewRomanPS-BoldMT" w:cs="SimSun"/>
          <w:bCs/>
          <w:lang w:eastAsia="zh-CN"/>
        </w:rPr>
      </w:pPr>
    </w:p>
    <w:p w14:paraId="67A60ED5" w14:textId="77777777" w:rsidR="005B53EC" w:rsidRDefault="005B53EC" w:rsidP="00DD185C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Write</w:t>
      </w:r>
      <w:r w:rsidRPr="000C51B6">
        <w:rPr>
          <w:rFonts w:eastAsia="TimesNewRomanPS-BoldMT" w:cs="SimSun"/>
          <w:bCs/>
          <w:lang w:eastAsia="zh-CN"/>
        </w:rPr>
        <w:t xml:space="preserve"> a function </w:t>
      </w:r>
      <w:r>
        <w:rPr>
          <w:rFonts w:eastAsia="TimesNewRomanPS-BoldMT" w:cs="SimSun"/>
          <w:bCs/>
          <w:lang w:eastAsia="zh-CN"/>
        </w:rPr>
        <w:t xml:space="preserve">to count a tree’s height, which is </w:t>
      </w:r>
      <w:r w:rsidRPr="000C51B6">
        <w:rPr>
          <w:rFonts w:eastAsia="TimesNewRomanPS-BoldMT" w:cs="SimSun"/>
          <w:bCs/>
          <w:lang w:eastAsia="zh-CN"/>
        </w:rPr>
        <w:t xml:space="preserve">the length of the longest path from the root to a leaf. </w:t>
      </w:r>
    </w:p>
    <w:p w14:paraId="0D7B6BEE" w14:textId="01CEA303" w:rsidR="005B53EC" w:rsidRDefault="003A4683" w:rsidP="005B53EC">
      <w:pPr>
        <w:pStyle w:val="ListParagraph"/>
        <w:snapToGrid w:val="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</w:t>
      </w:r>
    </w:p>
    <w:p w14:paraId="7BAD5440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=[]):</w:t>
      </w:r>
    </w:p>
    <w:p w14:paraId="43860FD7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branches:</w:t>
      </w:r>
    </w:p>
    <w:p w14:paraId="091A76DD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assert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(branch), </w:t>
      </w:r>
      <w:r>
        <w:rPr>
          <w:rFonts w:ascii="Courier New" w:hAnsi="Courier New" w:cs="Courier New"/>
          <w:color w:val="A31515"/>
          <w:sz w:val="21"/>
          <w:szCs w:val="21"/>
        </w:rPr>
        <w:t>'branches must be trees'</w:t>
      </w:r>
    </w:p>
    <w:p w14:paraId="574EA1E6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[root] +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(branches)</w:t>
      </w:r>
    </w:p>
    <w:p w14:paraId="7EA5D56F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AF9FE35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39A0CE6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7ED9EA1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:]</w:t>
      </w:r>
    </w:p>
    <w:p w14:paraId="21EB86D8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63A0C5B6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9CDCEA1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(tree)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(tree) &lt;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77CC576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68B02AF0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branches(tree):</w:t>
      </w:r>
    </w:p>
    <w:p w14:paraId="496C28AE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(branch):</w:t>
      </w:r>
    </w:p>
    <w:p w14:paraId="55617FD7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187232C6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70129D55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height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52ACA0E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branches(tree) == []:</w:t>
      </w:r>
    </w:p>
    <w:p w14:paraId="25963E73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0FE68092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8DF1CC2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bheights = [height(b)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branches(tree)] </w:t>
      </w:r>
      <w:r>
        <w:rPr>
          <w:rFonts w:ascii="Courier New" w:hAnsi="Courier New" w:cs="Courier New"/>
          <w:color w:val="008000"/>
          <w:sz w:val="21"/>
          <w:szCs w:val="21"/>
        </w:rPr>
        <w:t>#ht. of all branches</w:t>
      </w:r>
    </w:p>
    <w:p w14:paraId="425F0F66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 + </w:t>
      </w:r>
      <w:r>
        <w:rPr>
          <w:rFonts w:ascii="Courier New" w:hAnsi="Courier New" w:cs="Courier New"/>
          <w:color w:val="795E26"/>
          <w:sz w:val="21"/>
          <w:szCs w:val="21"/>
        </w:rPr>
        <w:t>max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bheights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3DE9C7D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 = (tree(</w:t>
      </w:r>
      <w:r>
        <w:rPr>
          <w:rFonts w:ascii="Courier New" w:hAnsi="Courier New" w:cs="Courier New"/>
          <w:color w:val="09885A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>), tree(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),[tree(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>), tree(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,)])]])]))</w:t>
      </w:r>
    </w:p>
    <w:p w14:paraId="1E26387C" w14:textId="77777777" w:rsidR="00457A3B" w:rsidRDefault="00457A3B" w:rsidP="00457A3B">
      <w:pPr>
        <w:shd w:val="clear" w:color="auto" w:fill="FFFFFE"/>
        <w:spacing w:line="285" w:lineRule="atLeast"/>
        <w:ind w:left="72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(height(t))</w:t>
      </w:r>
    </w:p>
    <w:p w14:paraId="3319D2F6" w14:textId="73290ED5" w:rsidR="003A4683" w:rsidRDefault="003A4683" w:rsidP="003A4683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30D850F1" w14:textId="77777777" w:rsidR="001677E1" w:rsidRDefault="001677E1" w:rsidP="00A76D85">
      <w:pPr>
        <w:snapToGrid w:val="0"/>
        <w:rPr>
          <w:rFonts w:eastAsia="TimesNewRomanPS-BoldMT" w:cs="SimSun"/>
          <w:bCs/>
          <w:i/>
          <w:sz w:val="22"/>
          <w:lang w:eastAsia="zh-CN"/>
        </w:rPr>
      </w:pPr>
    </w:p>
    <w:p w14:paraId="33510B08" w14:textId="77777777" w:rsidR="005B53EC" w:rsidRPr="00654A4B" w:rsidRDefault="00C81352" w:rsidP="00DD185C">
      <w:pPr>
        <w:pStyle w:val="Default"/>
        <w:numPr>
          <w:ilvl w:val="0"/>
          <w:numId w:val="8"/>
        </w:numPr>
        <w:ind w:left="270" w:hanging="27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Return largest node value </w:t>
      </w:r>
      <w:r w:rsidR="005B53EC" w:rsidRPr="00654A4B">
        <w:rPr>
          <w:rFonts w:eastAsia="TimesNewRomanPS-BoldMT" w:cs="SimSun"/>
          <w:bCs/>
          <w:lang w:eastAsia="zh-CN"/>
        </w:rPr>
        <w:t xml:space="preserve">in a </w:t>
      </w:r>
      <w:r w:rsidR="005B53EC">
        <w:rPr>
          <w:rFonts w:eastAsia="TimesNewRomanPS-BoldMT" w:cs="SimSun"/>
          <w:bCs/>
          <w:lang w:eastAsia="zh-CN"/>
        </w:rPr>
        <w:t xml:space="preserve">numeric </w:t>
      </w:r>
      <w:r w:rsidR="005B53EC" w:rsidRPr="00654A4B">
        <w:rPr>
          <w:rFonts w:eastAsia="TimesNewRomanPS-BoldMT" w:cs="SimSun"/>
          <w:bCs/>
          <w:lang w:eastAsia="zh-CN"/>
        </w:rPr>
        <w:t>tree</w:t>
      </w:r>
      <w:r w:rsidR="005B53EC">
        <w:rPr>
          <w:rFonts w:eastAsia="TimesNewRomanPS-BoldMT" w:cs="SimSun"/>
          <w:bCs/>
          <w:lang w:eastAsia="zh-CN"/>
        </w:rPr>
        <w:t xml:space="preserve"> by a </w:t>
      </w:r>
      <w:r w:rsidR="005B53EC" w:rsidRPr="00DD185C">
        <w:rPr>
          <w:rFonts w:eastAsia="TimesNewRomanPS-BoldMT" w:cs="SimSun"/>
          <w:bCs/>
          <w:i/>
          <w:lang w:eastAsia="zh-CN"/>
        </w:rPr>
        <w:t>def</w:t>
      </w:r>
      <w:r w:rsidR="005B53EC">
        <w:rPr>
          <w:rFonts w:eastAsia="TimesNewRomanPS-BoldMT" w:cs="SimSun"/>
          <w:bCs/>
          <w:lang w:eastAsia="zh-CN"/>
        </w:rPr>
        <w:t xml:space="preserve"> function</w:t>
      </w:r>
      <w:r w:rsidR="005B53EC" w:rsidRPr="00DD185C">
        <w:rPr>
          <w:rFonts w:eastAsia="TimesNewRomanPS-BoldMT" w:cs="SimSun"/>
          <w:bCs/>
          <w:lang w:eastAsia="zh-CN"/>
        </w:rPr>
        <w:t xml:space="preserve"> </w:t>
      </w:r>
    </w:p>
    <w:p w14:paraId="47210500" w14:textId="77777777" w:rsidR="005B53EC" w:rsidRPr="00654A4B" w:rsidRDefault="005B53EC" w:rsidP="005B53EC">
      <w:pPr>
        <w:pStyle w:val="ListParagraph"/>
        <w:snapToGrid w:val="0"/>
        <w:rPr>
          <w:rFonts w:eastAsia="TimesNewRomanPS-BoldMT" w:cs="SimSun"/>
          <w:bCs/>
          <w:lang w:eastAsia="zh-CN"/>
        </w:rPr>
      </w:pPr>
    </w:p>
    <w:p w14:paraId="303442ED" w14:textId="7B0F887B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, </w:t>
      </w:r>
      <w:r>
        <w:rPr>
          <w:rFonts w:ascii="Courier New" w:hAnsi="Courier New" w:cs="Courier New"/>
          <w:color w:val="001080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=[]):</w:t>
      </w:r>
    </w:p>
    <w:p w14:paraId="5FF85CE1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branches:</w:t>
      </w:r>
    </w:p>
    <w:p w14:paraId="56101B53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assert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(branch), </w:t>
      </w:r>
      <w:r>
        <w:rPr>
          <w:rFonts w:ascii="Courier New" w:hAnsi="Courier New" w:cs="Courier New"/>
          <w:color w:val="A31515"/>
          <w:sz w:val="21"/>
          <w:szCs w:val="21"/>
        </w:rPr>
        <w:t>'branches must be trees'</w:t>
      </w:r>
    </w:p>
    <w:p w14:paraId="42F51518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[root] +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(branches)</w:t>
      </w:r>
    </w:p>
    <w:p w14:paraId="4F3720AB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10ED2FFE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root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656DE04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7D9028E0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branches</w:t>
      </w:r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E7D0918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tree[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:]</w:t>
      </w:r>
    </w:p>
    <w:p w14:paraId="3DD2B0F7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56DBC600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</w:t>
      </w:r>
      <w:r>
        <w:rPr>
          <w:rFonts w:ascii="Courier New" w:hAnsi="Courier New" w:cs="Courier New"/>
          <w:color w:val="001080"/>
          <w:sz w:val="21"/>
          <w:szCs w:val="21"/>
        </w:rPr>
        <w:t>tree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847D8C6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(tree)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(tree) &lt; 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0753F78E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3B4CAAF9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branch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branches(tree):</w:t>
      </w:r>
    </w:p>
    <w:p w14:paraId="0747E8A1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not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is_tree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(branch):</w:t>
      </w:r>
    </w:p>
    <w:p w14:paraId="6CB4179E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</w:p>
    <w:p w14:paraId="53FAEBE7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</w:p>
    <w:p w14:paraId="5C38DF26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0CD593AB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88EB8F2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267F99"/>
          <w:sz w:val="21"/>
          <w:szCs w:val="21"/>
        </w:rPr>
        <w:t>type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 != </w:t>
      </w:r>
      <w:r>
        <w:rPr>
          <w:rFonts w:ascii="Courier New" w:hAnsi="Courier New" w:cs="Courier New"/>
          <w:color w:val="267F99"/>
          <w:sz w:val="21"/>
          <w:szCs w:val="21"/>
        </w:rPr>
        <w:t>list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165A141A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</w:p>
    <w:p w14:paraId="18C1EA69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624A8420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5FBBB27D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795E26"/>
          <w:sz w:val="21"/>
          <w:szCs w:val="21"/>
        </w:rPr>
        <w:t>sum</w:t>
      </w:r>
      <w:r>
        <w:rPr>
          <w:rFonts w:ascii="Courier New" w:hAnsi="Courier New" w:cs="Courier New"/>
          <w:color w:val="000000"/>
          <w:sz w:val="21"/>
          <w:szCs w:val="21"/>
        </w:rPr>
        <w:t>([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tem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elem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lst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],[])</w:t>
      </w:r>
    </w:p>
    <w:p w14:paraId="3EBB50B5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33140DCA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largestele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t</w:t>
      </w:r>
      <w:r>
        <w:rPr>
          <w:rFonts w:ascii="Courier New" w:hAnsi="Courier New" w:cs="Courier New"/>
          <w:color w:val="000000"/>
          <w:sz w:val="21"/>
          <w:szCs w:val="21"/>
        </w:rPr>
        <w:t>): </w:t>
      </w:r>
    </w:p>
    <w:p w14:paraId="2361D6A7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root(t)==</w:t>
      </w:r>
      <w:r>
        <w:rPr>
          <w:rFonts w:ascii="Courier New" w:hAnsi="Courier New" w:cs="Courier New"/>
          <w:color w:val="0000FF"/>
          <w:sz w:val="21"/>
          <w:szCs w:val="21"/>
        </w:rPr>
        <w:t>None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B747717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3E09B6ED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largest=root(t)</w:t>
      </w:r>
    </w:p>
    <w:p w14:paraId="15BB6875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 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> branches(t):</w:t>
      </w:r>
    </w:p>
    <w:p w14:paraId="51A3197C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largestele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)&gt;largest:</w:t>
      </w:r>
    </w:p>
    <w:p w14:paraId="791580BC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        largest=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largestele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8F8B291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> largest        </w:t>
      </w:r>
    </w:p>
    <w:p w14:paraId="07E751B3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   </w:t>
      </w:r>
    </w:p>
    <w:p w14:paraId="5035FE84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t=tree(</w:t>
      </w:r>
      <w:r>
        <w:rPr>
          <w:rFonts w:ascii="Courier New" w:hAnsi="Courier New" w:cs="Courier New"/>
          <w:color w:val="09885A"/>
          <w:sz w:val="21"/>
          <w:szCs w:val="21"/>
        </w:rPr>
        <w:t>11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12</w:t>
      </w:r>
      <w:r>
        <w:rPr>
          <w:rFonts w:ascii="Courier New" w:hAnsi="Courier New" w:cs="Courier New"/>
          <w:color w:val="000000"/>
          <w:sz w:val="21"/>
          <w:szCs w:val="21"/>
        </w:rPr>
        <w:t>), tree(</w:t>
      </w:r>
      <w:r>
        <w:rPr>
          <w:rFonts w:ascii="Courier New" w:hAnsi="Courier New" w:cs="Courier New"/>
          <w:color w:val="09885A"/>
          <w:sz w:val="21"/>
          <w:szCs w:val="21"/>
        </w:rPr>
        <w:t>13</w:t>
      </w:r>
      <w:r>
        <w:rPr>
          <w:rFonts w:ascii="Courier New" w:hAnsi="Courier New" w:cs="Courier New"/>
          <w:color w:val="000000"/>
          <w:sz w:val="21"/>
          <w:szCs w:val="21"/>
        </w:rPr>
        <w:t>, [tree(</w:t>
      </w:r>
      <w:r>
        <w:rPr>
          <w:rFonts w:ascii="Courier New" w:hAnsi="Courier New" w:cs="Courier New"/>
          <w:color w:val="09885A"/>
          <w:sz w:val="21"/>
          <w:szCs w:val="21"/>
        </w:rPr>
        <w:t>14</w:t>
      </w:r>
      <w:r>
        <w:rPr>
          <w:rFonts w:ascii="Courier New" w:hAnsi="Courier New" w:cs="Courier New"/>
          <w:color w:val="000000"/>
          <w:sz w:val="21"/>
          <w:szCs w:val="21"/>
        </w:rPr>
        <w:t>),tree(</w:t>
      </w:r>
      <w:r>
        <w:rPr>
          <w:rFonts w:ascii="Courier New" w:hAnsi="Courier New" w:cs="Courier New"/>
          <w:color w:val="09885A"/>
          <w:sz w:val="21"/>
          <w:szCs w:val="21"/>
        </w:rPr>
        <w:t>15</w:t>
      </w:r>
      <w:r>
        <w:rPr>
          <w:rFonts w:ascii="Courier New" w:hAnsi="Courier New" w:cs="Courier New"/>
          <w:color w:val="000000"/>
          <w:sz w:val="21"/>
          <w:szCs w:val="21"/>
        </w:rPr>
        <w:t>)])])</w:t>
      </w:r>
    </w:p>
    <w:p w14:paraId="4271FA86" w14:textId="77777777" w:rsidR="00EF19AA" w:rsidRDefault="00EF19AA" w:rsidP="00EF19AA">
      <w:pPr>
        <w:shd w:val="clear" w:color="auto" w:fill="FFFFFE"/>
        <w:spacing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largestele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(t)) </w:t>
      </w:r>
    </w:p>
    <w:p w14:paraId="29A4C817" w14:textId="77777777" w:rsidR="00EF19AA" w:rsidRDefault="00EF19AA" w:rsidP="00EF19AA">
      <w:pPr>
        <w:shd w:val="clear" w:color="auto" w:fill="FFFFFE"/>
        <w:spacing w:after="240" w:line="285" w:lineRule="atLeast"/>
        <w:ind w:left="1440"/>
        <w:rPr>
          <w:rFonts w:ascii="Courier New" w:hAnsi="Courier New" w:cs="Courier New"/>
          <w:color w:val="000000"/>
          <w:sz w:val="21"/>
          <w:szCs w:val="21"/>
        </w:rPr>
      </w:pPr>
    </w:p>
    <w:p w14:paraId="4E328EAE" w14:textId="319CD2ED" w:rsidR="00593630" w:rsidRPr="005B21E4" w:rsidRDefault="00593630" w:rsidP="00DD185C">
      <w:pPr>
        <w:tabs>
          <w:tab w:val="left" w:pos="0"/>
          <w:tab w:val="left" w:pos="360"/>
        </w:tabs>
        <w:rPr>
          <w:rFonts w:eastAsia="TimesNewRomanPS-BoldMT" w:cs="SimSun"/>
          <w:bCs/>
          <w:i/>
          <w:lang w:eastAsia="zh-CN"/>
        </w:rPr>
      </w:pPr>
    </w:p>
    <w:sectPr w:rsidR="00593630" w:rsidRPr="005B21E4" w:rsidSect="00A8731E">
      <w:pgSz w:w="12240" w:h="15840"/>
      <w:pgMar w:top="900" w:right="171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796EAA"/>
    <w:multiLevelType w:val="hybridMultilevel"/>
    <w:tmpl w:val="30BAA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65CAE"/>
    <w:multiLevelType w:val="hybridMultilevel"/>
    <w:tmpl w:val="40F8EAA8"/>
    <w:lvl w:ilvl="0" w:tplc="E27EAB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8A685F"/>
    <w:multiLevelType w:val="hybridMultilevel"/>
    <w:tmpl w:val="8692E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06A11"/>
    <w:multiLevelType w:val="hybridMultilevel"/>
    <w:tmpl w:val="F7229012"/>
    <w:lvl w:ilvl="0" w:tplc="7AA446D0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F55318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572D3359"/>
    <w:multiLevelType w:val="hybridMultilevel"/>
    <w:tmpl w:val="A7641EA2"/>
    <w:lvl w:ilvl="0" w:tplc="853E0FBC">
      <w:start w:val="1"/>
      <w:numFmt w:val="decimal"/>
      <w:lvlText w:val="%1."/>
      <w:lvlJc w:val="left"/>
      <w:pPr>
        <w:ind w:left="720" w:hanging="360"/>
      </w:pPr>
      <w:rPr>
        <w:rFonts w:eastAsia="TimesNewRomanPS-BoldMT" w:cs="SimSu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B4CF8"/>
    <w:multiLevelType w:val="hybridMultilevel"/>
    <w:tmpl w:val="FE68942C"/>
    <w:lvl w:ilvl="0" w:tplc="D7B0FD9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C0AE0"/>
    <w:multiLevelType w:val="singleLevel"/>
    <w:tmpl w:val="00000000"/>
    <w:lvl w:ilvl="0">
      <w:start w:val="1"/>
      <w:numFmt w:val="decimal"/>
      <w:suff w:val="space"/>
      <w:lvlText w:val="%1."/>
      <w:lvlJc w:val="left"/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7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57E"/>
    <w:rsid w:val="00014B2F"/>
    <w:rsid w:val="00033DE3"/>
    <w:rsid w:val="00033F02"/>
    <w:rsid w:val="0005297B"/>
    <w:rsid w:val="00065D9B"/>
    <w:rsid w:val="000778EE"/>
    <w:rsid w:val="0008443E"/>
    <w:rsid w:val="0008569D"/>
    <w:rsid w:val="00086983"/>
    <w:rsid w:val="0009071E"/>
    <w:rsid w:val="00092B1F"/>
    <w:rsid w:val="000A26AD"/>
    <w:rsid w:val="000A43F4"/>
    <w:rsid w:val="000B204A"/>
    <w:rsid w:val="000B239F"/>
    <w:rsid w:val="000B4B48"/>
    <w:rsid w:val="000C0F1B"/>
    <w:rsid w:val="000D17AF"/>
    <w:rsid w:val="000D3BBA"/>
    <w:rsid w:val="000E1DCA"/>
    <w:rsid w:val="000F674C"/>
    <w:rsid w:val="000F7B85"/>
    <w:rsid w:val="00110A75"/>
    <w:rsid w:val="00121A39"/>
    <w:rsid w:val="00125B78"/>
    <w:rsid w:val="00145E0A"/>
    <w:rsid w:val="001461DC"/>
    <w:rsid w:val="00155026"/>
    <w:rsid w:val="00160160"/>
    <w:rsid w:val="00165779"/>
    <w:rsid w:val="001677E1"/>
    <w:rsid w:val="00170DCE"/>
    <w:rsid w:val="00172A27"/>
    <w:rsid w:val="00191D11"/>
    <w:rsid w:val="0019312E"/>
    <w:rsid w:val="00194577"/>
    <w:rsid w:val="00196CBE"/>
    <w:rsid w:val="001A1E12"/>
    <w:rsid w:val="001A5ECE"/>
    <w:rsid w:val="001A747B"/>
    <w:rsid w:val="001B667C"/>
    <w:rsid w:val="001C12A2"/>
    <w:rsid w:val="001C3131"/>
    <w:rsid w:val="001C36A1"/>
    <w:rsid w:val="001D10C6"/>
    <w:rsid w:val="001D3C6F"/>
    <w:rsid w:val="001D4082"/>
    <w:rsid w:val="001E2434"/>
    <w:rsid w:val="001E7CE0"/>
    <w:rsid w:val="00205639"/>
    <w:rsid w:val="00214090"/>
    <w:rsid w:val="00215F1A"/>
    <w:rsid w:val="002176AA"/>
    <w:rsid w:val="00217EE4"/>
    <w:rsid w:val="002200FD"/>
    <w:rsid w:val="00220E5D"/>
    <w:rsid w:val="002229EB"/>
    <w:rsid w:val="00231536"/>
    <w:rsid w:val="002470AD"/>
    <w:rsid w:val="00253CF9"/>
    <w:rsid w:val="00264F11"/>
    <w:rsid w:val="00270E35"/>
    <w:rsid w:val="002C1272"/>
    <w:rsid w:val="002C1B38"/>
    <w:rsid w:val="002C285D"/>
    <w:rsid w:val="002C4225"/>
    <w:rsid w:val="002C6737"/>
    <w:rsid w:val="002C69EF"/>
    <w:rsid w:val="002C76F4"/>
    <w:rsid w:val="002D246D"/>
    <w:rsid w:val="002E27AF"/>
    <w:rsid w:val="002E385D"/>
    <w:rsid w:val="002F3144"/>
    <w:rsid w:val="002F460E"/>
    <w:rsid w:val="002F66A9"/>
    <w:rsid w:val="00301885"/>
    <w:rsid w:val="0030417A"/>
    <w:rsid w:val="003153A1"/>
    <w:rsid w:val="00321F6E"/>
    <w:rsid w:val="00324DC7"/>
    <w:rsid w:val="0032618A"/>
    <w:rsid w:val="00335961"/>
    <w:rsid w:val="0034425D"/>
    <w:rsid w:val="003572B3"/>
    <w:rsid w:val="00361C90"/>
    <w:rsid w:val="00366C61"/>
    <w:rsid w:val="00367E81"/>
    <w:rsid w:val="00371D22"/>
    <w:rsid w:val="00372B8F"/>
    <w:rsid w:val="003745A1"/>
    <w:rsid w:val="00377DF0"/>
    <w:rsid w:val="0039396A"/>
    <w:rsid w:val="003950E0"/>
    <w:rsid w:val="00397FAE"/>
    <w:rsid w:val="003A1301"/>
    <w:rsid w:val="003A3EFD"/>
    <w:rsid w:val="003A4683"/>
    <w:rsid w:val="003D25BE"/>
    <w:rsid w:val="003E5D70"/>
    <w:rsid w:val="003F21B8"/>
    <w:rsid w:val="003F68CD"/>
    <w:rsid w:val="003F7709"/>
    <w:rsid w:val="00402A7B"/>
    <w:rsid w:val="00414DED"/>
    <w:rsid w:val="0041563D"/>
    <w:rsid w:val="00430C4E"/>
    <w:rsid w:val="004416EB"/>
    <w:rsid w:val="0044232F"/>
    <w:rsid w:val="0044398B"/>
    <w:rsid w:val="004452F8"/>
    <w:rsid w:val="00446E42"/>
    <w:rsid w:val="00456EB7"/>
    <w:rsid w:val="00457A3B"/>
    <w:rsid w:val="004618DB"/>
    <w:rsid w:val="0046451C"/>
    <w:rsid w:val="00474441"/>
    <w:rsid w:val="0048731D"/>
    <w:rsid w:val="00491506"/>
    <w:rsid w:val="00496C83"/>
    <w:rsid w:val="004973BE"/>
    <w:rsid w:val="004A205A"/>
    <w:rsid w:val="004C0FA0"/>
    <w:rsid w:val="004C407B"/>
    <w:rsid w:val="004C44C2"/>
    <w:rsid w:val="004D0D93"/>
    <w:rsid w:val="004F1B76"/>
    <w:rsid w:val="004F6D6F"/>
    <w:rsid w:val="005213FF"/>
    <w:rsid w:val="005265CB"/>
    <w:rsid w:val="0052727C"/>
    <w:rsid w:val="00537897"/>
    <w:rsid w:val="00540D58"/>
    <w:rsid w:val="00542C75"/>
    <w:rsid w:val="00552C04"/>
    <w:rsid w:val="00556D3E"/>
    <w:rsid w:val="00567321"/>
    <w:rsid w:val="005723F2"/>
    <w:rsid w:val="00574086"/>
    <w:rsid w:val="005776E1"/>
    <w:rsid w:val="00591F46"/>
    <w:rsid w:val="00593630"/>
    <w:rsid w:val="005940AD"/>
    <w:rsid w:val="00595CEB"/>
    <w:rsid w:val="005A1512"/>
    <w:rsid w:val="005B21E4"/>
    <w:rsid w:val="005B53EC"/>
    <w:rsid w:val="005C0CB0"/>
    <w:rsid w:val="005C11B1"/>
    <w:rsid w:val="005D7565"/>
    <w:rsid w:val="005E352F"/>
    <w:rsid w:val="005E6E80"/>
    <w:rsid w:val="005E73FA"/>
    <w:rsid w:val="005F62CF"/>
    <w:rsid w:val="005F6AB2"/>
    <w:rsid w:val="006134A3"/>
    <w:rsid w:val="00613E70"/>
    <w:rsid w:val="00616576"/>
    <w:rsid w:val="0062556E"/>
    <w:rsid w:val="00626B7A"/>
    <w:rsid w:val="00627309"/>
    <w:rsid w:val="0062756C"/>
    <w:rsid w:val="00630369"/>
    <w:rsid w:val="0063051C"/>
    <w:rsid w:val="00630528"/>
    <w:rsid w:val="006403F4"/>
    <w:rsid w:val="00646D98"/>
    <w:rsid w:val="00654839"/>
    <w:rsid w:val="00664F03"/>
    <w:rsid w:val="006660F3"/>
    <w:rsid w:val="006750D0"/>
    <w:rsid w:val="00676694"/>
    <w:rsid w:val="00691D2F"/>
    <w:rsid w:val="00695C38"/>
    <w:rsid w:val="00696A82"/>
    <w:rsid w:val="006A220B"/>
    <w:rsid w:val="006B3841"/>
    <w:rsid w:val="006C1171"/>
    <w:rsid w:val="006D547F"/>
    <w:rsid w:val="006E057F"/>
    <w:rsid w:val="006E4984"/>
    <w:rsid w:val="006F0EBE"/>
    <w:rsid w:val="006F64E6"/>
    <w:rsid w:val="0070057A"/>
    <w:rsid w:val="0071665D"/>
    <w:rsid w:val="00720B0C"/>
    <w:rsid w:val="00724D12"/>
    <w:rsid w:val="00731AEE"/>
    <w:rsid w:val="007320F6"/>
    <w:rsid w:val="007323CA"/>
    <w:rsid w:val="007420FD"/>
    <w:rsid w:val="00744406"/>
    <w:rsid w:val="00745469"/>
    <w:rsid w:val="00746C0E"/>
    <w:rsid w:val="0075177C"/>
    <w:rsid w:val="007568B9"/>
    <w:rsid w:val="00760BAE"/>
    <w:rsid w:val="00785D4D"/>
    <w:rsid w:val="00785DC4"/>
    <w:rsid w:val="007978B3"/>
    <w:rsid w:val="007A0989"/>
    <w:rsid w:val="007B7162"/>
    <w:rsid w:val="007C2EC8"/>
    <w:rsid w:val="007D3B88"/>
    <w:rsid w:val="007D4A85"/>
    <w:rsid w:val="007E1F19"/>
    <w:rsid w:val="007E3924"/>
    <w:rsid w:val="007E4F81"/>
    <w:rsid w:val="007E52B8"/>
    <w:rsid w:val="007F486D"/>
    <w:rsid w:val="008076D3"/>
    <w:rsid w:val="0081457A"/>
    <w:rsid w:val="00825A18"/>
    <w:rsid w:val="0082701E"/>
    <w:rsid w:val="008374F7"/>
    <w:rsid w:val="008437EE"/>
    <w:rsid w:val="00847402"/>
    <w:rsid w:val="008477F3"/>
    <w:rsid w:val="00851BB3"/>
    <w:rsid w:val="00862ACC"/>
    <w:rsid w:val="00870396"/>
    <w:rsid w:val="0087108E"/>
    <w:rsid w:val="008A1171"/>
    <w:rsid w:val="008A5C47"/>
    <w:rsid w:val="008A7CD1"/>
    <w:rsid w:val="008B6A18"/>
    <w:rsid w:val="008C78D4"/>
    <w:rsid w:val="008E038B"/>
    <w:rsid w:val="008E2EBA"/>
    <w:rsid w:val="008F1F84"/>
    <w:rsid w:val="008F3A67"/>
    <w:rsid w:val="008F6381"/>
    <w:rsid w:val="009242EA"/>
    <w:rsid w:val="009248A3"/>
    <w:rsid w:val="0092600A"/>
    <w:rsid w:val="00946FFE"/>
    <w:rsid w:val="00951F89"/>
    <w:rsid w:val="00954268"/>
    <w:rsid w:val="0096017E"/>
    <w:rsid w:val="0098773D"/>
    <w:rsid w:val="00993E1F"/>
    <w:rsid w:val="00994285"/>
    <w:rsid w:val="009A0319"/>
    <w:rsid w:val="009A1FD2"/>
    <w:rsid w:val="009A5044"/>
    <w:rsid w:val="009A599D"/>
    <w:rsid w:val="009A5E8F"/>
    <w:rsid w:val="009B0B62"/>
    <w:rsid w:val="009C153A"/>
    <w:rsid w:val="009D1CCE"/>
    <w:rsid w:val="009D6BA5"/>
    <w:rsid w:val="009E1847"/>
    <w:rsid w:val="009E7D5E"/>
    <w:rsid w:val="009F36A6"/>
    <w:rsid w:val="00A166E7"/>
    <w:rsid w:val="00A35095"/>
    <w:rsid w:val="00A3535E"/>
    <w:rsid w:val="00A419E9"/>
    <w:rsid w:val="00A41AF1"/>
    <w:rsid w:val="00A44C07"/>
    <w:rsid w:val="00A47CA5"/>
    <w:rsid w:val="00A5582B"/>
    <w:rsid w:val="00A618F9"/>
    <w:rsid w:val="00A63AB9"/>
    <w:rsid w:val="00A73872"/>
    <w:rsid w:val="00A76D85"/>
    <w:rsid w:val="00A7768A"/>
    <w:rsid w:val="00A8731E"/>
    <w:rsid w:val="00A90277"/>
    <w:rsid w:val="00A93FE9"/>
    <w:rsid w:val="00A97F87"/>
    <w:rsid w:val="00AA34F2"/>
    <w:rsid w:val="00AA3F26"/>
    <w:rsid w:val="00AA6C45"/>
    <w:rsid w:val="00AB323B"/>
    <w:rsid w:val="00AC1319"/>
    <w:rsid w:val="00AC1401"/>
    <w:rsid w:val="00AC3C96"/>
    <w:rsid w:val="00AC62BA"/>
    <w:rsid w:val="00AD28C7"/>
    <w:rsid w:val="00AD3B95"/>
    <w:rsid w:val="00AD4D9A"/>
    <w:rsid w:val="00AD6826"/>
    <w:rsid w:val="00AE4872"/>
    <w:rsid w:val="00AE670A"/>
    <w:rsid w:val="00AF3C5F"/>
    <w:rsid w:val="00B144B6"/>
    <w:rsid w:val="00B21808"/>
    <w:rsid w:val="00B237CF"/>
    <w:rsid w:val="00B23B8B"/>
    <w:rsid w:val="00B330FA"/>
    <w:rsid w:val="00B37EAE"/>
    <w:rsid w:val="00B448DE"/>
    <w:rsid w:val="00B47A92"/>
    <w:rsid w:val="00B568CE"/>
    <w:rsid w:val="00B641DE"/>
    <w:rsid w:val="00B64789"/>
    <w:rsid w:val="00B64D47"/>
    <w:rsid w:val="00B66FAD"/>
    <w:rsid w:val="00B76F16"/>
    <w:rsid w:val="00B84CDF"/>
    <w:rsid w:val="00BA2075"/>
    <w:rsid w:val="00BA406F"/>
    <w:rsid w:val="00BA7445"/>
    <w:rsid w:val="00BB22BF"/>
    <w:rsid w:val="00BC3AAF"/>
    <w:rsid w:val="00BC4630"/>
    <w:rsid w:val="00BE1809"/>
    <w:rsid w:val="00BE36C4"/>
    <w:rsid w:val="00BF024A"/>
    <w:rsid w:val="00BF5A6F"/>
    <w:rsid w:val="00C02BA9"/>
    <w:rsid w:val="00C055D1"/>
    <w:rsid w:val="00C077D0"/>
    <w:rsid w:val="00C10E96"/>
    <w:rsid w:val="00C21D95"/>
    <w:rsid w:val="00C3208E"/>
    <w:rsid w:val="00C36299"/>
    <w:rsid w:val="00C61A9D"/>
    <w:rsid w:val="00C640D6"/>
    <w:rsid w:val="00C7285A"/>
    <w:rsid w:val="00C81352"/>
    <w:rsid w:val="00C86623"/>
    <w:rsid w:val="00CB539F"/>
    <w:rsid w:val="00CB5438"/>
    <w:rsid w:val="00CC09DF"/>
    <w:rsid w:val="00CC1DFC"/>
    <w:rsid w:val="00CD43F8"/>
    <w:rsid w:val="00CE36BA"/>
    <w:rsid w:val="00CE5897"/>
    <w:rsid w:val="00CE609D"/>
    <w:rsid w:val="00D13380"/>
    <w:rsid w:val="00D17CF7"/>
    <w:rsid w:val="00D2470E"/>
    <w:rsid w:val="00D257D6"/>
    <w:rsid w:val="00D433FE"/>
    <w:rsid w:val="00D43F98"/>
    <w:rsid w:val="00D611E6"/>
    <w:rsid w:val="00D62FA5"/>
    <w:rsid w:val="00D80E4C"/>
    <w:rsid w:val="00DA160A"/>
    <w:rsid w:val="00DA4EF3"/>
    <w:rsid w:val="00DC2150"/>
    <w:rsid w:val="00DC22DD"/>
    <w:rsid w:val="00DC4133"/>
    <w:rsid w:val="00DC7C84"/>
    <w:rsid w:val="00DD185C"/>
    <w:rsid w:val="00DE0EBF"/>
    <w:rsid w:val="00DE1A92"/>
    <w:rsid w:val="00DE45CA"/>
    <w:rsid w:val="00DF032B"/>
    <w:rsid w:val="00DF7817"/>
    <w:rsid w:val="00E02034"/>
    <w:rsid w:val="00E02FC8"/>
    <w:rsid w:val="00E04233"/>
    <w:rsid w:val="00E0522C"/>
    <w:rsid w:val="00E05EBB"/>
    <w:rsid w:val="00E10E8D"/>
    <w:rsid w:val="00E17750"/>
    <w:rsid w:val="00E2775B"/>
    <w:rsid w:val="00E317EF"/>
    <w:rsid w:val="00E35BE8"/>
    <w:rsid w:val="00E46EC9"/>
    <w:rsid w:val="00E531D3"/>
    <w:rsid w:val="00E6488E"/>
    <w:rsid w:val="00E66A82"/>
    <w:rsid w:val="00E73D95"/>
    <w:rsid w:val="00E9364D"/>
    <w:rsid w:val="00EC4825"/>
    <w:rsid w:val="00ED5CD4"/>
    <w:rsid w:val="00EE3E8D"/>
    <w:rsid w:val="00EE639A"/>
    <w:rsid w:val="00EE6F8D"/>
    <w:rsid w:val="00EF19AA"/>
    <w:rsid w:val="00EF7104"/>
    <w:rsid w:val="00F14ADD"/>
    <w:rsid w:val="00F16E1C"/>
    <w:rsid w:val="00F24BF6"/>
    <w:rsid w:val="00F345F6"/>
    <w:rsid w:val="00F420E8"/>
    <w:rsid w:val="00F53DBA"/>
    <w:rsid w:val="00F60597"/>
    <w:rsid w:val="00F6105A"/>
    <w:rsid w:val="00F730D5"/>
    <w:rsid w:val="00F754A4"/>
    <w:rsid w:val="00F77F54"/>
    <w:rsid w:val="00F81D3D"/>
    <w:rsid w:val="00F81FF1"/>
    <w:rsid w:val="00FA112B"/>
    <w:rsid w:val="00FB032B"/>
    <w:rsid w:val="00FB767E"/>
    <w:rsid w:val="00FC5897"/>
    <w:rsid w:val="00FD1938"/>
    <w:rsid w:val="00FE2286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87D000"/>
  <w15:docId w15:val="{39962C45-AA11-44E9-8ABB-51FBCE09D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9EF"/>
    <w:rPr>
      <w:rFonts w:eastAsia="Times New Roman"/>
      <w:sz w:val="24"/>
      <w:szCs w:val="24"/>
      <w:lang w:val="en-IN" w:eastAsia="en-IN" w:bidi="hi-I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D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DBA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D19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0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1302</Words>
  <Characters>7425</Characters>
  <Application>Microsoft Office Word</Application>
  <DocSecurity>0</DocSecurity>
  <PresentationFormat/>
  <Lines>61</Lines>
  <Paragraphs>17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Aditi Vaidya</cp:lastModifiedBy>
  <cp:revision>2</cp:revision>
  <cp:lastPrinted>2019-09-22T05:47:00Z</cp:lastPrinted>
  <dcterms:created xsi:type="dcterms:W3CDTF">2021-11-16T23:00:00Z</dcterms:created>
  <dcterms:modified xsi:type="dcterms:W3CDTF">2021-11-16T23:00:00Z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