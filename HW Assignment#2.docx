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8C51" w14:textId="77777777" w:rsidR="00EE6F8D" w:rsidRDefault="008E038B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3F349DBE" wp14:editId="609460A8">
            <wp:extent cx="540385" cy="504825"/>
            <wp:effectExtent l="0" t="0" r="0" b="9525"/>
            <wp:docPr id="5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F8D">
        <w:rPr>
          <w:noProof/>
          <w:lang w:eastAsia="zh-CN"/>
        </w:rPr>
        <w:t xml:space="preserve">               </w:t>
      </w:r>
      <w:r w:rsidR="00EE6F8D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4987B573" w14:textId="77777777" w:rsidR="00EE6F8D" w:rsidRDefault="00EE6F8D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648D531" w14:textId="77777777"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6327AD63" w14:textId="77777777" w:rsidR="00EE6F8D" w:rsidRDefault="00EE6F8D" w:rsidP="00EE6F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3F21B8">
        <w:rPr>
          <w:rFonts w:eastAsia="TimesNewRomanPS-BoldMT" w:cs="SimSun"/>
          <w:b/>
          <w:bCs/>
          <w:sz w:val="24"/>
          <w:lang w:eastAsia="zh-CN"/>
        </w:rPr>
        <w:t>Assignment #2</w:t>
      </w:r>
    </w:p>
    <w:p w14:paraId="0433A116" w14:textId="77777777" w:rsidR="00EE6F8D" w:rsidRDefault="00F1618F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10/3</w:t>
      </w:r>
      <w:r w:rsidR="00EE6F8D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4BB76E9B" w14:textId="77777777" w:rsidR="00EE6F8D" w:rsidRDefault="00EE6F8D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571B1131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46F5952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EC2746E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or answer sheet in </w:t>
      </w:r>
      <w:r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04F99168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754BF68E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7E3E9321" w14:textId="77777777" w:rsidR="00EE6F8D" w:rsidRDefault="00EE6F8D" w:rsidP="007B5912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419F486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6A99B85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3BFF9B6" w14:textId="77777777" w:rsidR="001E7CE0" w:rsidRPr="00F420E8" w:rsidRDefault="001E7CE0" w:rsidP="000E1DCA">
      <w:pPr>
        <w:numPr>
          <w:ilvl w:val="0"/>
          <w:numId w:val="2"/>
        </w:numPr>
        <w:tabs>
          <w:tab w:val="left" w:pos="360"/>
        </w:tabs>
        <w:ind w:left="360"/>
        <w:rPr>
          <w:sz w:val="23"/>
          <w:szCs w:val="23"/>
        </w:rPr>
      </w:pPr>
      <w:r>
        <w:rPr>
          <w:sz w:val="23"/>
          <w:szCs w:val="23"/>
        </w:rPr>
        <w:t>Create</w:t>
      </w:r>
      <w:r w:rsidRPr="00F420E8">
        <w:rPr>
          <w:sz w:val="23"/>
          <w:szCs w:val="23"/>
        </w:rPr>
        <w:t xml:space="preserve"> a </w:t>
      </w:r>
      <w:r>
        <w:rPr>
          <w:sz w:val="23"/>
          <w:szCs w:val="23"/>
        </w:rPr>
        <w:t>function that takes an integer </w:t>
      </w:r>
      <w:r w:rsidRPr="00E05EBB">
        <w:rPr>
          <w:i/>
          <w:sz w:val="23"/>
          <w:szCs w:val="23"/>
        </w:rPr>
        <w:t>m</w:t>
      </w:r>
      <w:r w:rsidRPr="00F420E8">
        <w:rPr>
          <w:sz w:val="23"/>
          <w:szCs w:val="23"/>
        </w:rPr>
        <w:t xml:space="preserve"> greater than </w:t>
      </w:r>
      <w:r w:rsidRPr="00D2470E">
        <w:rPr>
          <w:i/>
          <w:sz w:val="23"/>
          <w:szCs w:val="23"/>
        </w:rPr>
        <w:t>1</w:t>
      </w:r>
      <w:r w:rsidRPr="00F420E8">
        <w:rPr>
          <w:sz w:val="23"/>
          <w:szCs w:val="23"/>
        </w:rPr>
        <w:t> and returns th</w:t>
      </w:r>
      <w:r>
        <w:rPr>
          <w:sz w:val="23"/>
          <w:szCs w:val="23"/>
        </w:rPr>
        <w:t>e largest integer smaller than </w:t>
      </w:r>
      <w:r w:rsidRPr="007D4A85">
        <w:rPr>
          <w:i/>
          <w:sz w:val="23"/>
          <w:szCs w:val="23"/>
        </w:rPr>
        <w:t>m</w:t>
      </w:r>
      <w:r>
        <w:rPr>
          <w:sz w:val="23"/>
          <w:szCs w:val="23"/>
        </w:rPr>
        <w:t> that evenly divides </w:t>
      </w:r>
      <w:r w:rsidRPr="007D4A85">
        <w:rPr>
          <w:i/>
          <w:sz w:val="23"/>
          <w:szCs w:val="23"/>
        </w:rPr>
        <w:t>m</w:t>
      </w:r>
      <w:r w:rsidRPr="00F420E8">
        <w:rPr>
          <w:sz w:val="23"/>
          <w:szCs w:val="23"/>
        </w:rPr>
        <w:t>.</w:t>
      </w:r>
    </w:p>
    <w:p w14:paraId="76DB7E06" w14:textId="77777777" w:rsidR="001E7CE0" w:rsidRPr="000912C4" w:rsidRDefault="001E7CE0" w:rsidP="001E7CE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5D7EB43F" w14:textId="77777777" w:rsidR="001E7CE0" w:rsidRPr="003D7545" w:rsidRDefault="001E7CE0" w:rsidP="003D7545">
      <w:pPr>
        <w:shd w:val="clear" w:color="auto" w:fill="FFFFFE"/>
        <w:spacing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3D7545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 w:rsidRPr="00D40D79">
        <w:rPr>
          <w:rFonts w:eastAsia="TimesNewRomanPS-BoldMT" w:cs="SimSun"/>
          <w:b/>
          <w:bCs/>
          <w:i/>
          <w:color w:val="4F81BD" w:themeColor="accent1"/>
          <w:sz w:val="24"/>
          <w:lang w:eastAsia="zh-CN"/>
        </w:rPr>
        <w:t xml:space="preserve">  </w:t>
      </w:r>
      <w:proofErr w:type="spellStart"/>
      <w:r w:rsidRPr="003D7545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lrgst_factor</w:t>
      </w:r>
      <w:proofErr w:type="spellEnd"/>
      <w:r w:rsidRPr="003D7545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(m):</w:t>
      </w:r>
      <w:r w:rsidR="003D7545" w:rsidRPr="003D7545">
        <w:rPr>
          <w:rFonts w:ascii="Courier New" w:hAnsi="Courier New" w:cs="Courier New"/>
          <w:color w:val="948A54" w:themeColor="background2" w:themeShade="80"/>
          <w:sz w:val="21"/>
          <w:szCs w:val="21"/>
        </w:rPr>
        <w:t xml:space="preserve"> </w:t>
      </w:r>
    </w:p>
    <w:p w14:paraId="60D5CFB1" w14:textId="77777777" w:rsidR="001E7CE0" w:rsidRPr="00D9543E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>"""Return the largest fa</w:t>
      </w:r>
      <w:r w:rsidR="00121A39"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>ctor of m</w:t>
      </w:r>
      <w:r w:rsidR="007E3924"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that is smaller than m</w:t>
      </w:r>
    </w:p>
    <w:p w14:paraId="058DAE58" w14:textId="77777777" w:rsidR="001E7CE0" w:rsidRPr="00D9543E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27660ECE" w14:textId="77777777" w:rsidR="001E7CE0" w:rsidRPr="00D9543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>lrgst_factor</w:t>
      </w:r>
      <w:proofErr w:type="spellEnd"/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(15) </w:t>
      </w:r>
      <w:r w:rsidR="00E56122"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># factors are 1, 3, 5</w:t>
      </w:r>
    </w:p>
    <w:p w14:paraId="1152CE74" w14:textId="77777777" w:rsidR="001E7CE0" w:rsidRPr="00D9543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5</w:t>
      </w:r>
    </w:p>
    <w:p w14:paraId="30C6F4E9" w14:textId="77777777" w:rsidR="001E7CE0" w:rsidRPr="00D9543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>lrgst_factor</w:t>
      </w:r>
      <w:proofErr w:type="spellEnd"/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(80) </w:t>
      </w:r>
      <w:r w:rsidR="00E56122"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># factors are 1, 2, 4, 5, 8, 10, 16, 20, 40</w:t>
      </w:r>
    </w:p>
    <w:p w14:paraId="5BAE4E08" w14:textId="77777777" w:rsidR="001E7CE0" w:rsidRPr="00D9543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40</w:t>
      </w:r>
    </w:p>
    <w:p w14:paraId="48F47C5F" w14:textId="1CA9D0DF" w:rsidR="001E7CE0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D9543E"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 w14:paraId="22E5ACEF" w14:textId="75383A4A" w:rsidR="002435A0" w:rsidRPr="00A30467" w:rsidRDefault="002435A0" w:rsidP="002435A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>
        <w:rPr>
          <w:rFonts w:eastAsia="TimesNewRomanPS-BoldMT" w:cs="SimSun"/>
          <w:bCs/>
          <w:iCs/>
          <w:color w:val="0070C0"/>
          <w:sz w:val="24"/>
          <w:lang w:eastAsia="zh-CN"/>
        </w:rPr>
        <w:t>Answer :</w:t>
      </w:r>
      <w:r>
        <w:rPr>
          <w:rFonts w:eastAsia="TimesNewRomanPS-BoldMT" w:cs="SimSun"/>
          <w:bCs/>
          <w:iCs/>
          <w:color w:val="0070C0"/>
          <w:sz w:val="24"/>
          <w:lang w:eastAsia="zh-CN"/>
        </w:rPr>
        <w:tab/>
      </w:r>
      <w:r>
        <w:rPr>
          <w:rFonts w:eastAsia="TimesNewRomanPS-BoldMT" w:cs="SimSun"/>
          <w:bCs/>
          <w:iCs/>
          <w:color w:val="0070C0"/>
          <w:sz w:val="24"/>
          <w:lang w:eastAsia="zh-CN"/>
        </w:rPr>
        <w:tab/>
        <w:t xml:space="preserve"> 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def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lrgst_factor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(m):</w:t>
      </w:r>
    </w:p>
    <w:p w14:paraId="60281E45" w14:textId="3D4E1596" w:rsidR="002435A0" w:rsidRPr="002435A0" w:rsidRDefault="002435A0" w:rsidP="002435A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  <w:t xml:space="preserve">  </w:t>
      </w:r>
      <w:proofErr w:type="spellStart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num</w:t>
      </w:r>
      <w:proofErr w:type="spellEnd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 1</w:t>
      </w:r>
    </w:p>
    <w:p w14:paraId="7E1E27E9" w14:textId="632772F8" w:rsidR="002435A0" w:rsidRPr="002435A0" w:rsidRDefault="002435A0" w:rsidP="002435A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  <w:t xml:space="preserve">        </w:t>
      </w:r>
      <w:proofErr w:type="spellStart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 2</w:t>
      </w:r>
    </w:p>
    <w:p w14:paraId="65EE1698" w14:textId="3922E4FE" w:rsidR="002435A0" w:rsidRPr="002435A0" w:rsidRDefault="002435A0" w:rsidP="002435A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  <w:t xml:space="preserve"> </w:t>
      </w: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while </w:t>
      </w:r>
      <w:proofErr w:type="spellStart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&lt;m:</w:t>
      </w:r>
    </w:p>
    <w:p w14:paraId="79E5B648" w14:textId="1257A78F" w:rsidR="002435A0" w:rsidRPr="002435A0" w:rsidRDefault="002435A0" w:rsidP="002435A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 xml:space="preserve">  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if (</w:t>
      </w:r>
      <w:proofErr w:type="spellStart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m%i</w:t>
      </w:r>
      <w:proofErr w:type="spellEnd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== 0):</w:t>
      </w:r>
    </w:p>
    <w:p w14:paraId="7C8EEC07" w14:textId="31517026" w:rsidR="002435A0" w:rsidRPr="002435A0" w:rsidRDefault="002435A0" w:rsidP="002435A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   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</w:t>
      </w:r>
      <w:proofErr w:type="spellStart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num</w:t>
      </w:r>
      <w:proofErr w:type="spellEnd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= </w:t>
      </w:r>
      <w:proofErr w:type="spellStart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</w:p>
    <w:p w14:paraId="1201BCC3" w14:textId="61282694" w:rsidR="002435A0" w:rsidRPr="002435A0" w:rsidRDefault="002435A0" w:rsidP="002435A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  <w:t xml:space="preserve"> </w:t>
      </w: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</w:t>
      </w:r>
      <w:proofErr w:type="spellStart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 i+1</w:t>
      </w:r>
    </w:p>
    <w:p w14:paraId="67B32DD3" w14:textId="05221E9A" w:rsidR="002435A0" w:rsidRPr="002435A0" w:rsidRDefault="002435A0" w:rsidP="002435A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ab/>
      </w:r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return </w:t>
      </w:r>
      <w:proofErr w:type="spellStart"/>
      <w:r w:rsidRPr="002435A0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num</w:t>
      </w:r>
      <w:proofErr w:type="spellEnd"/>
    </w:p>
    <w:p w14:paraId="39BEC8F0" w14:textId="5FF1DF34" w:rsidR="002435A0" w:rsidRPr="00A30467" w:rsidRDefault="002435A0" w:rsidP="002435A0">
      <w:pPr>
        <w:snapToGrid w:val="0"/>
        <w:rPr>
          <w:rFonts w:eastAsia="TimesNewRomanPS-BoldMT" w:cs="SimSun"/>
          <w:bCs/>
          <w:iCs/>
          <w:sz w:val="24"/>
          <w:lang w:eastAsia="zh-CN"/>
        </w:rPr>
      </w:pPr>
    </w:p>
    <w:p w14:paraId="66541ED4" w14:textId="77777777" w:rsidR="001E7CE0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42F8E72" w14:textId="77777777" w:rsidR="001E7CE0" w:rsidRPr="00F14ADD" w:rsidRDefault="001E7CE0" w:rsidP="008477F3">
      <w:pPr>
        <w:numPr>
          <w:ilvl w:val="0"/>
          <w:numId w:val="2"/>
        </w:numPr>
        <w:tabs>
          <w:tab w:val="left" w:pos="360"/>
        </w:tabs>
        <w:ind w:left="360"/>
        <w:rPr>
          <w:sz w:val="23"/>
          <w:szCs w:val="23"/>
        </w:rPr>
      </w:pPr>
      <w:r>
        <w:rPr>
          <w:sz w:val="23"/>
          <w:szCs w:val="23"/>
        </w:rPr>
        <w:t>Define</w:t>
      </w:r>
      <w:r w:rsidRPr="00F14ADD">
        <w:rPr>
          <w:sz w:val="23"/>
          <w:szCs w:val="23"/>
        </w:rPr>
        <w:t xml:space="preserve"> a function which takes in a number </w:t>
      </w:r>
      <w:r w:rsidR="00E10E8D">
        <w:rPr>
          <w:i/>
          <w:sz w:val="23"/>
          <w:szCs w:val="23"/>
        </w:rPr>
        <w:t>m</w:t>
      </w:r>
      <w:r w:rsidRPr="00F14ADD">
        <w:rPr>
          <w:sz w:val="23"/>
          <w:szCs w:val="23"/>
        </w:rPr>
        <w:t> and determines whether the number is a perfect number. A perfect number is equal to the</w:t>
      </w:r>
      <w:r>
        <w:rPr>
          <w:sz w:val="23"/>
          <w:szCs w:val="23"/>
        </w:rPr>
        <w:t xml:space="preserve"> sum of </w:t>
      </w:r>
      <w:r w:rsidR="000E386F">
        <w:rPr>
          <w:sz w:val="23"/>
          <w:szCs w:val="23"/>
        </w:rPr>
        <w:t xml:space="preserve">all </w:t>
      </w:r>
      <w:r>
        <w:rPr>
          <w:sz w:val="23"/>
          <w:szCs w:val="23"/>
        </w:rPr>
        <w:t>its factors. For instance</w:t>
      </w:r>
      <w:r w:rsidRPr="00F14ADD">
        <w:rPr>
          <w:sz w:val="23"/>
          <w:szCs w:val="23"/>
        </w:rPr>
        <w:t xml:space="preserve">, </w:t>
      </w:r>
      <w:r w:rsidRPr="00B448DE">
        <w:rPr>
          <w:i/>
          <w:sz w:val="23"/>
          <w:szCs w:val="23"/>
        </w:rPr>
        <w:t xml:space="preserve">6 </w:t>
      </w:r>
      <w:r w:rsidRPr="00F14ADD">
        <w:rPr>
          <w:sz w:val="23"/>
          <w:szCs w:val="23"/>
        </w:rPr>
        <w:t xml:space="preserve">is a perfect number since </w:t>
      </w:r>
      <w:r w:rsidRPr="00B448DE">
        <w:rPr>
          <w:i/>
          <w:sz w:val="23"/>
          <w:szCs w:val="23"/>
        </w:rPr>
        <w:t>6 = 1 + 2 + 3</w:t>
      </w:r>
      <w:r w:rsidRPr="00F14ADD">
        <w:rPr>
          <w:sz w:val="23"/>
          <w:szCs w:val="23"/>
        </w:rPr>
        <w:t>.</w:t>
      </w:r>
    </w:p>
    <w:p w14:paraId="6F7886AD" w14:textId="77777777" w:rsidR="001E7CE0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DD37DD3" w14:textId="77777777" w:rsidR="001E7CE0" w:rsidRPr="00D40D79" w:rsidRDefault="001E7CE0" w:rsidP="00BA174C">
      <w:pPr>
        <w:pStyle w:val="ListParagraph"/>
        <w:snapToGrid w:val="0"/>
        <w:ind w:left="1440"/>
        <w:rPr>
          <w:rFonts w:eastAsia="TimesNewRomanPS-BoldMT" w:cs="SimSun"/>
          <w:b/>
          <w:bCs/>
          <w:i/>
          <w:color w:val="4F81BD" w:themeColor="accent1"/>
          <w:sz w:val="24"/>
          <w:lang w:eastAsia="zh-CN"/>
        </w:rPr>
      </w:pPr>
      <w:r w:rsidRPr="00BF6D7C">
        <w:rPr>
          <w:rFonts w:eastAsia="TimesNewRomanPS-BoldMT" w:cs="SimSun"/>
          <w:b/>
          <w:i/>
          <w:color w:val="1F497D" w:themeColor="text2"/>
          <w:sz w:val="24"/>
          <w:lang w:eastAsia="zh-CN"/>
        </w:rPr>
        <w:t>def</w:t>
      </w:r>
      <w:r w:rsidRPr="00D40D79">
        <w:rPr>
          <w:rFonts w:eastAsia="TimesNewRomanPS-BoldMT" w:cs="SimSun"/>
          <w:b/>
          <w:bCs/>
          <w:i/>
          <w:color w:val="4F81BD" w:themeColor="accent1"/>
          <w:sz w:val="24"/>
          <w:lang w:eastAsia="zh-CN"/>
        </w:rPr>
        <w:t xml:space="preserve"> </w:t>
      </w:r>
      <w:proofErr w:type="spellStart"/>
      <w:r w:rsidRPr="00BF6D7C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>pfct_num</w:t>
      </w:r>
      <w:proofErr w:type="spellEnd"/>
      <w:r w:rsidRPr="00BF6D7C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(m):  </w:t>
      </w:r>
    </w:p>
    <w:p w14:paraId="358F05E8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0778EE">
        <w:rPr>
          <w:rFonts w:eastAsia="TimesNewRomanPS-BoldMT" w:cs="SimSun"/>
          <w:bCs/>
          <w:i/>
          <w:sz w:val="24"/>
          <w:lang w:eastAsia="zh-CN"/>
        </w:rPr>
        <w:t xml:space="preserve">    </w:t>
      </w: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 w14:paraId="4AE271AB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Returns True</w:t>
      </w:r>
      <w:r w:rsidR="00B76F16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or False indicating whether</w:t>
      </w:r>
      <w:r w:rsidR="009E7D5E" w:rsidRPr="00BA174C">
        <w:rPr>
          <w:color w:val="C00000"/>
        </w:rPr>
        <w:t xml:space="preserve"> </w:t>
      </w:r>
      <w:r w:rsidR="009E7D5E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"</w:t>
      </w:r>
      <w:r w:rsidR="00B76F16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m</w:t>
      </w:r>
      <w:r w:rsidR="009E7D5E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"</w:t>
      </w: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is a perfect </w:t>
      </w:r>
    </w:p>
    <w:p w14:paraId="6C2F8589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number. A number is a perfect number when the sum of all its </w:t>
      </w:r>
    </w:p>
    <w:p w14:paraId="7622BF7E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factors equal the number itself.</w:t>
      </w:r>
    </w:p>
    <w:p w14:paraId="2E19462D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1AA5FA80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BA174C">
        <w:rPr>
          <w:rFonts w:eastAsia="TimesNewRomanPS-BoldMT" w:cs="SimSun"/>
          <w:i/>
          <w:color w:val="C00000"/>
          <w:sz w:val="24"/>
          <w:lang w:eastAsia="zh-CN"/>
        </w:rPr>
        <w:t>pfct_num</w:t>
      </w:r>
      <w:proofErr w:type="spellEnd"/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(6)</w:t>
      </w:r>
      <w:r w:rsidR="000A43F4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0A43F4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ab/>
        <w:t xml:space="preserve"># </w:t>
      </w:r>
      <w:r w:rsidR="000A43F4" w:rsidRPr="00BA174C">
        <w:rPr>
          <w:i/>
          <w:color w:val="C00000"/>
          <w:sz w:val="23"/>
          <w:szCs w:val="23"/>
        </w:rPr>
        <w:t>6 = 1 + 2 + 3</w:t>
      </w:r>
      <w:r w:rsidR="000A43F4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0A43F4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</w:p>
    <w:p w14:paraId="6C87C548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True</w:t>
      </w:r>
    </w:p>
    <w:p w14:paraId="2FA8519F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lastRenderedPageBreak/>
        <w:t xml:space="preserve">    &gt;&gt;&gt; </w:t>
      </w:r>
      <w:proofErr w:type="spellStart"/>
      <w:r w:rsidRPr="00BA174C">
        <w:rPr>
          <w:rFonts w:eastAsia="TimesNewRomanPS-BoldMT" w:cs="SimSun"/>
          <w:i/>
          <w:color w:val="C00000"/>
          <w:sz w:val="24"/>
          <w:lang w:eastAsia="zh-CN"/>
        </w:rPr>
        <w:t>pfct_num</w:t>
      </w:r>
      <w:proofErr w:type="spellEnd"/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(8)</w:t>
      </w:r>
      <w:r w:rsidR="000A43F4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0A43F4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F53DBA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# </w:t>
      </w:r>
      <w:r w:rsidR="00994285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8 </w:t>
      </w:r>
      <w:r w:rsidR="00F53DBA" w:rsidRPr="00BA174C">
        <w:rPr>
          <w:rFonts w:eastAsia="TimesNewRomanPS-BoldMT"/>
          <w:bCs/>
          <w:i/>
          <w:color w:val="C00000"/>
          <w:sz w:val="24"/>
          <w:lang w:eastAsia="zh-CN"/>
        </w:rPr>
        <w:t>≠</w:t>
      </w:r>
      <w:r w:rsidR="00994285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1</w:t>
      </w:r>
      <w:r w:rsidR="00F53DBA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</w:t>
      </w:r>
      <w:r w:rsidR="00994285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+</w:t>
      </w:r>
      <w:r w:rsidR="00F53DBA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</w:t>
      </w:r>
      <w:r w:rsidR="00994285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2+</w:t>
      </w:r>
      <w:r w:rsidR="00F53DBA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</w:t>
      </w:r>
      <w:r w:rsidR="00994285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4</w:t>
      </w:r>
    </w:p>
    <w:p w14:paraId="674FFAFB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False</w:t>
      </w:r>
    </w:p>
    <w:p w14:paraId="025C4E32" w14:textId="77777777" w:rsidR="001E7CE0" w:rsidRPr="00BA174C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BA174C">
        <w:rPr>
          <w:rFonts w:eastAsia="TimesNewRomanPS-BoldMT" w:cs="SimSun"/>
          <w:i/>
          <w:color w:val="C00000"/>
          <w:sz w:val="24"/>
          <w:lang w:eastAsia="zh-CN"/>
        </w:rPr>
        <w:t>pfct_num</w:t>
      </w:r>
      <w:proofErr w:type="spellEnd"/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(28)</w:t>
      </w:r>
      <w:r w:rsidR="00DA160A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DA160A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ab/>
        <w:t xml:space="preserve"># 28 </w:t>
      </w:r>
      <w:r w:rsidR="00C077D0" w:rsidRPr="00BA174C">
        <w:rPr>
          <w:rFonts w:eastAsia="TimesNewRomanPS-BoldMT"/>
          <w:bCs/>
          <w:i/>
          <w:color w:val="C00000"/>
          <w:sz w:val="24"/>
          <w:lang w:eastAsia="zh-CN"/>
        </w:rPr>
        <w:t>=</w:t>
      </w:r>
      <w:r w:rsidR="00DA160A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1 + 2</w:t>
      </w:r>
      <w:r w:rsidR="00A63AB9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</w:t>
      </w:r>
      <w:r w:rsidR="00DA160A"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+ 4 + 7 + 14</w:t>
      </w:r>
    </w:p>
    <w:p w14:paraId="2A3093EE" w14:textId="77777777" w:rsidR="001E7CE0" w:rsidRPr="00BA174C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True</w:t>
      </w:r>
    </w:p>
    <w:p w14:paraId="24A7DB0B" w14:textId="77777777" w:rsidR="001E7CE0" w:rsidRPr="00BA174C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568B0DB6" w14:textId="3DD9DE64" w:rsidR="001E7CE0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BA174C"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 w14:paraId="6FA3D6D0" w14:textId="116C5D5C" w:rsidR="001A6BC5" w:rsidRPr="001A6BC5" w:rsidRDefault="001A6BC5" w:rsidP="001A6BC5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>
        <w:rPr>
          <w:rFonts w:eastAsia="TimesNewRomanPS-BoldMT" w:cs="SimSun"/>
          <w:bCs/>
          <w:iCs/>
          <w:color w:val="0070C0"/>
          <w:sz w:val="24"/>
          <w:lang w:eastAsia="zh-CN"/>
        </w:rPr>
        <w:t>Answer :</w:t>
      </w:r>
      <w:r>
        <w:rPr>
          <w:rFonts w:eastAsia="TimesNewRomanPS-BoldMT" w:cs="SimSun"/>
          <w:bCs/>
          <w:iCs/>
          <w:color w:val="0070C0"/>
          <w:sz w:val="24"/>
          <w:lang w:eastAsia="zh-CN"/>
        </w:rPr>
        <w:tab/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def </w:t>
      </w:r>
      <w:proofErr w:type="spellStart"/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pfct_num</w:t>
      </w:r>
      <w:proofErr w:type="spellEnd"/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m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):</w:t>
      </w:r>
    </w:p>
    <w:p w14:paraId="7B74CB31" w14:textId="2D566B03" w:rsidR="001A6BC5" w:rsidRPr="001A6BC5" w:rsidRDefault="001A6BC5" w:rsidP="001A6BC5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total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 0</w:t>
      </w:r>
    </w:p>
    <w:p w14:paraId="4AA40AB7" w14:textId="22E11E3D" w:rsidR="001A6BC5" w:rsidRPr="001A6BC5" w:rsidRDefault="001A6BC5" w:rsidP="001A6BC5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for x in range(1, 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m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):</w:t>
      </w:r>
    </w:p>
    <w:p w14:paraId="123BE853" w14:textId="2B268262" w:rsidR="001A6BC5" w:rsidRPr="001A6BC5" w:rsidRDefault="001A6BC5" w:rsidP="001A6BC5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   if 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m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% x == 0:</w:t>
      </w:r>
    </w:p>
    <w:p w14:paraId="1F4C6377" w14:textId="26ABDCF3" w:rsidR="001A6BC5" w:rsidRPr="001A6BC5" w:rsidRDefault="001A6BC5" w:rsidP="001A6BC5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       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total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+= x</w:t>
      </w:r>
    </w:p>
    <w:p w14:paraId="50907F42" w14:textId="7C8D83AE" w:rsidR="001A6BC5" w:rsidRPr="001A6BC5" w:rsidRDefault="001A6BC5" w:rsidP="001A6BC5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return 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total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== </w:t>
      </w:r>
      <w:r w:rsidRPr="001A6BC5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m</w:t>
      </w:r>
    </w:p>
    <w:p w14:paraId="6A356A08" w14:textId="77777777" w:rsidR="001A6BC5" w:rsidRPr="00BA174C" w:rsidRDefault="001A6BC5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2F99DB5B" w14:textId="77777777" w:rsidR="001E7CE0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3C80FC8A" w14:textId="77777777" w:rsidR="001E7CE0" w:rsidRPr="00457704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3B6502BD" w14:textId="77777777" w:rsidR="001E7CE0" w:rsidRPr="00E04233" w:rsidRDefault="001E7CE0" w:rsidP="00851BB3">
      <w:pPr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sz w:val="23"/>
          <w:szCs w:val="23"/>
        </w:rPr>
      </w:pPr>
      <w:r>
        <w:rPr>
          <w:sz w:val="23"/>
          <w:szCs w:val="23"/>
        </w:rPr>
        <w:t>Implement</w:t>
      </w:r>
      <w:r w:rsidRPr="00E04233">
        <w:rPr>
          <w:sz w:val="23"/>
          <w:szCs w:val="23"/>
        </w:rPr>
        <w:t xml:space="preserve"> a functi</w:t>
      </w:r>
      <w:r w:rsidR="00BA2075">
        <w:rPr>
          <w:sz w:val="23"/>
          <w:szCs w:val="23"/>
        </w:rPr>
        <w:t>on to check if the number of digit</w:t>
      </w:r>
      <w:r w:rsidRPr="00E04233">
        <w:rPr>
          <w:sz w:val="23"/>
          <w:szCs w:val="23"/>
        </w:rPr>
        <w:t>s from two positive input parameters is the same or not.</w:t>
      </w:r>
    </w:p>
    <w:p w14:paraId="2D26E6E0" w14:textId="77777777" w:rsidR="001E7CE0" w:rsidRDefault="001E7CE0" w:rsidP="001E7CE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4873ED86" w14:textId="22ED9EB3" w:rsidR="001E7CE0" w:rsidRDefault="003D7545" w:rsidP="001E7CE0">
      <w:pPr>
        <w:pStyle w:val="ListParagraph"/>
        <w:snapToGrid w:val="0"/>
        <w:ind w:left="1440"/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</w:pPr>
      <w:r w:rsidRPr="00C4100E">
        <w:rPr>
          <w:rFonts w:eastAsia="TimesNewRomanPS-BoldMT" w:cs="SimSun"/>
          <w:b/>
          <w:i/>
          <w:color w:val="1F497D" w:themeColor="text2"/>
          <w:sz w:val="24"/>
          <w:lang w:eastAsia="zh-CN"/>
        </w:rPr>
        <w:t>def</w:t>
      </w:r>
      <w:r w:rsidRPr="00C4100E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 xml:space="preserve"> </w:t>
      </w:r>
      <w:proofErr w:type="spellStart"/>
      <w:r w:rsidR="001E7CE0" w:rsidRPr="00C4100E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>same_ord</w:t>
      </w:r>
      <w:proofErr w:type="spellEnd"/>
      <w:r w:rsidR="001E7CE0" w:rsidRPr="00C4100E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>(a, b):</w:t>
      </w:r>
    </w:p>
    <w:p w14:paraId="10EE0994" w14:textId="77777777" w:rsidR="009B2445" w:rsidRPr="009B2445" w:rsidRDefault="009B2445" w:rsidP="009B2445">
      <w:pPr>
        <w:snapToGrid w:val="0"/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</w:pPr>
    </w:p>
    <w:p w14:paraId="226C18D4" w14:textId="77777777" w:rsidR="001E7CE0" w:rsidRPr="00C4100E" w:rsidRDefault="001E7CE0" w:rsidP="00B37EAE">
      <w:pPr>
        <w:pStyle w:val="ListParagraph"/>
        <w:snapToGrid w:val="0"/>
        <w:ind w:left="1980" w:hanging="30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"""Return whether positive integers a and b have the same number of </w:t>
      </w:r>
      <w:r w:rsidR="006B3841"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</w:t>
      </w: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digits.</w:t>
      </w:r>
    </w:p>
    <w:p w14:paraId="28014D1E" w14:textId="77777777" w:rsidR="001E7CE0" w:rsidRPr="00C4100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54F8320B" w14:textId="77777777" w:rsidR="001E7CE0" w:rsidRPr="00C4100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same_ord</w:t>
      </w:r>
      <w:proofErr w:type="spellEnd"/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(50, 70)</w:t>
      </w: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ab/>
        <w:t xml:space="preserve"># 2 </w:t>
      </w:r>
      <w:r w:rsidR="0044232F"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digit</w:t>
      </w: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s of a and b</w:t>
      </w:r>
    </w:p>
    <w:p w14:paraId="50A4A809" w14:textId="77777777" w:rsidR="001E7CE0" w:rsidRPr="00C4100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True</w:t>
      </w:r>
    </w:p>
    <w:p w14:paraId="57CF4B84" w14:textId="77777777" w:rsidR="001E7CE0" w:rsidRPr="00C4100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</w:t>
      </w:r>
      <w:r w:rsidR="005F7D4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&gt;&gt;&gt; </w:t>
      </w:r>
      <w:proofErr w:type="spellStart"/>
      <w:r w:rsidR="005F7D4B">
        <w:rPr>
          <w:rFonts w:eastAsia="TimesNewRomanPS-BoldMT" w:cs="SimSun"/>
          <w:bCs/>
          <w:i/>
          <w:color w:val="C00000"/>
          <w:sz w:val="24"/>
          <w:lang w:eastAsia="zh-CN"/>
        </w:rPr>
        <w:t>same_ord</w:t>
      </w:r>
      <w:proofErr w:type="spellEnd"/>
      <w:r w:rsidR="005F7D4B">
        <w:rPr>
          <w:rFonts w:eastAsia="TimesNewRomanPS-BoldMT" w:cs="SimSun"/>
          <w:bCs/>
          <w:i/>
          <w:color w:val="C00000"/>
          <w:sz w:val="24"/>
          <w:lang w:eastAsia="zh-CN"/>
        </w:rPr>
        <w:t>(50, 100)</w:t>
      </w:r>
      <w:r w:rsidR="005F7D4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5F7D4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5F7D4B">
        <w:rPr>
          <w:rFonts w:eastAsia="TimesNewRomanPS-BoldMT" w:cs="SimSun"/>
          <w:bCs/>
          <w:i/>
          <w:color w:val="C00000"/>
          <w:sz w:val="24"/>
          <w:lang w:eastAsia="zh-CN"/>
        </w:rPr>
        <w:tab/>
        <w:t># a has</w:t>
      </w: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2 </w:t>
      </w:r>
      <w:r w:rsidR="0092600A"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digits</w:t>
      </w:r>
      <w:r w:rsidR="005F7D4B">
        <w:rPr>
          <w:rFonts w:eastAsia="TimesNewRomanPS-BoldMT" w:cs="SimSun"/>
          <w:bCs/>
          <w:i/>
          <w:color w:val="C00000"/>
          <w:sz w:val="24"/>
          <w:lang w:eastAsia="zh-CN"/>
        </w:rPr>
        <w:t>; b has</w:t>
      </w: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3 </w:t>
      </w:r>
      <w:r w:rsidR="0092600A"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digits</w:t>
      </w:r>
    </w:p>
    <w:p w14:paraId="4690F685" w14:textId="77777777" w:rsidR="001E7CE0" w:rsidRPr="00C4100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False</w:t>
      </w:r>
    </w:p>
    <w:p w14:paraId="424E37EA" w14:textId="77777777" w:rsidR="001E7CE0" w:rsidRPr="00C4100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</w:t>
      </w:r>
      <w:r w:rsidR="00E9414F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&gt; </w:t>
      </w:r>
      <w:proofErr w:type="spellStart"/>
      <w:r w:rsidR="00E9414F">
        <w:rPr>
          <w:rFonts w:eastAsia="TimesNewRomanPS-BoldMT" w:cs="SimSun"/>
          <w:bCs/>
          <w:i/>
          <w:color w:val="C00000"/>
          <w:sz w:val="24"/>
          <w:lang w:eastAsia="zh-CN"/>
        </w:rPr>
        <w:t>same_ord</w:t>
      </w:r>
      <w:proofErr w:type="spellEnd"/>
      <w:r w:rsidR="00E9414F">
        <w:rPr>
          <w:rFonts w:eastAsia="TimesNewRomanPS-BoldMT" w:cs="SimSun"/>
          <w:bCs/>
          <w:i/>
          <w:color w:val="C00000"/>
          <w:sz w:val="24"/>
          <w:lang w:eastAsia="zh-CN"/>
        </w:rPr>
        <w:t>(1000, 100000)</w:t>
      </w:r>
      <w:r w:rsidR="00E9414F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E9414F">
        <w:rPr>
          <w:rFonts w:eastAsia="TimesNewRomanPS-BoldMT" w:cs="SimSun"/>
          <w:bCs/>
          <w:i/>
          <w:color w:val="C00000"/>
          <w:sz w:val="24"/>
          <w:lang w:eastAsia="zh-CN"/>
        </w:rPr>
        <w:tab/>
        <w:t># a has</w:t>
      </w: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4 </w:t>
      </w:r>
      <w:r w:rsidR="006C1171"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digits</w:t>
      </w:r>
      <w:r w:rsidR="00E9414F">
        <w:rPr>
          <w:rFonts w:eastAsia="TimesNewRomanPS-BoldMT" w:cs="SimSun"/>
          <w:bCs/>
          <w:i/>
          <w:color w:val="C00000"/>
          <w:sz w:val="24"/>
          <w:lang w:eastAsia="zh-CN"/>
        </w:rPr>
        <w:t>; b ha</w:t>
      </w: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s 6 </w:t>
      </w:r>
      <w:r w:rsidR="006C1171"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digits</w:t>
      </w:r>
    </w:p>
    <w:p w14:paraId="4DC3DF8D" w14:textId="77777777" w:rsidR="001E7CE0" w:rsidRPr="00C4100E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False</w:t>
      </w:r>
    </w:p>
    <w:p w14:paraId="6E64125D" w14:textId="77777777" w:rsidR="001E7CE0" w:rsidRPr="00C4100E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C4100E"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 w14:paraId="3FF811A0" w14:textId="2A4BF0E8" w:rsidR="0078274E" w:rsidRPr="0078274E" w:rsidRDefault="009B2445" w:rsidP="0078274E">
      <w:pPr>
        <w:snapToGrid w:val="0"/>
        <w:rPr>
          <w:rFonts w:eastAsia="TimesNewRomanPS-BoldMT" w:cs="SimSun"/>
          <w:b/>
          <w:i/>
          <w:sz w:val="24"/>
          <w:lang w:eastAsia="zh-CN"/>
        </w:rPr>
      </w:pPr>
      <w:r>
        <w:rPr>
          <w:rFonts w:eastAsia="TimesNewRomanPS-BoldMT" w:cs="SimSun"/>
          <w:bCs/>
          <w:iCs/>
          <w:color w:val="0070C0"/>
          <w:sz w:val="24"/>
          <w:lang w:eastAsia="zh-CN"/>
        </w:rPr>
        <w:t>Answer :</w:t>
      </w:r>
      <w:r>
        <w:rPr>
          <w:rFonts w:eastAsia="TimesNewRomanPS-BoldMT" w:cs="SimSun"/>
          <w:bCs/>
          <w:iCs/>
          <w:color w:val="0070C0"/>
          <w:sz w:val="24"/>
          <w:lang w:eastAsia="zh-CN"/>
        </w:rPr>
        <w:t xml:space="preserve">             </w:t>
      </w:r>
      <w:r w:rsidR="00915283">
        <w:rPr>
          <w:rFonts w:eastAsia="TimesNewRomanPS-BoldMT" w:cs="SimSun"/>
          <w:b/>
          <w:i/>
          <w:sz w:val="24"/>
          <w:lang w:eastAsia="zh-CN"/>
        </w:rPr>
        <w:t>def</w:t>
      </w:r>
      <w:r w:rsidR="00915283">
        <w:rPr>
          <w:rFonts w:eastAsia="TimesNewRomanPS-BoldMT" w:cs="SimSun"/>
          <w:b/>
          <w:i/>
          <w:sz w:val="21"/>
          <w:szCs w:val="21"/>
          <w:lang w:eastAsia="zh-CN"/>
        </w:rPr>
        <w:t xml:space="preserve"> </w:t>
      </w:r>
      <w:proofErr w:type="spellStart"/>
      <w:r w:rsidR="00915283">
        <w:rPr>
          <w:rFonts w:eastAsia="TimesNewRomanPS-BoldMT" w:cs="SimSun"/>
          <w:b/>
          <w:i/>
          <w:sz w:val="24"/>
          <w:lang w:eastAsia="zh-CN"/>
        </w:rPr>
        <w:t>same_ord</w:t>
      </w:r>
      <w:proofErr w:type="spellEnd"/>
      <w:r w:rsidR="00915283">
        <w:rPr>
          <w:rFonts w:eastAsia="TimesNewRomanPS-BoldMT" w:cs="SimSun"/>
          <w:b/>
          <w:i/>
          <w:sz w:val="24"/>
          <w:lang w:eastAsia="zh-CN"/>
        </w:rPr>
        <w:t>(</w:t>
      </w:r>
      <w:proofErr w:type="spellStart"/>
      <w:r w:rsidR="00915283">
        <w:rPr>
          <w:rFonts w:eastAsia="TimesNewRomanPS-BoldMT" w:cs="SimSun"/>
          <w:b/>
          <w:i/>
          <w:sz w:val="24"/>
          <w:lang w:eastAsia="zh-CN"/>
        </w:rPr>
        <w:t>a,b</w:t>
      </w:r>
      <w:proofErr w:type="spellEnd"/>
      <w:r w:rsidR="00915283">
        <w:rPr>
          <w:rFonts w:eastAsia="TimesNewRomanPS-BoldMT" w:cs="SimSun"/>
          <w:b/>
          <w:i/>
          <w:sz w:val="24"/>
          <w:lang w:eastAsia="zh-CN"/>
        </w:rPr>
        <w:t>):</w:t>
      </w:r>
    </w:p>
    <w:p w14:paraId="2AC8F56D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  </w:t>
      </w: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Number= </w:t>
      </w:r>
      <w:proofErr w:type="spellStart"/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len</w:t>
      </w:r>
      <w:proofErr w:type="spellEnd"/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(str(a))</w:t>
      </w:r>
    </w:p>
    <w:p w14:paraId="7A7C2951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Count = </w:t>
      </w:r>
      <w:proofErr w:type="spellStart"/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len</w:t>
      </w:r>
      <w:proofErr w:type="spellEnd"/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(str(b)) </w:t>
      </w:r>
    </w:p>
    <w:p w14:paraId="0849F6A6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while True:</w:t>
      </w:r>
    </w:p>
    <w:p w14:paraId="1887F947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if a&lt;0:</w:t>
      </w:r>
    </w:p>
    <w:p w14:paraId="3372CA66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  return </w:t>
      </w:r>
    </w:p>
    <w:p w14:paraId="55CB67F8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</w:t>
      </w:r>
      <w:proofErr w:type="spellStart"/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elif</w:t>
      </w:r>
      <w:proofErr w:type="spellEnd"/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b&lt;0:</w:t>
      </w:r>
    </w:p>
    <w:p w14:paraId="776088C8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  return </w:t>
      </w:r>
    </w:p>
    <w:p w14:paraId="4D6C4BE1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</w:t>
      </w:r>
      <w:proofErr w:type="spellStart"/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elif</w:t>
      </w:r>
      <w:proofErr w:type="spellEnd"/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Count==Number:</w:t>
      </w:r>
    </w:p>
    <w:p w14:paraId="4EA7CDE1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    return True</w:t>
      </w:r>
    </w:p>
    <w:p w14:paraId="16921419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else:</w:t>
      </w:r>
    </w:p>
    <w:p w14:paraId="7D19B102" w14:textId="77777777" w:rsidR="0078274E" w:rsidRPr="0078274E" w:rsidRDefault="0078274E" w:rsidP="0078274E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78274E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   return False</w:t>
      </w:r>
    </w:p>
    <w:p w14:paraId="73F5290A" w14:textId="5DA8A731" w:rsidR="00915283" w:rsidRPr="00915283" w:rsidRDefault="00915283" w:rsidP="0078274E">
      <w:pPr>
        <w:snapToGrid w:val="0"/>
        <w:rPr>
          <w:rFonts w:eastAsia="TimesNewRomanPS-BoldMT" w:cs="SimSun"/>
          <w:b/>
          <w:i/>
          <w:sz w:val="24"/>
          <w:lang w:eastAsia="zh-CN"/>
        </w:rPr>
      </w:pPr>
    </w:p>
    <w:p w14:paraId="6F62EFE1" w14:textId="77777777" w:rsidR="001E7CE0" w:rsidRPr="000D4B4D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19978BC" w14:textId="77777777" w:rsidR="001E7CE0" w:rsidRPr="00321F6E" w:rsidRDefault="001E7CE0" w:rsidP="00691D2F">
      <w:pPr>
        <w:numPr>
          <w:ilvl w:val="0"/>
          <w:numId w:val="2"/>
        </w:numPr>
        <w:tabs>
          <w:tab w:val="left" w:pos="360"/>
          <w:tab w:val="left" w:pos="450"/>
        </w:tabs>
        <w:ind w:left="360"/>
        <w:rPr>
          <w:sz w:val="23"/>
          <w:szCs w:val="23"/>
        </w:rPr>
      </w:pPr>
      <w:r>
        <w:rPr>
          <w:sz w:val="23"/>
          <w:szCs w:val="23"/>
        </w:rPr>
        <w:t>Write</w:t>
      </w:r>
      <w:r w:rsidRPr="00321F6E">
        <w:rPr>
          <w:sz w:val="23"/>
          <w:szCs w:val="23"/>
        </w:rPr>
        <w:t xml:space="preserve"> a function that takes in a number and determines if the digits contain two adjacent </w:t>
      </w:r>
      <w:r w:rsidRPr="002C5E55">
        <w:rPr>
          <w:i/>
          <w:sz w:val="23"/>
          <w:szCs w:val="23"/>
        </w:rPr>
        <w:t>5s</w:t>
      </w:r>
      <w:r w:rsidRPr="00321F6E">
        <w:rPr>
          <w:sz w:val="23"/>
          <w:szCs w:val="23"/>
        </w:rPr>
        <w:t>.</w:t>
      </w:r>
    </w:p>
    <w:p w14:paraId="37B990A6" w14:textId="77777777" w:rsidR="001E7CE0" w:rsidRPr="002C5E55" w:rsidRDefault="002C5E55" w:rsidP="001E7CE0">
      <w:pPr>
        <w:pStyle w:val="ListParagraph"/>
        <w:snapToGrid w:val="0"/>
        <w:ind w:left="1440"/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</w:pPr>
      <w:r w:rsidRPr="002C5E55">
        <w:rPr>
          <w:rFonts w:eastAsia="TimesNewRomanPS-BoldMT" w:cs="SimSun"/>
          <w:b/>
          <w:i/>
          <w:color w:val="1F497D" w:themeColor="text2"/>
          <w:sz w:val="24"/>
          <w:lang w:eastAsia="zh-CN"/>
        </w:rPr>
        <w:t>def</w:t>
      </w:r>
      <w:r w:rsidRPr="002C5E55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 xml:space="preserve"> </w:t>
      </w:r>
      <w:r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>two</w:t>
      </w:r>
      <w:r w:rsidR="001E7CE0" w:rsidRPr="002C5E55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>_5(n):</w:t>
      </w:r>
    </w:p>
    <w:p w14:paraId="64EF0DAA" w14:textId="77777777" w:rsidR="001E7CE0" w:rsidRPr="002C5E55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"""Return true if n has two fives in a row.</w:t>
      </w:r>
    </w:p>
    <w:p w14:paraId="41EC1909" w14:textId="77777777" w:rsidR="001E7CE0" w:rsidRPr="002C5E55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198945CA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r w:rsidR="002C5E55">
        <w:rPr>
          <w:rFonts w:eastAsia="TimesNewRomanPS-BoldMT" w:cs="SimSun"/>
          <w:bCs/>
          <w:i/>
          <w:color w:val="C00000"/>
          <w:sz w:val="24"/>
          <w:lang w:eastAsia="zh-CN"/>
        </w:rPr>
        <w:t>two</w:t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_5 (5)</w:t>
      </w:r>
    </w:p>
    <w:p w14:paraId="42470FDA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lastRenderedPageBreak/>
        <w:t xml:space="preserve">    False</w:t>
      </w:r>
    </w:p>
    <w:p w14:paraId="3B380440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r w:rsidR="002C5E55">
        <w:rPr>
          <w:rFonts w:eastAsia="TimesNewRomanPS-BoldMT" w:cs="SimSun"/>
          <w:bCs/>
          <w:i/>
          <w:color w:val="C00000"/>
          <w:sz w:val="24"/>
          <w:lang w:eastAsia="zh-CN"/>
        </w:rPr>
        <w:t>two</w:t>
      </w:r>
      <w:r w:rsidR="002C5E55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_5 </w:t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(55)</w:t>
      </w:r>
    </w:p>
    <w:p w14:paraId="6F07CDDC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True</w:t>
      </w:r>
    </w:p>
    <w:p w14:paraId="19715D1F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r w:rsidR="002C5E55">
        <w:rPr>
          <w:rFonts w:eastAsia="TimesNewRomanPS-BoldMT" w:cs="SimSun"/>
          <w:bCs/>
          <w:i/>
          <w:color w:val="C00000"/>
          <w:sz w:val="24"/>
          <w:lang w:eastAsia="zh-CN"/>
        </w:rPr>
        <w:t>two</w:t>
      </w:r>
      <w:r w:rsidR="002C5E55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_5 </w:t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(550055)</w:t>
      </w:r>
    </w:p>
    <w:p w14:paraId="2D0E2CD4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True</w:t>
      </w:r>
    </w:p>
    <w:p w14:paraId="13DA8E32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r w:rsidR="002C5E55">
        <w:rPr>
          <w:rFonts w:eastAsia="TimesNewRomanPS-BoldMT" w:cs="SimSun"/>
          <w:bCs/>
          <w:i/>
          <w:color w:val="C00000"/>
          <w:sz w:val="24"/>
          <w:lang w:eastAsia="zh-CN"/>
        </w:rPr>
        <w:t>two</w:t>
      </w:r>
      <w:r w:rsidR="002C5E55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_5 </w:t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(12345)</w:t>
      </w:r>
    </w:p>
    <w:p w14:paraId="428DCB16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False</w:t>
      </w:r>
    </w:p>
    <w:p w14:paraId="54B4EA4D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r w:rsidR="002C5E55">
        <w:rPr>
          <w:rFonts w:eastAsia="TimesNewRomanPS-BoldMT" w:cs="SimSun"/>
          <w:bCs/>
          <w:i/>
          <w:color w:val="C00000"/>
          <w:sz w:val="24"/>
          <w:lang w:eastAsia="zh-CN"/>
        </w:rPr>
        <w:t>two</w:t>
      </w:r>
      <w:r w:rsidR="002C5E55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_5 </w:t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(50505050)</w:t>
      </w:r>
    </w:p>
    <w:p w14:paraId="3B8D679C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False</w:t>
      </w:r>
    </w:p>
    <w:p w14:paraId="3ACCAB22" w14:textId="77777777" w:rsidR="001E7CE0" w:rsidRPr="002C5E55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 w14:paraId="4AC54A4B" w14:textId="0DCFECED" w:rsidR="00F509EA" w:rsidRPr="00F509EA" w:rsidRDefault="00F509EA" w:rsidP="00F509E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>
        <w:rPr>
          <w:rFonts w:eastAsia="TimesNewRomanPS-BoldMT" w:cs="SimSun"/>
          <w:bCs/>
          <w:iCs/>
          <w:color w:val="0070C0"/>
          <w:sz w:val="24"/>
          <w:lang w:eastAsia="zh-CN"/>
        </w:rPr>
        <w:t>Answer :</w:t>
      </w:r>
      <w:r>
        <w:rPr>
          <w:rFonts w:eastAsia="TimesNewRomanPS-BoldMT" w:cs="SimSun"/>
          <w:bCs/>
          <w:iCs/>
          <w:color w:val="0070C0"/>
          <w:sz w:val="24"/>
          <w:lang w:eastAsia="zh-CN"/>
        </w:rPr>
        <w:t xml:space="preserve"> </w:t>
      </w:r>
      <w:r w:rsidRPr="00F509EA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def </w:t>
      </w:r>
      <w:r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two</w:t>
      </w:r>
      <w:r w:rsidRPr="00F509EA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_</w:t>
      </w:r>
      <w:r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5</w:t>
      </w:r>
      <w:r w:rsidRPr="00F509EA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(n):</w:t>
      </w:r>
    </w:p>
    <w:p w14:paraId="0DBFEC80" w14:textId="77777777" w:rsidR="00F509EA" w:rsidRPr="00F509EA" w:rsidRDefault="00F509EA" w:rsidP="00F509EA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F509EA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if n &lt; 55:</w:t>
      </w:r>
    </w:p>
    <w:p w14:paraId="16E0A865" w14:textId="77777777" w:rsidR="00F509EA" w:rsidRPr="00F509EA" w:rsidRDefault="00F509EA" w:rsidP="00F509EA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F509EA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   return False</w:t>
      </w:r>
    </w:p>
    <w:p w14:paraId="43A8DF84" w14:textId="77777777" w:rsidR="00F509EA" w:rsidRPr="00F509EA" w:rsidRDefault="00F509EA" w:rsidP="00F509EA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F509EA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else:</w:t>
      </w:r>
    </w:p>
    <w:p w14:paraId="4093A6F7" w14:textId="3F1BBA39" w:rsidR="00F509EA" w:rsidRPr="00F509EA" w:rsidRDefault="00F509EA" w:rsidP="00F509EA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F509EA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    return n % 100 == 55 or </w:t>
      </w:r>
      <w:r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two</w:t>
      </w:r>
      <w:r w:rsidRPr="00F509EA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_</w:t>
      </w:r>
      <w:r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5</w:t>
      </w:r>
      <w:r w:rsidRPr="00F509EA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(n // 10)</w:t>
      </w:r>
    </w:p>
    <w:p w14:paraId="58CDFA90" w14:textId="77777777" w:rsidR="001E7CE0" w:rsidRPr="00F509EA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val="en-IN" w:eastAsia="zh-CN"/>
        </w:rPr>
      </w:pPr>
    </w:p>
    <w:p w14:paraId="71123D87" w14:textId="77777777" w:rsidR="001E7CE0" w:rsidRPr="004416EB" w:rsidRDefault="001E7CE0" w:rsidP="001E7CE0">
      <w:pPr>
        <w:numPr>
          <w:ilvl w:val="0"/>
          <w:numId w:val="2"/>
        </w:numPr>
        <w:tabs>
          <w:tab w:val="left" w:pos="0"/>
          <w:tab w:val="left" w:pos="360"/>
        </w:tabs>
        <w:ind w:left="0" w:firstLine="0"/>
        <w:rPr>
          <w:sz w:val="23"/>
          <w:szCs w:val="23"/>
        </w:rPr>
      </w:pPr>
      <w:r>
        <w:rPr>
          <w:sz w:val="23"/>
          <w:szCs w:val="23"/>
        </w:rPr>
        <w:t>Design</w:t>
      </w:r>
      <w:r w:rsidRPr="004416EB">
        <w:rPr>
          <w:sz w:val="23"/>
          <w:szCs w:val="23"/>
        </w:rPr>
        <w:t xml:space="preserve"> a function that returns the number of unique digits in a positive integer.</w:t>
      </w:r>
    </w:p>
    <w:p w14:paraId="63CF4E5D" w14:textId="77777777" w:rsidR="001E7CE0" w:rsidRDefault="001E7CE0" w:rsidP="001E7CE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2FE3C66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</w:pPr>
      <w:r w:rsidRPr="002C5E55">
        <w:rPr>
          <w:rFonts w:eastAsia="TimesNewRomanPS-BoldMT" w:cs="SimSun"/>
          <w:b/>
          <w:i/>
          <w:color w:val="1F497D" w:themeColor="text2"/>
          <w:sz w:val="24"/>
          <w:lang w:eastAsia="zh-CN"/>
        </w:rPr>
        <w:t>def</w:t>
      </w:r>
      <w:r w:rsidRPr="002C5E55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 xml:space="preserve"> </w:t>
      </w:r>
      <w:proofErr w:type="spellStart"/>
      <w:r w:rsidRPr="002C5E55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>uniq_digits</w:t>
      </w:r>
      <w:proofErr w:type="spellEnd"/>
      <w:r w:rsidRPr="002C5E55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>(x):</w:t>
      </w:r>
    </w:p>
    <w:p w14:paraId="0E5FDD24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1B667C">
        <w:rPr>
          <w:rFonts w:eastAsia="TimesNewRomanPS-BoldMT" w:cs="SimSun"/>
          <w:bCs/>
          <w:i/>
          <w:sz w:val="24"/>
          <w:lang w:eastAsia="zh-CN"/>
        </w:rPr>
        <w:t xml:space="preserve">    </w:t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"""Return the number of uni</w:t>
      </w:r>
      <w:r w:rsidR="005265CB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que digits in positive integer x</w:t>
      </w:r>
    </w:p>
    <w:p w14:paraId="0EB35784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11312797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uniq_digits</w:t>
      </w:r>
      <w:proofErr w:type="spellEnd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(8675309) </w:t>
      </w:r>
      <w:r w:rsidR="001B667C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# All are unique</w:t>
      </w:r>
    </w:p>
    <w:p w14:paraId="25C88E05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7</w:t>
      </w:r>
    </w:p>
    <w:p w14:paraId="19FD1835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uniq_digits</w:t>
      </w:r>
      <w:proofErr w:type="spellEnd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(1313131) </w:t>
      </w:r>
      <w:r w:rsidR="001B667C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# 1 and 3</w:t>
      </w:r>
    </w:p>
    <w:p w14:paraId="1D965A2F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2</w:t>
      </w:r>
    </w:p>
    <w:p w14:paraId="2C0E8801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uniq_digits</w:t>
      </w:r>
      <w:proofErr w:type="spellEnd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(13173131) </w:t>
      </w:r>
      <w:r w:rsidR="001B667C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# 1, 3, and 7</w:t>
      </w:r>
    </w:p>
    <w:p w14:paraId="44845A6A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3</w:t>
      </w:r>
    </w:p>
    <w:p w14:paraId="248D7C5C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uniq_digits</w:t>
      </w:r>
      <w:proofErr w:type="spellEnd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(10000) </w:t>
      </w:r>
      <w:r w:rsidR="001B667C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1B667C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# 0 and 1</w:t>
      </w:r>
    </w:p>
    <w:p w14:paraId="62E8A5D1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2</w:t>
      </w:r>
    </w:p>
    <w:p w14:paraId="122E3F4F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uniq_digits</w:t>
      </w:r>
      <w:proofErr w:type="spellEnd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(101) </w:t>
      </w:r>
      <w:r w:rsidR="001B667C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1B667C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# 0 and 1</w:t>
      </w:r>
    </w:p>
    <w:p w14:paraId="133F8142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2</w:t>
      </w:r>
    </w:p>
    <w:p w14:paraId="064E865D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uniq_digits</w:t>
      </w:r>
      <w:proofErr w:type="spellEnd"/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(10) </w:t>
      </w:r>
      <w:r w:rsidR="001B667C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="001B667C"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# 0 and 1</w:t>
      </w:r>
    </w:p>
    <w:p w14:paraId="0D8558E8" w14:textId="77777777" w:rsidR="001E7CE0" w:rsidRPr="002C5E55" w:rsidRDefault="001E7CE0" w:rsidP="001E7CE0">
      <w:pPr>
        <w:pStyle w:val="ListParagraph"/>
        <w:snapToGrid w:val="0"/>
        <w:ind w:left="14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2</w:t>
      </w:r>
    </w:p>
    <w:p w14:paraId="4FB07BD2" w14:textId="7988CFDC" w:rsidR="001E7CE0" w:rsidRDefault="001E7CE0" w:rsidP="001E7CE0">
      <w:pPr>
        <w:pStyle w:val="ListParagraph"/>
        <w:snapToGrid w:val="0"/>
        <w:ind w:left="1440"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C5E55"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 w14:paraId="29094869" w14:textId="4F4B6897" w:rsidR="008613D6" w:rsidRPr="008613D6" w:rsidRDefault="008613D6" w:rsidP="008613D6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>
        <w:rPr>
          <w:rFonts w:eastAsia="TimesNewRomanPS-BoldMT" w:cs="SimSun"/>
          <w:bCs/>
          <w:iCs/>
          <w:color w:val="0070C0"/>
          <w:sz w:val="24"/>
          <w:lang w:eastAsia="zh-CN"/>
        </w:rPr>
        <w:t xml:space="preserve">Answer : </w:t>
      </w:r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def </w:t>
      </w:r>
      <w:proofErr w:type="spellStart"/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uniq_digits</w:t>
      </w:r>
      <w:proofErr w:type="spellEnd"/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(x):</w:t>
      </w:r>
    </w:p>
    <w:p w14:paraId="642BA388" w14:textId="77777777" w:rsidR="008613D6" w:rsidRPr="008613D6" w:rsidRDefault="008613D6" w:rsidP="008613D6">
      <w:pPr>
        <w:shd w:val="clear" w:color="auto" w:fill="FFFFFE"/>
        <w:spacing w:line="285" w:lineRule="atLeast"/>
        <w:ind w:left="168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unique = 0</w:t>
      </w:r>
    </w:p>
    <w:p w14:paraId="792D8BDE" w14:textId="6FE5D4AA" w:rsidR="008613D6" w:rsidRPr="008613D6" w:rsidRDefault="008613D6" w:rsidP="008613D6">
      <w:pPr>
        <w:shd w:val="clear" w:color="auto" w:fill="FFFFFE"/>
        <w:spacing w:line="285" w:lineRule="atLeast"/>
        <w:ind w:left="168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if x =</w:t>
      </w:r>
      <w:r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 xml:space="preserve"> </w:t>
      </w:r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= 0:</w:t>
      </w:r>
    </w:p>
    <w:p w14:paraId="635BC054" w14:textId="77777777" w:rsidR="008613D6" w:rsidRPr="008613D6" w:rsidRDefault="008613D6" w:rsidP="008613D6">
      <w:pPr>
        <w:shd w:val="clear" w:color="auto" w:fill="FFFFFE"/>
        <w:spacing w:line="285" w:lineRule="atLeast"/>
        <w:ind w:left="168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print("no unique </w:t>
      </w:r>
      <w:proofErr w:type="spellStart"/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num</w:t>
      </w:r>
      <w:proofErr w:type="spellEnd"/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!")</w:t>
      </w:r>
    </w:p>
    <w:p w14:paraId="51EE39F2" w14:textId="77777777" w:rsidR="008613D6" w:rsidRPr="008613D6" w:rsidRDefault="008613D6" w:rsidP="008613D6">
      <w:pPr>
        <w:shd w:val="clear" w:color="auto" w:fill="FFFFFE"/>
        <w:spacing w:line="285" w:lineRule="atLeast"/>
        <w:ind w:left="168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else:</w:t>
      </w:r>
    </w:p>
    <w:p w14:paraId="3B31D42D" w14:textId="77777777" w:rsidR="008613D6" w:rsidRPr="008613D6" w:rsidRDefault="008613D6" w:rsidP="008613D6">
      <w:pPr>
        <w:shd w:val="clear" w:color="auto" w:fill="FFFFFE"/>
        <w:spacing w:line="285" w:lineRule="atLeast"/>
        <w:ind w:left="168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print(</w:t>
      </w:r>
      <w:proofErr w:type="spellStart"/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len</w:t>
      </w:r>
      <w:proofErr w:type="spellEnd"/>
      <w:r w:rsidRPr="008613D6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(set(str(x))))</w:t>
      </w:r>
    </w:p>
    <w:p w14:paraId="109B20CA" w14:textId="77777777" w:rsidR="008613D6" w:rsidRPr="008613D6" w:rsidRDefault="008613D6" w:rsidP="008613D6">
      <w:pPr>
        <w:pStyle w:val="ListParagraph"/>
        <w:snapToGrid w:val="0"/>
        <w:ind w:left="1440" w:firstLine="240"/>
        <w:rPr>
          <w:rFonts w:eastAsia="TimesNewRomanPS-BoldMT" w:cs="SimSun"/>
          <w:b/>
          <w:bCs/>
          <w:i/>
          <w:iCs/>
          <w:sz w:val="24"/>
          <w:lang w:val="en-IN" w:eastAsia="zh-CN"/>
        </w:rPr>
      </w:pPr>
    </w:p>
    <w:p w14:paraId="408B0254" w14:textId="77777777" w:rsidR="001E7CE0" w:rsidRDefault="001E7CE0" w:rsidP="001E7CE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FE51E98" w14:textId="77777777" w:rsidR="001E7CE0" w:rsidRPr="00B237CF" w:rsidRDefault="001E7CE0" w:rsidP="00FF04FC">
      <w:pPr>
        <w:numPr>
          <w:ilvl w:val="0"/>
          <w:numId w:val="2"/>
        </w:numPr>
        <w:tabs>
          <w:tab w:val="left" w:pos="360"/>
        </w:tabs>
        <w:ind w:left="360"/>
        <w:rPr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 xml:space="preserve">Write </w:t>
      </w:r>
      <w:r w:rsidRPr="00270E35">
        <w:rPr>
          <w:rFonts w:eastAsia="TimesNewRomanPS-BoldMT" w:cs="SimSun"/>
          <w:bCs/>
          <w:sz w:val="24"/>
          <w:lang w:eastAsia="zh-CN"/>
        </w:rPr>
        <w:t xml:space="preserve">a </w:t>
      </w:r>
      <w:r w:rsidRPr="00B57AB4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def</w:t>
      </w:r>
      <w:r w:rsidRPr="00B57AB4">
        <w:rPr>
          <w:rFonts w:eastAsia="TimesNewRomanPS-BoldMT" w:cs="SimSun"/>
          <w:bCs/>
          <w:color w:val="1F497D" w:themeColor="text2"/>
          <w:sz w:val="24"/>
          <w:lang w:eastAsia="zh-CN"/>
        </w:rPr>
        <w:t xml:space="preserve"> </w:t>
      </w:r>
      <w:r w:rsidR="00FF04FC">
        <w:rPr>
          <w:rFonts w:eastAsia="TimesNewRomanPS-BoldMT" w:cs="SimSun"/>
          <w:bCs/>
          <w:sz w:val="24"/>
          <w:lang w:eastAsia="zh-CN"/>
        </w:rPr>
        <w:t>function </w:t>
      </w:r>
      <w:r w:rsidR="00FF04FC" w:rsidRPr="005C0CB0">
        <w:rPr>
          <w:rFonts w:eastAsia="TimesNewRomanPS-BoldMT" w:cs="SimSun"/>
          <w:bCs/>
          <w:i/>
          <w:sz w:val="24"/>
          <w:lang w:eastAsia="zh-CN"/>
        </w:rPr>
        <w:t>"</w:t>
      </w:r>
      <w:proofErr w:type="spellStart"/>
      <w:r w:rsidRPr="005C0CB0">
        <w:rPr>
          <w:rFonts w:eastAsia="TimesNewRomanPS-BoldMT" w:cs="SimSun"/>
          <w:bCs/>
          <w:i/>
          <w:sz w:val="24"/>
          <w:lang w:eastAsia="zh-CN"/>
        </w:rPr>
        <w:t>amc</w:t>
      </w:r>
      <w:proofErr w:type="spellEnd"/>
      <w:r w:rsidR="00FF04FC" w:rsidRPr="005C0CB0">
        <w:rPr>
          <w:rFonts w:eastAsia="TimesNewRomanPS-BoldMT" w:cs="SimSun"/>
          <w:bCs/>
          <w:i/>
          <w:sz w:val="24"/>
          <w:lang w:eastAsia="zh-CN"/>
        </w:rPr>
        <w:t xml:space="preserve">" </w:t>
      </w:r>
      <w:r>
        <w:rPr>
          <w:rFonts w:eastAsia="TimesNewRomanPS-BoldMT" w:cs="SimSun"/>
          <w:bCs/>
          <w:sz w:val="24"/>
          <w:lang w:eastAsia="zh-CN"/>
        </w:rPr>
        <w:t xml:space="preserve">with </w:t>
      </w:r>
      <w:r w:rsidRPr="00270E35">
        <w:rPr>
          <w:rFonts w:eastAsia="TimesNewRomanPS-BoldMT" w:cs="SimSun"/>
          <w:bCs/>
          <w:sz w:val="24"/>
          <w:lang w:eastAsia="zh-CN"/>
        </w:rPr>
        <w:t>a positive integer</w:t>
      </w:r>
      <w:r w:rsidR="005C0CB0">
        <w:rPr>
          <w:rFonts w:eastAsia="TimesNewRomanPS-BoldMT" w:cs="SimSun"/>
          <w:bCs/>
          <w:sz w:val="24"/>
          <w:lang w:eastAsia="zh-CN"/>
        </w:rPr>
        <w:t xml:space="preserve"> </w:t>
      </w:r>
      <w:r w:rsidR="005C0CB0" w:rsidRPr="009975BE">
        <w:rPr>
          <w:rFonts w:eastAsia="TimesNewRomanPS-BoldMT" w:cs="SimSun"/>
          <w:bCs/>
          <w:i/>
          <w:sz w:val="24"/>
          <w:lang w:eastAsia="zh-CN"/>
        </w:rPr>
        <w:t>"</w:t>
      </w:r>
      <w:r w:rsidRPr="009975BE">
        <w:rPr>
          <w:rFonts w:eastAsia="TimesNewRomanPS-BoldMT" w:cs="SimSun"/>
          <w:bCs/>
          <w:i/>
          <w:sz w:val="24"/>
          <w:lang w:eastAsia="zh-CN"/>
        </w:rPr>
        <w:t>n</w:t>
      </w:r>
      <w:r w:rsidR="005C0CB0" w:rsidRPr="009975BE">
        <w:rPr>
          <w:rFonts w:eastAsia="TimesNewRomanPS-BoldMT" w:cs="SimSun"/>
          <w:bCs/>
          <w:i/>
          <w:sz w:val="24"/>
          <w:lang w:eastAsia="zh-CN"/>
        </w:rPr>
        <w:t>"</w:t>
      </w:r>
      <w:r w:rsidR="005C0CB0">
        <w:rPr>
          <w:rFonts w:eastAsia="TimesNewRomanPS-BoldMT" w:cs="SimSun"/>
          <w:bCs/>
          <w:i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input parameter</w:t>
      </w:r>
      <w:r w:rsidRPr="00270E35">
        <w:rPr>
          <w:rFonts w:eastAsia="TimesNewRomanPS-BoldMT" w:cs="SimSun"/>
          <w:bCs/>
          <w:sz w:val="24"/>
          <w:lang w:eastAsia="zh-CN"/>
        </w:rPr>
        <w:t>. It returns the smallest amicable number greater than </w:t>
      </w:r>
      <w:r w:rsidR="00F6105A" w:rsidRPr="006C5948">
        <w:rPr>
          <w:rFonts w:eastAsia="TimesNewRomanPS-BoldMT" w:cs="SimSun"/>
          <w:bCs/>
          <w:i/>
          <w:sz w:val="24"/>
          <w:lang w:eastAsia="zh-CN"/>
        </w:rPr>
        <w:t>"n".</w:t>
      </w:r>
      <w:r w:rsidR="00F6105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B237CF">
        <w:rPr>
          <w:rFonts w:eastAsia="TimesNewRomanPS-BoldMT" w:cs="SimSun"/>
          <w:bCs/>
          <w:sz w:val="24"/>
          <w:lang w:eastAsia="zh-CN"/>
        </w:rPr>
        <w:t>Two different numbers are both amicable if the sum of the proper divisors of each is equal to the other. Any number that's part of such a pair is an amicable number.</w:t>
      </w:r>
    </w:p>
    <w:p w14:paraId="03D36B0A" w14:textId="77777777" w:rsidR="001E7CE0" w:rsidRDefault="001E7CE0" w:rsidP="001E7CE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0BE0C7D" w14:textId="77777777" w:rsidR="001E7CE0" w:rsidRPr="00551AE3" w:rsidRDefault="001E7CE0" w:rsidP="00B641DE">
      <w:pPr>
        <w:snapToGrid w:val="0"/>
        <w:ind w:firstLine="360"/>
        <w:rPr>
          <w:rFonts w:eastAsia="TimesNewRomanPS-BoldMT" w:cs="SimSun"/>
          <w:b/>
          <w:bCs/>
          <w:i/>
          <w:sz w:val="24"/>
          <w:lang w:eastAsia="zh-CN"/>
        </w:rPr>
      </w:pPr>
      <w:r w:rsidRPr="00551AE3">
        <w:rPr>
          <w:rFonts w:eastAsia="TimesNewRomanPS-BoldMT" w:cs="SimSun"/>
          <w:b/>
          <w:bCs/>
          <w:i/>
          <w:sz w:val="24"/>
          <w:lang w:eastAsia="zh-CN"/>
        </w:rPr>
        <w:t>Hint: You may want to create a separate function to sum proper divisors.</w:t>
      </w:r>
    </w:p>
    <w:p w14:paraId="75F1F78A" w14:textId="77777777" w:rsidR="001E7CE0" w:rsidRDefault="001E7CE0" w:rsidP="001E7CE0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5EB26B0F" w14:textId="491A9AD6" w:rsidR="001E7CE0" w:rsidRDefault="001E7CE0" w:rsidP="001E7CE0">
      <w:pPr>
        <w:pStyle w:val="ListParagraph"/>
        <w:snapToGrid w:val="0"/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</w:pPr>
      <w:r w:rsidRPr="00551AE3">
        <w:rPr>
          <w:rFonts w:eastAsia="TimesNewRomanPS-BoldMT" w:cs="SimSun"/>
          <w:b/>
          <w:i/>
          <w:color w:val="1F497D" w:themeColor="text2"/>
          <w:sz w:val="24"/>
          <w:lang w:eastAsia="zh-CN"/>
        </w:rPr>
        <w:t>def</w:t>
      </w:r>
      <w:r w:rsidRPr="00551AE3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 xml:space="preserve">  </w:t>
      </w:r>
      <w:proofErr w:type="spellStart"/>
      <w:r w:rsidRPr="00551AE3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>amc</w:t>
      </w:r>
      <w:proofErr w:type="spellEnd"/>
      <w:r w:rsidRPr="00551AE3"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  <w:t>(n):</w:t>
      </w:r>
    </w:p>
    <w:p w14:paraId="1CB2D3D8" w14:textId="77777777" w:rsidR="0033630F" w:rsidRPr="00551AE3" w:rsidRDefault="0033630F" w:rsidP="001E7CE0">
      <w:pPr>
        <w:pStyle w:val="ListParagraph"/>
        <w:snapToGrid w:val="0"/>
        <w:rPr>
          <w:rFonts w:eastAsia="TimesNewRomanPS-BoldMT" w:cs="SimSun"/>
          <w:b/>
          <w:i/>
          <w:color w:val="948A54" w:themeColor="background2" w:themeShade="80"/>
          <w:sz w:val="24"/>
          <w:lang w:eastAsia="zh-CN"/>
        </w:rPr>
      </w:pPr>
    </w:p>
    <w:p w14:paraId="7DC1F716" w14:textId="77777777" w:rsidR="001E7CE0" w:rsidRPr="00551AE3" w:rsidRDefault="001E7CE0" w:rsidP="001E7CE0">
      <w:pPr>
        <w:pStyle w:val="ListParagraph"/>
        <w:snapToGrid w:val="0"/>
        <w:ind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 w14:paraId="153102A0" w14:textId="77777777" w:rsidR="001E7CE0" w:rsidRPr="00551AE3" w:rsidRDefault="001E7CE0" w:rsidP="001E7CE0">
      <w:pPr>
        <w:pStyle w:val="ListParagraph"/>
        <w:snapToGrid w:val="0"/>
        <w:ind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Return the smallest amicable number greater than positive integer n.</w:t>
      </w:r>
    </w:p>
    <w:p w14:paraId="143E82E1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3D2FA18B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Every amicable number x has a buddy y different from x, such that</w:t>
      </w:r>
    </w:p>
    <w:p w14:paraId="675526FD" w14:textId="77777777" w:rsidR="001E7CE0" w:rsidRPr="00551AE3" w:rsidRDefault="001E7CE0" w:rsidP="00870396">
      <w:pPr>
        <w:pStyle w:val="ListParagraph"/>
        <w:snapToGrid w:val="0"/>
        <w:ind w:left="990" w:hanging="27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the sum of the proper divisors of x equals y, and</w:t>
      </w:r>
      <w:r w:rsidR="00870396"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</w:t>
      </w: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the sum of the proper divisors </w:t>
      </w:r>
      <w:r w:rsidR="00870396"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</w:t>
      </w: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of y equals x.</w:t>
      </w:r>
    </w:p>
    <w:p w14:paraId="48C59B6A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5FE813BD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For example, 220 and 284 are both amicable because</w:t>
      </w:r>
    </w:p>
    <w:p w14:paraId="654A1884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 + 2 + 4 + 5 + 10 + 11 + 20 + 22 + 44 + 55 + 110 is 284, and</w:t>
      </w:r>
    </w:p>
    <w:p w14:paraId="669B7E81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 + 2 + 4 + 71 + 142 is 220</w:t>
      </w:r>
    </w:p>
    <w:p w14:paraId="7651130C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1F549AB0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amc</w:t>
      </w:r>
      <w:proofErr w:type="spellEnd"/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(5)</w:t>
      </w:r>
    </w:p>
    <w:p w14:paraId="0BBF1800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220</w:t>
      </w:r>
    </w:p>
    <w:p w14:paraId="3D08651B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amc</w:t>
      </w:r>
      <w:proofErr w:type="spellEnd"/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(220)</w:t>
      </w:r>
    </w:p>
    <w:p w14:paraId="061BA3FD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284</w:t>
      </w:r>
    </w:p>
    <w:p w14:paraId="6D6ED8F4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</w:t>
      </w:r>
      <w:proofErr w:type="spellStart"/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amc</w:t>
      </w:r>
      <w:proofErr w:type="spellEnd"/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(284)</w:t>
      </w:r>
    </w:p>
    <w:p w14:paraId="508603BF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1184</w:t>
      </w:r>
    </w:p>
    <w:p w14:paraId="404AA103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r = </w:t>
      </w:r>
      <w:proofErr w:type="spellStart"/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amc</w:t>
      </w:r>
      <w:proofErr w:type="spellEnd"/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(5000)</w:t>
      </w:r>
    </w:p>
    <w:p w14:paraId="0A0FB5C7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r</w:t>
      </w:r>
    </w:p>
    <w:p w14:paraId="17BD43ED" w14:textId="77777777" w:rsidR="001E7CE0" w:rsidRPr="00551AE3" w:rsidRDefault="001E7CE0" w:rsidP="001E7CE0">
      <w:pPr>
        <w:pStyle w:val="ListParagraph"/>
        <w:snapToGrid w:val="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5020</w:t>
      </w:r>
    </w:p>
    <w:p w14:paraId="52E38A27" w14:textId="77777777" w:rsidR="001E7CE0" w:rsidRPr="00551AE3" w:rsidRDefault="001E7CE0" w:rsidP="001E7CE0">
      <w:pPr>
        <w:pStyle w:val="ListParagraph"/>
        <w:snapToGrid w:val="0"/>
        <w:ind w:firstLine="24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551AE3">
        <w:rPr>
          <w:rFonts w:eastAsia="TimesNewRomanPS-BoldMT" w:cs="SimSun"/>
          <w:bCs/>
          <w:i/>
          <w:color w:val="C00000"/>
          <w:sz w:val="24"/>
          <w:lang w:eastAsia="zh-CN"/>
        </w:rPr>
        <w:t>"""</w:t>
      </w:r>
    </w:p>
    <w:p w14:paraId="107253D6" w14:textId="102D0F52" w:rsidR="00A30467" w:rsidRPr="00A30467" w:rsidRDefault="00A30467" w:rsidP="00A30467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>
        <w:rPr>
          <w:rFonts w:eastAsia="TimesNewRomanPS-BoldMT" w:cs="SimSun"/>
          <w:bCs/>
          <w:iCs/>
          <w:color w:val="0070C0"/>
          <w:sz w:val="24"/>
          <w:lang w:eastAsia="zh-CN"/>
        </w:rPr>
        <w:t>Answer :</w:t>
      </w:r>
      <w:r>
        <w:rPr>
          <w:rFonts w:eastAsia="TimesNewRomanPS-BoldMT" w:cs="SimSun"/>
          <w:bCs/>
          <w:iCs/>
          <w:color w:val="0070C0"/>
          <w:sz w:val="24"/>
          <w:lang w:eastAsia="zh-CN"/>
        </w:rPr>
        <w:t xml:space="preserve">   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def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amc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(n):</w:t>
      </w:r>
    </w:p>
    <w:p w14:paraId="0D06FEF4" w14:textId="7777777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 1  </w:t>
      </w:r>
    </w:p>
    <w:p w14:paraId="606F91AF" w14:textId="7777777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while 1&gt;0:</w:t>
      </w:r>
    </w:p>
    <w:p w14:paraId="3334C582" w14:textId="393C59A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sum1 = sod(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n+i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)</w:t>
      </w:r>
    </w:p>
    <w:p w14:paraId="0A89EB64" w14:textId="60DD29D4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</w:t>
      </w:r>
      <w:r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 xml:space="preserve"> </w:t>
      </w: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if sum1 !=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n+i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:</w:t>
      </w:r>
    </w:p>
    <w:p w14:paraId="681802AA" w14:textId="6DD6A7F2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sum2 = sod(sum1)</w:t>
      </w:r>
    </w:p>
    <w:p w14:paraId="7C2B1B75" w14:textId="2954C791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if sum2 ==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n+i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:</w:t>
      </w:r>
    </w:p>
    <w:p w14:paraId="1CC94055" w14:textId="42F16A90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print (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n+i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)</w:t>
      </w:r>
    </w:p>
    <w:p w14:paraId="6FB5B4D9" w14:textId="70CE5B55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break</w:t>
      </w:r>
    </w:p>
    <w:p w14:paraId="28E7DCF9" w14:textId="22AE60E6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+= 1</w:t>
      </w:r>
    </w:p>
    <w:p w14:paraId="621504E9" w14:textId="7777777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def sod(n):</w:t>
      </w:r>
    </w:p>
    <w:p w14:paraId="5B6A5149" w14:textId="7777777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rea = 1</w:t>
      </w:r>
    </w:p>
    <w:p w14:paraId="18BD33EA" w14:textId="7777777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per = n</w:t>
      </w:r>
    </w:p>
    <w:p w14:paraId="2D7D5C0B" w14:textId="7777777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 2</w:t>
      </w:r>
    </w:p>
    <w:p w14:paraId="3D40E923" w14:textId="7777777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while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&lt; n+1 :</w:t>
      </w:r>
    </w:p>
    <w:p w14:paraId="7E3CC711" w14:textId="73901386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sum = 1</w:t>
      </w:r>
    </w:p>
    <w:p w14:paraId="7CADD1D4" w14:textId="42A493DE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if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n%i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== 0:</w:t>
      </w:r>
    </w:p>
    <w:p w14:paraId="3357BF8E" w14:textId="5E5502A9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count = 1</w:t>
      </w:r>
    </w:p>
    <w:p w14:paraId="485C8912" w14:textId="6C1A29FF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while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n%i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== 0 :</w:t>
      </w:r>
    </w:p>
    <w:p w14:paraId="21035341" w14:textId="77DAC725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sum +=  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**count</w:t>
      </w:r>
    </w:p>
    <w:p w14:paraId="179DA4AE" w14:textId="2178C174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n = n/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</w:p>
    <w:p w14:paraId="15C3664E" w14:textId="2885EC75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count += 1</w:t>
      </w:r>
    </w:p>
    <w:p w14:paraId="04386F91" w14:textId="7D6B71DD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rea *= sum</w:t>
      </w:r>
    </w:p>
    <w:p w14:paraId="041CCE1E" w14:textId="23F34DB6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 </w:t>
      </w: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i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+= 1</w:t>
      </w:r>
    </w:p>
    <w:p w14:paraId="601C1077" w14:textId="7777777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   return rea-per</w:t>
      </w:r>
    </w:p>
    <w:p w14:paraId="2FB08E95" w14:textId="77777777" w:rsidR="00A30467" w:rsidRPr="00A30467" w:rsidRDefault="00A30467" w:rsidP="00A30467">
      <w:pPr>
        <w:shd w:val="clear" w:color="auto" w:fill="FFFFFE"/>
        <w:spacing w:line="285" w:lineRule="atLeast"/>
        <w:ind w:left="960"/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</w:pPr>
      <w:proofErr w:type="spellStart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amc</w:t>
      </w:r>
      <w:proofErr w:type="spellEnd"/>
      <w:r w:rsidRPr="00A30467">
        <w:rPr>
          <w:rFonts w:ascii="Courier New" w:eastAsia="Times New Roman" w:hAnsi="Courier New" w:cs="Courier New"/>
          <w:b/>
          <w:bCs/>
          <w:i/>
          <w:iCs/>
          <w:sz w:val="21"/>
          <w:szCs w:val="21"/>
          <w:lang w:val="en-IN" w:eastAsia="en-IN" w:bidi="hi-IN"/>
        </w:rPr>
        <w:t>(5)</w:t>
      </w:r>
    </w:p>
    <w:p w14:paraId="7E37D6B3" w14:textId="77777777" w:rsidR="00165779" w:rsidRPr="00A30467" w:rsidRDefault="00165779" w:rsidP="00A30467">
      <w:pPr>
        <w:tabs>
          <w:tab w:val="left" w:pos="0"/>
          <w:tab w:val="left" w:pos="360"/>
        </w:tabs>
        <w:ind w:left="960"/>
        <w:rPr>
          <w:b/>
          <w:bCs/>
          <w:i/>
          <w:iCs/>
          <w:lang w:val="en-IN"/>
        </w:rPr>
      </w:pPr>
    </w:p>
    <w:sectPr w:rsidR="00165779" w:rsidRPr="00A30467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297B"/>
    <w:rsid w:val="00065D9B"/>
    <w:rsid w:val="000778EE"/>
    <w:rsid w:val="00086983"/>
    <w:rsid w:val="000A26AD"/>
    <w:rsid w:val="000A43F4"/>
    <w:rsid w:val="000B204A"/>
    <w:rsid w:val="000C0F1B"/>
    <w:rsid w:val="000E1DCA"/>
    <w:rsid w:val="000E386F"/>
    <w:rsid w:val="000F674C"/>
    <w:rsid w:val="000F7B85"/>
    <w:rsid w:val="00110A75"/>
    <w:rsid w:val="00121A39"/>
    <w:rsid w:val="00125B78"/>
    <w:rsid w:val="00145E0A"/>
    <w:rsid w:val="00155026"/>
    <w:rsid w:val="00160160"/>
    <w:rsid w:val="00165779"/>
    <w:rsid w:val="00170DCE"/>
    <w:rsid w:val="00172A27"/>
    <w:rsid w:val="00196CBE"/>
    <w:rsid w:val="001A5ECE"/>
    <w:rsid w:val="001A6BC5"/>
    <w:rsid w:val="001A747B"/>
    <w:rsid w:val="001B667C"/>
    <w:rsid w:val="001C12A2"/>
    <w:rsid w:val="001C3131"/>
    <w:rsid w:val="001D10C6"/>
    <w:rsid w:val="001E2434"/>
    <w:rsid w:val="001E7CE0"/>
    <w:rsid w:val="00205639"/>
    <w:rsid w:val="002176AA"/>
    <w:rsid w:val="00231536"/>
    <w:rsid w:val="002435A0"/>
    <w:rsid w:val="00253CF9"/>
    <w:rsid w:val="00270E35"/>
    <w:rsid w:val="002C1272"/>
    <w:rsid w:val="002C5E55"/>
    <w:rsid w:val="002C76F4"/>
    <w:rsid w:val="002F66A9"/>
    <w:rsid w:val="00301885"/>
    <w:rsid w:val="003027F1"/>
    <w:rsid w:val="0030417A"/>
    <w:rsid w:val="003153A1"/>
    <w:rsid w:val="00321F6E"/>
    <w:rsid w:val="00324DC7"/>
    <w:rsid w:val="00335961"/>
    <w:rsid w:val="0033630F"/>
    <w:rsid w:val="003448CF"/>
    <w:rsid w:val="00367E81"/>
    <w:rsid w:val="00371D22"/>
    <w:rsid w:val="00372B8F"/>
    <w:rsid w:val="00377DF0"/>
    <w:rsid w:val="0039396A"/>
    <w:rsid w:val="00397FAE"/>
    <w:rsid w:val="003D7545"/>
    <w:rsid w:val="003F21B8"/>
    <w:rsid w:val="003F68CD"/>
    <w:rsid w:val="00402A7B"/>
    <w:rsid w:val="0041563D"/>
    <w:rsid w:val="004416EB"/>
    <w:rsid w:val="0044232F"/>
    <w:rsid w:val="0044398B"/>
    <w:rsid w:val="004452F8"/>
    <w:rsid w:val="0046451C"/>
    <w:rsid w:val="00474441"/>
    <w:rsid w:val="0048731D"/>
    <w:rsid w:val="00491506"/>
    <w:rsid w:val="00496C83"/>
    <w:rsid w:val="004973BE"/>
    <w:rsid w:val="004C407B"/>
    <w:rsid w:val="004C44C2"/>
    <w:rsid w:val="004D0D93"/>
    <w:rsid w:val="004F1B76"/>
    <w:rsid w:val="004F6D6F"/>
    <w:rsid w:val="005213FF"/>
    <w:rsid w:val="005265CB"/>
    <w:rsid w:val="0052727C"/>
    <w:rsid w:val="00537897"/>
    <w:rsid w:val="00540D58"/>
    <w:rsid w:val="00542C75"/>
    <w:rsid w:val="00551AE3"/>
    <w:rsid w:val="00556D3E"/>
    <w:rsid w:val="00567321"/>
    <w:rsid w:val="005723F2"/>
    <w:rsid w:val="005A1512"/>
    <w:rsid w:val="005C0CB0"/>
    <w:rsid w:val="005D7565"/>
    <w:rsid w:val="005E73FA"/>
    <w:rsid w:val="005F62CF"/>
    <w:rsid w:val="005F6AB2"/>
    <w:rsid w:val="005F7D4B"/>
    <w:rsid w:val="0062556E"/>
    <w:rsid w:val="00627309"/>
    <w:rsid w:val="0062756C"/>
    <w:rsid w:val="00630369"/>
    <w:rsid w:val="00654839"/>
    <w:rsid w:val="006660F3"/>
    <w:rsid w:val="00691D2F"/>
    <w:rsid w:val="00695C38"/>
    <w:rsid w:val="006B3841"/>
    <w:rsid w:val="006C1171"/>
    <w:rsid w:val="006C5948"/>
    <w:rsid w:val="006E057F"/>
    <w:rsid w:val="006E4984"/>
    <w:rsid w:val="006F64E6"/>
    <w:rsid w:val="0070057A"/>
    <w:rsid w:val="0071665D"/>
    <w:rsid w:val="007323CA"/>
    <w:rsid w:val="007420FD"/>
    <w:rsid w:val="0075177C"/>
    <w:rsid w:val="0078274E"/>
    <w:rsid w:val="00782E7D"/>
    <w:rsid w:val="00785D4D"/>
    <w:rsid w:val="00785DC4"/>
    <w:rsid w:val="007B5912"/>
    <w:rsid w:val="007C2EC8"/>
    <w:rsid w:val="007D4A85"/>
    <w:rsid w:val="007E3924"/>
    <w:rsid w:val="007E4F81"/>
    <w:rsid w:val="007F486D"/>
    <w:rsid w:val="00825A18"/>
    <w:rsid w:val="008374F7"/>
    <w:rsid w:val="008437EE"/>
    <w:rsid w:val="008477F3"/>
    <w:rsid w:val="00851BB3"/>
    <w:rsid w:val="008613D6"/>
    <w:rsid w:val="00862ACC"/>
    <w:rsid w:val="00870396"/>
    <w:rsid w:val="0087108E"/>
    <w:rsid w:val="008A5C47"/>
    <w:rsid w:val="008A7CD1"/>
    <w:rsid w:val="008B6A18"/>
    <w:rsid w:val="008E038B"/>
    <w:rsid w:val="008E2EBA"/>
    <w:rsid w:val="00915283"/>
    <w:rsid w:val="0092600A"/>
    <w:rsid w:val="00993E1F"/>
    <w:rsid w:val="00994285"/>
    <w:rsid w:val="009975BE"/>
    <w:rsid w:val="009A0319"/>
    <w:rsid w:val="009A1FD2"/>
    <w:rsid w:val="009A5044"/>
    <w:rsid w:val="009B0B62"/>
    <w:rsid w:val="009B2445"/>
    <w:rsid w:val="009E7D5E"/>
    <w:rsid w:val="00A30467"/>
    <w:rsid w:val="00A35095"/>
    <w:rsid w:val="00A3535E"/>
    <w:rsid w:val="00A419E9"/>
    <w:rsid w:val="00A44C07"/>
    <w:rsid w:val="00A618F9"/>
    <w:rsid w:val="00A63AB9"/>
    <w:rsid w:val="00A8731E"/>
    <w:rsid w:val="00A90277"/>
    <w:rsid w:val="00A93FE9"/>
    <w:rsid w:val="00A97F87"/>
    <w:rsid w:val="00AA34F2"/>
    <w:rsid w:val="00AB323B"/>
    <w:rsid w:val="00AC3C96"/>
    <w:rsid w:val="00AC62BA"/>
    <w:rsid w:val="00AD3B95"/>
    <w:rsid w:val="00AD4D9A"/>
    <w:rsid w:val="00AD6826"/>
    <w:rsid w:val="00B21808"/>
    <w:rsid w:val="00B237CF"/>
    <w:rsid w:val="00B330FA"/>
    <w:rsid w:val="00B37EAE"/>
    <w:rsid w:val="00B448DE"/>
    <w:rsid w:val="00B47A92"/>
    <w:rsid w:val="00B568CE"/>
    <w:rsid w:val="00B57AB4"/>
    <w:rsid w:val="00B641DE"/>
    <w:rsid w:val="00B64789"/>
    <w:rsid w:val="00B64D47"/>
    <w:rsid w:val="00B66FAD"/>
    <w:rsid w:val="00B76F16"/>
    <w:rsid w:val="00B84CDF"/>
    <w:rsid w:val="00BA174C"/>
    <w:rsid w:val="00BA2075"/>
    <w:rsid w:val="00BC3AAF"/>
    <w:rsid w:val="00BE1809"/>
    <w:rsid w:val="00BF6D7C"/>
    <w:rsid w:val="00C077D0"/>
    <w:rsid w:val="00C21D95"/>
    <w:rsid w:val="00C36299"/>
    <w:rsid w:val="00C4100E"/>
    <w:rsid w:val="00CB539F"/>
    <w:rsid w:val="00D13380"/>
    <w:rsid w:val="00D2470E"/>
    <w:rsid w:val="00D40D79"/>
    <w:rsid w:val="00D43F98"/>
    <w:rsid w:val="00D53EE1"/>
    <w:rsid w:val="00D611E6"/>
    <w:rsid w:val="00D9543E"/>
    <w:rsid w:val="00DA160A"/>
    <w:rsid w:val="00DA4EF3"/>
    <w:rsid w:val="00DC2150"/>
    <w:rsid w:val="00DC22DD"/>
    <w:rsid w:val="00DC7C84"/>
    <w:rsid w:val="00DE1A92"/>
    <w:rsid w:val="00DF7817"/>
    <w:rsid w:val="00E02FC8"/>
    <w:rsid w:val="00E04233"/>
    <w:rsid w:val="00E0522C"/>
    <w:rsid w:val="00E05EBB"/>
    <w:rsid w:val="00E10E8D"/>
    <w:rsid w:val="00E157FE"/>
    <w:rsid w:val="00E17750"/>
    <w:rsid w:val="00E317EF"/>
    <w:rsid w:val="00E531D3"/>
    <w:rsid w:val="00E56122"/>
    <w:rsid w:val="00E66A82"/>
    <w:rsid w:val="00E9414F"/>
    <w:rsid w:val="00EC4825"/>
    <w:rsid w:val="00ED5CD4"/>
    <w:rsid w:val="00EE6F8D"/>
    <w:rsid w:val="00F14ADD"/>
    <w:rsid w:val="00F1618F"/>
    <w:rsid w:val="00F345F6"/>
    <w:rsid w:val="00F420E8"/>
    <w:rsid w:val="00F509EA"/>
    <w:rsid w:val="00F53DBA"/>
    <w:rsid w:val="00F60597"/>
    <w:rsid w:val="00F6105A"/>
    <w:rsid w:val="00F81D3D"/>
    <w:rsid w:val="00FE2286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EA04F66"/>
  <w15:docId w15:val="{5A00F22C-62CE-4FC8-80DF-E5B90D1A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4</Pages>
  <Words>678</Words>
  <Characters>3871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293</cp:revision>
  <cp:lastPrinted>2019-09-22T05:47:00Z</cp:lastPrinted>
  <dcterms:created xsi:type="dcterms:W3CDTF">2021-01-29T00:55:00Z</dcterms:created>
  <dcterms:modified xsi:type="dcterms:W3CDTF">2021-10-03T22:57:00Z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