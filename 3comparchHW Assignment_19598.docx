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CF7A7" w14:textId="77777777" w:rsidR="00A8731E" w:rsidRDefault="00A8731E">
      <w:pPr>
        <w:snapToGrid w:val="0"/>
        <w:jc w:val="center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26559776" w14:textId="77777777" w:rsidR="00165779" w:rsidRDefault="009308F0" w:rsidP="0069329C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>
        <w:rPr>
          <w:noProof/>
          <w:lang w:eastAsia="zh-CN"/>
        </w:rPr>
        <w:drawing>
          <wp:inline distT="0" distB="0" distL="0" distR="0" wp14:anchorId="29A229C8" wp14:editId="4D299E52">
            <wp:extent cx="540385" cy="504825"/>
            <wp:effectExtent l="0" t="0" r="0" b="9525"/>
            <wp:docPr id="1" name="Picture 2" descr="NP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PU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329C">
        <w:rPr>
          <w:noProof/>
          <w:lang w:eastAsia="zh-CN"/>
        </w:rPr>
        <w:t xml:space="preserve">               </w:t>
      </w:r>
      <w:r w:rsidR="00165779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>Northwestern Polytechnic University</w:t>
      </w:r>
    </w:p>
    <w:p w14:paraId="3CA062E2" w14:textId="77777777" w:rsidR="0069329C" w:rsidRDefault="0069329C" w:rsidP="0069329C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6FFE49D9" w14:textId="77777777" w:rsidR="00165779" w:rsidRDefault="004C089B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 w:rsidRPr="004C089B">
        <w:rPr>
          <w:rFonts w:eastAsia="TimesNewRomanPS-BoldMT" w:cs="SimSun"/>
          <w:b/>
          <w:bCs/>
          <w:sz w:val="24"/>
          <w:lang w:eastAsia="zh-CN"/>
        </w:rPr>
        <w:t>EE488 - Computer Architecture</w:t>
      </w:r>
    </w:p>
    <w:p w14:paraId="0963EA32" w14:textId="77777777" w:rsidR="00165779" w:rsidRDefault="00993E1F"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Homework </w:t>
      </w:r>
      <w:r w:rsidR="00B25B02">
        <w:rPr>
          <w:rFonts w:eastAsia="TimesNewRomanPS-BoldMT" w:cs="SimSun"/>
          <w:b/>
          <w:bCs/>
          <w:sz w:val="24"/>
          <w:lang w:eastAsia="zh-CN"/>
        </w:rPr>
        <w:t>Assignment #3</w:t>
      </w:r>
    </w:p>
    <w:p w14:paraId="591C240E" w14:textId="77777777" w:rsidR="00165779" w:rsidRDefault="00B25B02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Due day: 10/31</w:t>
      </w:r>
      <w:r w:rsidR="001A560B">
        <w:rPr>
          <w:rFonts w:eastAsia="TimesNewRomanPS-BoldMT" w:cs="SimSun"/>
          <w:b/>
          <w:bCs/>
          <w:sz w:val="24"/>
          <w:lang w:eastAsia="zh-CN"/>
        </w:rPr>
        <w:t>/2021</w:t>
      </w:r>
    </w:p>
    <w:p w14:paraId="27A00727" w14:textId="77777777" w:rsidR="00165779" w:rsidRDefault="00165779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</w:p>
    <w:p w14:paraId="413F2362" w14:textId="77777777" w:rsidR="00165779" w:rsidRDefault="0016577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2E3D33A1" w14:textId="77777777" w:rsidR="00165779" w:rsidRDefault="0016577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7CF276D5" w14:textId="77777777" w:rsidR="004F6D6F" w:rsidRDefault="00165779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</w:t>
      </w:r>
      <w:r w:rsidR="00F37C3F">
        <w:rPr>
          <w:rFonts w:eastAsia="TimesNewRomanPS-BoldMT" w:cs="SimSun"/>
          <w:b/>
          <w:bCs/>
          <w:sz w:val="24"/>
          <w:lang w:eastAsia="zh-CN"/>
        </w:rPr>
        <w:t>ush the answer sheet to GitH</w:t>
      </w:r>
      <w:r w:rsidR="00FE4FF6">
        <w:rPr>
          <w:rFonts w:eastAsia="TimesNewRomanPS-BoldMT" w:cs="SimSun"/>
          <w:b/>
          <w:bCs/>
          <w:sz w:val="24"/>
          <w:lang w:eastAsia="zh-CN"/>
        </w:rPr>
        <w:t xml:space="preserve">ub </w:t>
      </w:r>
      <w:r w:rsidR="002C3C6F">
        <w:rPr>
          <w:rFonts w:eastAsia="TimesNewRomanPS-BoldMT" w:cs="SimSun"/>
          <w:b/>
          <w:bCs/>
          <w:sz w:val="24"/>
          <w:lang w:eastAsia="zh-CN"/>
        </w:rPr>
        <w:t xml:space="preserve">in </w:t>
      </w:r>
      <w:r w:rsidR="002C3C6F" w:rsidRPr="0036640E">
        <w:rPr>
          <w:rFonts w:eastAsia="TimesNewRomanPS-BoldMT" w:cs="SimSun"/>
          <w:b/>
          <w:bCs/>
          <w:color w:val="FF0000"/>
          <w:sz w:val="24"/>
          <w:lang w:eastAsia="zh-CN"/>
        </w:rPr>
        <w:t>word file</w:t>
      </w:r>
    </w:p>
    <w:p w14:paraId="7CC5D74A" w14:textId="77777777" w:rsidR="00165779" w:rsidRDefault="00165779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4CE13349" w14:textId="77777777" w:rsidR="00165779" w:rsidRPr="002C1ABC" w:rsidRDefault="00165779" w:rsidP="007E68DA">
      <w:pPr>
        <w:numPr>
          <w:ilvl w:val="0"/>
          <w:numId w:val="1"/>
        </w:numPr>
        <w:snapToGrid w:val="0"/>
        <w:ind w:left="270" w:hanging="270"/>
        <w:rPr>
          <w:rFonts w:eastAsia="TimesNewRomanPS-BoldMT" w:cs="SimSun"/>
          <w:b/>
          <w:bCs/>
          <w:sz w:val="22"/>
          <w:lang w:eastAsia="zh-CN"/>
        </w:rPr>
      </w:pPr>
      <w:r w:rsidRPr="002C1ABC">
        <w:rPr>
          <w:rFonts w:eastAsia="TimesNewRomanPS-BoldMT" w:cs="SimSun"/>
          <w:b/>
          <w:bCs/>
          <w:sz w:val="24"/>
          <w:lang w:eastAsia="zh-CN"/>
        </w:rPr>
        <w:t>Takes academic honesty and integrity seriously (Zero Tolerance of Cheating &amp; Plagiarism)</w:t>
      </w:r>
    </w:p>
    <w:p w14:paraId="767945AB" w14:textId="77777777" w:rsidR="00E317EF" w:rsidRDefault="00E317EF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25729C45" w14:textId="77777777" w:rsidR="00AA34F2" w:rsidRDefault="00AA34F2" w:rsidP="00AA34F2">
      <w:pPr>
        <w:tabs>
          <w:tab w:val="left" w:pos="0"/>
          <w:tab w:val="left" w:pos="360"/>
        </w:tabs>
        <w:rPr>
          <w:sz w:val="23"/>
          <w:szCs w:val="23"/>
        </w:rPr>
      </w:pPr>
    </w:p>
    <w:p w14:paraId="38E1D351" w14:textId="77777777" w:rsidR="00875E90" w:rsidRDefault="00875E90" w:rsidP="005A76D5">
      <w:pPr>
        <w:pStyle w:val="ListParagraph"/>
        <w:numPr>
          <w:ilvl w:val="0"/>
          <w:numId w:val="6"/>
        </w:numPr>
        <w:snapToGrid w:val="0"/>
        <w:contextualSpacing/>
        <w:rPr>
          <w:sz w:val="24"/>
        </w:rPr>
      </w:pPr>
      <w:r w:rsidRPr="00875E90">
        <w:rPr>
          <w:sz w:val="24"/>
          <w:lang w:eastAsia="zh-CN"/>
        </w:rPr>
        <w:t xml:space="preserve">Implement a program </w:t>
      </w:r>
      <w:r>
        <w:rPr>
          <w:sz w:val="24"/>
          <w:lang w:eastAsia="zh-CN"/>
        </w:rPr>
        <w:t>(MIPS Assembly)</w:t>
      </w:r>
      <w:r w:rsidR="005A76D5">
        <w:rPr>
          <w:sz w:val="24"/>
          <w:lang w:eastAsia="zh-CN"/>
        </w:rPr>
        <w:t xml:space="preserve"> </w:t>
      </w:r>
      <w:r w:rsidRPr="00875E90">
        <w:rPr>
          <w:sz w:val="24"/>
          <w:lang w:eastAsia="zh-CN"/>
        </w:rPr>
        <w:t xml:space="preserve">which multiplies a user input by 10 using only bit shift operations and addition. Check to see if your program is correct by using the </w:t>
      </w:r>
      <w:proofErr w:type="spellStart"/>
      <w:r w:rsidRPr="000F33AC">
        <w:rPr>
          <w:i/>
          <w:color w:val="FF0000"/>
          <w:sz w:val="24"/>
          <w:lang w:eastAsia="zh-CN"/>
        </w:rPr>
        <w:t>mult</w:t>
      </w:r>
      <w:proofErr w:type="spellEnd"/>
      <w:r w:rsidRPr="000F33AC">
        <w:rPr>
          <w:color w:val="FF0000"/>
          <w:sz w:val="24"/>
          <w:lang w:eastAsia="zh-CN"/>
        </w:rPr>
        <w:t xml:space="preserve"> </w:t>
      </w:r>
      <w:r w:rsidRPr="00875E90">
        <w:rPr>
          <w:sz w:val="24"/>
          <w:lang w:eastAsia="zh-CN"/>
        </w:rPr>
        <w:t xml:space="preserve">and </w:t>
      </w:r>
      <w:proofErr w:type="spellStart"/>
      <w:r w:rsidRPr="000F33AC">
        <w:rPr>
          <w:i/>
          <w:color w:val="FF0000"/>
          <w:sz w:val="24"/>
          <w:lang w:eastAsia="zh-CN"/>
        </w:rPr>
        <w:t>mflo</w:t>
      </w:r>
      <w:proofErr w:type="spellEnd"/>
      <w:r w:rsidRPr="00875E90">
        <w:rPr>
          <w:rFonts w:ascii="CourierNewPSMT" w:hAnsi="CourierNewPSMT" w:cs="CourierNewPSMT"/>
          <w:sz w:val="20"/>
          <w:szCs w:val="20"/>
          <w:lang w:eastAsia="zh-CN"/>
        </w:rPr>
        <w:t xml:space="preserve"> </w:t>
      </w:r>
      <w:r w:rsidR="005A76D5">
        <w:rPr>
          <w:sz w:val="24"/>
          <w:lang w:eastAsia="zh-CN"/>
        </w:rPr>
        <w:t xml:space="preserve">operators. </w:t>
      </w:r>
      <w:r w:rsidRPr="005A76D5">
        <w:rPr>
          <w:sz w:val="24"/>
          <w:lang w:eastAsia="zh-CN"/>
        </w:rPr>
        <w:t>Your program should include a proper and useful prompt for input, and print the results in a meaningful manner.</w:t>
      </w:r>
    </w:p>
    <w:p w14:paraId="1C754015" w14:textId="77777777" w:rsidR="00C7527B" w:rsidRDefault="00C7527B" w:rsidP="00C7527B">
      <w:pPr>
        <w:pStyle w:val="ListParagraph"/>
        <w:snapToGrid w:val="0"/>
        <w:contextualSpacing/>
        <w:rPr>
          <w:sz w:val="24"/>
        </w:rPr>
      </w:pPr>
    </w:p>
    <w:p w14:paraId="262E3CB8" w14:textId="6645BD1F" w:rsidR="00C7527B" w:rsidRPr="00C7527B" w:rsidRDefault="00C7527B" w:rsidP="00C7527B">
      <w:pPr>
        <w:pStyle w:val="ListParagraph"/>
        <w:snapToGrid w:val="0"/>
        <w:contextualSpacing/>
        <w:rPr>
          <w:sz w:val="24"/>
        </w:rPr>
      </w:pPr>
      <w:r w:rsidRPr="00C7527B">
        <w:rPr>
          <w:sz w:val="24"/>
        </w:rPr>
        <w:t>.data</w:t>
      </w:r>
    </w:p>
    <w:p w14:paraId="56DC1AA3" w14:textId="77777777" w:rsidR="00C7527B" w:rsidRPr="00C7527B" w:rsidRDefault="00C7527B" w:rsidP="00C7527B">
      <w:pPr>
        <w:pStyle w:val="ListParagraph"/>
        <w:snapToGrid w:val="0"/>
        <w:contextualSpacing/>
        <w:rPr>
          <w:sz w:val="24"/>
        </w:rPr>
      </w:pPr>
      <w:r w:rsidRPr="00C7527B">
        <w:rPr>
          <w:sz w:val="24"/>
        </w:rPr>
        <w:t>prompt: .</w:t>
      </w:r>
      <w:proofErr w:type="spellStart"/>
      <w:r w:rsidRPr="00C7527B">
        <w:rPr>
          <w:sz w:val="24"/>
        </w:rPr>
        <w:t>asciiz</w:t>
      </w:r>
      <w:proofErr w:type="spellEnd"/>
      <w:r w:rsidRPr="00C7527B">
        <w:rPr>
          <w:sz w:val="24"/>
        </w:rPr>
        <w:t xml:space="preserve"> "\</w:t>
      </w:r>
      <w:proofErr w:type="spellStart"/>
      <w:r w:rsidRPr="00C7527B">
        <w:rPr>
          <w:sz w:val="24"/>
        </w:rPr>
        <w:t>nEnter</w:t>
      </w:r>
      <w:proofErr w:type="spellEnd"/>
      <w:r w:rsidRPr="00C7527B">
        <w:rPr>
          <w:sz w:val="24"/>
        </w:rPr>
        <w:t xml:space="preserve"> an integer: "</w:t>
      </w:r>
    </w:p>
    <w:p w14:paraId="54F6B71B" w14:textId="77777777" w:rsidR="00C7527B" w:rsidRPr="00C7527B" w:rsidRDefault="00C7527B" w:rsidP="00C7527B">
      <w:pPr>
        <w:pStyle w:val="ListParagraph"/>
        <w:snapToGrid w:val="0"/>
        <w:contextualSpacing/>
        <w:rPr>
          <w:sz w:val="24"/>
        </w:rPr>
      </w:pPr>
      <w:r w:rsidRPr="00C7527B">
        <w:rPr>
          <w:sz w:val="24"/>
        </w:rPr>
        <w:t>prompt1: .</w:t>
      </w:r>
      <w:proofErr w:type="spellStart"/>
      <w:r w:rsidRPr="00C7527B">
        <w:rPr>
          <w:sz w:val="24"/>
        </w:rPr>
        <w:t>asciiz</w:t>
      </w:r>
      <w:proofErr w:type="spellEnd"/>
      <w:r w:rsidRPr="00C7527B">
        <w:rPr>
          <w:sz w:val="24"/>
        </w:rPr>
        <w:t xml:space="preserve"> "\</w:t>
      </w:r>
      <w:proofErr w:type="spellStart"/>
      <w:r w:rsidRPr="00C7527B">
        <w:rPr>
          <w:sz w:val="24"/>
        </w:rPr>
        <w:t>nResult</w:t>
      </w:r>
      <w:proofErr w:type="spellEnd"/>
      <w:r w:rsidRPr="00C7527B">
        <w:rPr>
          <w:sz w:val="24"/>
        </w:rPr>
        <w:t xml:space="preserve"> by multiplying 10 is : "</w:t>
      </w:r>
    </w:p>
    <w:p w14:paraId="17DB631F" w14:textId="77777777" w:rsidR="00C7527B" w:rsidRPr="00C7527B" w:rsidRDefault="00C7527B" w:rsidP="00C7527B">
      <w:pPr>
        <w:pStyle w:val="ListParagraph"/>
        <w:snapToGrid w:val="0"/>
        <w:contextualSpacing/>
        <w:rPr>
          <w:sz w:val="24"/>
        </w:rPr>
      </w:pPr>
      <w:r w:rsidRPr="00C7527B">
        <w:rPr>
          <w:sz w:val="24"/>
        </w:rPr>
        <w:t>.text</w:t>
      </w:r>
    </w:p>
    <w:p w14:paraId="56766DB5" w14:textId="77777777" w:rsidR="00C7527B" w:rsidRPr="00C7527B" w:rsidRDefault="00C7527B" w:rsidP="00C7527B">
      <w:pPr>
        <w:pStyle w:val="ListParagraph"/>
        <w:snapToGrid w:val="0"/>
        <w:contextualSpacing/>
        <w:rPr>
          <w:sz w:val="24"/>
        </w:rPr>
      </w:pPr>
      <w:r w:rsidRPr="00C7527B">
        <w:rPr>
          <w:sz w:val="24"/>
        </w:rPr>
        <w:t>li $v0,4</w:t>
      </w:r>
    </w:p>
    <w:p w14:paraId="185BA39B" w14:textId="77777777" w:rsidR="00C7527B" w:rsidRPr="00C7527B" w:rsidRDefault="00C7527B" w:rsidP="00C7527B">
      <w:pPr>
        <w:pStyle w:val="ListParagraph"/>
        <w:snapToGrid w:val="0"/>
        <w:contextualSpacing/>
        <w:rPr>
          <w:sz w:val="24"/>
        </w:rPr>
      </w:pPr>
      <w:r w:rsidRPr="00C7527B">
        <w:rPr>
          <w:sz w:val="24"/>
        </w:rPr>
        <w:t>la $a0,prompt #it will print prompt</w:t>
      </w:r>
    </w:p>
    <w:p w14:paraId="0EA02589" w14:textId="77777777" w:rsidR="00C7527B" w:rsidRPr="00C7527B" w:rsidRDefault="00C7527B" w:rsidP="00C7527B">
      <w:pPr>
        <w:pStyle w:val="ListParagraph"/>
        <w:snapToGrid w:val="0"/>
        <w:contextualSpacing/>
        <w:rPr>
          <w:sz w:val="24"/>
        </w:rPr>
      </w:pPr>
      <w:proofErr w:type="spellStart"/>
      <w:r w:rsidRPr="00C7527B">
        <w:rPr>
          <w:sz w:val="24"/>
        </w:rPr>
        <w:t>syscall</w:t>
      </w:r>
      <w:proofErr w:type="spellEnd"/>
    </w:p>
    <w:p w14:paraId="30CCC366" w14:textId="77777777" w:rsidR="00C7527B" w:rsidRPr="00C7527B" w:rsidRDefault="00C7527B" w:rsidP="00C7527B">
      <w:pPr>
        <w:pStyle w:val="ListParagraph"/>
        <w:snapToGrid w:val="0"/>
        <w:contextualSpacing/>
        <w:rPr>
          <w:sz w:val="24"/>
        </w:rPr>
      </w:pPr>
      <w:r w:rsidRPr="00C7527B">
        <w:rPr>
          <w:sz w:val="24"/>
        </w:rPr>
        <w:t>li $v0,5</w:t>
      </w:r>
    </w:p>
    <w:p w14:paraId="3A70F699" w14:textId="39607DB8" w:rsidR="00C7527B" w:rsidRPr="00C7527B" w:rsidRDefault="00C7527B" w:rsidP="00C7527B">
      <w:pPr>
        <w:pStyle w:val="ListParagraph"/>
        <w:snapToGrid w:val="0"/>
        <w:contextualSpacing/>
        <w:rPr>
          <w:sz w:val="24"/>
        </w:rPr>
      </w:pPr>
      <w:proofErr w:type="spellStart"/>
      <w:r w:rsidRPr="00C7527B">
        <w:rPr>
          <w:sz w:val="24"/>
        </w:rPr>
        <w:t>syscall</w:t>
      </w:r>
      <w:proofErr w:type="spellEnd"/>
      <w:r w:rsidRPr="00C7527B">
        <w:rPr>
          <w:sz w:val="24"/>
        </w:rPr>
        <w:t xml:space="preserve"> #ask user input</w:t>
      </w:r>
    </w:p>
    <w:p w14:paraId="1AB11D8E" w14:textId="223CFFC1" w:rsidR="00C7527B" w:rsidRPr="00C7527B" w:rsidRDefault="00C7527B" w:rsidP="00C7527B">
      <w:pPr>
        <w:pStyle w:val="ListParagraph"/>
        <w:snapToGrid w:val="0"/>
        <w:contextualSpacing/>
        <w:rPr>
          <w:sz w:val="24"/>
        </w:rPr>
      </w:pPr>
      <w:r w:rsidRPr="00C7527B">
        <w:rPr>
          <w:sz w:val="24"/>
        </w:rPr>
        <w:t>move $t1,$v0 #save a to t1</w:t>
      </w:r>
    </w:p>
    <w:p w14:paraId="17C79F7D" w14:textId="7B1F1AC3" w:rsidR="00C7527B" w:rsidRPr="00C7527B" w:rsidRDefault="00C7527B" w:rsidP="00C7527B">
      <w:pPr>
        <w:pStyle w:val="ListParagraph"/>
        <w:snapToGrid w:val="0"/>
        <w:contextualSpacing/>
        <w:rPr>
          <w:sz w:val="24"/>
        </w:rPr>
      </w:pPr>
    </w:p>
    <w:p w14:paraId="603E3C26" w14:textId="77777777" w:rsidR="00C7527B" w:rsidRPr="00C7527B" w:rsidRDefault="00C7527B" w:rsidP="00C7527B">
      <w:pPr>
        <w:pStyle w:val="ListParagraph"/>
        <w:snapToGrid w:val="0"/>
        <w:contextualSpacing/>
        <w:rPr>
          <w:sz w:val="24"/>
        </w:rPr>
      </w:pPr>
      <w:proofErr w:type="spellStart"/>
      <w:r w:rsidRPr="00C7527B">
        <w:rPr>
          <w:sz w:val="24"/>
        </w:rPr>
        <w:t>sll</w:t>
      </w:r>
      <w:proofErr w:type="spellEnd"/>
      <w:r w:rsidRPr="00C7527B">
        <w:rPr>
          <w:sz w:val="24"/>
        </w:rPr>
        <w:t xml:space="preserve"> $s0,$t1,3 </w:t>
      </w:r>
    </w:p>
    <w:p w14:paraId="4E96716B" w14:textId="0EC006B2" w:rsidR="00C7527B" w:rsidRPr="00C7527B" w:rsidRDefault="00C7527B" w:rsidP="00C7527B">
      <w:pPr>
        <w:pStyle w:val="ListParagraph"/>
        <w:snapToGrid w:val="0"/>
        <w:contextualSpacing/>
        <w:rPr>
          <w:sz w:val="24"/>
        </w:rPr>
      </w:pPr>
      <w:proofErr w:type="spellStart"/>
      <w:r w:rsidRPr="00C7527B">
        <w:rPr>
          <w:sz w:val="24"/>
        </w:rPr>
        <w:t>sll</w:t>
      </w:r>
      <w:proofErr w:type="spellEnd"/>
      <w:r w:rsidRPr="00C7527B">
        <w:rPr>
          <w:sz w:val="24"/>
        </w:rPr>
        <w:t xml:space="preserve"> $s1,$t1,1 </w:t>
      </w:r>
    </w:p>
    <w:p w14:paraId="7C89FA1F" w14:textId="77777777" w:rsidR="00C7527B" w:rsidRPr="00C7527B" w:rsidRDefault="00C7527B" w:rsidP="00C7527B">
      <w:pPr>
        <w:pStyle w:val="ListParagraph"/>
        <w:snapToGrid w:val="0"/>
        <w:contextualSpacing/>
        <w:rPr>
          <w:sz w:val="24"/>
        </w:rPr>
      </w:pPr>
    </w:p>
    <w:p w14:paraId="544D78D0" w14:textId="77777777" w:rsidR="00C7527B" w:rsidRPr="00C7527B" w:rsidRDefault="00C7527B" w:rsidP="00C7527B">
      <w:pPr>
        <w:pStyle w:val="ListParagraph"/>
        <w:snapToGrid w:val="0"/>
        <w:contextualSpacing/>
        <w:rPr>
          <w:sz w:val="24"/>
        </w:rPr>
      </w:pPr>
    </w:p>
    <w:p w14:paraId="3B209FA6" w14:textId="77777777" w:rsidR="00C7527B" w:rsidRPr="00C7527B" w:rsidRDefault="00C7527B" w:rsidP="00C7527B">
      <w:pPr>
        <w:pStyle w:val="ListParagraph"/>
        <w:snapToGrid w:val="0"/>
        <w:contextualSpacing/>
        <w:rPr>
          <w:sz w:val="24"/>
        </w:rPr>
      </w:pPr>
      <w:r w:rsidRPr="00C7527B">
        <w:rPr>
          <w:sz w:val="24"/>
        </w:rPr>
        <w:t xml:space="preserve">add $s2,$s0,$s1 </w:t>
      </w:r>
    </w:p>
    <w:p w14:paraId="6D998635" w14:textId="0ECE7F62" w:rsidR="00C7527B" w:rsidRPr="00C7527B" w:rsidRDefault="00C7527B" w:rsidP="00C7527B">
      <w:pPr>
        <w:pStyle w:val="ListParagraph"/>
        <w:snapToGrid w:val="0"/>
        <w:contextualSpacing/>
        <w:rPr>
          <w:sz w:val="24"/>
        </w:rPr>
      </w:pPr>
    </w:p>
    <w:p w14:paraId="35BE9677" w14:textId="078F1060" w:rsidR="00C7527B" w:rsidRPr="00C7527B" w:rsidRDefault="00C7527B" w:rsidP="00C7527B">
      <w:pPr>
        <w:pStyle w:val="ListParagraph"/>
        <w:snapToGrid w:val="0"/>
        <w:contextualSpacing/>
        <w:rPr>
          <w:sz w:val="24"/>
        </w:rPr>
      </w:pPr>
      <w:r w:rsidRPr="00C7527B">
        <w:rPr>
          <w:sz w:val="24"/>
        </w:rPr>
        <w:t>li $v0,4</w:t>
      </w:r>
    </w:p>
    <w:p w14:paraId="6B9F2CC4" w14:textId="0979DCC7" w:rsidR="00C7527B" w:rsidRPr="00C7527B" w:rsidRDefault="00C7527B" w:rsidP="00C7527B">
      <w:pPr>
        <w:pStyle w:val="ListParagraph"/>
        <w:snapToGrid w:val="0"/>
        <w:contextualSpacing/>
        <w:rPr>
          <w:sz w:val="24"/>
        </w:rPr>
      </w:pPr>
      <w:r w:rsidRPr="00C7527B">
        <w:rPr>
          <w:sz w:val="24"/>
        </w:rPr>
        <w:t>la $a0,prompt1 #it will print prompt</w:t>
      </w:r>
    </w:p>
    <w:p w14:paraId="54855DBA" w14:textId="57757171" w:rsidR="00C7527B" w:rsidRPr="00C7527B" w:rsidRDefault="00C7527B" w:rsidP="009C4869">
      <w:pPr>
        <w:pStyle w:val="ListParagraph"/>
        <w:tabs>
          <w:tab w:val="center" w:pos="4725"/>
        </w:tabs>
        <w:snapToGrid w:val="0"/>
        <w:contextualSpacing/>
        <w:rPr>
          <w:sz w:val="24"/>
        </w:rPr>
      </w:pPr>
      <w:proofErr w:type="spellStart"/>
      <w:r w:rsidRPr="00C7527B">
        <w:rPr>
          <w:sz w:val="24"/>
        </w:rPr>
        <w:t>syscall</w:t>
      </w:r>
      <w:proofErr w:type="spellEnd"/>
      <w:r w:rsidR="009C4869">
        <w:rPr>
          <w:sz w:val="24"/>
        </w:rPr>
        <w:tab/>
      </w:r>
      <w:r w:rsidR="009C4869">
        <w:rPr>
          <w:sz w:val="24"/>
        </w:rPr>
        <w:tab/>
        <w:t xml:space="preserve"> </w:t>
      </w:r>
    </w:p>
    <w:p w14:paraId="1B699299" w14:textId="60625F65" w:rsidR="00C7527B" w:rsidRPr="00C7527B" w:rsidRDefault="00C7527B" w:rsidP="00C7527B">
      <w:pPr>
        <w:pStyle w:val="ListParagraph"/>
        <w:snapToGrid w:val="0"/>
        <w:contextualSpacing/>
        <w:rPr>
          <w:sz w:val="24"/>
        </w:rPr>
      </w:pPr>
    </w:p>
    <w:p w14:paraId="3C29ABE2" w14:textId="781FAF7B" w:rsidR="00C7527B" w:rsidRPr="00C7527B" w:rsidRDefault="00C7527B" w:rsidP="00C7527B">
      <w:pPr>
        <w:pStyle w:val="ListParagraph"/>
        <w:snapToGrid w:val="0"/>
        <w:contextualSpacing/>
        <w:rPr>
          <w:sz w:val="24"/>
        </w:rPr>
      </w:pPr>
      <w:r w:rsidRPr="00C7527B">
        <w:rPr>
          <w:sz w:val="24"/>
        </w:rPr>
        <w:t>move $a0,$s2</w:t>
      </w:r>
    </w:p>
    <w:p w14:paraId="25B3CEB3" w14:textId="10601B1A" w:rsidR="00C7527B" w:rsidRPr="00C7527B" w:rsidRDefault="00C7527B" w:rsidP="00C7527B">
      <w:pPr>
        <w:pStyle w:val="ListParagraph"/>
        <w:snapToGrid w:val="0"/>
        <w:contextualSpacing/>
        <w:rPr>
          <w:sz w:val="24"/>
        </w:rPr>
      </w:pPr>
      <w:r w:rsidRPr="00C7527B">
        <w:rPr>
          <w:sz w:val="24"/>
        </w:rPr>
        <w:t>li $v0,1</w:t>
      </w:r>
    </w:p>
    <w:p w14:paraId="38CD9D48" w14:textId="318E7621" w:rsidR="009C4869" w:rsidRDefault="00C7527B" w:rsidP="00C7527B">
      <w:pPr>
        <w:pStyle w:val="ListParagraph"/>
        <w:snapToGrid w:val="0"/>
        <w:contextualSpacing/>
        <w:rPr>
          <w:noProof/>
        </w:rPr>
      </w:pPr>
      <w:proofErr w:type="spellStart"/>
      <w:r w:rsidRPr="00C7527B">
        <w:rPr>
          <w:sz w:val="24"/>
        </w:rPr>
        <w:t>syscall</w:t>
      </w:r>
      <w:proofErr w:type="spellEnd"/>
      <w:r w:rsidR="009C4869" w:rsidRPr="009C4869">
        <w:rPr>
          <w:noProof/>
        </w:rPr>
        <w:t xml:space="preserve"> </w:t>
      </w:r>
    </w:p>
    <w:p w14:paraId="7C94187B" w14:textId="5634A8BE" w:rsidR="009C4869" w:rsidRDefault="009C4869" w:rsidP="00C7527B">
      <w:pPr>
        <w:pStyle w:val="ListParagraph"/>
        <w:snapToGrid w:val="0"/>
        <w:contextualSpacing/>
        <w:rPr>
          <w:noProof/>
        </w:rPr>
      </w:pPr>
    </w:p>
    <w:p w14:paraId="2C76F507" w14:textId="080AD360" w:rsidR="009C4869" w:rsidRDefault="009C4869" w:rsidP="00C7527B">
      <w:pPr>
        <w:pStyle w:val="ListParagraph"/>
        <w:snapToGrid w:val="0"/>
        <w:contextualSpacing/>
        <w:rPr>
          <w:noProof/>
        </w:rPr>
      </w:pPr>
    </w:p>
    <w:p w14:paraId="019A0592" w14:textId="51E0EE14" w:rsidR="009C4869" w:rsidRDefault="009C4869" w:rsidP="00C7527B">
      <w:pPr>
        <w:pStyle w:val="ListParagraph"/>
        <w:snapToGrid w:val="0"/>
        <w:contextualSpacing/>
        <w:rPr>
          <w:noProof/>
        </w:rPr>
      </w:pPr>
    </w:p>
    <w:p w14:paraId="3D1A59BF" w14:textId="3AE2033C" w:rsidR="009C4869" w:rsidRPr="009C4869" w:rsidRDefault="00ED0B74" w:rsidP="00C7527B">
      <w:pPr>
        <w:pStyle w:val="ListParagraph"/>
        <w:snapToGrid w:val="0"/>
        <w:contextualSpacing/>
        <w:rPr>
          <w:noProof/>
          <w:sz w:val="22"/>
          <w:szCs w:val="20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623E656" wp14:editId="2CF7ACB8">
                <wp:simplePos x="0" y="0"/>
                <wp:positionH relativeFrom="column">
                  <wp:posOffset>276679</wp:posOffset>
                </wp:positionH>
                <wp:positionV relativeFrom="paragraph">
                  <wp:posOffset>2081257</wp:posOffset>
                </wp:positionV>
                <wp:extent cx="576580" cy="386080"/>
                <wp:effectExtent l="0" t="0" r="13970" b="13970"/>
                <wp:wrapThrough wrapText="bothSides">
                  <wp:wrapPolygon edited="0">
                    <wp:start x="5709" y="0"/>
                    <wp:lineTo x="0" y="4263"/>
                    <wp:lineTo x="0" y="18118"/>
                    <wp:lineTo x="4996" y="21316"/>
                    <wp:lineTo x="17128" y="21316"/>
                    <wp:lineTo x="17841" y="21316"/>
                    <wp:lineTo x="21410" y="15987"/>
                    <wp:lineTo x="21410" y="4263"/>
                    <wp:lineTo x="16414" y="0"/>
                    <wp:lineTo x="5709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80" cy="386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FDF144" id="Oval 3" o:spid="_x0000_s1026" style="position:absolute;margin-left:21.8pt;margin-top:163.9pt;width:45.4pt;height:30.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" filled="f" strokecolor="red" strokeweight="2pt"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0513BA3" wp14:editId="6AC3E03C">
                <wp:simplePos x="0" y="0"/>
                <wp:positionH relativeFrom="column">
                  <wp:posOffset>4167777</wp:posOffset>
                </wp:positionH>
                <wp:positionV relativeFrom="paragraph">
                  <wp:posOffset>1347651</wp:posOffset>
                </wp:positionV>
                <wp:extent cx="1420586" cy="108857"/>
                <wp:effectExtent l="0" t="0" r="27305" b="2476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586" cy="10885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FB8ABB" id="Rectangle: Rounded Corners 6" o:spid="_x0000_s1026" style="position:absolute;margin-left:328.15pt;margin-top:106.1pt;width:111.85pt;height:8.5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69FD60C" wp14:editId="2166F09E">
                <wp:simplePos x="0" y="0"/>
                <wp:positionH relativeFrom="margin">
                  <wp:align>right</wp:align>
                </wp:positionH>
                <wp:positionV relativeFrom="paragraph">
                  <wp:posOffset>559254</wp:posOffset>
                </wp:positionV>
                <wp:extent cx="1420586" cy="108857"/>
                <wp:effectExtent l="0" t="0" r="27305" b="2476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586" cy="10885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905CCD" id="Rectangle: Rounded Corners 4" o:spid="_x0000_s1026" style="position:absolute;margin-left:60.65pt;margin-top:44.05pt;width:111.85pt;height:8.55pt;z-index:2516536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" filled="f" strokecolor="red" strokeweight="2pt">
                <w10:wrap anchorx="margin"/>
              </v:roundrect>
            </w:pict>
          </mc:Fallback>
        </mc:AlternateContent>
      </w:r>
      <w:r w:rsidR="009C4869">
        <w:rPr>
          <w:noProof/>
          <w:sz w:val="22"/>
          <w:szCs w:val="20"/>
        </w:rPr>
        <w:t>After verifying with mult and mflo instructions -</w:t>
      </w:r>
    </w:p>
    <w:p w14:paraId="7317548B" w14:textId="3D525DA0" w:rsidR="009C4869" w:rsidRDefault="009C4869" w:rsidP="00C7527B">
      <w:pPr>
        <w:pStyle w:val="ListParagraph"/>
        <w:snapToGrid w:val="0"/>
        <w:contextualSpacing/>
        <w:rPr>
          <w:noProof/>
        </w:rPr>
      </w:pPr>
      <w:r w:rsidRPr="009C4869">
        <w:rPr>
          <w:noProof/>
          <w:sz w:val="24"/>
        </w:rPr>
        <w:drawing>
          <wp:anchor distT="0" distB="0" distL="114300" distR="114300" simplePos="0" relativeHeight="251638272" behindDoc="0" locked="0" layoutInCell="1" allowOverlap="1" wp14:anchorId="4C6DFF97" wp14:editId="13CE6D4E">
            <wp:simplePos x="0" y="0"/>
            <wp:positionH relativeFrom="column">
              <wp:posOffset>353695</wp:posOffset>
            </wp:positionH>
            <wp:positionV relativeFrom="paragraph">
              <wp:posOffset>116205</wp:posOffset>
            </wp:positionV>
            <wp:extent cx="5175885" cy="2176780"/>
            <wp:effectExtent l="0" t="0" r="5715" b="0"/>
            <wp:wrapThrough wrapText="bothSides">
              <wp:wrapPolygon edited="0">
                <wp:start x="0" y="0"/>
                <wp:lineTo x="0" y="21361"/>
                <wp:lineTo x="21544" y="21361"/>
                <wp:lineTo x="2154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749282" w14:textId="7D67AEFC" w:rsidR="00122240" w:rsidRPr="009C4869" w:rsidRDefault="00122240" w:rsidP="009C4869">
      <w:pPr>
        <w:snapToGrid w:val="0"/>
        <w:contextualSpacing/>
        <w:rPr>
          <w:sz w:val="24"/>
        </w:rPr>
      </w:pPr>
    </w:p>
    <w:p w14:paraId="75255506" w14:textId="3790992C" w:rsidR="00DF0B5C" w:rsidRPr="00122240" w:rsidRDefault="00DF0B5C" w:rsidP="00122240">
      <w:pPr>
        <w:pStyle w:val="ListParagraph"/>
        <w:numPr>
          <w:ilvl w:val="0"/>
          <w:numId w:val="6"/>
        </w:numPr>
        <w:snapToGrid w:val="0"/>
        <w:contextualSpacing/>
        <w:rPr>
          <w:sz w:val="24"/>
        </w:rPr>
      </w:pPr>
      <w:r w:rsidRPr="00122240">
        <w:rPr>
          <w:sz w:val="24"/>
          <w:lang w:eastAsia="zh-CN"/>
        </w:rPr>
        <w:t xml:space="preserve">Write programs </w:t>
      </w:r>
      <w:r w:rsidR="001A0382">
        <w:rPr>
          <w:sz w:val="24"/>
          <w:lang w:eastAsia="zh-CN"/>
        </w:rPr>
        <w:t xml:space="preserve">(MIPS Assembly) </w:t>
      </w:r>
      <w:r w:rsidRPr="00122240">
        <w:rPr>
          <w:sz w:val="24"/>
          <w:lang w:eastAsia="zh-CN"/>
        </w:rPr>
        <w:t>to evaluate the following expressions. The user should enter the variables,</w:t>
      </w:r>
      <w:r w:rsidR="00122240">
        <w:rPr>
          <w:sz w:val="24"/>
          <w:lang w:eastAsia="zh-CN"/>
        </w:rPr>
        <w:t xml:space="preserve"> </w:t>
      </w:r>
      <w:r w:rsidRPr="00122240">
        <w:rPr>
          <w:sz w:val="24"/>
          <w:lang w:eastAsia="zh-CN"/>
        </w:rPr>
        <w:t>and the program should print back an answer. Prompt the user for all variables in the</w:t>
      </w:r>
      <w:r w:rsidR="00122240">
        <w:rPr>
          <w:sz w:val="24"/>
          <w:lang w:eastAsia="zh-CN"/>
        </w:rPr>
        <w:t xml:space="preserve"> </w:t>
      </w:r>
      <w:r w:rsidRPr="00122240">
        <w:rPr>
          <w:sz w:val="24"/>
          <w:lang w:eastAsia="zh-CN"/>
        </w:rPr>
        <w:t xml:space="preserve">expression, and print the results in a meaningful manner. </w:t>
      </w:r>
      <w:r w:rsidRPr="00122240">
        <w:rPr>
          <w:b/>
          <w:bCs/>
          <w:sz w:val="24"/>
          <w:lang w:eastAsia="zh-CN"/>
        </w:rPr>
        <w:t>The results should be as accurate</w:t>
      </w:r>
      <w:r w:rsidR="00122240">
        <w:rPr>
          <w:b/>
          <w:bCs/>
          <w:sz w:val="24"/>
          <w:lang w:eastAsia="zh-CN"/>
        </w:rPr>
        <w:t xml:space="preserve"> </w:t>
      </w:r>
      <w:r w:rsidRPr="00122240">
        <w:rPr>
          <w:b/>
          <w:bCs/>
          <w:sz w:val="24"/>
          <w:lang w:eastAsia="zh-CN"/>
        </w:rPr>
        <w:t>as possible.</w:t>
      </w:r>
    </w:p>
    <w:p w14:paraId="343BB22E" w14:textId="64860C74" w:rsidR="00122240" w:rsidRPr="00122240" w:rsidRDefault="00122240" w:rsidP="00122240">
      <w:pPr>
        <w:pStyle w:val="ListParagraph"/>
        <w:rPr>
          <w:sz w:val="24"/>
        </w:rPr>
      </w:pPr>
    </w:p>
    <w:p w14:paraId="712F50DF" w14:textId="77777777" w:rsidR="00DF0B5C" w:rsidRPr="00122240" w:rsidRDefault="00F50FE0" w:rsidP="00122240">
      <w:pPr>
        <w:pStyle w:val="ListParagraph"/>
        <w:numPr>
          <w:ilvl w:val="1"/>
          <w:numId w:val="6"/>
        </w:numPr>
        <w:snapToGrid w:val="0"/>
        <w:contextualSpacing/>
        <w:rPr>
          <w:sz w:val="24"/>
        </w:rPr>
      </w:pPr>
      <m:oMath>
        <m:r>
          <w:rPr>
            <w:rFonts w:ascii="Cambria Math" w:hAnsi="Cambria Math" w:cs="CourierNewPSMT"/>
            <w:sz w:val="20"/>
            <w:szCs w:val="20"/>
            <w:lang w:eastAsia="zh-CN"/>
          </w:rPr>
          <m:t>5x+3y+z</m:t>
        </m:r>
      </m:oMath>
    </w:p>
    <w:p w14:paraId="3F3E63C3" w14:textId="77777777" w:rsidR="00F50FE0" w:rsidRPr="00122240" w:rsidRDefault="000C3312" w:rsidP="00F50FE0">
      <w:pPr>
        <w:pStyle w:val="ListParagraph"/>
        <w:numPr>
          <w:ilvl w:val="1"/>
          <w:numId w:val="6"/>
        </w:numPr>
        <w:snapToGrid w:val="0"/>
        <w:contextualSpacing/>
        <w:rPr>
          <w:sz w:val="24"/>
        </w:rPr>
      </w:pPr>
      <m:oMath>
        <m:d>
          <m:dPr>
            <m:ctrlPr>
              <w:rPr>
                <w:rFonts w:ascii="Cambria Math" w:hAnsi="Cambria Math" w:cs="CourierNewPSMT"/>
                <w:i/>
                <w:sz w:val="20"/>
                <w:szCs w:val="20"/>
                <w:lang w:eastAsia="zh-CN"/>
              </w:rPr>
            </m:ctrlPr>
          </m:dPr>
          <m:e>
            <m:f>
              <m:fPr>
                <m:ctrlPr>
                  <w:rPr>
                    <w:rFonts w:ascii="Cambria Math" w:hAnsi="Cambria Math" w:cs="CourierNewPSMT"/>
                    <w:i/>
                    <w:sz w:val="20"/>
                    <w:szCs w:val="20"/>
                    <w:lang w:eastAsia="zh-CN"/>
                  </w:rPr>
                </m:ctrlPr>
              </m:fPr>
              <m:num>
                <m:r>
                  <w:rPr>
                    <w:rFonts w:ascii="Cambria Math" w:hAnsi="Cambria Math" w:cs="CourierNewPSMT"/>
                    <w:sz w:val="20"/>
                    <w:szCs w:val="20"/>
                    <w:lang w:eastAsia="zh-CN"/>
                  </w:rPr>
                  <m:t>5x+3y+z</m:t>
                </m:r>
              </m:num>
              <m:den>
                <m:r>
                  <w:rPr>
                    <w:rFonts w:ascii="Cambria Math" w:hAnsi="Cambria Math" w:cs="CourierNewPSMT"/>
                    <w:sz w:val="20"/>
                    <w:szCs w:val="20"/>
                    <w:lang w:eastAsia="zh-CN"/>
                  </w:rPr>
                  <m:t>2</m:t>
                </m:r>
              </m:den>
            </m:f>
          </m:e>
        </m:d>
        <m:r>
          <w:rPr>
            <w:rFonts w:ascii="Cambria Math" w:hAnsi="Cambria Math" w:cs="CourierNewPSMT"/>
            <w:sz w:val="20"/>
            <w:szCs w:val="20"/>
            <w:lang w:eastAsia="zh-CN"/>
          </w:rPr>
          <m:t>*3</m:t>
        </m:r>
      </m:oMath>
    </w:p>
    <w:p w14:paraId="57860748" w14:textId="5A75F5FC" w:rsidR="00F50FE0" w:rsidRPr="00122240" w:rsidRDefault="00F50FE0" w:rsidP="00F50FE0">
      <w:pPr>
        <w:pStyle w:val="ListParagraph"/>
        <w:numPr>
          <w:ilvl w:val="1"/>
          <w:numId w:val="6"/>
        </w:numPr>
        <w:snapToGrid w:val="0"/>
        <w:contextualSpacing/>
        <w:rPr>
          <w:sz w:val="24"/>
        </w:rPr>
      </w:pPr>
      <w:r w:rsidRPr="00122240">
        <w:rPr>
          <w:rFonts w:ascii="CourierNewPSMT" w:hAnsi="CourierNewPSMT" w:cs="CourierNewPSMT"/>
          <w:sz w:val="20"/>
          <w:szCs w:val="20"/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 w:cs="CourierNewPSMT"/>
                <w:i/>
                <w:sz w:val="20"/>
                <w:szCs w:val="20"/>
                <w:lang w:eastAsia="zh-CN"/>
              </w:rPr>
            </m:ctrlPr>
          </m:sSupPr>
          <m:e>
            <m:r>
              <w:rPr>
                <w:rFonts w:ascii="Cambria Math" w:hAnsi="Cambria Math" w:cs="CourierNewPSMT"/>
                <w:sz w:val="20"/>
                <w:szCs w:val="20"/>
                <w:lang w:eastAsia="zh-CN"/>
              </w:rPr>
              <m:t>x</m:t>
            </m:r>
          </m:e>
          <m:sup>
            <m:r>
              <w:rPr>
                <w:rFonts w:ascii="Cambria Math" w:hAnsi="Cambria Math" w:cs="CourierNewPSMT"/>
                <w:sz w:val="20"/>
                <w:szCs w:val="20"/>
                <w:lang w:eastAsia="zh-CN"/>
              </w:rPr>
              <m:t>3</m:t>
            </m:r>
          </m:sup>
        </m:sSup>
        <m:r>
          <w:rPr>
            <w:rFonts w:ascii="Cambria Math" w:hAnsi="Cambria Math" w:cs="CourierNewPSMT"/>
            <w:sz w:val="20"/>
            <w:szCs w:val="20"/>
            <w:lang w:eastAsia="zh-CN"/>
          </w:rPr>
          <m:t>+2</m:t>
        </m:r>
        <m:sSup>
          <m:sSupPr>
            <m:ctrlPr>
              <w:rPr>
                <w:rFonts w:ascii="Cambria Math" w:hAnsi="Cambria Math" w:cs="CourierNewPSMT"/>
                <w:i/>
                <w:sz w:val="20"/>
                <w:szCs w:val="20"/>
                <w:lang w:eastAsia="zh-CN"/>
              </w:rPr>
            </m:ctrlPr>
          </m:sSupPr>
          <m:e>
            <m:r>
              <w:rPr>
                <w:rFonts w:ascii="Cambria Math" w:hAnsi="Cambria Math" w:cs="CourierNewPSMT"/>
                <w:sz w:val="20"/>
                <w:szCs w:val="20"/>
                <w:lang w:eastAsia="zh-CN"/>
              </w:rPr>
              <m:t>x</m:t>
            </m:r>
          </m:e>
          <m:sup>
            <m:r>
              <w:rPr>
                <w:rFonts w:ascii="Cambria Math" w:hAnsi="Cambria Math" w:cs="CourierNewPSMT"/>
                <w:sz w:val="20"/>
                <w:szCs w:val="20"/>
                <w:lang w:eastAsia="zh-CN"/>
              </w:rPr>
              <m:t>2</m:t>
            </m:r>
          </m:sup>
        </m:sSup>
        <m:r>
          <w:rPr>
            <w:rFonts w:ascii="Cambria Math" w:hAnsi="Cambria Math" w:cs="CourierNewPSMT"/>
            <w:sz w:val="20"/>
            <w:szCs w:val="20"/>
            <w:lang w:eastAsia="zh-CN"/>
          </w:rPr>
          <m:t>+3x+4</m:t>
        </m:r>
      </m:oMath>
    </w:p>
    <w:p w14:paraId="4BD22E05" w14:textId="77777777" w:rsidR="00F50FE0" w:rsidRPr="00122240" w:rsidRDefault="000C3312" w:rsidP="00F50FE0">
      <w:pPr>
        <w:pStyle w:val="ListParagraph"/>
        <w:numPr>
          <w:ilvl w:val="1"/>
          <w:numId w:val="6"/>
        </w:numPr>
        <w:snapToGrid w:val="0"/>
        <w:contextualSpacing/>
        <w:rPr>
          <w:sz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4x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3</m:t>
                </m:r>
              </m:den>
            </m:f>
          </m:e>
        </m:d>
        <m:r>
          <w:rPr>
            <w:rFonts w:ascii="Cambria Math" w:hAnsi="Cambria Math"/>
            <w:sz w:val="24"/>
          </w:rPr>
          <m:t>*y</m:t>
        </m:r>
      </m:oMath>
    </w:p>
    <w:p w14:paraId="593C5FFD" w14:textId="77777777" w:rsidR="00F50FE0" w:rsidRDefault="00F50FE0" w:rsidP="00F50FE0">
      <w:pPr>
        <w:pStyle w:val="ListParagraph"/>
        <w:snapToGrid w:val="0"/>
        <w:contextualSpacing/>
        <w:rPr>
          <w:rFonts w:ascii="CourierNewPSMT" w:hAnsi="CourierNewPSMT" w:cs="CourierNewPSMT"/>
          <w:sz w:val="20"/>
          <w:szCs w:val="20"/>
          <w:lang w:eastAsia="zh-CN"/>
        </w:rPr>
      </w:pPr>
    </w:p>
    <w:p w14:paraId="7C3B5582" w14:textId="77777777" w:rsidR="00310CAE" w:rsidRDefault="00310CAE" w:rsidP="00F50FE0">
      <w:pPr>
        <w:pStyle w:val="ListParagraph"/>
        <w:snapToGrid w:val="0"/>
        <w:contextualSpacing/>
        <w:rPr>
          <w:rFonts w:ascii="CourierNewPSMT" w:hAnsi="CourierNewPSMT" w:cs="CourierNewPSMT"/>
          <w:sz w:val="20"/>
          <w:szCs w:val="20"/>
          <w:lang w:eastAsia="zh-CN"/>
        </w:rPr>
      </w:pPr>
    </w:p>
    <w:p w14:paraId="0B4C4BF3" w14:textId="5FC38393" w:rsidR="00F50FE0" w:rsidRDefault="00F50FE0" w:rsidP="00F50FE0">
      <w:pPr>
        <w:pStyle w:val="ListParagraph"/>
        <w:numPr>
          <w:ilvl w:val="0"/>
          <w:numId w:val="6"/>
        </w:numPr>
        <w:snapToGrid w:val="0"/>
        <w:contextualSpacing/>
        <w:rPr>
          <w:sz w:val="24"/>
        </w:rPr>
      </w:pPr>
      <w:r w:rsidRPr="00F50FE0">
        <w:rPr>
          <w:sz w:val="24"/>
          <w:lang w:eastAsia="zh-CN"/>
        </w:rPr>
        <w:t xml:space="preserve">Write a program </w:t>
      </w:r>
      <w:r w:rsidR="001A0382">
        <w:rPr>
          <w:sz w:val="24"/>
          <w:lang w:eastAsia="zh-CN"/>
        </w:rPr>
        <w:t xml:space="preserve">(MIPS Assembly) </w:t>
      </w:r>
      <w:r w:rsidRPr="00F50FE0">
        <w:rPr>
          <w:sz w:val="24"/>
          <w:lang w:eastAsia="zh-CN"/>
        </w:rPr>
        <w:t>to retrieve two numbers fro</w:t>
      </w:r>
      <w:r>
        <w:rPr>
          <w:sz w:val="24"/>
          <w:lang w:eastAsia="zh-CN"/>
        </w:rPr>
        <w:t xml:space="preserve">m a user, and swap those numbers </w:t>
      </w:r>
      <w:r w:rsidRPr="00F50FE0">
        <w:rPr>
          <w:sz w:val="24"/>
          <w:lang w:eastAsia="zh-CN"/>
        </w:rPr>
        <w:t>using only the</w:t>
      </w:r>
      <w:r>
        <w:rPr>
          <w:sz w:val="24"/>
          <w:lang w:eastAsia="zh-CN"/>
        </w:rPr>
        <w:t xml:space="preserve"> </w:t>
      </w:r>
      <w:r w:rsidRPr="007B0C9C">
        <w:rPr>
          <w:i/>
          <w:sz w:val="24"/>
          <w:lang w:eastAsia="zh-CN"/>
        </w:rPr>
        <w:t>XOR</w:t>
      </w:r>
      <w:r w:rsidRPr="00F50FE0">
        <w:rPr>
          <w:sz w:val="24"/>
          <w:lang w:eastAsia="zh-CN"/>
        </w:rPr>
        <w:t xml:space="preserve"> operation. You should not use a temporary variable to store the numbers while</w:t>
      </w:r>
      <w:r>
        <w:rPr>
          <w:sz w:val="24"/>
          <w:lang w:eastAsia="zh-CN"/>
        </w:rPr>
        <w:t xml:space="preserve"> </w:t>
      </w:r>
      <w:r w:rsidRPr="00F50FE0">
        <w:rPr>
          <w:sz w:val="24"/>
          <w:lang w:eastAsia="zh-CN"/>
        </w:rPr>
        <w:t>swapping them. Your program should include a proper and useful prompt for input, and</w:t>
      </w:r>
      <w:r>
        <w:rPr>
          <w:sz w:val="24"/>
          <w:lang w:eastAsia="zh-CN"/>
        </w:rPr>
        <w:t xml:space="preserve"> </w:t>
      </w:r>
      <w:r w:rsidRPr="00F50FE0">
        <w:rPr>
          <w:sz w:val="24"/>
          <w:lang w:eastAsia="zh-CN"/>
        </w:rPr>
        <w:t>print the results in a meaningful manner.</w:t>
      </w:r>
    </w:p>
    <w:p w14:paraId="090A562A" w14:textId="77777777" w:rsidR="00B55F8C" w:rsidRDefault="00B55F8C" w:rsidP="00B55F8C">
      <w:pPr>
        <w:pStyle w:val="ListParagraph"/>
        <w:snapToGrid w:val="0"/>
        <w:contextualSpacing/>
        <w:rPr>
          <w:sz w:val="24"/>
        </w:rPr>
      </w:pPr>
    </w:p>
    <w:p w14:paraId="65C0E258" w14:textId="4F033E1D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 xml:space="preserve">.data    </w:t>
      </w:r>
    </w:p>
    <w:p w14:paraId="33B834BE" w14:textId="6C329270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proofErr w:type="gramStart"/>
      <w:r w:rsidRPr="00B75CC7">
        <w:rPr>
          <w:sz w:val="24"/>
        </w:rPr>
        <w:t>prompt:.</w:t>
      </w:r>
      <w:proofErr w:type="spellStart"/>
      <w:proofErr w:type="gramEnd"/>
      <w:r w:rsidRPr="00B75CC7">
        <w:rPr>
          <w:sz w:val="24"/>
        </w:rPr>
        <w:t>asciiz"Enter</w:t>
      </w:r>
      <w:proofErr w:type="spellEnd"/>
      <w:r w:rsidRPr="00B75CC7">
        <w:rPr>
          <w:sz w:val="24"/>
        </w:rPr>
        <w:t xml:space="preserve"> first number ="</w:t>
      </w:r>
    </w:p>
    <w:p w14:paraId="3CCC30A5" w14:textId="77777777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proofErr w:type="spellStart"/>
      <w:proofErr w:type="gramStart"/>
      <w:r w:rsidRPr="00B75CC7">
        <w:rPr>
          <w:sz w:val="24"/>
        </w:rPr>
        <w:t>secnum</w:t>
      </w:r>
      <w:proofErr w:type="spellEnd"/>
      <w:r w:rsidRPr="00B75CC7">
        <w:rPr>
          <w:sz w:val="24"/>
        </w:rPr>
        <w:t>:.</w:t>
      </w:r>
      <w:proofErr w:type="spellStart"/>
      <w:proofErr w:type="gramEnd"/>
      <w:r w:rsidRPr="00B75CC7">
        <w:rPr>
          <w:sz w:val="24"/>
        </w:rPr>
        <w:t>asciiz"Enter</w:t>
      </w:r>
      <w:proofErr w:type="spellEnd"/>
      <w:r w:rsidRPr="00B75CC7">
        <w:rPr>
          <w:sz w:val="24"/>
        </w:rPr>
        <w:t xml:space="preserve"> second number ="</w:t>
      </w:r>
    </w:p>
    <w:p w14:paraId="0072F8B2" w14:textId="0DFDCFD2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proofErr w:type="spellStart"/>
      <w:proofErr w:type="gramStart"/>
      <w:r w:rsidRPr="00B75CC7">
        <w:rPr>
          <w:sz w:val="24"/>
        </w:rPr>
        <w:t>resultText</w:t>
      </w:r>
      <w:proofErr w:type="spellEnd"/>
      <w:r w:rsidRPr="00B75CC7">
        <w:rPr>
          <w:sz w:val="24"/>
        </w:rPr>
        <w:t>:.</w:t>
      </w:r>
      <w:proofErr w:type="spellStart"/>
      <w:proofErr w:type="gramEnd"/>
      <w:r w:rsidRPr="00B75CC7">
        <w:rPr>
          <w:sz w:val="24"/>
        </w:rPr>
        <w:t>asciiz"Value</w:t>
      </w:r>
      <w:proofErr w:type="spellEnd"/>
      <w:r w:rsidRPr="00B75CC7">
        <w:rPr>
          <w:sz w:val="24"/>
        </w:rPr>
        <w:t xml:space="preserve"> of first number after swapping ="</w:t>
      </w:r>
    </w:p>
    <w:p w14:paraId="55BB7478" w14:textId="77777777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proofErr w:type="gramStart"/>
      <w:r w:rsidRPr="00B75CC7">
        <w:rPr>
          <w:sz w:val="24"/>
        </w:rPr>
        <w:t>result:.</w:t>
      </w:r>
      <w:proofErr w:type="spellStart"/>
      <w:proofErr w:type="gramEnd"/>
      <w:r w:rsidRPr="00B75CC7">
        <w:rPr>
          <w:sz w:val="24"/>
        </w:rPr>
        <w:t>asciiz</w:t>
      </w:r>
      <w:proofErr w:type="spellEnd"/>
      <w:r w:rsidRPr="00B75CC7">
        <w:rPr>
          <w:sz w:val="24"/>
        </w:rPr>
        <w:t xml:space="preserve"> "\</w:t>
      </w:r>
      <w:proofErr w:type="spellStart"/>
      <w:r w:rsidRPr="00B75CC7">
        <w:rPr>
          <w:sz w:val="24"/>
        </w:rPr>
        <w:t>nValue</w:t>
      </w:r>
      <w:proofErr w:type="spellEnd"/>
      <w:r w:rsidRPr="00B75CC7">
        <w:rPr>
          <w:sz w:val="24"/>
        </w:rPr>
        <w:t xml:space="preserve"> of second number after swapping ="</w:t>
      </w:r>
    </w:p>
    <w:p w14:paraId="136FF517" w14:textId="13ED549E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>.text</w:t>
      </w:r>
    </w:p>
    <w:p w14:paraId="491A3BF6" w14:textId="77777777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 xml:space="preserve">    li $v0, 4     </w:t>
      </w:r>
    </w:p>
    <w:p w14:paraId="0E7B2696" w14:textId="77777777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 xml:space="preserve">    la $a0, prompt #loading the string to print into the argument to enable printing</w:t>
      </w:r>
    </w:p>
    <w:p w14:paraId="2583F048" w14:textId="77777777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 xml:space="preserve">    </w:t>
      </w:r>
      <w:proofErr w:type="spellStart"/>
      <w:r w:rsidRPr="00B75CC7">
        <w:rPr>
          <w:sz w:val="24"/>
        </w:rPr>
        <w:t>syscall</w:t>
      </w:r>
      <w:proofErr w:type="spellEnd"/>
      <w:r w:rsidRPr="00B75CC7">
        <w:rPr>
          <w:sz w:val="24"/>
        </w:rPr>
        <w:t xml:space="preserve">     </w:t>
      </w:r>
    </w:p>
    <w:p w14:paraId="51A5BEF1" w14:textId="77777777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 xml:space="preserve">    </w:t>
      </w:r>
    </w:p>
    <w:p w14:paraId="5E9AF3A6" w14:textId="2E81BD77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 xml:space="preserve">    #</w:t>
      </w:r>
      <w:proofErr w:type="gramStart"/>
      <w:r w:rsidRPr="00B75CC7">
        <w:rPr>
          <w:sz w:val="24"/>
        </w:rPr>
        <w:t>the</w:t>
      </w:r>
      <w:proofErr w:type="gramEnd"/>
      <w:r w:rsidRPr="00B75CC7">
        <w:rPr>
          <w:sz w:val="24"/>
        </w:rPr>
        <w:t xml:space="preserve"> next block of code is for reading the first number provided by the user</w:t>
      </w:r>
    </w:p>
    <w:p w14:paraId="798207CF" w14:textId="5BAE0784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 xml:space="preserve">    li $v0, 5    </w:t>
      </w:r>
    </w:p>
    <w:p w14:paraId="0C728E9B" w14:textId="268B0AC2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 xml:space="preserve">    </w:t>
      </w:r>
      <w:proofErr w:type="spellStart"/>
      <w:r w:rsidRPr="00B75CC7">
        <w:rPr>
          <w:sz w:val="24"/>
        </w:rPr>
        <w:t>syscall</w:t>
      </w:r>
      <w:proofErr w:type="spellEnd"/>
      <w:r w:rsidRPr="00B75CC7">
        <w:rPr>
          <w:sz w:val="24"/>
        </w:rPr>
        <w:t xml:space="preserve">      </w:t>
      </w:r>
    </w:p>
    <w:p w14:paraId="21D59445" w14:textId="57F53EFA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 xml:space="preserve">    move $t0, $v0    </w:t>
      </w:r>
    </w:p>
    <w:p w14:paraId="19A5EB3E" w14:textId="77777777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 xml:space="preserve">    </w:t>
      </w:r>
    </w:p>
    <w:p w14:paraId="0D3E6AA4" w14:textId="716C006E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 xml:space="preserve">    #</w:t>
      </w:r>
      <w:proofErr w:type="gramStart"/>
      <w:r w:rsidRPr="00B75CC7">
        <w:rPr>
          <w:sz w:val="24"/>
        </w:rPr>
        <w:t>asking</w:t>
      </w:r>
      <w:proofErr w:type="gramEnd"/>
      <w:r w:rsidRPr="00B75CC7">
        <w:rPr>
          <w:sz w:val="24"/>
        </w:rPr>
        <w:t xml:space="preserve"> the user to provide the second number</w:t>
      </w:r>
    </w:p>
    <w:p w14:paraId="2E8DC323" w14:textId="77777777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 xml:space="preserve">    li $v0, 4   </w:t>
      </w:r>
    </w:p>
    <w:p w14:paraId="0F83D9FA" w14:textId="697A7143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lastRenderedPageBreak/>
        <w:t xml:space="preserve">    la $a0, </w:t>
      </w:r>
      <w:proofErr w:type="spellStart"/>
      <w:r w:rsidRPr="00B75CC7">
        <w:rPr>
          <w:sz w:val="24"/>
        </w:rPr>
        <w:t>secnum</w:t>
      </w:r>
      <w:proofErr w:type="spellEnd"/>
      <w:r w:rsidRPr="00B75CC7">
        <w:rPr>
          <w:sz w:val="24"/>
        </w:rPr>
        <w:t xml:space="preserve">    #loading the string into the argument to enable printing</w:t>
      </w:r>
    </w:p>
    <w:p w14:paraId="504E1181" w14:textId="11F40682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 xml:space="preserve">    </w:t>
      </w:r>
      <w:proofErr w:type="spellStart"/>
      <w:r w:rsidRPr="00B75CC7">
        <w:rPr>
          <w:sz w:val="24"/>
        </w:rPr>
        <w:t>syscall</w:t>
      </w:r>
      <w:proofErr w:type="spellEnd"/>
      <w:r w:rsidRPr="00B75CC7">
        <w:rPr>
          <w:sz w:val="24"/>
        </w:rPr>
        <w:t xml:space="preserve">     </w:t>
      </w:r>
    </w:p>
    <w:p w14:paraId="5E0258DB" w14:textId="69754DA0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 xml:space="preserve">    </w:t>
      </w:r>
    </w:p>
    <w:p w14:paraId="1B179EFB" w14:textId="3CAC3DAE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 xml:space="preserve">    #</w:t>
      </w:r>
      <w:proofErr w:type="gramStart"/>
      <w:r w:rsidRPr="00B75CC7">
        <w:rPr>
          <w:sz w:val="24"/>
        </w:rPr>
        <w:t>reading</w:t>
      </w:r>
      <w:proofErr w:type="gramEnd"/>
      <w:r w:rsidRPr="00B75CC7">
        <w:rPr>
          <w:sz w:val="24"/>
        </w:rPr>
        <w:t xml:space="preserve"> the second number to be provided to the user</w:t>
      </w:r>
    </w:p>
    <w:p w14:paraId="743AB95B" w14:textId="249F617A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 xml:space="preserve">    li $v0, 5    #command to read the number  provided by the user</w:t>
      </w:r>
    </w:p>
    <w:p w14:paraId="0BE5BE6A" w14:textId="716E6578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 xml:space="preserve">    </w:t>
      </w:r>
      <w:proofErr w:type="spellStart"/>
      <w:r w:rsidRPr="00B75CC7">
        <w:rPr>
          <w:sz w:val="24"/>
        </w:rPr>
        <w:t>syscall</w:t>
      </w:r>
      <w:proofErr w:type="spellEnd"/>
      <w:r w:rsidRPr="00B75CC7">
        <w:rPr>
          <w:sz w:val="24"/>
        </w:rPr>
        <w:t xml:space="preserve">      #executing the command for reading an integer</w:t>
      </w:r>
    </w:p>
    <w:p w14:paraId="07C6A0C8" w14:textId="3F8084D8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 xml:space="preserve">    move $t1, $v0 </w:t>
      </w:r>
    </w:p>
    <w:p w14:paraId="6A12DBF1" w14:textId="77777777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>main:</w:t>
      </w:r>
    </w:p>
    <w:p w14:paraId="708C8ABC" w14:textId="202CD8E4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  <w:t xml:space="preserve">add $s0, $0 , $t0 </w:t>
      </w:r>
    </w:p>
    <w:p w14:paraId="5AB3347F" w14:textId="4EAD383F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  <w:t xml:space="preserve">add $s1 , $0 , $t1 </w:t>
      </w:r>
    </w:p>
    <w:p w14:paraId="27F1E30D" w14:textId="0890FB37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  <w:t>move $a0, $s0</w:t>
      </w:r>
    </w:p>
    <w:p w14:paraId="05A02751" w14:textId="1EE0BF1C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  <w:t>move $a1, $s1</w:t>
      </w:r>
    </w:p>
    <w:p w14:paraId="6C110DBD" w14:textId="4C8E9150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noProof/>
          <w:sz w:val="24"/>
        </w:rPr>
        <w:drawing>
          <wp:anchor distT="0" distB="0" distL="114300" distR="114300" simplePos="0" relativeHeight="251662848" behindDoc="0" locked="0" layoutInCell="1" allowOverlap="1" wp14:anchorId="7ADA36D8" wp14:editId="45A47FAB">
            <wp:simplePos x="0" y="0"/>
            <wp:positionH relativeFrom="column">
              <wp:posOffset>3053080</wp:posOffset>
            </wp:positionH>
            <wp:positionV relativeFrom="paragraph">
              <wp:posOffset>3266</wp:posOffset>
            </wp:positionV>
            <wp:extent cx="3012440" cy="1001395"/>
            <wp:effectExtent l="0" t="0" r="0" b="8255"/>
            <wp:wrapThrough wrapText="bothSides">
              <wp:wrapPolygon edited="0">
                <wp:start x="0" y="0"/>
                <wp:lineTo x="0" y="21367"/>
                <wp:lineTo x="21445" y="21367"/>
                <wp:lineTo x="2144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5CC7">
        <w:rPr>
          <w:sz w:val="24"/>
        </w:rPr>
        <w:tab/>
      </w:r>
      <w:proofErr w:type="spellStart"/>
      <w:r w:rsidRPr="00B75CC7">
        <w:rPr>
          <w:sz w:val="24"/>
        </w:rPr>
        <w:t>jal</w:t>
      </w:r>
      <w:proofErr w:type="spellEnd"/>
      <w:r w:rsidRPr="00B75CC7">
        <w:rPr>
          <w:sz w:val="24"/>
        </w:rPr>
        <w:t xml:space="preserve"> swap #swap function call</w:t>
      </w:r>
    </w:p>
    <w:p w14:paraId="6548F828" w14:textId="5DFD3DB9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</w:r>
      <w:proofErr w:type="spellStart"/>
      <w:r w:rsidRPr="00B75CC7">
        <w:rPr>
          <w:sz w:val="24"/>
        </w:rPr>
        <w:t>jr</w:t>
      </w:r>
      <w:proofErr w:type="spellEnd"/>
      <w:r w:rsidRPr="00B75CC7">
        <w:rPr>
          <w:sz w:val="24"/>
        </w:rPr>
        <w:t xml:space="preserve"> $ra # return from main</w:t>
      </w:r>
    </w:p>
    <w:p w14:paraId="3B64F0F8" w14:textId="2B12CF9B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</w:p>
    <w:p w14:paraId="2A7D3D27" w14:textId="77777777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>swap:</w:t>
      </w:r>
    </w:p>
    <w:p w14:paraId="219FB997" w14:textId="77777777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  <w:t xml:space="preserve"># </w:t>
      </w:r>
      <w:proofErr w:type="gramStart"/>
      <w:r w:rsidRPr="00B75CC7">
        <w:rPr>
          <w:sz w:val="24"/>
        </w:rPr>
        <w:t>working</w:t>
      </w:r>
      <w:proofErr w:type="gramEnd"/>
      <w:r w:rsidRPr="00B75CC7">
        <w:rPr>
          <w:sz w:val="24"/>
        </w:rPr>
        <w:t xml:space="preserve"> of swap</w:t>
      </w:r>
    </w:p>
    <w:p w14:paraId="079FA715" w14:textId="0F6ECAD4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</w:r>
      <w:proofErr w:type="spellStart"/>
      <w:r w:rsidRPr="00B75CC7">
        <w:rPr>
          <w:sz w:val="24"/>
        </w:rPr>
        <w:t>xor</w:t>
      </w:r>
      <w:proofErr w:type="spellEnd"/>
      <w:r w:rsidRPr="00B75CC7">
        <w:rPr>
          <w:sz w:val="24"/>
        </w:rPr>
        <w:t xml:space="preserve"> $s0,$s0,$s1</w:t>
      </w:r>
    </w:p>
    <w:p w14:paraId="12D98036" w14:textId="599DD50D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</w:r>
      <w:proofErr w:type="spellStart"/>
      <w:r w:rsidRPr="00B75CC7">
        <w:rPr>
          <w:sz w:val="24"/>
        </w:rPr>
        <w:t>xor</w:t>
      </w:r>
      <w:proofErr w:type="spellEnd"/>
      <w:r w:rsidRPr="00B75CC7">
        <w:rPr>
          <w:sz w:val="24"/>
        </w:rPr>
        <w:t xml:space="preserve"> $s1,$s0,$s1</w:t>
      </w:r>
    </w:p>
    <w:p w14:paraId="3D185835" w14:textId="1CD89EB6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</w:r>
      <w:proofErr w:type="spellStart"/>
      <w:r w:rsidRPr="00B75CC7">
        <w:rPr>
          <w:sz w:val="24"/>
        </w:rPr>
        <w:t>xor</w:t>
      </w:r>
      <w:proofErr w:type="spellEnd"/>
      <w:r w:rsidRPr="00B75CC7">
        <w:rPr>
          <w:sz w:val="24"/>
        </w:rPr>
        <w:t xml:space="preserve"> $s0,$s0,$s1</w:t>
      </w:r>
    </w:p>
    <w:p w14:paraId="69FCB2C2" w14:textId="49BAF9B1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</w:r>
    </w:p>
    <w:p w14:paraId="1E629D96" w14:textId="3D4E8309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</w:r>
      <w:proofErr w:type="spellStart"/>
      <w:r w:rsidRPr="00B75CC7">
        <w:rPr>
          <w:sz w:val="24"/>
        </w:rPr>
        <w:t>addi</w:t>
      </w:r>
      <w:proofErr w:type="spellEnd"/>
      <w:r w:rsidRPr="00B75CC7">
        <w:rPr>
          <w:sz w:val="24"/>
        </w:rPr>
        <w:t xml:space="preserve"> $v0, $zero, 4 # Print result string</w:t>
      </w:r>
    </w:p>
    <w:p w14:paraId="4844468E" w14:textId="38C77415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  <w:t xml:space="preserve">la $a0, </w:t>
      </w:r>
      <w:proofErr w:type="spellStart"/>
      <w:r w:rsidRPr="00B75CC7">
        <w:rPr>
          <w:sz w:val="24"/>
        </w:rPr>
        <w:t>resultText</w:t>
      </w:r>
      <w:proofErr w:type="spellEnd"/>
    </w:p>
    <w:p w14:paraId="7E537EDD" w14:textId="7E971CA8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D7662CA" wp14:editId="73F8EFDC">
                <wp:simplePos x="0" y="0"/>
                <wp:positionH relativeFrom="column">
                  <wp:posOffset>3048000</wp:posOffset>
                </wp:positionH>
                <wp:positionV relativeFrom="paragraph">
                  <wp:posOffset>30026</wp:posOffset>
                </wp:positionV>
                <wp:extent cx="2721429" cy="223158"/>
                <wp:effectExtent l="0" t="0" r="22225" b="2476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429" cy="22315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529B81" id="Rectangle: Rounded Corners 9" o:spid="_x0000_s1026" style="position:absolute;margin-left:240pt;margin-top:2.35pt;width:214.3pt;height:17.5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" filled="f" strokecolor="red" strokeweight="2pt"/>
            </w:pict>
          </mc:Fallback>
        </mc:AlternateContent>
      </w:r>
      <w:r w:rsidRPr="00B75CC7">
        <w:rPr>
          <w:noProof/>
          <w:sz w:val="24"/>
        </w:rPr>
        <w:drawing>
          <wp:anchor distT="0" distB="0" distL="114300" distR="114300" simplePos="0" relativeHeight="251666944" behindDoc="0" locked="0" layoutInCell="1" allowOverlap="1" wp14:anchorId="07598705" wp14:editId="4B2B6294">
            <wp:simplePos x="0" y="0"/>
            <wp:positionH relativeFrom="column">
              <wp:posOffset>3113224</wp:posOffset>
            </wp:positionH>
            <wp:positionV relativeFrom="paragraph">
              <wp:posOffset>7529</wp:posOffset>
            </wp:positionV>
            <wp:extent cx="2622550" cy="1088390"/>
            <wp:effectExtent l="0" t="0" r="6350" b="0"/>
            <wp:wrapThrough wrapText="bothSides">
              <wp:wrapPolygon edited="0">
                <wp:start x="0" y="0"/>
                <wp:lineTo x="0" y="21172"/>
                <wp:lineTo x="21495" y="21172"/>
                <wp:lineTo x="21495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5CC7">
        <w:rPr>
          <w:sz w:val="24"/>
        </w:rPr>
        <w:tab/>
      </w:r>
      <w:proofErr w:type="spellStart"/>
      <w:r w:rsidRPr="00B75CC7">
        <w:rPr>
          <w:sz w:val="24"/>
        </w:rPr>
        <w:t>syscall</w:t>
      </w:r>
      <w:proofErr w:type="spellEnd"/>
    </w:p>
    <w:p w14:paraId="6436D6D9" w14:textId="48D22431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</w:r>
    </w:p>
    <w:p w14:paraId="26DD38B2" w14:textId="29FBA9B6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</w:r>
      <w:proofErr w:type="spellStart"/>
      <w:r w:rsidRPr="00B75CC7">
        <w:rPr>
          <w:sz w:val="24"/>
        </w:rPr>
        <w:t>addi</w:t>
      </w:r>
      <w:proofErr w:type="spellEnd"/>
      <w:r w:rsidRPr="00B75CC7">
        <w:rPr>
          <w:sz w:val="24"/>
        </w:rPr>
        <w:t xml:space="preserve"> $v0, $zero, 1 # Print result</w:t>
      </w:r>
    </w:p>
    <w:p w14:paraId="0FD4D3CB" w14:textId="66F85E89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  <w:t>move $a0, $s0</w:t>
      </w:r>
    </w:p>
    <w:p w14:paraId="72CDBF07" w14:textId="063343A8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0C8D055" wp14:editId="5A3155E8">
                <wp:simplePos x="0" y="0"/>
                <wp:positionH relativeFrom="column">
                  <wp:posOffset>3058886</wp:posOffset>
                </wp:positionH>
                <wp:positionV relativeFrom="paragraph">
                  <wp:posOffset>161562</wp:posOffset>
                </wp:positionV>
                <wp:extent cx="2721429" cy="223158"/>
                <wp:effectExtent l="0" t="0" r="22225" b="2476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429" cy="22315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94DFEB" id="Rectangle: Rounded Corners 10" o:spid="_x0000_s1026" style="position:absolute;margin-left:240.85pt;margin-top:12.7pt;width:214.3pt;height:17.5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" filled="f" strokecolor="red" strokeweight="2pt"/>
            </w:pict>
          </mc:Fallback>
        </mc:AlternateContent>
      </w:r>
      <w:r w:rsidRPr="00B75CC7">
        <w:rPr>
          <w:sz w:val="24"/>
        </w:rPr>
        <w:tab/>
      </w:r>
      <w:proofErr w:type="spellStart"/>
      <w:r w:rsidRPr="00B75CC7">
        <w:rPr>
          <w:sz w:val="24"/>
        </w:rPr>
        <w:t>syscall</w:t>
      </w:r>
      <w:proofErr w:type="spellEnd"/>
    </w:p>
    <w:p w14:paraId="5A2656CB" w14:textId="77777777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</w:r>
    </w:p>
    <w:p w14:paraId="0BDC8F47" w14:textId="77777777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</w:r>
      <w:proofErr w:type="spellStart"/>
      <w:r w:rsidRPr="00B75CC7">
        <w:rPr>
          <w:sz w:val="24"/>
        </w:rPr>
        <w:t>addi</w:t>
      </w:r>
      <w:proofErr w:type="spellEnd"/>
      <w:r w:rsidRPr="00B75CC7">
        <w:rPr>
          <w:sz w:val="24"/>
        </w:rPr>
        <w:t xml:space="preserve"> $v0, $zero, 4 # Print result string</w:t>
      </w:r>
    </w:p>
    <w:p w14:paraId="27714EFE" w14:textId="77777777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  <w:t>la $a0, result</w:t>
      </w:r>
    </w:p>
    <w:p w14:paraId="40F02297" w14:textId="77777777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</w:r>
      <w:proofErr w:type="spellStart"/>
      <w:r w:rsidRPr="00B75CC7">
        <w:rPr>
          <w:sz w:val="24"/>
        </w:rPr>
        <w:t>syscall</w:t>
      </w:r>
      <w:proofErr w:type="spellEnd"/>
    </w:p>
    <w:p w14:paraId="576BDD29" w14:textId="77777777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</w:r>
    </w:p>
    <w:p w14:paraId="601053B8" w14:textId="77777777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</w:r>
      <w:proofErr w:type="spellStart"/>
      <w:r w:rsidRPr="00B75CC7">
        <w:rPr>
          <w:sz w:val="24"/>
        </w:rPr>
        <w:t>addi</w:t>
      </w:r>
      <w:proofErr w:type="spellEnd"/>
      <w:r w:rsidRPr="00B75CC7">
        <w:rPr>
          <w:sz w:val="24"/>
        </w:rPr>
        <w:t xml:space="preserve"> $v0, $zero, 1 # Print result</w:t>
      </w:r>
    </w:p>
    <w:p w14:paraId="6D68B446" w14:textId="77777777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  <w:t>move $a0, $s1</w:t>
      </w:r>
    </w:p>
    <w:p w14:paraId="64D8D9FD" w14:textId="77777777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</w:r>
      <w:proofErr w:type="spellStart"/>
      <w:r w:rsidRPr="00B75CC7">
        <w:rPr>
          <w:sz w:val="24"/>
        </w:rPr>
        <w:t>syscall</w:t>
      </w:r>
      <w:proofErr w:type="spellEnd"/>
    </w:p>
    <w:p w14:paraId="6E2FA2C9" w14:textId="77777777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</w:r>
    </w:p>
    <w:p w14:paraId="3484FE18" w14:textId="77777777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  <w:t>#Exit program</w:t>
      </w:r>
    </w:p>
    <w:p w14:paraId="6D14A8F8" w14:textId="77777777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</w:r>
      <w:proofErr w:type="spellStart"/>
      <w:r w:rsidRPr="00B75CC7">
        <w:rPr>
          <w:sz w:val="24"/>
        </w:rPr>
        <w:t>addi</w:t>
      </w:r>
      <w:proofErr w:type="spellEnd"/>
      <w:r w:rsidRPr="00B75CC7">
        <w:rPr>
          <w:sz w:val="24"/>
        </w:rPr>
        <w:t xml:space="preserve"> $v0, $zero, 10</w:t>
      </w:r>
    </w:p>
    <w:p w14:paraId="4CA33285" w14:textId="77777777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</w:r>
      <w:proofErr w:type="spellStart"/>
      <w:r w:rsidRPr="00B75CC7">
        <w:rPr>
          <w:sz w:val="24"/>
        </w:rPr>
        <w:t>syscall</w:t>
      </w:r>
      <w:proofErr w:type="spellEnd"/>
    </w:p>
    <w:p w14:paraId="2BD5FF0B" w14:textId="77777777" w:rsidR="00B75CC7" w:rsidRPr="00B75CC7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</w:r>
    </w:p>
    <w:p w14:paraId="6C98352A" w14:textId="3FBE5B79" w:rsidR="00310CAE" w:rsidRDefault="00B75CC7" w:rsidP="00B75CC7">
      <w:pPr>
        <w:pStyle w:val="ListParagraph"/>
        <w:snapToGrid w:val="0"/>
        <w:contextualSpacing/>
        <w:rPr>
          <w:sz w:val="24"/>
        </w:rPr>
      </w:pPr>
      <w:r w:rsidRPr="00B75CC7">
        <w:rPr>
          <w:sz w:val="24"/>
        </w:rPr>
        <w:tab/>
      </w:r>
      <w:proofErr w:type="spellStart"/>
      <w:r w:rsidRPr="00B75CC7">
        <w:rPr>
          <w:sz w:val="24"/>
        </w:rPr>
        <w:t>jr</w:t>
      </w:r>
      <w:proofErr w:type="spellEnd"/>
      <w:r w:rsidRPr="00B75CC7">
        <w:rPr>
          <w:sz w:val="24"/>
        </w:rPr>
        <w:t xml:space="preserve"> $ra #return from swap</w:t>
      </w:r>
    </w:p>
    <w:p w14:paraId="04C81943" w14:textId="0BA2F1F0" w:rsidR="00B75CC7" w:rsidRDefault="00B75CC7" w:rsidP="00B75CC7">
      <w:pPr>
        <w:pStyle w:val="ListParagraph"/>
        <w:snapToGrid w:val="0"/>
        <w:contextualSpacing/>
        <w:rPr>
          <w:sz w:val="24"/>
        </w:rPr>
      </w:pPr>
    </w:p>
    <w:p w14:paraId="05282F33" w14:textId="71A7750A" w:rsidR="00ED0B74" w:rsidRDefault="00ED0B74" w:rsidP="00B75CC7">
      <w:pPr>
        <w:pStyle w:val="ListParagraph"/>
        <w:snapToGrid w:val="0"/>
        <w:contextualSpacing/>
        <w:rPr>
          <w:sz w:val="24"/>
        </w:rPr>
      </w:pPr>
    </w:p>
    <w:p w14:paraId="404205B5" w14:textId="3FE1BB02" w:rsidR="00ED0B74" w:rsidRDefault="00ED0B74" w:rsidP="00B75CC7">
      <w:pPr>
        <w:pStyle w:val="ListParagraph"/>
        <w:snapToGrid w:val="0"/>
        <w:contextualSpacing/>
        <w:rPr>
          <w:sz w:val="24"/>
        </w:rPr>
      </w:pPr>
    </w:p>
    <w:p w14:paraId="51D015CA" w14:textId="36E0CCF6" w:rsidR="00ED0B74" w:rsidRDefault="00ED0B74" w:rsidP="00B75CC7">
      <w:pPr>
        <w:pStyle w:val="ListParagraph"/>
        <w:snapToGrid w:val="0"/>
        <w:contextualSpacing/>
        <w:rPr>
          <w:sz w:val="24"/>
        </w:rPr>
      </w:pPr>
    </w:p>
    <w:p w14:paraId="6923C664" w14:textId="1C7EE00B" w:rsidR="00ED0B74" w:rsidRDefault="00ED0B74" w:rsidP="00B75CC7">
      <w:pPr>
        <w:pStyle w:val="ListParagraph"/>
        <w:snapToGrid w:val="0"/>
        <w:contextualSpacing/>
        <w:rPr>
          <w:sz w:val="24"/>
        </w:rPr>
      </w:pPr>
    </w:p>
    <w:p w14:paraId="6C3E33DE" w14:textId="77777777" w:rsidR="00ED0B74" w:rsidRDefault="00ED0B74" w:rsidP="00B75CC7">
      <w:pPr>
        <w:pStyle w:val="ListParagraph"/>
        <w:snapToGrid w:val="0"/>
        <w:contextualSpacing/>
        <w:rPr>
          <w:sz w:val="24"/>
        </w:rPr>
      </w:pPr>
    </w:p>
    <w:p w14:paraId="263C7708" w14:textId="77777777" w:rsidR="007B0C9C" w:rsidRDefault="007B0C9C" w:rsidP="00FD4B2C">
      <w:pPr>
        <w:pStyle w:val="ListParagraph"/>
        <w:numPr>
          <w:ilvl w:val="0"/>
          <w:numId w:val="6"/>
        </w:numPr>
        <w:snapToGrid w:val="0"/>
        <w:contextualSpacing/>
        <w:rPr>
          <w:sz w:val="24"/>
        </w:rPr>
      </w:pPr>
      <w:r w:rsidRPr="007B0C9C">
        <w:rPr>
          <w:sz w:val="24"/>
          <w:lang w:eastAsia="zh-CN"/>
        </w:rPr>
        <w:lastRenderedPageBreak/>
        <w:t xml:space="preserve">Using only </w:t>
      </w:r>
      <w:proofErr w:type="spellStart"/>
      <w:r w:rsidRPr="00343A66">
        <w:rPr>
          <w:i/>
          <w:color w:val="FF0000"/>
          <w:sz w:val="24"/>
          <w:lang w:eastAsia="zh-CN"/>
        </w:rPr>
        <w:t>sll</w:t>
      </w:r>
      <w:proofErr w:type="spellEnd"/>
      <w:r w:rsidRPr="007B0C9C">
        <w:rPr>
          <w:sz w:val="24"/>
          <w:lang w:eastAsia="zh-CN"/>
        </w:rPr>
        <w:t xml:space="preserve"> and </w:t>
      </w:r>
      <w:proofErr w:type="spellStart"/>
      <w:r w:rsidRPr="00343A66">
        <w:rPr>
          <w:i/>
          <w:color w:val="FF0000"/>
          <w:sz w:val="24"/>
          <w:lang w:eastAsia="zh-CN"/>
        </w:rPr>
        <w:t>srl</w:t>
      </w:r>
      <w:proofErr w:type="spellEnd"/>
      <w:r w:rsidRPr="007B0C9C">
        <w:rPr>
          <w:sz w:val="24"/>
          <w:lang w:eastAsia="zh-CN"/>
        </w:rPr>
        <w:t>, implement a program to check if a user input value is even or odd.</w:t>
      </w:r>
      <w:r w:rsidR="00890ECB">
        <w:rPr>
          <w:sz w:val="24"/>
          <w:lang w:eastAsia="zh-CN"/>
        </w:rPr>
        <w:t xml:space="preserve"> </w:t>
      </w:r>
      <w:r w:rsidRPr="00890ECB">
        <w:rPr>
          <w:sz w:val="24"/>
          <w:lang w:eastAsia="zh-CN"/>
        </w:rPr>
        <w:t xml:space="preserve">The result should print out </w:t>
      </w:r>
      <w:r w:rsidRPr="00FD4B2C">
        <w:rPr>
          <w:i/>
          <w:sz w:val="24"/>
          <w:lang w:eastAsia="zh-CN"/>
        </w:rPr>
        <w:t>0</w:t>
      </w:r>
      <w:r w:rsidRPr="00890ECB">
        <w:rPr>
          <w:sz w:val="24"/>
          <w:lang w:eastAsia="zh-CN"/>
        </w:rPr>
        <w:t xml:space="preserve"> if the number is even or </w:t>
      </w:r>
      <w:r w:rsidRPr="00FD4B2C">
        <w:rPr>
          <w:i/>
          <w:sz w:val="24"/>
          <w:lang w:eastAsia="zh-CN"/>
        </w:rPr>
        <w:t>1</w:t>
      </w:r>
      <w:r w:rsidRPr="00890ECB">
        <w:rPr>
          <w:sz w:val="24"/>
          <w:lang w:eastAsia="zh-CN"/>
        </w:rPr>
        <w:t xml:space="preserve"> if the number is odd. Your program</w:t>
      </w:r>
      <w:r w:rsidR="00FD4B2C">
        <w:rPr>
          <w:sz w:val="24"/>
          <w:lang w:eastAsia="zh-CN"/>
        </w:rPr>
        <w:t xml:space="preserve"> (MIPS Assembly) </w:t>
      </w:r>
      <w:r w:rsidRPr="00FD4B2C">
        <w:rPr>
          <w:sz w:val="24"/>
          <w:lang w:eastAsia="zh-CN"/>
        </w:rPr>
        <w:t>should include a proper and useful prompt for input, and print the results in a meaningful</w:t>
      </w:r>
      <w:r w:rsidR="00FD4B2C">
        <w:rPr>
          <w:sz w:val="24"/>
          <w:lang w:eastAsia="zh-CN"/>
        </w:rPr>
        <w:t xml:space="preserve"> </w:t>
      </w:r>
      <w:r w:rsidRPr="00FD4B2C">
        <w:rPr>
          <w:sz w:val="24"/>
          <w:lang w:eastAsia="zh-CN"/>
        </w:rPr>
        <w:t>manner.</w:t>
      </w:r>
    </w:p>
    <w:p w14:paraId="06CE9316" w14:textId="77777777" w:rsidR="000555B5" w:rsidRDefault="000555B5" w:rsidP="000555B5">
      <w:pPr>
        <w:pStyle w:val="ListParagraph"/>
        <w:snapToGrid w:val="0"/>
        <w:contextualSpacing/>
        <w:rPr>
          <w:sz w:val="24"/>
        </w:rPr>
      </w:pPr>
    </w:p>
    <w:p w14:paraId="072E3589" w14:textId="0E6654C4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>.data</w:t>
      </w:r>
    </w:p>
    <w:p w14:paraId="12C87AD3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prompt:.</w:t>
      </w:r>
      <w:proofErr w:type="spellStart"/>
      <w:r w:rsidRPr="000555B5">
        <w:rPr>
          <w:sz w:val="24"/>
        </w:rPr>
        <w:t>asciiz</w:t>
      </w:r>
      <w:proofErr w:type="spellEnd"/>
      <w:r w:rsidRPr="000555B5">
        <w:rPr>
          <w:sz w:val="24"/>
        </w:rPr>
        <w:t xml:space="preserve"> "Enter a num : "</w:t>
      </w:r>
    </w:p>
    <w:p w14:paraId="301CB104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result: .</w:t>
      </w:r>
      <w:proofErr w:type="spellStart"/>
      <w:r w:rsidRPr="000555B5">
        <w:rPr>
          <w:sz w:val="24"/>
        </w:rPr>
        <w:t>asciiz</w:t>
      </w:r>
      <w:proofErr w:type="spellEnd"/>
      <w:r w:rsidRPr="000555B5">
        <w:rPr>
          <w:sz w:val="24"/>
        </w:rPr>
        <w:t xml:space="preserve"> "\</w:t>
      </w:r>
      <w:proofErr w:type="spellStart"/>
      <w:r w:rsidRPr="000555B5">
        <w:rPr>
          <w:sz w:val="24"/>
        </w:rPr>
        <w:t>nResult</w:t>
      </w:r>
      <w:proofErr w:type="spellEnd"/>
      <w:r w:rsidRPr="000555B5">
        <w:rPr>
          <w:sz w:val="24"/>
        </w:rPr>
        <w:t>"</w:t>
      </w:r>
    </w:p>
    <w:p w14:paraId="57BFC16A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</w:t>
      </w:r>
      <w:proofErr w:type="spellStart"/>
      <w:r w:rsidRPr="000555B5">
        <w:rPr>
          <w:sz w:val="24"/>
        </w:rPr>
        <w:t>promptE</w:t>
      </w:r>
      <w:proofErr w:type="spellEnd"/>
      <w:r w:rsidRPr="000555B5">
        <w:rPr>
          <w:sz w:val="24"/>
        </w:rPr>
        <w:t>: .</w:t>
      </w:r>
      <w:proofErr w:type="spellStart"/>
      <w:r w:rsidRPr="000555B5">
        <w:rPr>
          <w:sz w:val="24"/>
        </w:rPr>
        <w:t>asciiz</w:t>
      </w:r>
      <w:proofErr w:type="spellEnd"/>
      <w:r w:rsidRPr="000555B5">
        <w:rPr>
          <w:sz w:val="24"/>
        </w:rPr>
        <w:t xml:space="preserve"> "\n0\</w:t>
      </w:r>
      <w:proofErr w:type="spellStart"/>
      <w:r w:rsidRPr="000555B5">
        <w:rPr>
          <w:sz w:val="24"/>
        </w:rPr>
        <w:t>nNum</w:t>
      </w:r>
      <w:proofErr w:type="spellEnd"/>
      <w:r w:rsidRPr="000555B5">
        <w:rPr>
          <w:sz w:val="24"/>
        </w:rPr>
        <w:t xml:space="preserve"> is even"</w:t>
      </w:r>
    </w:p>
    <w:p w14:paraId="726BECFA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</w:t>
      </w:r>
      <w:proofErr w:type="spellStart"/>
      <w:r w:rsidRPr="000555B5">
        <w:rPr>
          <w:sz w:val="24"/>
        </w:rPr>
        <w:t>promptO</w:t>
      </w:r>
      <w:proofErr w:type="spellEnd"/>
      <w:r w:rsidRPr="000555B5">
        <w:rPr>
          <w:sz w:val="24"/>
        </w:rPr>
        <w:t>: .</w:t>
      </w:r>
      <w:proofErr w:type="spellStart"/>
      <w:r w:rsidRPr="000555B5">
        <w:rPr>
          <w:sz w:val="24"/>
        </w:rPr>
        <w:t>asciiz</w:t>
      </w:r>
      <w:proofErr w:type="spellEnd"/>
      <w:r w:rsidRPr="000555B5">
        <w:rPr>
          <w:sz w:val="24"/>
        </w:rPr>
        <w:t xml:space="preserve"> "\n1\</w:t>
      </w:r>
      <w:proofErr w:type="spellStart"/>
      <w:r w:rsidRPr="000555B5">
        <w:rPr>
          <w:sz w:val="24"/>
        </w:rPr>
        <w:t>nNum</w:t>
      </w:r>
      <w:proofErr w:type="spellEnd"/>
      <w:r w:rsidRPr="000555B5">
        <w:rPr>
          <w:sz w:val="24"/>
        </w:rPr>
        <w:t xml:space="preserve"> is odd"</w:t>
      </w:r>
    </w:p>
    <w:p w14:paraId="316F1B1F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>.text</w:t>
      </w:r>
    </w:p>
    <w:p w14:paraId="0E70481C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main:</w:t>
      </w:r>
    </w:p>
    <w:p w14:paraId="048B1778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#</w:t>
      </w:r>
      <w:proofErr w:type="gramStart"/>
      <w:r w:rsidRPr="000555B5">
        <w:rPr>
          <w:sz w:val="24"/>
        </w:rPr>
        <w:t>prompt</w:t>
      </w:r>
      <w:proofErr w:type="gramEnd"/>
      <w:r w:rsidRPr="000555B5">
        <w:rPr>
          <w:sz w:val="24"/>
        </w:rPr>
        <w:t xml:space="preserve"> for input</w:t>
      </w:r>
    </w:p>
    <w:p w14:paraId="670FFA08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li $v0,4</w:t>
      </w:r>
    </w:p>
    <w:p w14:paraId="6AF801E2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la $a0,prompt</w:t>
      </w:r>
    </w:p>
    <w:p w14:paraId="476D3A68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</w:t>
      </w:r>
      <w:proofErr w:type="spellStart"/>
      <w:r w:rsidRPr="000555B5">
        <w:rPr>
          <w:sz w:val="24"/>
        </w:rPr>
        <w:t>syscall</w:t>
      </w:r>
      <w:proofErr w:type="spellEnd"/>
    </w:p>
    <w:p w14:paraId="446672A2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#</w:t>
      </w:r>
      <w:proofErr w:type="gramStart"/>
      <w:r w:rsidRPr="000555B5">
        <w:rPr>
          <w:sz w:val="24"/>
        </w:rPr>
        <w:t>number</w:t>
      </w:r>
      <w:proofErr w:type="gramEnd"/>
      <w:r w:rsidRPr="000555B5">
        <w:rPr>
          <w:sz w:val="24"/>
        </w:rPr>
        <w:t xml:space="preserve"> input</w:t>
      </w:r>
    </w:p>
    <w:p w14:paraId="29489C4D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li $v0,5</w:t>
      </w:r>
    </w:p>
    <w:p w14:paraId="61A0FB94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</w:t>
      </w:r>
      <w:proofErr w:type="spellStart"/>
      <w:r w:rsidRPr="000555B5">
        <w:rPr>
          <w:sz w:val="24"/>
        </w:rPr>
        <w:t>syscall</w:t>
      </w:r>
      <w:proofErr w:type="spellEnd"/>
    </w:p>
    <w:p w14:paraId="77E05326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</w:t>
      </w:r>
    </w:p>
    <w:p w14:paraId="73E2D8B4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move $t0,$v0</w:t>
      </w:r>
    </w:p>
    <w:p w14:paraId="60A073FD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</w:t>
      </w:r>
    </w:p>
    <w:p w14:paraId="068EA1D5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</w:t>
      </w:r>
    </w:p>
    <w:p w14:paraId="28E31197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</w:t>
      </w:r>
      <w:proofErr w:type="spellStart"/>
      <w:r w:rsidRPr="000555B5">
        <w:rPr>
          <w:sz w:val="24"/>
        </w:rPr>
        <w:t>srl</w:t>
      </w:r>
      <w:proofErr w:type="spellEnd"/>
      <w:r w:rsidRPr="000555B5">
        <w:rPr>
          <w:sz w:val="24"/>
        </w:rPr>
        <w:t xml:space="preserve"> $s0,$t0,1#Shift right by 1 bit</w:t>
      </w:r>
    </w:p>
    <w:p w14:paraId="2A26A3F3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</w:t>
      </w:r>
      <w:proofErr w:type="spellStart"/>
      <w:r w:rsidRPr="000555B5">
        <w:rPr>
          <w:sz w:val="24"/>
        </w:rPr>
        <w:t>sll</w:t>
      </w:r>
      <w:proofErr w:type="spellEnd"/>
      <w:r w:rsidRPr="000555B5">
        <w:rPr>
          <w:sz w:val="24"/>
        </w:rPr>
        <w:t xml:space="preserve"> $t1,$s0,1#shift left by 1 bit</w:t>
      </w:r>
    </w:p>
    <w:p w14:paraId="276C6FCE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</w:t>
      </w:r>
    </w:p>
    <w:p w14:paraId="0609F31A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</w:t>
      </w:r>
    </w:p>
    <w:p w14:paraId="46BFE7F0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</w:t>
      </w:r>
      <w:proofErr w:type="spellStart"/>
      <w:r w:rsidRPr="000555B5">
        <w:rPr>
          <w:sz w:val="24"/>
        </w:rPr>
        <w:t>beq</w:t>
      </w:r>
      <w:proofErr w:type="spellEnd"/>
      <w:r w:rsidRPr="000555B5">
        <w:rPr>
          <w:sz w:val="24"/>
        </w:rPr>
        <w:t xml:space="preserve"> $t0,$t1, </w:t>
      </w:r>
      <w:proofErr w:type="spellStart"/>
      <w:r w:rsidRPr="000555B5">
        <w:rPr>
          <w:sz w:val="24"/>
        </w:rPr>
        <w:t>Even#if</w:t>
      </w:r>
      <w:proofErr w:type="spellEnd"/>
      <w:r w:rsidRPr="000555B5">
        <w:rPr>
          <w:sz w:val="24"/>
        </w:rPr>
        <w:t xml:space="preserve"> pos then jump to even</w:t>
      </w:r>
    </w:p>
    <w:p w14:paraId="4B31C491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</w:t>
      </w:r>
      <w:proofErr w:type="spellStart"/>
      <w:r w:rsidRPr="000555B5">
        <w:rPr>
          <w:sz w:val="24"/>
        </w:rPr>
        <w:t>bne</w:t>
      </w:r>
      <w:proofErr w:type="spellEnd"/>
      <w:r w:rsidRPr="000555B5">
        <w:rPr>
          <w:sz w:val="24"/>
        </w:rPr>
        <w:t xml:space="preserve"> $t0,$t1, Odd #if pos then jump </w:t>
      </w:r>
      <w:proofErr w:type="gramStart"/>
      <w:r w:rsidRPr="000555B5">
        <w:rPr>
          <w:sz w:val="24"/>
        </w:rPr>
        <w:t>to</w:t>
      </w:r>
      <w:proofErr w:type="gramEnd"/>
      <w:r w:rsidRPr="000555B5">
        <w:rPr>
          <w:sz w:val="24"/>
        </w:rPr>
        <w:t xml:space="preserve"> odd</w:t>
      </w:r>
    </w:p>
    <w:p w14:paraId="4F4EDB79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</w:t>
      </w:r>
    </w:p>
    <w:p w14:paraId="1F4680E8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</w:t>
      </w:r>
    </w:p>
    <w:p w14:paraId="6ECC16DA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#</w:t>
      </w:r>
      <w:proofErr w:type="gramStart"/>
      <w:r w:rsidRPr="000555B5">
        <w:rPr>
          <w:sz w:val="24"/>
        </w:rPr>
        <w:t>op</w:t>
      </w:r>
      <w:proofErr w:type="gramEnd"/>
      <w:r w:rsidRPr="000555B5">
        <w:rPr>
          <w:sz w:val="24"/>
        </w:rPr>
        <w:t xml:space="preserve"> prog</w:t>
      </w:r>
    </w:p>
    <w:p w14:paraId="2695897B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li $v0,10</w:t>
      </w:r>
    </w:p>
    <w:p w14:paraId="51C7F6E5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la $a0,result</w:t>
      </w:r>
    </w:p>
    <w:p w14:paraId="7F578668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</w:t>
      </w:r>
      <w:proofErr w:type="spellStart"/>
      <w:r w:rsidRPr="000555B5">
        <w:rPr>
          <w:sz w:val="24"/>
        </w:rPr>
        <w:t>syscall</w:t>
      </w:r>
      <w:proofErr w:type="spellEnd"/>
    </w:p>
    <w:p w14:paraId="5BCC2E1A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</w:t>
      </w:r>
    </w:p>
    <w:p w14:paraId="4311920F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</w:t>
      </w:r>
    </w:p>
    <w:p w14:paraId="141D1189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Odd:</w:t>
      </w:r>
    </w:p>
    <w:p w14:paraId="3A365E35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li $v0,4</w:t>
      </w:r>
    </w:p>
    <w:p w14:paraId="52C8DBE3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la $a0,promptO #for odd</w:t>
      </w:r>
    </w:p>
    <w:p w14:paraId="7EA87BFC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</w:t>
      </w:r>
      <w:proofErr w:type="spellStart"/>
      <w:r w:rsidRPr="000555B5">
        <w:rPr>
          <w:sz w:val="24"/>
        </w:rPr>
        <w:t>syscall</w:t>
      </w:r>
      <w:proofErr w:type="spellEnd"/>
    </w:p>
    <w:p w14:paraId="20A981AA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</w:t>
      </w:r>
    </w:p>
    <w:p w14:paraId="21E007D7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li $v0,10</w:t>
      </w:r>
    </w:p>
    <w:p w14:paraId="2A99759C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la $a0,result</w:t>
      </w:r>
    </w:p>
    <w:p w14:paraId="5C41A57B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</w:t>
      </w:r>
      <w:proofErr w:type="spellStart"/>
      <w:r w:rsidRPr="000555B5">
        <w:rPr>
          <w:sz w:val="24"/>
        </w:rPr>
        <w:t>syscall</w:t>
      </w:r>
      <w:proofErr w:type="spellEnd"/>
    </w:p>
    <w:p w14:paraId="5D764848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</w:t>
      </w:r>
    </w:p>
    <w:p w14:paraId="1DBFE1E0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Even:</w:t>
      </w:r>
    </w:p>
    <w:p w14:paraId="6549218B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li $v0,4</w:t>
      </w:r>
    </w:p>
    <w:p w14:paraId="4198C32A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la $a0, </w:t>
      </w:r>
      <w:proofErr w:type="spellStart"/>
      <w:r w:rsidRPr="000555B5">
        <w:rPr>
          <w:sz w:val="24"/>
        </w:rPr>
        <w:t>promptE</w:t>
      </w:r>
      <w:proofErr w:type="spellEnd"/>
      <w:r w:rsidRPr="000555B5">
        <w:rPr>
          <w:sz w:val="24"/>
        </w:rPr>
        <w:t xml:space="preserve"> #for even</w:t>
      </w:r>
    </w:p>
    <w:p w14:paraId="1C83EACA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</w:t>
      </w:r>
      <w:proofErr w:type="spellStart"/>
      <w:r w:rsidRPr="000555B5">
        <w:rPr>
          <w:sz w:val="24"/>
        </w:rPr>
        <w:t>syscall</w:t>
      </w:r>
      <w:proofErr w:type="spellEnd"/>
    </w:p>
    <w:p w14:paraId="0BD31AA2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lastRenderedPageBreak/>
        <w:t xml:space="preserve">                </w:t>
      </w:r>
    </w:p>
    <w:p w14:paraId="3CB164C3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li $v0,10</w:t>
      </w:r>
    </w:p>
    <w:p w14:paraId="7C73513F" w14:textId="77777777" w:rsidR="000555B5" w:rsidRPr="000555B5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la $a0,result</w:t>
      </w:r>
    </w:p>
    <w:p w14:paraId="78AF4199" w14:textId="6F00D7DE" w:rsidR="00693C60" w:rsidRDefault="000555B5" w:rsidP="000555B5">
      <w:pPr>
        <w:pStyle w:val="ListParagraph"/>
        <w:snapToGrid w:val="0"/>
        <w:contextualSpacing/>
        <w:rPr>
          <w:sz w:val="24"/>
        </w:rPr>
      </w:pPr>
      <w:r w:rsidRPr="000555B5">
        <w:rPr>
          <w:sz w:val="24"/>
        </w:rPr>
        <w:t xml:space="preserve">                </w:t>
      </w:r>
      <w:proofErr w:type="spellStart"/>
      <w:r w:rsidRPr="000555B5">
        <w:rPr>
          <w:sz w:val="24"/>
        </w:rPr>
        <w:t>syscall</w:t>
      </w:r>
      <w:proofErr w:type="spellEnd"/>
      <w:r w:rsidRPr="000555B5">
        <w:rPr>
          <w:sz w:val="24"/>
        </w:rPr>
        <w:t xml:space="preserve">     </w:t>
      </w:r>
    </w:p>
    <w:p w14:paraId="767486A9" w14:textId="77777777" w:rsidR="004C018E" w:rsidRDefault="004C018E" w:rsidP="00693C60">
      <w:pPr>
        <w:pStyle w:val="ListParagraph"/>
        <w:snapToGrid w:val="0"/>
        <w:contextualSpacing/>
        <w:rPr>
          <w:sz w:val="24"/>
        </w:rPr>
      </w:pPr>
    </w:p>
    <w:p w14:paraId="6F5EF9CD" w14:textId="003DFDD2" w:rsidR="00693C60" w:rsidRDefault="00693C60" w:rsidP="00B127ED">
      <w:pPr>
        <w:pStyle w:val="ListParagraph"/>
        <w:numPr>
          <w:ilvl w:val="0"/>
          <w:numId w:val="6"/>
        </w:numPr>
        <w:snapToGrid w:val="0"/>
        <w:contextualSpacing/>
        <w:rPr>
          <w:sz w:val="24"/>
        </w:rPr>
      </w:pPr>
      <w:r w:rsidRPr="00693C60">
        <w:rPr>
          <w:sz w:val="24"/>
          <w:lang w:eastAsia="zh-CN"/>
        </w:rPr>
        <w:t xml:space="preserve">Implement a program </w:t>
      </w:r>
      <w:r>
        <w:rPr>
          <w:sz w:val="24"/>
          <w:lang w:eastAsia="zh-CN"/>
        </w:rPr>
        <w:t xml:space="preserve">(MIPS Assembly) </w:t>
      </w:r>
      <w:r w:rsidRPr="00693C60">
        <w:rPr>
          <w:sz w:val="24"/>
          <w:lang w:eastAsia="zh-CN"/>
        </w:rPr>
        <w:t>to prompt the user for two numbers, the first being any number and the</w:t>
      </w:r>
      <w:r>
        <w:rPr>
          <w:sz w:val="24"/>
          <w:lang w:eastAsia="zh-CN"/>
        </w:rPr>
        <w:t xml:space="preserve"> </w:t>
      </w:r>
      <w:r w:rsidRPr="00693C60">
        <w:rPr>
          <w:sz w:val="24"/>
          <w:lang w:eastAsia="zh-CN"/>
        </w:rPr>
        <w:t xml:space="preserve">second a prime number. Return to the user a </w:t>
      </w:r>
      <w:r w:rsidRPr="004C018E">
        <w:rPr>
          <w:i/>
          <w:sz w:val="24"/>
          <w:lang w:eastAsia="zh-CN"/>
        </w:rPr>
        <w:t>0</w:t>
      </w:r>
      <w:r w:rsidRPr="00693C60">
        <w:rPr>
          <w:sz w:val="24"/>
          <w:lang w:eastAsia="zh-CN"/>
        </w:rPr>
        <w:t xml:space="preserve"> if the second number is a prime factor for the</w:t>
      </w:r>
      <w:r w:rsidR="00B127ED">
        <w:rPr>
          <w:sz w:val="24"/>
          <w:lang w:eastAsia="zh-CN"/>
        </w:rPr>
        <w:t xml:space="preserve"> </w:t>
      </w:r>
      <w:r w:rsidRPr="00B127ED">
        <w:rPr>
          <w:sz w:val="24"/>
          <w:lang w:eastAsia="zh-CN"/>
        </w:rPr>
        <w:t>first</w:t>
      </w:r>
      <w:r w:rsidR="00B127ED">
        <w:rPr>
          <w:sz w:val="24"/>
          <w:lang w:eastAsia="zh-CN"/>
        </w:rPr>
        <w:t xml:space="preserve"> one</w:t>
      </w:r>
      <w:r w:rsidR="00CC42BD">
        <w:rPr>
          <w:sz w:val="24"/>
          <w:lang w:eastAsia="zh-CN"/>
        </w:rPr>
        <w:t>, otherwise</w:t>
      </w:r>
      <w:r w:rsidRPr="00B127ED">
        <w:rPr>
          <w:sz w:val="24"/>
          <w:lang w:eastAsia="zh-CN"/>
        </w:rPr>
        <w:t xml:space="preserve"> any number if it is not. For example, if the user enter</w:t>
      </w:r>
      <w:r w:rsidR="00B127ED">
        <w:rPr>
          <w:sz w:val="24"/>
          <w:lang w:eastAsia="zh-CN"/>
        </w:rPr>
        <w:t>s</w:t>
      </w:r>
      <w:r w:rsidRPr="00B127ED">
        <w:rPr>
          <w:sz w:val="24"/>
          <w:lang w:eastAsia="zh-CN"/>
        </w:rPr>
        <w:t xml:space="preserve"> </w:t>
      </w:r>
      <w:r w:rsidRPr="004C018E">
        <w:rPr>
          <w:i/>
          <w:sz w:val="24"/>
          <w:lang w:eastAsia="zh-CN"/>
        </w:rPr>
        <w:t>60</w:t>
      </w:r>
      <w:r w:rsidRPr="00B127ED">
        <w:rPr>
          <w:sz w:val="24"/>
          <w:lang w:eastAsia="zh-CN"/>
        </w:rPr>
        <w:t xml:space="preserve"> and </w:t>
      </w:r>
      <w:r w:rsidRPr="004C018E">
        <w:rPr>
          <w:i/>
          <w:sz w:val="24"/>
          <w:lang w:eastAsia="zh-CN"/>
        </w:rPr>
        <w:t>5</w:t>
      </w:r>
      <w:r w:rsidRPr="00B127ED">
        <w:rPr>
          <w:sz w:val="24"/>
          <w:lang w:eastAsia="zh-CN"/>
        </w:rPr>
        <w:t>, the program returns</w:t>
      </w:r>
      <w:r w:rsidR="00B127ED">
        <w:rPr>
          <w:sz w:val="24"/>
          <w:lang w:eastAsia="zh-CN"/>
        </w:rPr>
        <w:t xml:space="preserve"> </w:t>
      </w:r>
      <w:r w:rsidRPr="004C018E">
        <w:rPr>
          <w:i/>
          <w:sz w:val="24"/>
          <w:lang w:eastAsia="zh-CN"/>
        </w:rPr>
        <w:t>0</w:t>
      </w:r>
      <w:r w:rsidRPr="00B127ED">
        <w:rPr>
          <w:sz w:val="24"/>
          <w:lang w:eastAsia="zh-CN"/>
        </w:rPr>
        <w:t xml:space="preserve">. If the user enters </w:t>
      </w:r>
      <w:r w:rsidRPr="004C018E">
        <w:rPr>
          <w:i/>
          <w:sz w:val="24"/>
          <w:lang w:eastAsia="zh-CN"/>
        </w:rPr>
        <w:t>62</w:t>
      </w:r>
      <w:r w:rsidRPr="00B127ED">
        <w:rPr>
          <w:sz w:val="24"/>
          <w:lang w:eastAsia="zh-CN"/>
        </w:rPr>
        <w:t xml:space="preserve"> and </w:t>
      </w:r>
      <w:r w:rsidRPr="004C018E">
        <w:rPr>
          <w:i/>
          <w:sz w:val="24"/>
          <w:lang w:eastAsia="zh-CN"/>
        </w:rPr>
        <w:t>5</w:t>
      </w:r>
      <w:r w:rsidRPr="00B127ED">
        <w:rPr>
          <w:sz w:val="24"/>
          <w:lang w:eastAsia="zh-CN"/>
        </w:rPr>
        <w:t xml:space="preserve">, the program returns </w:t>
      </w:r>
      <w:r w:rsidRPr="004C018E">
        <w:rPr>
          <w:i/>
          <w:sz w:val="24"/>
          <w:lang w:eastAsia="zh-CN"/>
        </w:rPr>
        <w:t>2</w:t>
      </w:r>
      <w:r w:rsidRPr="00B127ED">
        <w:rPr>
          <w:sz w:val="24"/>
          <w:lang w:eastAsia="zh-CN"/>
        </w:rPr>
        <w:t>.</w:t>
      </w:r>
    </w:p>
    <w:p w14:paraId="653F0D58" w14:textId="3EEFE1AE" w:rsidR="00C76AF0" w:rsidRPr="000C3312" w:rsidRDefault="00C76AF0" w:rsidP="00C76AF0">
      <w:pPr>
        <w:pStyle w:val="ListParagraph"/>
        <w:snapToGrid w:val="0"/>
        <w:contextualSpacing/>
        <w:rPr>
          <w:sz w:val="24"/>
          <w:lang w:eastAsia="zh-CN"/>
        </w:rPr>
      </w:pPr>
    </w:p>
    <w:p w14:paraId="0A3A9625" w14:textId="77777777" w:rsidR="000C3312" w:rsidRPr="000C3312" w:rsidRDefault="000C3312" w:rsidP="000C3312">
      <w:pPr>
        <w:pStyle w:val="NormalWeb"/>
        <w:spacing w:before="0" w:beforeAutospacing="0" w:after="0" w:afterAutospacing="0"/>
        <w:ind w:left="1440"/>
        <w:rPr>
          <w:color w:val="000000"/>
        </w:rPr>
      </w:pPr>
      <w:r w:rsidRPr="000C3312">
        <w:rPr>
          <w:color w:val="000000"/>
        </w:rPr>
        <w:t>.data</w:t>
      </w:r>
    </w:p>
    <w:p w14:paraId="049EB940" w14:textId="77777777" w:rsidR="000C3312" w:rsidRPr="000C3312" w:rsidRDefault="000C3312" w:rsidP="000C3312">
      <w:pPr>
        <w:pStyle w:val="NormalWeb"/>
        <w:spacing w:before="0" w:beforeAutospacing="0" w:after="0" w:afterAutospacing="0"/>
        <w:ind w:left="1440"/>
        <w:rPr>
          <w:color w:val="000000"/>
        </w:rPr>
      </w:pPr>
      <w:proofErr w:type="gramStart"/>
      <w:r w:rsidRPr="000C3312">
        <w:rPr>
          <w:color w:val="000000"/>
        </w:rPr>
        <w:t>prompt:.</w:t>
      </w:r>
      <w:proofErr w:type="spellStart"/>
      <w:proofErr w:type="gramEnd"/>
      <w:r w:rsidRPr="000C3312">
        <w:rPr>
          <w:color w:val="000000"/>
        </w:rPr>
        <w:t>asciiz</w:t>
      </w:r>
      <w:proofErr w:type="spellEnd"/>
      <w:r w:rsidRPr="000C3312">
        <w:rPr>
          <w:color w:val="000000"/>
        </w:rPr>
        <w:t xml:space="preserve"> "Enter n integer: "</w:t>
      </w:r>
    </w:p>
    <w:p w14:paraId="58357B61" w14:textId="77777777" w:rsidR="000C3312" w:rsidRPr="000C3312" w:rsidRDefault="000C3312" w:rsidP="000C3312">
      <w:pPr>
        <w:pStyle w:val="NormalWeb"/>
        <w:spacing w:before="0" w:beforeAutospacing="0" w:after="0" w:afterAutospacing="0"/>
        <w:ind w:left="1440"/>
        <w:rPr>
          <w:color w:val="000000"/>
        </w:rPr>
      </w:pPr>
      <w:r w:rsidRPr="000C3312">
        <w:rPr>
          <w:color w:val="000000"/>
        </w:rPr>
        <w:t>prompt</w:t>
      </w:r>
      <w:proofErr w:type="gramStart"/>
      <w:r w:rsidRPr="000C3312">
        <w:rPr>
          <w:color w:val="000000"/>
        </w:rPr>
        <w:t>1:.</w:t>
      </w:r>
      <w:proofErr w:type="gramEnd"/>
      <w:r w:rsidRPr="000C3312">
        <w:rPr>
          <w:color w:val="000000"/>
        </w:rPr>
        <w:t>asciiz "Enter a prime number:"</w:t>
      </w:r>
    </w:p>
    <w:p w14:paraId="16CB1BBF" w14:textId="77777777" w:rsidR="000C3312" w:rsidRPr="000C3312" w:rsidRDefault="000C3312" w:rsidP="000C3312">
      <w:pPr>
        <w:pStyle w:val="NormalWeb"/>
        <w:spacing w:before="0" w:beforeAutospacing="0" w:after="0" w:afterAutospacing="0"/>
        <w:ind w:left="1440"/>
        <w:rPr>
          <w:color w:val="000000"/>
        </w:rPr>
      </w:pPr>
      <w:r w:rsidRPr="000C3312">
        <w:rPr>
          <w:color w:val="000000"/>
        </w:rPr>
        <w:t>message: .</w:t>
      </w:r>
      <w:proofErr w:type="spellStart"/>
      <w:r w:rsidRPr="000C3312">
        <w:rPr>
          <w:color w:val="000000"/>
        </w:rPr>
        <w:t>asciiz</w:t>
      </w:r>
      <w:proofErr w:type="spellEnd"/>
      <w:r w:rsidRPr="000C3312">
        <w:rPr>
          <w:color w:val="000000"/>
        </w:rPr>
        <w:t xml:space="preserve"> "\</w:t>
      </w:r>
      <w:proofErr w:type="spellStart"/>
      <w:r w:rsidRPr="000C3312">
        <w:rPr>
          <w:color w:val="000000"/>
        </w:rPr>
        <w:t>nResult</w:t>
      </w:r>
      <w:proofErr w:type="spellEnd"/>
      <w:r w:rsidRPr="000C3312">
        <w:rPr>
          <w:color w:val="000000"/>
        </w:rPr>
        <w:t>"</w:t>
      </w:r>
    </w:p>
    <w:p w14:paraId="08F42A42" w14:textId="77777777" w:rsidR="000C3312" w:rsidRPr="000C3312" w:rsidRDefault="000C3312" w:rsidP="000C3312">
      <w:pPr>
        <w:pStyle w:val="NormalWeb"/>
        <w:spacing w:before="0" w:beforeAutospacing="0" w:after="0" w:afterAutospacing="0"/>
        <w:ind w:left="1440"/>
        <w:rPr>
          <w:color w:val="000000"/>
        </w:rPr>
      </w:pPr>
      <w:proofErr w:type="spellStart"/>
      <w:r w:rsidRPr="000C3312">
        <w:rPr>
          <w:color w:val="000000"/>
        </w:rPr>
        <w:t>msgfactor</w:t>
      </w:r>
      <w:proofErr w:type="spellEnd"/>
      <w:r w:rsidRPr="000C3312">
        <w:rPr>
          <w:color w:val="000000"/>
        </w:rPr>
        <w:t>: .</w:t>
      </w:r>
      <w:proofErr w:type="spellStart"/>
      <w:r w:rsidRPr="000C3312">
        <w:rPr>
          <w:color w:val="000000"/>
        </w:rPr>
        <w:t>asciiz</w:t>
      </w:r>
      <w:proofErr w:type="spellEnd"/>
      <w:r w:rsidRPr="000C3312">
        <w:rPr>
          <w:color w:val="000000"/>
        </w:rPr>
        <w:t xml:space="preserve"> "\n0\Prime Factor"</w:t>
      </w:r>
    </w:p>
    <w:p w14:paraId="1A05DE7A" w14:textId="77777777" w:rsidR="000C3312" w:rsidRPr="000C3312" w:rsidRDefault="000C3312" w:rsidP="000C3312">
      <w:pPr>
        <w:pStyle w:val="NormalWeb"/>
        <w:spacing w:before="0" w:beforeAutospacing="0" w:after="0" w:afterAutospacing="0"/>
        <w:ind w:left="1440"/>
        <w:rPr>
          <w:color w:val="000000"/>
        </w:rPr>
      </w:pPr>
      <w:proofErr w:type="spellStart"/>
      <w:r w:rsidRPr="000C3312">
        <w:rPr>
          <w:color w:val="000000"/>
        </w:rPr>
        <w:t>msgnotfactor</w:t>
      </w:r>
      <w:proofErr w:type="spellEnd"/>
      <w:r w:rsidRPr="000C3312">
        <w:rPr>
          <w:color w:val="000000"/>
        </w:rPr>
        <w:t>: .</w:t>
      </w:r>
      <w:proofErr w:type="spellStart"/>
      <w:r w:rsidRPr="000C3312">
        <w:rPr>
          <w:color w:val="000000"/>
        </w:rPr>
        <w:t>asciiz</w:t>
      </w:r>
      <w:proofErr w:type="spellEnd"/>
      <w:r w:rsidRPr="000C3312">
        <w:rPr>
          <w:color w:val="000000"/>
        </w:rPr>
        <w:t xml:space="preserve"> "\n1\</w:t>
      </w:r>
      <w:proofErr w:type="spellStart"/>
      <w:r w:rsidRPr="000C3312">
        <w:rPr>
          <w:color w:val="000000"/>
        </w:rPr>
        <w:t>nNot</w:t>
      </w:r>
      <w:proofErr w:type="spellEnd"/>
      <w:r w:rsidRPr="000C3312">
        <w:rPr>
          <w:color w:val="000000"/>
        </w:rPr>
        <w:t xml:space="preserve"> a Prime Factor"</w:t>
      </w:r>
    </w:p>
    <w:p w14:paraId="6E34A025" w14:textId="77777777" w:rsidR="000C3312" w:rsidRPr="000C3312" w:rsidRDefault="000C3312" w:rsidP="000C3312">
      <w:pPr>
        <w:pStyle w:val="NormalWeb"/>
        <w:spacing w:before="0" w:beforeAutospacing="0" w:after="0" w:afterAutospacing="0"/>
        <w:ind w:left="1440"/>
        <w:rPr>
          <w:color w:val="000000"/>
        </w:rPr>
      </w:pPr>
      <w:r w:rsidRPr="000C3312">
        <w:rPr>
          <w:color w:val="000000"/>
        </w:rPr>
        <w:t>.text</w:t>
      </w:r>
    </w:p>
    <w:p w14:paraId="73F0A3A0" w14:textId="77777777" w:rsidR="000C3312" w:rsidRPr="000C3312" w:rsidRDefault="000C3312" w:rsidP="000C3312">
      <w:pPr>
        <w:pStyle w:val="NormalWeb"/>
        <w:spacing w:before="0" w:beforeAutospacing="0" w:after="0" w:afterAutospacing="0"/>
        <w:ind w:left="1440"/>
        <w:rPr>
          <w:color w:val="000000"/>
        </w:rPr>
      </w:pPr>
      <w:r w:rsidRPr="000C3312">
        <w:rPr>
          <w:color w:val="000000"/>
        </w:rPr>
        <w:t>main:</w:t>
      </w:r>
    </w:p>
    <w:p w14:paraId="71C21873" w14:textId="77777777" w:rsidR="000C3312" w:rsidRPr="000C3312" w:rsidRDefault="000C3312" w:rsidP="000C3312">
      <w:pPr>
        <w:pStyle w:val="NormalWeb"/>
        <w:spacing w:before="0" w:beforeAutospacing="0" w:after="0" w:afterAutospacing="0"/>
        <w:ind w:left="1440"/>
        <w:rPr>
          <w:color w:val="000000"/>
        </w:rPr>
      </w:pPr>
      <w:r w:rsidRPr="000C3312">
        <w:rPr>
          <w:color w:val="000000"/>
        </w:rPr>
        <w:t>#</w:t>
      </w:r>
      <w:proofErr w:type="gramStart"/>
      <w:r w:rsidRPr="000C3312">
        <w:rPr>
          <w:color w:val="000000"/>
        </w:rPr>
        <w:t>prompt</w:t>
      </w:r>
      <w:proofErr w:type="gramEnd"/>
      <w:r w:rsidRPr="000C3312">
        <w:rPr>
          <w:color w:val="000000"/>
        </w:rPr>
        <w:t xml:space="preserve"> for input</w:t>
      </w:r>
    </w:p>
    <w:p w14:paraId="3E30E033" w14:textId="77777777" w:rsidR="000C3312" w:rsidRPr="000C3312" w:rsidRDefault="000C3312" w:rsidP="000C3312">
      <w:pPr>
        <w:pStyle w:val="NormalWeb"/>
        <w:spacing w:before="0" w:beforeAutospacing="0" w:after="0" w:afterAutospacing="0"/>
        <w:ind w:left="1440"/>
        <w:rPr>
          <w:color w:val="000000"/>
        </w:rPr>
      </w:pPr>
      <w:r w:rsidRPr="000C3312">
        <w:rPr>
          <w:color w:val="000000"/>
        </w:rPr>
        <w:t>li $v0,4</w:t>
      </w:r>
    </w:p>
    <w:p w14:paraId="7415D812" w14:textId="77777777" w:rsidR="000C3312" w:rsidRPr="000C3312" w:rsidRDefault="000C3312" w:rsidP="000C3312">
      <w:pPr>
        <w:pStyle w:val="NormalWeb"/>
        <w:spacing w:before="0" w:beforeAutospacing="0" w:after="0" w:afterAutospacing="0"/>
        <w:ind w:left="1440"/>
        <w:rPr>
          <w:color w:val="000000"/>
        </w:rPr>
      </w:pPr>
      <w:r w:rsidRPr="000C3312">
        <w:rPr>
          <w:color w:val="000000"/>
        </w:rPr>
        <w:t>la $a0,prompt</w:t>
      </w:r>
    </w:p>
    <w:p w14:paraId="050F18B0" w14:textId="77777777" w:rsidR="000C3312" w:rsidRPr="000C3312" w:rsidRDefault="000C3312" w:rsidP="000C3312">
      <w:pPr>
        <w:pStyle w:val="NormalWeb"/>
        <w:spacing w:before="0" w:beforeAutospacing="0" w:after="0" w:afterAutospacing="0"/>
        <w:ind w:left="1440"/>
        <w:rPr>
          <w:color w:val="000000"/>
        </w:rPr>
      </w:pPr>
      <w:proofErr w:type="spellStart"/>
      <w:r w:rsidRPr="000C3312">
        <w:rPr>
          <w:color w:val="000000"/>
        </w:rPr>
        <w:t>syscall</w:t>
      </w:r>
      <w:proofErr w:type="spellEnd"/>
    </w:p>
    <w:p w14:paraId="2F32CC04" w14:textId="77777777" w:rsidR="000C3312" w:rsidRPr="000C3312" w:rsidRDefault="000C3312" w:rsidP="000C3312">
      <w:pPr>
        <w:pStyle w:val="NormalWeb"/>
        <w:spacing w:before="0" w:beforeAutospacing="0" w:after="0" w:afterAutospacing="0"/>
        <w:ind w:left="1440"/>
        <w:rPr>
          <w:color w:val="000000"/>
        </w:rPr>
      </w:pPr>
      <w:r w:rsidRPr="000C3312">
        <w:rPr>
          <w:color w:val="000000"/>
        </w:rPr>
        <w:t>li $v0,5</w:t>
      </w:r>
    </w:p>
    <w:p w14:paraId="4AC97225" w14:textId="77777777" w:rsidR="000C3312" w:rsidRPr="000C3312" w:rsidRDefault="000C3312" w:rsidP="000C3312">
      <w:pPr>
        <w:pStyle w:val="NormalWeb"/>
        <w:spacing w:before="0" w:beforeAutospacing="0" w:after="0" w:afterAutospacing="0"/>
        <w:ind w:left="1440"/>
        <w:rPr>
          <w:color w:val="000000"/>
        </w:rPr>
      </w:pPr>
      <w:proofErr w:type="spellStart"/>
      <w:r w:rsidRPr="000C3312">
        <w:rPr>
          <w:color w:val="000000"/>
        </w:rPr>
        <w:t>syscall</w:t>
      </w:r>
      <w:proofErr w:type="spellEnd"/>
    </w:p>
    <w:p w14:paraId="2D2CD43A" w14:textId="77777777" w:rsidR="000C3312" w:rsidRPr="000C3312" w:rsidRDefault="000C3312" w:rsidP="000C3312">
      <w:pPr>
        <w:pStyle w:val="NormalWeb"/>
        <w:spacing w:before="0" w:beforeAutospacing="0" w:after="0" w:afterAutospacing="0"/>
        <w:ind w:left="1440"/>
        <w:rPr>
          <w:color w:val="000000"/>
        </w:rPr>
      </w:pPr>
      <w:r w:rsidRPr="000C3312">
        <w:rPr>
          <w:color w:val="000000"/>
        </w:rPr>
        <w:t>move $t0,$v0</w:t>
      </w:r>
    </w:p>
    <w:p w14:paraId="2BD6864B" w14:textId="77777777" w:rsidR="000C3312" w:rsidRPr="000C3312" w:rsidRDefault="000C3312" w:rsidP="000C3312">
      <w:pPr>
        <w:pStyle w:val="NormalWeb"/>
        <w:spacing w:before="0" w:beforeAutospacing="0" w:after="0" w:afterAutospacing="0"/>
        <w:ind w:left="1440"/>
        <w:rPr>
          <w:color w:val="000000"/>
        </w:rPr>
      </w:pPr>
      <w:r w:rsidRPr="000C3312">
        <w:rPr>
          <w:color w:val="000000"/>
        </w:rPr>
        <w:t>li $v0,4</w:t>
      </w:r>
    </w:p>
    <w:p w14:paraId="5FEAC130" w14:textId="77777777" w:rsidR="000C3312" w:rsidRPr="000C3312" w:rsidRDefault="000C3312" w:rsidP="000C3312">
      <w:pPr>
        <w:pStyle w:val="NormalWeb"/>
        <w:spacing w:before="0" w:beforeAutospacing="0" w:after="0" w:afterAutospacing="0"/>
        <w:ind w:left="1440"/>
        <w:rPr>
          <w:color w:val="000000"/>
        </w:rPr>
      </w:pPr>
      <w:r w:rsidRPr="000C3312">
        <w:rPr>
          <w:color w:val="000000"/>
        </w:rPr>
        <w:t>la $a0,prompt1</w:t>
      </w:r>
    </w:p>
    <w:p w14:paraId="4C023563" w14:textId="77777777" w:rsidR="000C3312" w:rsidRPr="000C3312" w:rsidRDefault="000C3312" w:rsidP="000C3312">
      <w:pPr>
        <w:pStyle w:val="NormalWeb"/>
        <w:spacing w:before="0" w:beforeAutospacing="0" w:after="0" w:afterAutospacing="0"/>
        <w:ind w:left="1440"/>
        <w:rPr>
          <w:color w:val="000000"/>
        </w:rPr>
      </w:pPr>
      <w:proofErr w:type="spellStart"/>
      <w:r w:rsidRPr="000C3312">
        <w:rPr>
          <w:color w:val="000000"/>
        </w:rPr>
        <w:t>syscall</w:t>
      </w:r>
      <w:proofErr w:type="spellEnd"/>
    </w:p>
    <w:p w14:paraId="0BC706D6" w14:textId="77777777" w:rsidR="000C3312" w:rsidRPr="000C3312" w:rsidRDefault="000C3312" w:rsidP="000C3312">
      <w:pPr>
        <w:pStyle w:val="NormalWeb"/>
        <w:spacing w:before="0" w:beforeAutospacing="0" w:after="0" w:afterAutospacing="0"/>
        <w:ind w:left="1440"/>
        <w:rPr>
          <w:color w:val="000000"/>
        </w:rPr>
      </w:pPr>
      <w:r w:rsidRPr="000C3312">
        <w:rPr>
          <w:color w:val="000000"/>
        </w:rPr>
        <w:t>li $v0,5</w:t>
      </w:r>
    </w:p>
    <w:p w14:paraId="6D5DFA7C" w14:textId="77777777" w:rsidR="000C3312" w:rsidRPr="000C3312" w:rsidRDefault="000C3312" w:rsidP="000C3312">
      <w:pPr>
        <w:pStyle w:val="NormalWeb"/>
        <w:spacing w:before="0" w:beforeAutospacing="0" w:after="0" w:afterAutospacing="0"/>
        <w:ind w:left="1440"/>
        <w:rPr>
          <w:color w:val="000000"/>
        </w:rPr>
      </w:pPr>
      <w:proofErr w:type="spellStart"/>
      <w:r w:rsidRPr="000C3312">
        <w:rPr>
          <w:color w:val="000000"/>
        </w:rPr>
        <w:t>syscall</w:t>
      </w:r>
      <w:proofErr w:type="spellEnd"/>
    </w:p>
    <w:p w14:paraId="495F5079" w14:textId="77777777" w:rsidR="000C3312" w:rsidRPr="000C3312" w:rsidRDefault="000C3312" w:rsidP="000C3312">
      <w:pPr>
        <w:pStyle w:val="NormalWeb"/>
        <w:spacing w:before="0" w:beforeAutospacing="0" w:after="0" w:afterAutospacing="0"/>
        <w:ind w:left="1440"/>
        <w:rPr>
          <w:color w:val="000000"/>
        </w:rPr>
      </w:pPr>
      <w:r w:rsidRPr="000C3312">
        <w:rPr>
          <w:color w:val="000000"/>
        </w:rPr>
        <w:t>move $t1,$v0</w:t>
      </w:r>
    </w:p>
    <w:p w14:paraId="689EFB4F" w14:textId="77777777" w:rsidR="000C3312" w:rsidRPr="000C3312" w:rsidRDefault="000C3312" w:rsidP="000C3312">
      <w:pPr>
        <w:pStyle w:val="NormalWeb"/>
        <w:spacing w:before="0" w:beforeAutospacing="0" w:after="0" w:afterAutospacing="0"/>
        <w:ind w:left="1440"/>
        <w:rPr>
          <w:color w:val="000000"/>
        </w:rPr>
      </w:pPr>
      <w:r w:rsidRPr="000C3312">
        <w:rPr>
          <w:color w:val="000000"/>
        </w:rPr>
        <w:t>div $t0,$t0,$t1</w:t>
      </w:r>
    </w:p>
    <w:p w14:paraId="361BFF3C" w14:textId="77777777" w:rsidR="000C3312" w:rsidRPr="000C3312" w:rsidRDefault="000C3312" w:rsidP="000C3312">
      <w:pPr>
        <w:pStyle w:val="NormalWeb"/>
        <w:spacing w:before="0" w:beforeAutospacing="0" w:after="0" w:afterAutospacing="0"/>
        <w:ind w:left="1440"/>
        <w:rPr>
          <w:color w:val="000000"/>
        </w:rPr>
      </w:pPr>
      <w:proofErr w:type="spellStart"/>
      <w:r w:rsidRPr="000C3312">
        <w:rPr>
          <w:color w:val="000000"/>
        </w:rPr>
        <w:t>mfhi</w:t>
      </w:r>
      <w:proofErr w:type="spellEnd"/>
      <w:r w:rsidRPr="000C3312">
        <w:rPr>
          <w:color w:val="000000"/>
        </w:rPr>
        <w:t xml:space="preserve"> $t1</w:t>
      </w:r>
    </w:p>
    <w:p w14:paraId="6B1B6C19" w14:textId="77777777" w:rsidR="000C3312" w:rsidRPr="000C3312" w:rsidRDefault="000C3312" w:rsidP="000C3312">
      <w:pPr>
        <w:pStyle w:val="NormalWeb"/>
        <w:spacing w:before="0" w:beforeAutospacing="0" w:after="0" w:afterAutospacing="0"/>
        <w:ind w:left="1440"/>
        <w:rPr>
          <w:color w:val="000000"/>
        </w:rPr>
      </w:pPr>
      <w:proofErr w:type="spellStart"/>
      <w:r w:rsidRPr="000C3312">
        <w:rPr>
          <w:color w:val="000000"/>
        </w:rPr>
        <w:t>beq</w:t>
      </w:r>
      <w:proofErr w:type="spellEnd"/>
      <w:r w:rsidRPr="000C3312">
        <w:rPr>
          <w:color w:val="000000"/>
        </w:rPr>
        <w:t xml:space="preserve"> $t1,$zero, factor</w:t>
      </w:r>
    </w:p>
    <w:p w14:paraId="160EE9FB" w14:textId="77777777" w:rsidR="000C3312" w:rsidRPr="000C3312" w:rsidRDefault="000C3312" w:rsidP="000C3312">
      <w:pPr>
        <w:pStyle w:val="NormalWeb"/>
        <w:spacing w:before="0" w:beforeAutospacing="0" w:after="0" w:afterAutospacing="0"/>
        <w:ind w:left="1440"/>
        <w:rPr>
          <w:color w:val="000000"/>
        </w:rPr>
      </w:pPr>
      <w:proofErr w:type="spellStart"/>
      <w:r w:rsidRPr="000C3312">
        <w:rPr>
          <w:color w:val="000000"/>
        </w:rPr>
        <w:t>bne</w:t>
      </w:r>
      <w:proofErr w:type="spellEnd"/>
      <w:r w:rsidRPr="000C3312">
        <w:rPr>
          <w:color w:val="000000"/>
        </w:rPr>
        <w:t xml:space="preserve"> $t1,$zero,notfactor</w:t>
      </w:r>
    </w:p>
    <w:p w14:paraId="5532EF11" w14:textId="77777777" w:rsidR="000C3312" w:rsidRPr="000C3312" w:rsidRDefault="000C3312" w:rsidP="000C3312">
      <w:pPr>
        <w:pStyle w:val="NormalWeb"/>
        <w:spacing w:before="0" w:beforeAutospacing="0" w:after="0" w:afterAutospacing="0"/>
        <w:ind w:left="1440"/>
        <w:rPr>
          <w:color w:val="000000"/>
        </w:rPr>
      </w:pPr>
      <w:r w:rsidRPr="000C3312">
        <w:rPr>
          <w:color w:val="000000"/>
        </w:rPr>
        <w:t>#END</w:t>
      </w:r>
    </w:p>
    <w:p w14:paraId="1E0A3173" w14:textId="77777777" w:rsidR="000C3312" w:rsidRPr="000C3312" w:rsidRDefault="000C3312" w:rsidP="000C3312">
      <w:pPr>
        <w:pStyle w:val="NormalWeb"/>
        <w:spacing w:before="0" w:beforeAutospacing="0" w:after="0" w:afterAutospacing="0"/>
        <w:ind w:left="1440"/>
        <w:rPr>
          <w:color w:val="000000"/>
        </w:rPr>
      </w:pPr>
      <w:r w:rsidRPr="000C3312">
        <w:rPr>
          <w:color w:val="000000"/>
        </w:rPr>
        <w:t>li $v0,10</w:t>
      </w:r>
    </w:p>
    <w:p w14:paraId="0817CD31" w14:textId="77777777" w:rsidR="000C3312" w:rsidRPr="000C3312" w:rsidRDefault="000C3312" w:rsidP="000C3312">
      <w:pPr>
        <w:pStyle w:val="NormalWeb"/>
        <w:spacing w:before="0" w:beforeAutospacing="0" w:after="0" w:afterAutospacing="0"/>
        <w:ind w:left="1440"/>
        <w:rPr>
          <w:color w:val="000000"/>
        </w:rPr>
      </w:pPr>
      <w:r w:rsidRPr="000C3312">
        <w:rPr>
          <w:color w:val="000000"/>
        </w:rPr>
        <w:t>la $a0,message</w:t>
      </w:r>
    </w:p>
    <w:p w14:paraId="14277E0F" w14:textId="77777777" w:rsidR="000C3312" w:rsidRPr="000C3312" w:rsidRDefault="000C3312" w:rsidP="000C3312">
      <w:pPr>
        <w:pStyle w:val="NormalWeb"/>
        <w:spacing w:before="0" w:beforeAutospacing="0" w:after="0" w:afterAutospacing="0"/>
        <w:ind w:left="1440"/>
        <w:rPr>
          <w:color w:val="000000"/>
        </w:rPr>
      </w:pPr>
      <w:proofErr w:type="spellStart"/>
      <w:r w:rsidRPr="000C3312">
        <w:rPr>
          <w:color w:val="000000"/>
        </w:rPr>
        <w:t>syscall</w:t>
      </w:r>
      <w:proofErr w:type="spellEnd"/>
    </w:p>
    <w:p w14:paraId="4A1BD433" w14:textId="77777777" w:rsidR="000C3312" w:rsidRPr="000C3312" w:rsidRDefault="000C3312" w:rsidP="000C3312">
      <w:pPr>
        <w:pStyle w:val="NormalWeb"/>
        <w:spacing w:before="0" w:beforeAutospacing="0" w:after="0" w:afterAutospacing="0"/>
        <w:ind w:left="1440"/>
        <w:rPr>
          <w:color w:val="000000"/>
        </w:rPr>
      </w:pPr>
      <w:r w:rsidRPr="000C3312">
        <w:rPr>
          <w:color w:val="000000"/>
        </w:rPr>
        <w:t>factor:</w:t>
      </w:r>
    </w:p>
    <w:p w14:paraId="28A87EB2" w14:textId="77777777" w:rsidR="000C3312" w:rsidRPr="000C3312" w:rsidRDefault="000C3312" w:rsidP="000C3312">
      <w:pPr>
        <w:pStyle w:val="NormalWeb"/>
        <w:spacing w:before="0" w:beforeAutospacing="0" w:after="0" w:afterAutospacing="0"/>
        <w:ind w:left="1440"/>
        <w:rPr>
          <w:color w:val="000000"/>
        </w:rPr>
      </w:pPr>
      <w:r w:rsidRPr="000C3312">
        <w:rPr>
          <w:color w:val="000000"/>
        </w:rPr>
        <w:t>li $v0,4</w:t>
      </w:r>
    </w:p>
    <w:p w14:paraId="63114828" w14:textId="77777777" w:rsidR="000C3312" w:rsidRPr="000C3312" w:rsidRDefault="000C3312" w:rsidP="000C3312">
      <w:pPr>
        <w:pStyle w:val="NormalWeb"/>
        <w:spacing w:before="0" w:beforeAutospacing="0" w:after="0" w:afterAutospacing="0"/>
        <w:ind w:left="1440"/>
        <w:rPr>
          <w:color w:val="000000"/>
        </w:rPr>
      </w:pPr>
      <w:r w:rsidRPr="000C3312">
        <w:rPr>
          <w:color w:val="000000"/>
        </w:rPr>
        <w:t>la $a0,msgfactor</w:t>
      </w:r>
    </w:p>
    <w:p w14:paraId="290A0A0A" w14:textId="77777777" w:rsidR="000C3312" w:rsidRPr="000C3312" w:rsidRDefault="000C3312" w:rsidP="000C3312">
      <w:pPr>
        <w:pStyle w:val="NormalWeb"/>
        <w:spacing w:before="0" w:beforeAutospacing="0" w:after="0" w:afterAutospacing="0"/>
        <w:ind w:left="1440"/>
        <w:rPr>
          <w:color w:val="000000"/>
        </w:rPr>
      </w:pPr>
      <w:proofErr w:type="spellStart"/>
      <w:r w:rsidRPr="000C3312">
        <w:rPr>
          <w:color w:val="000000"/>
        </w:rPr>
        <w:t>syscall</w:t>
      </w:r>
      <w:proofErr w:type="spellEnd"/>
    </w:p>
    <w:p w14:paraId="012FDD81" w14:textId="77777777" w:rsidR="000C3312" w:rsidRPr="000C3312" w:rsidRDefault="000C3312" w:rsidP="000C3312">
      <w:pPr>
        <w:pStyle w:val="NormalWeb"/>
        <w:spacing w:before="0" w:beforeAutospacing="0" w:after="0" w:afterAutospacing="0"/>
        <w:ind w:left="1440"/>
        <w:rPr>
          <w:color w:val="000000"/>
        </w:rPr>
      </w:pPr>
      <w:r w:rsidRPr="000C3312">
        <w:rPr>
          <w:color w:val="000000"/>
        </w:rPr>
        <w:t>li $v0,10</w:t>
      </w:r>
    </w:p>
    <w:p w14:paraId="2451565C" w14:textId="77777777" w:rsidR="000C3312" w:rsidRPr="000C3312" w:rsidRDefault="000C3312" w:rsidP="000C3312">
      <w:pPr>
        <w:pStyle w:val="NormalWeb"/>
        <w:spacing w:before="0" w:beforeAutospacing="0" w:after="0" w:afterAutospacing="0"/>
        <w:ind w:left="1440"/>
        <w:rPr>
          <w:color w:val="000000"/>
        </w:rPr>
      </w:pPr>
      <w:r w:rsidRPr="000C3312">
        <w:rPr>
          <w:color w:val="000000"/>
        </w:rPr>
        <w:t>la $a0,message</w:t>
      </w:r>
    </w:p>
    <w:p w14:paraId="5F6ADF9D" w14:textId="77777777" w:rsidR="000C3312" w:rsidRPr="000C3312" w:rsidRDefault="000C3312" w:rsidP="000C3312">
      <w:pPr>
        <w:pStyle w:val="NormalWeb"/>
        <w:spacing w:before="0" w:beforeAutospacing="0" w:after="0" w:afterAutospacing="0"/>
        <w:ind w:left="1440"/>
        <w:rPr>
          <w:color w:val="000000"/>
        </w:rPr>
      </w:pPr>
      <w:proofErr w:type="spellStart"/>
      <w:r w:rsidRPr="000C3312">
        <w:rPr>
          <w:color w:val="000000"/>
        </w:rPr>
        <w:t>syscall</w:t>
      </w:r>
      <w:proofErr w:type="spellEnd"/>
    </w:p>
    <w:p w14:paraId="2211675C" w14:textId="77777777" w:rsidR="000C3312" w:rsidRPr="000C3312" w:rsidRDefault="000C3312" w:rsidP="000C3312">
      <w:pPr>
        <w:pStyle w:val="NormalWeb"/>
        <w:spacing w:before="0" w:beforeAutospacing="0" w:after="0" w:afterAutospacing="0"/>
        <w:ind w:left="1440"/>
        <w:rPr>
          <w:color w:val="000000"/>
        </w:rPr>
      </w:pPr>
      <w:proofErr w:type="spellStart"/>
      <w:r w:rsidRPr="000C3312">
        <w:rPr>
          <w:color w:val="000000"/>
        </w:rPr>
        <w:t>notfactor</w:t>
      </w:r>
      <w:proofErr w:type="spellEnd"/>
      <w:r w:rsidRPr="000C3312">
        <w:rPr>
          <w:color w:val="000000"/>
        </w:rPr>
        <w:t>:</w:t>
      </w:r>
    </w:p>
    <w:p w14:paraId="10B70400" w14:textId="77777777" w:rsidR="000C3312" w:rsidRPr="000C3312" w:rsidRDefault="000C3312" w:rsidP="000C3312">
      <w:pPr>
        <w:pStyle w:val="NormalWeb"/>
        <w:spacing w:before="0" w:beforeAutospacing="0" w:after="0" w:afterAutospacing="0"/>
        <w:ind w:left="1440"/>
        <w:rPr>
          <w:color w:val="000000"/>
        </w:rPr>
      </w:pPr>
      <w:r w:rsidRPr="000C3312">
        <w:rPr>
          <w:color w:val="000000"/>
        </w:rPr>
        <w:t>li $v0,4</w:t>
      </w:r>
    </w:p>
    <w:p w14:paraId="582123BA" w14:textId="77777777" w:rsidR="000C3312" w:rsidRPr="000C3312" w:rsidRDefault="000C3312" w:rsidP="000C3312">
      <w:pPr>
        <w:pStyle w:val="NormalWeb"/>
        <w:spacing w:before="0" w:beforeAutospacing="0" w:after="0" w:afterAutospacing="0"/>
        <w:ind w:left="1440"/>
        <w:rPr>
          <w:color w:val="000000"/>
        </w:rPr>
      </w:pPr>
      <w:r w:rsidRPr="000C3312">
        <w:rPr>
          <w:color w:val="000000"/>
        </w:rPr>
        <w:t>la $a0,msgnotfactor</w:t>
      </w:r>
    </w:p>
    <w:p w14:paraId="0A648B76" w14:textId="77777777" w:rsidR="000C3312" w:rsidRPr="000C3312" w:rsidRDefault="000C3312" w:rsidP="000C3312">
      <w:pPr>
        <w:pStyle w:val="NormalWeb"/>
        <w:spacing w:before="0" w:beforeAutospacing="0" w:after="0" w:afterAutospacing="0"/>
        <w:ind w:left="1440"/>
        <w:rPr>
          <w:color w:val="000000"/>
        </w:rPr>
      </w:pPr>
      <w:proofErr w:type="spellStart"/>
      <w:r w:rsidRPr="000C3312">
        <w:rPr>
          <w:color w:val="000000"/>
        </w:rPr>
        <w:lastRenderedPageBreak/>
        <w:t>syscall</w:t>
      </w:r>
      <w:proofErr w:type="spellEnd"/>
    </w:p>
    <w:p w14:paraId="4E46EF21" w14:textId="77777777" w:rsidR="000C3312" w:rsidRPr="000C3312" w:rsidRDefault="000C3312" w:rsidP="000C3312">
      <w:pPr>
        <w:pStyle w:val="NormalWeb"/>
        <w:spacing w:before="0" w:beforeAutospacing="0" w:after="0" w:afterAutospacing="0"/>
        <w:ind w:left="1440"/>
        <w:rPr>
          <w:color w:val="000000"/>
        </w:rPr>
      </w:pPr>
      <w:r w:rsidRPr="000C3312">
        <w:rPr>
          <w:color w:val="000000"/>
        </w:rPr>
        <w:t>li $v0,10</w:t>
      </w:r>
    </w:p>
    <w:p w14:paraId="1250A6D9" w14:textId="77777777" w:rsidR="000C3312" w:rsidRPr="000C3312" w:rsidRDefault="000C3312" w:rsidP="000C3312">
      <w:pPr>
        <w:pStyle w:val="NormalWeb"/>
        <w:spacing w:before="0" w:beforeAutospacing="0" w:after="0" w:afterAutospacing="0"/>
        <w:ind w:left="1440"/>
        <w:rPr>
          <w:color w:val="000000"/>
        </w:rPr>
      </w:pPr>
      <w:r w:rsidRPr="000C3312">
        <w:rPr>
          <w:color w:val="000000"/>
        </w:rPr>
        <w:t>la $a0,message</w:t>
      </w:r>
    </w:p>
    <w:p w14:paraId="3B1D8EDA" w14:textId="77777777" w:rsidR="000C3312" w:rsidRPr="000C3312" w:rsidRDefault="000C3312" w:rsidP="000C3312">
      <w:pPr>
        <w:pStyle w:val="NormalWeb"/>
        <w:ind w:left="720" w:firstLine="720"/>
        <w:rPr>
          <w:color w:val="000000"/>
        </w:rPr>
      </w:pPr>
      <w:proofErr w:type="spellStart"/>
      <w:r w:rsidRPr="000C3312">
        <w:rPr>
          <w:color w:val="000000"/>
        </w:rPr>
        <w:t>syscall</w:t>
      </w:r>
      <w:proofErr w:type="spellEnd"/>
    </w:p>
    <w:p w14:paraId="3C6999B2" w14:textId="77777777" w:rsidR="00C76AF0" w:rsidRPr="000C3312" w:rsidRDefault="00C76AF0" w:rsidP="00C76AF0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 w:bidi="hi-IN"/>
        </w:rPr>
      </w:pPr>
    </w:p>
    <w:p w14:paraId="13B1A9FA" w14:textId="77777777" w:rsidR="00C76AF0" w:rsidRPr="000C3312" w:rsidRDefault="00C76AF0" w:rsidP="00C76AF0">
      <w:pPr>
        <w:pStyle w:val="ListParagraph"/>
        <w:snapToGrid w:val="0"/>
        <w:contextualSpacing/>
        <w:rPr>
          <w:sz w:val="24"/>
        </w:rPr>
      </w:pPr>
    </w:p>
    <w:sectPr w:rsidR="00C76AF0" w:rsidRPr="000C3312" w:rsidSect="00A8731E">
      <w:pgSz w:w="12240" w:h="15840"/>
      <w:pgMar w:top="900" w:right="171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New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E26965"/>
    <w:multiLevelType w:val="hybridMultilevel"/>
    <w:tmpl w:val="6892436A"/>
    <w:lvl w:ilvl="0" w:tplc="961881F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796EAA"/>
    <w:multiLevelType w:val="hybridMultilevel"/>
    <w:tmpl w:val="FF6EB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38AB574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46FF0"/>
    <w:multiLevelType w:val="hybridMultilevel"/>
    <w:tmpl w:val="7940233A"/>
    <w:lvl w:ilvl="0" w:tplc="90C085C0">
      <w:numFmt w:val="bullet"/>
      <w:lvlText w:val="-"/>
      <w:lvlJc w:val="left"/>
      <w:pPr>
        <w:ind w:left="180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2F55318"/>
    <w:multiLevelType w:val="singleLevel"/>
    <w:tmpl w:val="0346D732"/>
    <w:lvl w:ilvl="0">
      <w:start w:val="1"/>
      <w:numFmt w:val="decimal"/>
      <w:suff w:val="space"/>
      <w:lvlText w:val="%1."/>
      <w:lvlJc w:val="left"/>
      <w:rPr>
        <w:sz w:val="24"/>
        <w:szCs w:val="24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4204"/>
    <w:rsid w:val="00025C67"/>
    <w:rsid w:val="0004578D"/>
    <w:rsid w:val="000555B5"/>
    <w:rsid w:val="00065D9B"/>
    <w:rsid w:val="00072376"/>
    <w:rsid w:val="00086983"/>
    <w:rsid w:val="000A26AD"/>
    <w:rsid w:val="000B204A"/>
    <w:rsid w:val="000C0F1B"/>
    <w:rsid w:val="000C3312"/>
    <w:rsid w:val="000C360E"/>
    <w:rsid w:val="000E29C9"/>
    <w:rsid w:val="000F33AC"/>
    <w:rsid w:val="000F674C"/>
    <w:rsid w:val="000F6817"/>
    <w:rsid w:val="0010029F"/>
    <w:rsid w:val="00110A75"/>
    <w:rsid w:val="00113E59"/>
    <w:rsid w:val="00122240"/>
    <w:rsid w:val="0012477B"/>
    <w:rsid w:val="00125B78"/>
    <w:rsid w:val="00145B96"/>
    <w:rsid w:val="00145E0A"/>
    <w:rsid w:val="00155026"/>
    <w:rsid w:val="00165779"/>
    <w:rsid w:val="00170DCE"/>
    <w:rsid w:val="00172A27"/>
    <w:rsid w:val="00196CBE"/>
    <w:rsid w:val="001A0382"/>
    <w:rsid w:val="001A12F5"/>
    <w:rsid w:val="001A560B"/>
    <w:rsid w:val="001C3131"/>
    <w:rsid w:val="001C5034"/>
    <w:rsid w:val="001D10C6"/>
    <w:rsid w:val="001E1EDC"/>
    <w:rsid w:val="0020446C"/>
    <w:rsid w:val="00205639"/>
    <w:rsid w:val="00205FEE"/>
    <w:rsid w:val="002176AA"/>
    <w:rsid w:val="00231536"/>
    <w:rsid w:val="00231B7C"/>
    <w:rsid w:val="002344F7"/>
    <w:rsid w:val="00253CF9"/>
    <w:rsid w:val="00270E35"/>
    <w:rsid w:val="002C1272"/>
    <w:rsid w:val="002C1ABC"/>
    <w:rsid w:val="002C34DE"/>
    <w:rsid w:val="002C3C6F"/>
    <w:rsid w:val="002C76F4"/>
    <w:rsid w:val="002F3012"/>
    <w:rsid w:val="002F66A9"/>
    <w:rsid w:val="0030417A"/>
    <w:rsid w:val="00310CAE"/>
    <w:rsid w:val="003153A1"/>
    <w:rsid w:val="00321F6E"/>
    <w:rsid w:val="00324DC7"/>
    <w:rsid w:val="00335961"/>
    <w:rsid w:val="00343A66"/>
    <w:rsid w:val="003547BD"/>
    <w:rsid w:val="0036640E"/>
    <w:rsid w:val="00367E81"/>
    <w:rsid w:val="00371D22"/>
    <w:rsid w:val="00372B8F"/>
    <w:rsid w:val="00377DF0"/>
    <w:rsid w:val="00387596"/>
    <w:rsid w:val="0039396A"/>
    <w:rsid w:val="00397FAE"/>
    <w:rsid w:val="003B15EA"/>
    <w:rsid w:val="003D0D21"/>
    <w:rsid w:val="003E3640"/>
    <w:rsid w:val="003E60E2"/>
    <w:rsid w:val="003E7222"/>
    <w:rsid w:val="003F68CD"/>
    <w:rsid w:val="00402A7B"/>
    <w:rsid w:val="0041563D"/>
    <w:rsid w:val="0041667F"/>
    <w:rsid w:val="00427D9B"/>
    <w:rsid w:val="004416EB"/>
    <w:rsid w:val="004451B3"/>
    <w:rsid w:val="0046451C"/>
    <w:rsid w:val="00474441"/>
    <w:rsid w:val="00474BDD"/>
    <w:rsid w:val="00482328"/>
    <w:rsid w:val="00491506"/>
    <w:rsid w:val="00496C83"/>
    <w:rsid w:val="004973BE"/>
    <w:rsid w:val="004B0518"/>
    <w:rsid w:val="004C018E"/>
    <w:rsid w:val="004C089B"/>
    <w:rsid w:val="004C407B"/>
    <w:rsid w:val="004C44C2"/>
    <w:rsid w:val="004D0D93"/>
    <w:rsid w:val="004F1B76"/>
    <w:rsid w:val="004F6D6F"/>
    <w:rsid w:val="005213FF"/>
    <w:rsid w:val="005264FF"/>
    <w:rsid w:val="0052727C"/>
    <w:rsid w:val="00537897"/>
    <w:rsid w:val="00540D58"/>
    <w:rsid w:val="00542C75"/>
    <w:rsid w:val="00552597"/>
    <w:rsid w:val="00556D3E"/>
    <w:rsid w:val="00567321"/>
    <w:rsid w:val="00567417"/>
    <w:rsid w:val="005723F2"/>
    <w:rsid w:val="005865DE"/>
    <w:rsid w:val="005A1512"/>
    <w:rsid w:val="005A76D5"/>
    <w:rsid w:val="005D7565"/>
    <w:rsid w:val="005E73FA"/>
    <w:rsid w:val="005F62CF"/>
    <w:rsid w:val="005F6AB2"/>
    <w:rsid w:val="00605C70"/>
    <w:rsid w:val="0062556E"/>
    <w:rsid w:val="00627309"/>
    <w:rsid w:val="0062756C"/>
    <w:rsid w:val="00630369"/>
    <w:rsid w:val="00654839"/>
    <w:rsid w:val="0069329C"/>
    <w:rsid w:val="00693C60"/>
    <w:rsid w:val="006A0965"/>
    <w:rsid w:val="006C25D8"/>
    <w:rsid w:val="006C3491"/>
    <w:rsid w:val="006E057F"/>
    <w:rsid w:val="006E4984"/>
    <w:rsid w:val="006E4C93"/>
    <w:rsid w:val="006E57B9"/>
    <w:rsid w:val="006F64E6"/>
    <w:rsid w:val="0070057A"/>
    <w:rsid w:val="00702D50"/>
    <w:rsid w:val="00713654"/>
    <w:rsid w:val="007323CA"/>
    <w:rsid w:val="00736302"/>
    <w:rsid w:val="007420FD"/>
    <w:rsid w:val="0075177C"/>
    <w:rsid w:val="007607B7"/>
    <w:rsid w:val="00785D4D"/>
    <w:rsid w:val="007A104F"/>
    <w:rsid w:val="007B0C9C"/>
    <w:rsid w:val="007B5A54"/>
    <w:rsid w:val="007E4F81"/>
    <w:rsid w:val="007E68DA"/>
    <w:rsid w:val="007F486D"/>
    <w:rsid w:val="007F5EB6"/>
    <w:rsid w:val="0081176A"/>
    <w:rsid w:val="00813A9C"/>
    <w:rsid w:val="00825A18"/>
    <w:rsid w:val="008313B8"/>
    <w:rsid w:val="008374F7"/>
    <w:rsid w:val="008409F5"/>
    <w:rsid w:val="008437EE"/>
    <w:rsid w:val="00862ACC"/>
    <w:rsid w:val="0087108E"/>
    <w:rsid w:val="00875E90"/>
    <w:rsid w:val="00877E4B"/>
    <w:rsid w:val="00890ECB"/>
    <w:rsid w:val="008A5C47"/>
    <w:rsid w:val="008A7CD1"/>
    <w:rsid w:val="008B6A18"/>
    <w:rsid w:val="008D188D"/>
    <w:rsid w:val="008D6ECE"/>
    <w:rsid w:val="008D7668"/>
    <w:rsid w:val="008E2EBA"/>
    <w:rsid w:val="008F2793"/>
    <w:rsid w:val="009308F0"/>
    <w:rsid w:val="0097150F"/>
    <w:rsid w:val="00993E1F"/>
    <w:rsid w:val="009A1FD2"/>
    <w:rsid w:val="009A5044"/>
    <w:rsid w:val="009B0B62"/>
    <w:rsid w:val="009C4869"/>
    <w:rsid w:val="00A25A0E"/>
    <w:rsid w:val="00A35095"/>
    <w:rsid w:val="00A3535E"/>
    <w:rsid w:val="00A419E9"/>
    <w:rsid w:val="00A44C07"/>
    <w:rsid w:val="00A6069C"/>
    <w:rsid w:val="00A618F9"/>
    <w:rsid w:val="00A7084E"/>
    <w:rsid w:val="00A872C0"/>
    <w:rsid w:val="00A8731E"/>
    <w:rsid w:val="00A90277"/>
    <w:rsid w:val="00A93FE9"/>
    <w:rsid w:val="00A97F87"/>
    <w:rsid w:val="00AA34F2"/>
    <w:rsid w:val="00AB323B"/>
    <w:rsid w:val="00AC3C96"/>
    <w:rsid w:val="00AC62BA"/>
    <w:rsid w:val="00AD27BE"/>
    <w:rsid w:val="00AD3B95"/>
    <w:rsid w:val="00AD4A9A"/>
    <w:rsid w:val="00AD6826"/>
    <w:rsid w:val="00B127ED"/>
    <w:rsid w:val="00B21505"/>
    <w:rsid w:val="00B21808"/>
    <w:rsid w:val="00B237CF"/>
    <w:rsid w:val="00B25B02"/>
    <w:rsid w:val="00B330FA"/>
    <w:rsid w:val="00B47A92"/>
    <w:rsid w:val="00B5587C"/>
    <w:rsid w:val="00B55F8C"/>
    <w:rsid w:val="00B568CE"/>
    <w:rsid w:val="00B64D47"/>
    <w:rsid w:val="00B66FAD"/>
    <w:rsid w:val="00B75CC7"/>
    <w:rsid w:val="00B84CDF"/>
    <w:rsid w:val="00BA24F8"/>
    <w:rsid w:val="00BC3AAF"/>
    <w:rsid w:val="00BE1809"/>
    <w:rsid w:val="00C21D95"/>
    <w:rsid w:val="00C27943"/>
    <w:rsid w:val="00C36299"/>
    <w:rsid w:val="00C6772B"/>
    <w:rsid w:val="00C7527B"/>
    <w:rsid w:val="00C76AF0"/>
    <w:rsid w:val="00CB539F"/>
    <w:rsid w:val="00CC41DE"/>
    <w:rsid w:val="00CC42BD"/>
    <w:rsid w:val="00CE642D"/>
    <w:rsid w:val="00D05A9D"/>
    <w:rsid w:val="00D13380"/>
    <w:rsid w:val="00D43F98"/>
    <w:rsid w:val="00DA4EF3"/>
    <w:rsid w:val="00DC2150"/>
    <w:rsid w:val="00DC22DD"/>
    <w:rsid w:val="00DC7C84"/>
    <w:rsid w:val="00DE1A92"/>
    <w:rsid w:val="00DF0B5C"/>
    <w:rsid w:val="00DF7817"/>
    <w:rsid w:val="00E01050"/>
    <w:rsid w:val="00E02FC8"/>
    <w:rsid w:val="00E04233"/>
    <w:rsid w:val="00E05000"/>
    <w:rsid w:val="00E0522C"/>
    <w:rsid w:val="00E13290"/>
    <w:rsid w:val="00E17750"/>
    <w:rsid w:val="00E317EF"/>
    <w:rsid w:val="00E531D3"/>
    <w:rsid w:val="00E66A82"/>
    <w:rsid w:val="00E87403"/>
    <w:rsid w:val="00EC4825"/>
    <w:rsid w:val="00EC5AAC"/>
    <w:rsid w:val="00ED0B74"/>
    <w:rsid w:val="00ED5CD4"/>
    <w:rsid w:val="00EE4B71"/>
    <w:rsid w:val="00F14ADD"/>
    <w:rsid w:val="00F345F6"/>
    <w:rsid w:val="00F37C3F"/>
    <w:rsid w:val="00F420E8"/>
    <w:rsid w:val="00F50FE0"/>
    <w:rsid w:val="00F55348"/>
    <w:rsid w:val="00F60597"/>
    <w:rsid w:val="00F6507B"/>
    <w:rsid w:val="00F765E8"/>
    <w:rsid w:val="00F76EBA"/>
    <w:rsid w:val="00F81D3D"/>
    <w:rsid w:val="00F87757"/>
    <w:rsid w:val="00FB2F6B"/>
    <w:rsid w:val="00FD4B2C"/>
    <w:rsid w:val="00FE2286"/>
    <w:rsid w:val="00FE4FF6"/>
    <w:rsid w:val="00FE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E646753"/>
  <w15:docId w15:val="{4DBF6656-F836-4454-9494-A648C670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417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36302"/>
    <w:rPr>
      <w:color w:val="808080"/>
    </w:rPr>
  </w:style>
  <w:style w:type="table" w:styleId="TableGrid">
    <w:name w:val="Table Grid"/>
    <w:basedOn w:val="TableNormal"/>
    <w:uiPriority w:val="59"/>
    <w:rsid w:val="00811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C3312"/>
    <w:pPr>
      <w:spacing w:before="100" w:beforeAutospacing="1" w:after="100" w:afterAutospacing="1"/>
    </w:pPr>
    <w:rPr>
      <w:rFonts w:eastAsia="Times New Roman"/>
      <w:sz w:val="24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2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852</Words>
  <Characters>4863</Characters>
  <Application>Microsoft Office Word</Application>
  <DocSecurity>0</DocSecurity>
  <PresentationFormat/>
  <Lines>40</Lines>
  <Paragraphs>11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Alex Yang</dc:creator>
  <cp:lastModifiedBy>Aditi Vaidya</cp:lastModifiedBy>
  <cp:revision>4</cp:revision>
  <cp:lastPrinted>2019-09-22T05:47:00Z</cp:lastPrinted>
  <dcterms:created xsi:type="dcterms:W3CDTF">2021-11-01T06:38:00Z</dcterms:created>
  <dcterms:modified xsi:type="dcterms:W3CDTF">2021-11-14T16:32:00Z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  <property fmtid="{D5CDD505-2E9C-101B-9397-08002B2CF9AE}" pid="3" name="_DocHome">
    <vt:i4>-1083124057</vt:i4>
  </property>
</Properties>
</file>